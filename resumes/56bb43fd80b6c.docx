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ED7" w:rsidRDefault="00B87ED7" w:rsidP="00E33FF3">
      <w:pPr>
        <w:tabs>
          <w:tab w:val="left" w:pos="1260"/>
        </w:tabs>
        <w:rPr>
          <w:rFonts w:ascii="Tahoma" w:hAnsi="Tahoma" w:cs="Tahoma"/>
          <w:b/>
          <w:noProof/>
          <w:sz w:val="18"/>
          <w:szCs w:val="18"/>
          <w:lang w:val="en-US"/>
        </w:rPr>
      </w:pPr>
    </w:p>
    <w:p w:rsidR="00B87ED7" w:rsidRDefault="00B87ED7" w:rsidP="00E33FF3">
      <w:pPr>
        <w:tabs>
          <w:tab w:val="left" w:pos="1260"/>
        </w:tabs>
        <w:rPr>
          <w:rFonts w:ascii="Tahoma" w:hAnsi="Tahoma" w:cs="Tahoma"/>
          <w:b/>
          <w:noProof/>
          <w:sz w:val="18"/>
          <w:szCs w:val="18"/>
          <w:lang w:val="en-US"/>
        </w:rPr>
      </w:pPr>
    </w:p>
    <w:p w:rsidR="00F6780C" w:rsidRPr="005D272B" w:rsidRDefault="00B87ED7" w:rsidP="00E33FF3">
      <w:pPr>
        <w:tabs>
          <w:tab w:val="left" w:pos="1260"/>
        </w:tabs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noProof/>
          <w:sz w:val="18"/>
          <w:szCs w:val="1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5763548</wp:posOffset>
            </wp:positionH>
            <wp:positionV relativeFrom="paragraph">
              <wp:posOffset>105074</wp:posOffset>
            </wp:positionV>
            <wp:extent cx="970915" cy="379730"/>
            <wp:effectExtent l="0" t="0" r="635" b="1270"/>
            <wp:wrapNone/>
            <wp:docPr id="2" name="Picture 2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mple Logo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FF3">
        <w:rPr>
          <w:rFonts w:ascii="Tahoma" w:hAnsi="Tahoma" w:cs="Tahoma"/>
          <w:b/>
          <w:noProof/>
          <w:sz w:val="18"/>
          <w:szCs w:val="18"/>
          <w:lang w:val="en-US"/>
        </w:rPr>
        <w:t xml:space="preserve">Syed Haseeb </w:t>
      </w:r>
      <w:r w:rsidR="00E33FF3">
        <w:rPr>
          <w:rFonts w:ascii="Tahoma" w:hAnsi="Tahoma" w:cs="Tahoma"/>
          <w:b/>
          <w:noProof/>
          <w:sz w:val="18"/>
          <w:szCs w:val="18"/>
          <w:lang w:val="en-US"/>
        </w:rPr>
        <w:tab/>
      </w:r>
      <w:r w:rsidR="00E33FF3">
        <w:rPr>
          <w:rFonts w:ascii="Tahoma" w:hAnsi="Tahoma" w:cs="Tahoma"/>
          <w:b/>
          <w:noProof/>
          <w:sz w:val="18"/>
          <w:szCs w:val="18"/>
          <w:lang w:val="en-US"/>
        </w:rPr>
        <w:tab/>
      </w:r>
      <w:r w:rsidR="00E33FF3">
        <w:rPr>
          <w:rFonts w:ascii="Tahoma" w:hAnsi="Tahoma" w:cs="Tahoma"/>
          <w:b/>
          <w:noProof/>
          <w:sz w:val="18"/>
          <w:szCs w:val="18"/>
          <w:lang w:val="en-US"/>
        </w:rPr>
        <w:tab/>
      </w:r>
      <w:r w:rsidR="00E33FF3">
        <w:rPr>
          <w:rFonts w:ascii="Tahoma" w:hAnsi="Tahoma" w:cs="Tahoma"/>
          <w:b/>
          <w:noProof/>
          <w:sz w:val="18"/>
          <w:szCs w:val="18"/>
          <w:lang w:val="en-US"/>
        </w:rPr>
        <w:tab/>
      </w:r>
      <w:r w:rsidR="00E33FF3">
        <w:rPr>
          <w:rFonts w:ascii="Tahoma" w:hAnsi="Tahoma" w:cs="Tahoma"/>
          <w:b/>
          <w:noProof/>
          <w:sz w:val="18"/>
          <w:szCs w:val="18"/>
          <w:lang w:val="en-US"/>
        </w:rPr>
        <w:tab/>
      </w:r>
      <w:r w:rsidR="00E33FF3">
        <w:rPr>
          <w:rFonts w:ascii="Tahoma" w:hAnsi="Tahoma" w:cs="Tahoma"/>
          <w:b/>
          <w:noProof/>
          <w:sz w:val="18"/>
          <w:szCs w:val="18"/>
          <w:lang w:val="en-US"/>
        </w:rPr>
        <w:tab/>
      </w:r>
      <w:r w:rsidR="00E33FF3">
        <w:rPr>
          <w:rFonts w:ascii="Tahoma" w:hAnsi="Tahoma" w:cs="Tahoma"/>
          <w:b/>
          <w:noProof/>
          <w:sz w:val="18"/>
          <w:szCs w:val="18"/>
          <w:lang w:val="en-US"/>
        </w:rPr>
        <w:tab/>
      </w:r>
      <w:r w:rsidR="00E33FF3">
        <w:rPr>
          <w:rFonts w:ascii="Tahoma" w:hAnsi="Tahoma" w:cs="Tahoma"/>
          <w:b/>
          <w:noProof/>
          <w:sz w:val="18"/>
          <w:szCs w:val="18"/>
          <w:lang w:val="en-US"/>
        </w:rPr>
        <w:tab/>
      </w:r>
      <w:r w:rsidR="00E33FF3">
        <w:rPr>
          <w:rFonts w:ascii="Tahoma" w:hAnsi="Tahoma" w:cs="Tahoma"/>
          <w:b/>
          <w:noProof/>
          <w:sz w:val="18"/>
          <w:szCs w:val="18"/>
          <w:lang w:val="en-US"/>
        </w:rPr>
        <w:tab/>
      </w:r>
      <w:r w:rsidR="00E33FF3">
        <w:rPr>
          <w:rFonts w:ascii="Tahoma" w:hAnsi="Tahoma" w:cs="Tahoma"/>
          <w:b/>
          <w:noProof/>
          <w:sz w:val="18"/>
          <w:szCs w:val="18"/>
          <w:lang w:val="en-US"/>
        </w:rPr>
        <w:tab/>
      </w:r>
      <w:r w:rsidR="00E33FF3">
        <w:rPr>
          <w:rFonts w:ascii="Tahoma" w:hAnsi="Tahoma" w:cs="Tahoma"/>
          <w:b/>
          <w:noProof/>
          <w:sz w:val="18"/>
          <w:szCs w:val="18"/>
          <w:lang w:val="en-US"/>
        </w:rPr>
        <w:tab/>
      </w:r>
      <w:r w:rsidR="00E33FF3">
        <w:rPr>
          <w:rFonts w:ascii="Tahoma" w:hAnsi="Tahoma" w:cs="Tahoma"/>
          <w:b/>
          <w:noProof/>
          <w:sz w:val="18"/>
          <w:szCs w:val="18"/>
          <w:lang w:val="en-US"/>
        </w:rPr>
        <w:tab/>
      </w:r>
      <w:r w:rsidR="00E33FF3">
        <w:rPr>
          <w:rFonts w:ascii="Tahoma" w:hAnsi="Tahoma" w:cs="Tahoma"/>
          <w:b/>
          <w:noProof/>
          <w:sz w:val="18"/>
          <w:szCs w:val="18"/>
          <w:lang w:val="en-US"/>
        </w:rPr>
        <w:tab/>
      </w:r>
    </w:p>
    <w:p w:rsidR="004907CB" w:rsidRDefault="00DB5A65" w:rsidP="00FD2BB2">
      <w:pPr>
        <w:jc w:val="both"/>
        <w:rPr>
          <w:rFonts w:ascii="Tahoma" w:hAnsi="Tahoma" w:cs="Tahoma"/>
          <w:sz w:val="18"/>
          <w:szCs w:val="18"/>
        </w:rPr>
      </w:pPr>
      <w:r w:rsidRPr="005D272B">
        <w:rPr>
          <w:rFonts w:ascii="Tahoma" w:hAnsi="Tahoma" w:cs="Tahoma"/>
          <w:sz w:val="18"/>
          <w:szCs w:val="18"/>
        </w:rPr>
        <w:t>Mobile:</w:t>
      </w:r>
      <w:r w:rsidR="005F71C6">
        <w:rPr>
          <w:rFonts w:ascii="Tahoma" w:hAnsi="Tahoma" w:cs="Tahoma"/>
          <w:sz w:val="18"/>
          <w:szCs w:val="18"/>
        </w:rPr>
        <w:t xml:space="preserve"> +</w:t>
      </w:r>
      <w:r w:rsidR="00C16747">
        <w:rPr>
          <w:rFonts w:ascii="Tahoma" w:hAnsi="Tahoma" w:cs="Tahoma"/>
          <w:sz w:val="18"/>
          <w:szCs w:val="18"/>
        </w:rPr>
        <w:t>918519831033</w:t>
      </w:r>
    </w:p>
    <w:p w:rsidR="00DB5A65" w:rsidRDefault="00DB5A65" w:rsidP="00FD2BB2">
      <w:pPr>
        <w:jc w:val="both"/>
        <w:rPr>
          <w:rFonts w:ascii="Tahoma" w:hAnsi="Tahoma" w:cs="Tahoma"/>
          <w:sz w:val="18"/>
          <w:szCs w:val="18"/>
        </w:rPr>
      </w:pPr>
      <w:r w:rsidRPr="005D272B">
        <w:rPr>
          <w:rFonts w:ascii="Tahoma" w:hAnsi="Tahoma" w:cs="Tahoma"/>
          <w:sz w:val="18"/>
          <w:szCs w:val="18"/>
        </w:rPr>
        <w:t>E-Mail:</w:t>
      </w:r>
      <w:r w:rsidR="00C16747">
        <w:rPr>
          <w:rFonts w:ascii="Tahoma" w:hAnsi="Tahoma" w:cs="Tahoma"/>
          <w:sz w:val="18"/>
          <w:szCs w:val="18"/>
        </w:rPr>
        <w:t xml:space="preserve"> syedhaseeb3</w:t>
      </w:r>
      <w:r w:rsidR="009A2902" w:rsidRPr="009A2902">
        <w:rPr>
          <w:rFonts w:ascii="Tahoma" w:hAnsi="Tahoma" w:cs="Tahoma"/>
          <w:sz w:val="18"/>
          <w:szCs w:val="18"/>
        </w:rPr>
        <w:t>@gmail.com</w:t>
      </w:r>
    </w:p>
    <w:p w:rsidR="00DB5A65" w:rsidRDefault="00EE6CED" w:rsidP="00FD2BB2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Address</w:t>
      </w:r>
      <w:r w:rsidR="00B22EB9">
        <w:rPr>
          <w:rFonts w:ascii="Tahoma" w:hAnsi="Tahoma" w:cs="Tahoma"/>
          <w:sz w:val="18"/>
          <w:szCs w:val="18"/>
        </w:rPr>
        <w:t xml:space="preserve">: </w:t>
      </w:r>
      <w:r w:rsidR="00C16747">
        <w:rPr>
          <w:rFonts w:ascii="Tahoma" w:hAnsi="Tahoma" w:cs="Tahoma"/>
          <w:sz w:val="18"/>
          <w:szCs w:val="18"/>
        </w:rPr>
        <w:t>Falaknuma, Hyderabad.</w:t>
      </w:r>
    </w:p>
    <w:p w:rsidR="004907CB" w:rsidRDefault="004907CB" w:rsidP="00FD2BB2">
      <w:pPr>
        <w:jc w:val="both"/>
        <w:rPr>
          <w:rFonts w:ascii="Tahoma" w:hAnsi="Tahoma" w:cs="Tahoma"/>
          <w:sz w:val="18"/>
          <w:szCs w:val="18"/>
        </w:rPr>
      </w:pPr>
    </w:p>
    <w:p w:rsidR="00E3570B" w:rsidRPr="005D272B" w:rsidRDefault="00E3570B" w:rsidP="00FD2BB2">
      <w:pPr>
        <w:jc w:val="both"/>
        <w:rPr>
          <w:rFonts w:ascii="Tahoma" w:hAnsi="Tahoma" w:cs="Tahoma"/>
          <w:sz w:val="18"/>
          <w:szCs w:val="18"/>
        </w:rPr>
      </w:pPr>
    </w:p>
    <w:p w:rsidR="00DB5A65" w:rsidRPr="005D272B" w:rsidRDefault="00DB5A65" w:rsidP="00FD2BB2">
      <w:pPr>
        <w:pBdr>
          <w:bottom w:val="single" w:sz="4" w:space="1" w:color="auto"/>
        </w:pBdr>
        <w:shd w:val="clear" w:color="auto" w:fill="BFBFBF" w:themeFill="background1" w:themeFillShade="BF"/>
        <w:jc w:val="both"/>
        <w:rPr>
          <w:rFonts w:ascii="Tahoma" w:hAnsi="Tahoma" w:cs="Tahoma"/>
          <w:b/>
          <w:sz w:val="18"/>
          <w:szCs w:val="18"/>
        </w:rPr>
      </w:pPr>
      <w:r w:rsidRPr="005D272B">
        <w:rPr>
          <w:rFonts w:ascii="Tahoma" w:hAnsi="Tahoma" w:cs="Tahoma"/>
          <w:b/>
          <w:sz w:val="18"/>
          <w:szCs w:val="18"/>
        </w:rPr>
        <w:t>JOB OBJECTIVE</w:t>
      </w:r>
    </w:p>
    <w:p w:rsidR="00C43AA0" w:rsidRPr="005D272B" w:rsidRDefault="00C43AA0" w:rsidP="00FD2BB2">
      <w:pPr>
        <w:jc w:val="both"/>
        <w:rPr>
          <w:rFonts w:ascii="Tahoma" w:hAnsi="Tahoma" w:cs="Tahoma"/>
          <w:sz w:val="18"/>
          <w:szCs w:val="18"/>
        </w:rPr>
      </w:pPr>
    </w:p>
    <w:p w:rsidR="00C43AA0" w:rsidRPr="00895E17" w:rsidRDefault="00C43AA0" w:rsidP="00FD2BB2">
      <w:pPr>
        <w:jc w:val="center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Technically sophisticated and business savvy professional with a strong career reflecting strong leadership qualifications coupled with 'hands-on' experience in IT Sector</w:t>
      </w:r>
    </w:p>
    <w:p w:rsidR="00C43AA0" w:rsidRDefault="00DB5A65" w:rsidP="00FD2BB2">
      <w:pPr>
        <w:jc w:val="center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Seeking assignments in</w:t>
      </w:r>
      <w:r w:rsidR="00C43AA0" w:rsidRPr="00895E17">
        <w:rPr>
          <w:rFonts w:asciiTheme="minorHAnsi" w:hAnsiTheme="minorHAnsi" w:cs="Tahoma"/>
          <w:b/>
          <w:sz w:val="20"/>
          <w:szCs w:val="20"/>
        </w:rPr>
        <w:t xml:space="preserve"> IT Administration</w:t>
      </w:r>
      <w:r w:rsidR="00A8372C" w:rsidRPr="00895E17">
        <w:rPr>
          <w:rFonts w:asciiTheme="minorHAnsi" w:hAnsiTheme="minorHAnsi" w:cs="Tahoma"/>
          <w:b/>
          <w:sz w:val="20"/>
          <w:szCs w:val="20"/>
        </w:rPr>
        <w:t xml:space="preserve"> and Networking </w:t>
      </w:r>
      <w:r w:rsidR="00C43AA0" w:rsidRPr="00895E17">
        <w:rPr>
          <w:rFonts w:asciiTheme="minorHAnsi" w:hAnsiTheme="minorHAnsi" w:cs="Tahoma"/>
          <w:sz w:val="20"/>
          <w:szCs w:val="20"/>
        </w:rPr>
        <w:t>with an organisation of repute</w:t>
      </w:r>
    </w:p>
    <w:p w:rsidR="00E3570B" w:rsidRPr="00895E17" w:rsidRDefault="00E3570B" w:rsidP="00FD2BB2">
      <w:pPr>
        <w:jc w:val="center"/>
        <w:rPr>
          <w:rFonts w:asciiTheme="minorHAnsi" w:hAnsiTheme="minorHAnsi" w:cs="Tahoma"/>
          <w:sz w:val="20"/>
          <w:szCs w:val="20"/>
        </w:rPr>
      </w:pPr>
    </w:p>
    <w:p w:rsidR="00C43AA0" w:rsidRPr="005D272B" w:rsidRDefault="00C43AA0" w:rsidP="00FD2BB2">
      <w:pPr>
        <w:jc w:val="both"/>
        <w:rPr>
          <w:rFonts w:ascii="Tahoma" w:hAnsi="Tahoma" w:cs="Tahoma"/>
          <w:sz w:val="18"/>
          <w:szCs w:val="18"/>
        </w:rPr>
      </w:pPr>
    </w:p>
    <w:p w:rsidR="00DB5A65" w:rsidRPr="005D272B" w:rsidRDefault="00DB5A65" w:rsidP="00FD2BB2">
      <w:pPr>
        <w:pBdr>
          <w:bottom w:val="single" w:sz="4" w:space="1" w:color="auto"/>
        </w:pBdr>
        <w:shd w:val="clear" w:color="auto" w:fill="BFBFBF" w:themeFill="background1" w:themeFillShade="BF"/>
        <w:jc w:val="both"/>
        <w:rPr>
          <w:rFonts w:ascii="Tahoma" w:hAnsi="Tahoma" w:cs="Tahoma"/>
          <w:b/>
          <w:sz w:val="18"/>
          <w:szCs w:val="18"/>
        </w:rPr>
      </w:pPr>
      <w:r w:rsidRPr="005D272B">
        <w:rPr>
          <w:rFonts w:ascii="Tahoma" w:hAnsi="Tahoma" w:cs="Tahoma"/>
          <w:b/>
          <w:sz w:val="18"/>
          <w:szCs w:val="18"/>
        </w:rPr>
        <w:t>PROFILE SUMMARY</w:t>
      </w:r>
    </w:p>
    <w:p w:rsidR="00D56F08" w:rsidRPr="005D272B" w:rsidRDefault="00D56F08" w:rsidP="00FD2BB2">
      <w:pPr>
        <w:ind w:left="288"/>
        <w:jc w:val="both"/>
        <w:rPr>
          <w:rFonts w:ascii="Tahoma" w:hAnsi="Tahoma" w:cs="Tahoma"/>
          <w:sz w:val="18"/>
          <w:szCs w:val="18"/>
        </w:rPr>
      </w:pPr>
    </w:p>
    <w:p w:rsidR="00DB5A65" w:rsidRPr="00947F5E" w:rsidRDefault="00D56F08" w:rsidP="00FD2BB2">
      <w:pPr>
        <w:numPr>
          <w:ilvl w:val="0"/>
          <w:numId w:val="1"/>
        </w:numPr>
        <w:jc w:val="both"/>
        <w:rPr>
          <w:rFonts w:asciiTheme="minorHAnsi" w:hAnsiTheme="minorHAnsi" w:cs="Tahoma"/>
          <w:b/>
          <w:sz w:val="20"/>
          <w:szCs w:val="20"/>
        </w:rPr>
      </w:pPr>
      <w:r w:rsidRPr="00947F5E">
        <w:rPr>
          <w:rFonts w:asciiTheme="minorHAnsi" w:hAnsiTheme="minorHAnsi" w:cs="Tahoma"/>
          <w:b/>
          <w:sz w:val="20"/>
          <w:szCs w:val="20"/>
        </w:rPr>
        <w:t xml:space="preserve">A focused professional with </w:t>
      </w:r>
      <w:r w:rsidR="00C16747" w:rsidRPr="00947F5E">
        <w:rPr>
          <w:rFonts w:asciiTheme="minorHAnsi" w:hAnsiTheme="minorHAnsi" w:cs="Tahoma"/>
          <w:b/>
          <w:sz w:val="20"/>
          <w:szCs w:val="20"/>
        </w:rPr>
        <w:t xml:space="preserve">3 </w:t>
      </w:r>
      <w:r w:rsidRPr="00947F5E">
        <w:rPr>
          <w:rFonts w:asciiTheme="minorHAnsi" w:hAnsiTheme="minorHAnsi" w:cs="Tahoma"/>
          <w:b/>
          <w:sz w:val="20"/>
          <w:szCs w:val="20"/>
        </w:rPr>
        <w:t>years of experience in:</w:t>
      </w:r>
    </w:p>
    <w:p w:rsidR="00D56F08" w:rsidRPr="00895E17" w:rsidRDefault="00D56F08" w:rsidP="00FD2BB2">
      <w:pPr>
        <w:ind w:left="288"/>
        <w:jc w:val="both"/>
        <w:rPr>
          <w:rFonts w:asciiTheme="minorHAnsi" w:hAnsiTheme="minorHAnsi" w:cs="Tahoma"/>
          <w:sz w:val="20"/>
          <w:szCs w:val="20"/>
        </w:rPr>
      </w:pPr>
    </w:p>
    <w:p w:rsidR="00C16747" w:rsidRPr="00895E17" w:rsidRDefault="00C16747" w:rsidP="00C16747">
      <w:pPr>
        <w:ind w:left="288"/>
        <w:jc w:val="both"/>
        <w:rPr>
          <w:rFonts w:asciiTheme="minorHAnsi" w:hAnsiTheme="minorHAnsi" w:cs="Tahoma"/>
          <w:b/>
          <w:sz w:val="20"/>
          <w:szCs w:val="20"/>
        </w:rPr>
      </w:pPr>
      <w:r w:rsidRPr="00895E17">
        <w:rPr>
          <w:rFonts w:asciiTheme="minorHAnsi" w:hAnsiTheme="minorHAnsi" w:cs="Tahoma"/>
          <w:b/>
          <w:sz w:val="20"/>
          <w:szCs w:val="20"/>
        </w:rPr>
        <w:t xml:space="preserve">Windows </w:t>
      </w:r>
      <w:r w:rsidR="00947F5E">
        <w:rPr>
          <w:rFonts w:asciiTheme="minorHAnsi" w:hAnsiTheme="minorHAnsi" w:cs="Tahoma"/>
          <w:b/>
          <w:sz w:val="20"/>
          <w:szCs w:val="20"/>
        </w:rPr>
        <w:t>System</w:t>
      </w:r>
      <w:r w:rsidR="00D95FAB" w:rsidRPr="00895E17">
        <w:rPr>
          <w:rFonts w:asciiTheme="minorHAnsi" w:hAnsiTheme="minorHAnsi" w:cs="Tahoma"/>
          <w:b/>
          <w:sz w:val="20"/>
          <w:szCs w:val="20"/>
        </w:rPr>
        <w:t xml:space="preserve"> Administrat</w:t>
      </w:r>
      <w:r w:rsidRPr="00895E17">
        <w:rPr>
          <w:rFonts w:asciiTheme="minorHAnsi" w:hAnsiTheme="minorHAnsi" w:cs="Tahoma"/>
          <w:b/>
          <w:sz w:val="20"/>
          <w:szCs w:val="20"/>
        </w:rPr>
        <w:t>ion-</w:t>
      </w:r>
      <w:r w:rsidRPr="00895E17">
        <w:rPr>
          <w:rFonts w:asciiTheme="minorHAnsi" w:hAnsiTheme="minorHAnsi" w:cs="Tahoma"/>
          <w:b/>
          <w:sz w:val="20"/>
          <w:szCs w:val="20"/>
        </w:rPr>
        <w:tab/>
        <w:t>Installation &amp; Configuration</w:t>
      </w:r>
      <w:r w:rsidR="00947F5E">
        <w:rPr>
          <w:rFonts w:asciiTheme="minorHAnsi" w:hAnsiTheme="minorHAnsi" w:cs="Tahoma"/>
          <w:b/>
          <w:sz w:val="20"/>
          <w:szCs w:val="20"/>
        </w:rPr>
        <w:t xml:space="preserve"> (MCSE)</w:t>
      </w:r>
    </w:p>
    <w:p w:rsidR="00C16747" w:rsidRPr="00895E17" w:rsidRDefault="00C16747" w:rsidP="00C16747">
      <w:pPr>
        <w:ind w:left="288"/>
        <w:jc w:val="both"/>
        <w:rPr>
          <w:rFonts w:asciiTheme="minorHAnsi" w:hAnsiTheme="minorHAnsi" w:cs="Tahoma"/>
          <w:b/>
          <w:sz w:val="20"/>
          <w:szCs w:val="20"/>
        </w:rPr>
      </w:pPr>
      <w:r w:rsidRPr="00895E17">
        <w:rPr>
          <w:rFonts w:asciiTheme="minorHAnsi" w:hAnsiTheme="minorHAnsi" w:cs="Tahoma"/>
          <w:b/>
          <w:sz w:val="20"/>
          <w:szCs w:val="20"/>
        </w:rPr>
        <w:tab/>
      </w:r>
      <w:r w:rsidRPr="00895E17">
        <w:rPr>
          <w:rFonts w:asciiTheme="minorHAnsi" w:hAnsiTheme="minorHAnsi" w:cs="Tahoma"/>
          <w:b/>
          <w:sz w:val="20"/>
          <w:szCs w:val="20"/>
        </w:rPr>
        <w:tab/>
      </w:r>
    </w:p>
    <w:p w:rsidR="00D56F08" w:rsidRDefault="00D56F08" w:rsidP="00C16747">
      <w:pPr>
        <w:ind w:left="288"/>
        <w:jc w:val="both"/>
        <w:rPr>
          <w:rFonts w:asciiTheme="minorHAnsi" w:hAnsiTheme="minorHAnsi" w:cs="Tahoma"/>
          <w:b/>
          <w:sz w:val="20"/>
          <w:szCs w:val="20"/>
        </w:rPr>
      </w:pPr>
      <w:r w:rsidRPr="00895E17">
        <w:rPr>
          <w:rFonts w:asciiTheme="minorHAnsi" w:hAnsiTheme="minorHAnsi" w:cs="Tahoma"/>
          <w:b/>
          <w:sz w:val="20"/>
          <w:szCs w:val="20"/>
        </w:rPr>
        <w:t>Network Operations</w:t>
      </w:r>
      <w:r w:rsidR="00C16747" w:rsidRPr="00895E17">
        <w:rPr>
          <w:rFonts w:asciiTheme="minorHAnsi" w:hAnsiTheme="minorHAnsi" w:cs="Tahoma"/>
          <w:b/>
          <w:sz w:val="20"/>
          <w:szCs w:val="20"/>
        </w:rPr>
        <w:t xml:space="preserve">- </w:t>
      </w:r>
      <w:r w:rsidR="00895E17">
        <w:rPr>
          <w:rFonts w:asciiTheme="minorHAnsi" w:hAnsiTheme="minorHAnsi" w:cs="Tahoma"/>
          <w:b/>
          <w:sz w:val="20"/>
          <w:szCs w:val="20"/>
        </w:rPr>
        <w:t xml:space="preserve">                 </w:t>
      </w:r>
      <w:r w:rsidR="00947F5E">
        <w:rPr>
          <w:rFonts w:asciiTheme="minorHAnsi" w:hAnsiTheme="minorHAnsi" w:cs="Tahoma"/>
          <w:b/>
          <w:sz w:val="20"/>
          <w:szCs w:val="20"/>
        </w:rPr>
        <w:t xml:space="preserve">                </w:t>
      </w:r>
      <w:r w:rsidR="00C16747" w:rsidRPr="00895E17">
        <w:rPr>
          <w:rFonts w:asciiTheme="minorHAnsi" w:hAnsiTheme="minorHAnsi" w:cs="Tahoma"/>
          <w:b/>
          <w:sz w:val="20"/>
          <w:szCs w:val="20"/>
        </w:rPr>
        <w:t xml:space="preserve">Installation, Configuration &amp; </w:t>
      </w:r>
      <w:r w:rsidR="00526652" w:rsidRPr="00895E17">
        <w:rPr>
          <w:rFonts w:asciiTheme="minorHAnsi" w:hAnsiTheme="minorHAnsi" w:cs="Tahoma"/>
          <w:b/>
          <w:sz w:val="20"/>
          <w:szCs w:val="20"/>
        </w:rPr>
        <w:t>Troubleshooting (</w:t>
      </w:r>
      <w:r w:rsidR="00C16747" w:rsidRPr="00895E17">
        <w:rPr>
          <w:rFonts w:asciiTheme="minorHAnsi" w:hAnsiTheme="minorHAnsi" w:cs="Tahoma"/>
          <w:b/>
          <w:sz w:val="20"/>
          <w:szCs w:val="20"/>
        </w:rPr>
        <w:t>CCNA)</w:t>
      </w:r>
    </w:p>
    <w:p w:rsidR="00E3570B" w:rsidRPr="00895E17" w:rsidRDefault="00E3570B" w:rsidP="00C16747">
      <w:pPr>
        <w:ind w:left="288"/>
        <w:jc w:val="both"/>
        <w:rPr>
          <w:rFonts w:asciiTheme="minorHAnsi" w:hAnsiTheme="minorHAnsi" w:cs="Tahoma"/>
          <w:b/>
          <w:sz w:val="20"/>
          <w:szCs w:val="20"/>
        </w:rPr>
      </w:pPr>
    </w:p>
    <w:p w:rsidR="00447ECA" w:rsidRPr="00895E17" w:rsidRDefault="00447ECA" w:rsidP="00FD2BB2">
      <w:pPr>
        <w:ind w:left="288"/>
        <w:jc w:val="both"/>
        <w:rPr>
          <w:rFonts w:asciiTheme="minorHAnsi" w:hAnsiTheme="minorHAnsi" w:cs="Tahoma"/>
          <w:b/>
          <w:sz w:val="20"/>
          <w:szCs w:val="20"/>
        </w:rPr>
      </w:pPr>
    </w:p>
    <w:p w:rsidR="00447ECA" w:rsidRPr="00895E17" w:rsidRDefault="00447ECA" w:rsidP="00FD2BB2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 xml:space="preserve">Deft in providing efficient </w:t>
      </w:r>
      <w:r w:rsidR="00C43AA0" w:rsidRPr="00895E17">
        <w:rPr>
          <w:rFonts w:asciiTheme="minorHAnsi" w:hAnsiTheme="minorHAnsi" w:cs="Tahoma"/>
          <w:sz w:val="20"/>
          <w:szCs w:val="20"/>
        </w:rPr>
        <w:t>Hardware &amp; Software Support</w:t>
      </w:r>
      <w:r w:rsidRPr="00895E17">
        <w:rPr>
          <w:rFonts w:asciiTheme="minorHAnsi" w:hAnsiTheme="minorHAnsi" w:cs="Tahoma"/>
          <w:sz w:val="20"/>
          <w:szCs w:val="20"/>
        </w:rPr>
        <w:t xml:space="preserve"> by m</w:t>
      </w:r>
      <w:r w:rsidR="00F0566A" w:rsidRPr="00895E17">
        <w:rPr>
          <w:rFonts w:asciiTheme="minorHAnsi" w:hAnsiTheme="minorHAnsi" w:cs="Tahoma"/>
          <w:sz w:val="20"/>
          <w:szCs w:val="20"/>
        </w:rPr>
        <w:t xml:space="preserve">aintaining Desktop, Laptop, </w:t>
      </w:r>
      <w:r w:rsidRPr="00895E17">
        <w:rPr>
          <w:rFonts w:asciiTheme="minorHAnsi" w:hAnsiTheme="minorHAnsi" w:cs="Tahoma"/>
          <w:sz w:val="20"/>
          <w:szCs w:val="20"/>
        </w:rPr>
        <w:t>&amp; Windows Server  2008</w:t>
      </w:r>
      <w:r w:rsidR="00F0566A" w:rsidRPr="00895E17">
        <w:rPr>
          <w:rFonts w:asciiTheme="minorHAnsi" w:hAnsiTheme="minorHAnsi" w:cs="Tahoma"/>
          <w:sz w:val="20"/>
          <w:szCs w:val="20"/>
        </w:rPr>
        <w:t>/2012</w:t>
      </w:r>
    </w:p>
    <w:p w:rsidR="007A2828" w:rsidRPr="00895E17" w:rsidRDefault="007A2828" w:rsidP="00FD2BB2">
      <w:pPr>
        <w:numPr>
          <w:ilvl w:val="0"/>
          <w:numId w:val="1"/>
        </w:numPr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Skills in preparing technical proposal, designing &amp; implementation of heterogeneous networks (comprising structured cabling, hubs and switches)</w:t>
      </w:r>
    </w:p>
    <w:p w:rsidR="007A2828" w:rsidRPr="00895E17" w:rsidRDefault="007A2828" w:rsidP="00FD2BB2">
      <w:pPr>
        <w:numPr>
          <w:ilvl w:val="0"/>
          <w:numId w:val="1"/>
        </w:numPr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Comprehensive understanding of networking concepts pertaining to LAN &amp; WAN, informat</w:t>
      </w:r>
      <w:r w:rsidR="00343768" w:rsidRPr="00895E17">
        <w:rPr>
          <w:rFonts w:asciiTheme="minorHAnsi" w:hAnsiTheme="minorHAnsi" w:cs="Tahoma"/>
          <w:sz w:val="20"/>
          <w:szCs w:val="20"/>
        </w:rPr>
        <w:t xml:space="preserve">ion security, IT communication </w:t>
      </w:r>
      <w:r w:rsidRPr="00895E17">
        <w:rPr>
          <w:rFonts w:asciiTheme="minorHAnsi" w:hAnsiTheme="minorHAnsi" w:cs="Tahoma"/>
          <w:sz w:val="20"/>
          <w:szCs w:val="20"/>
        </w:rPr>
        <w:t>and maintenance in multi-platform environments</w:t>
      </w:r>
    </w:p>
    <w:p w:rsidR="00DB5A65" w:rsidRDefault="007A2828" w:rsidP="00FD2BB2">
      <w:pPr>
        <w:numPr>
          <w:ilvl w:val="0"/>
          <w:numId w:val="1"/>
        </w:numPr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Adept in analysing information system needs, evaluating end-user requirements, custom designing solutions</w:t>
      </w:r>
      <w:r w:rsidR="000A1658" w:rsidRPr="00895E17">
        <w:rPr>
          <w:rFonts w:asciiTheme="minorHAnsi" w:hAnsiTheme="minorHAnsi" w:cs="Tahoma"/>
          <w:sz w:val="20"/>
          <w:szCs w:val="20"/>
        </w:rPr>
        <w:t xml:space="preserve"> and </w:t>
      </w:r>
      <w:r w:rsidRPr="00895E17">
        <w:rPr>
          <w:rFonts w:asciiTheme="minorHAnsi" w:hAnsiTheme="minorHAnsi" w:cs="Tahoma"/>
          <w:sz w:val="20"/>
          <w:szCs w:val="20"/>
        </w:rPr>
        <w:t>troubleshooting for information systems management</w:t>
      </w:r>
      <w:r w:rsidR="00E3570B">
        <w:rPr>
          <w:rFonts w:asciiTheme="minorHAnsi" w:hAnsiTheme="minorHAnsi" w:cs="Tahoma"/>
          <w:sz w:val="20"/>
          <w:szCs w:val="20"/>
        </w:rPr>
        <w:t>.</w:t>
      </w:r>
    </w:p>
    <w:p w:rsidR="00E3570B" w:rsidRPr="00895E17" w:rsidRDefault="00E3570B" w:rsidP="00E3570B">
      <w:pPr>
        <w:ind w:left="288"/>
        <w:jc w:val="both"/>
        <w:rPr>
          <w:rFonts w:asciiTheme="minorHAnsi" w:hAnsiTheme="minorHAnsi" w:cs="Tahoma"/>
          <w:sz w:val="20"/>
          <w:szCs w:val="20"/>
        </w:rPr>
      </w:pPr>
    </w:p>
    <w:p w:rsidR="00DB5A65" w:rsidRPr="005D272B" w:rsidRDefault="00DB5A65" w:rsidP="00FD2BB2">
      <w:pPr>
        <w:jc w:val="both"/>
        <w:rPr>
          <w:rFonts w:ascii="Tahoma" w:hAnsi="Tahoma" w:cs="Tahoma"/>
          <w:sz w:val="18"/>
          <w:szCs w:val="18"/>
        </w:rPr>
      </w:pPr>
    </w:p>
    <w:p w:rsidR="000B2875" w:rsidRPr="005D272B" w:rsidRDefault="005F1436" w:rsidP="00FD2BB2">
      <w:pPr>
        <w:pBdr>
          <w:bottom w:val="single" w:sz="4" w:space="1" w:color="auto"/>
        </w:pBdr>
        <w:shd w:val="clear" w:color="auto" w:fill="BFBFBF" w:themeFill="background1" w:themeFillShade="BF"/>
        <w:jc w:val="both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TECHNICAL P</w:t>
      </w:r>
      <w:r w:rsidR="000B2875" w:rsidRPr="005D272B">
        <w:rPr>
          <w:rFonts w:ascii="Tahoma" w:hAnsi="Tahoma" w:cs="Tahoma"/>
          <w:b/>
          <w:sz w:val="18"/>
          <w:szCs w:val="18"/>
        </w:rPr>
        <w:t>R</w:t>
      </w:r>
      <w:r>
        <w:rPr>
          <w:rFonts w:ascii="Tahoma" w:hAnsi="Tahoma" w:cs="Tahoma"/>
          <w:b/>
          <w:sz w:val="18"/>
          <w:szCs w:val="18"/>
        </w:rPr>
        <w:t>E</w:t>
      </w:r>
      <w:r w:rsidR="000B2875" w:rsidRPr="005D272B">
        <w:rPr>
          <w:rFonts w:ascii="Tahoma" w:hAnsi="Tahoma" w:cs="Tahoma"/>
          <w:b/>
          <w:sz w:val="18"/>
          <w:szCs w:val="18"/>
        </w:rPr>
        <w:t>VIEW</w:t>
      </w:r>
    </w:p>
    <w:p w:rsidR="000B2875" w:rsidRPr="005D272B" w:rsidRDefault="000B2875" w:rsidP="00FD2BB2">
      <w:pPr>
        <w:jc w:val="both"/>
        <w:rPr>
          <w:rFonts w:ascii="Tahoma" w:hAnsi="Tahoma" w:cs="Tahoma"/>
          <w:sz w:val="18"/>
          <w:szCs w:val="18"/>
        </w:rPr>
      </w:pPr>
    </w:p>
    <w:p w:rsidR="0043614E" w:rsidRPr="00895E17" w:rsidRDefault="0043614E" w:rsidP="00E016FD">
      <w:pPr>
        <w:ind w:left="2880" w:hanging="2880"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Operating Systems</w:t>
      </w:r>
      <w:r w:rsidR="00D02189" w:rsidRPr="00895E17">
        <w:rPr>
          <w:rFonts w:asciiTheme="minorHAnsi" w:hAnsiTheme="minorHAnsi" w:cs="Tahoma"/>
          <w:sz w:val="20"/>
          <w:szCs w:val="20"/>
        </w:rPr>
        <w:t>:</w:t>
      </w:r>
      <w:r w:rsidR="00D02189" w:rsidRPr="00895E17">
        <w:rPr>
          <w:rFonts w:asciiTheme="minorHAnsi" w:hAnsiTheme="minorHAnsi" w:cs="Tahoma"/>
          <w:sz w:val="20"/>
          <w:szCs w:val="20"/>
        </w:rPr>
        <w:tab/>
      </w:r>
      <w:r w:rsidRPr="00895E17">
        <w:rPr>
          <w:rFonts w:asciiTheme="minorHAnsi" w:hAnsiTheme="minorHAnsi" w:cs="Tahoma"/>
          <w:sz w:val="20"/>
          <w:szCs w:val="20"/>
        </w:rPr>
        <w:t xml:space="preserve">Win XP (Home &amp; Professional), </w:t>
      </w:r>
      <w:r w:rsidR="00D02189" w:rsidRPr="00895E17">
        <w:rPr>
          <w:rFonts w:asciiTheme="minorHAnsi" w:hAnsiTheme="minorHAnsi" w:cs="Tahoma"/>
          <w:sz w:val="20"/>
          <w:szCs w:val="20"/>
        </w:rPr>
        <w:t>2008,</w:t>
      </w:r>
      <w:r w:rsidR="00F0566A" w:rsidRPr="00895E17">
        <w:rPr>
          <w:rFonts w:asciiTheme="minorHAnsi" w:hAnsiTheme="minorHAnsi" w:cs="Tahoma"/>
          <w:sz w:val="20"/>
          <w:szCs w:val="20"/>
        </w:rPr>
        <w:t xml:space="preserve"> 2012</w:t>
      </w:r>
      <w:r w:rsidR="00E619AA" w:rsidRPr="00895E17">
        <w:rPr>
          <w:rFonts w:asciiTheme="minorHAnsi" w:hAnsiTheme="minorHAnsi" w:cs="Tahoma"/>
          <w:sz w:val="20"/>
          <w:szCs w:val="20"/>
        </w:rPr>
        <w:t xml:space="preserve"> </w:t>
      </w:r>
      <w:r w:rsidRPr="00895E17">
        <w:rPr>
          <w:rFonts w:asciiTheme="minorHAnsi" w:hAnsiTheme="minorHAnsi" w:cs="Tahoma"/>
          <w:sz w:val="20"/>
          <w:szCs w:val="20"/>
        </w:rPr>
        <w:t xml:space="preserve">Enterprises </w:t>
      </w:r>
      <w:r w:rsidR="00A22E9D" w:rsidRPr="00895E17">
        <w:rPr>
          <w:rFonts w:asciiTheme="minorHAnsi" w:hAnsiTheme="minorHAnsi" w:cs="Tahoma"/>
          <w:sz w:val="20"/>
          <w:szCs w:val="20"/>
        </w:rPr>
        <w:t>Server</w:t>
      </w:r>
      <w:r w:rsidRPr="00895E17">
        <w:rPr>
          <w:rFonts w:asciiTheme="minorHAnsi" w:hAnsiTheme="minorHAnsi" w:cs="Tahoma"/>
          <w:sz w:val="20"/>
          <w:szCs w:val="20"/>
        </w:rPr>
        <w:t>,</w:t>
      </w:r>
      <w:r w:rsidR="00E619AA" w:rsidRPr="00895E17">
        <w:rPr>
          <w:rFonts w:asciiTheme="minorHAnsi" w:hAnsiTheme="minorHAnsi" w:cs="Tahoma"/>
          <w:sz w:val="20"/>
          <w:szCs w:val="20"/>
        </w:rPr>
        <w:t xml:space="preserve"> </w:t>
      </w:r>
      <w:r w:rsidRPr="00895E17">
        <w:rPr>
          <w:rFonts w:asciiTheme="minorHAnsi" w:hAnsiTheme="minorHAnsi" w:cs="Tahoma"/>
          <w:sz w:val="20"/>
          <w:szCs w:val="20"/>
        </w:rPr>
        <w:t xml:space="preserve">7 all version of Microsoft Office (97, 2000, 2003, XP, 2007, 2010, Open Office org), </w:t>
      </w:r>
      <w:r w:rsidR="006419DE" w:rsidRPr="00895E17">
        <w:rPr>
          <w:rFonts w:asciiTheme="minorHAnsi" w:hAnsiTheme="minorHAnsi" w:cs="Tahoma"/>
          <w:sz w:val="20"/>
          <w:szCs w:val="20"/>
        </w:rPr>
        <w:t xml:space="preserve">VMware, </w:t>
      </w:r>
      <w:r w:rsidR="005472F9" w:rsidRPr="00895E17">
        <w:rPr>
          <w:rFonts w:asciiTheme="minorHAnsi" w:hAnsiTheme="minorHAnsi" w:cs="Tahoma"/>
          <w:sz w:val="20"/>
          <w:szCs w:val="20"/>
        </w:rPr>
        <w:t xml:space="preserve">Linux </w:t>
      </w:r>
      <w:r w:rsidRPr="00895E17">
        <w:rPr>
          <w:rFonts w:asciiTheme="minorHAnsi" w:hAnsiTheme="minorHAnsi" w:cs="Tahoma"/>
          <w:sz w:val="20"/>
          <w:szCs w:val="20"/>
        </w:rPr>
        <w:t>etc.</w:t>
      </w:r>
    </w:p>
    <w:p w:rsidR="00D02189" w:rsidRPr="00895E17" w:rsidRDefault="00D02189" w:rsidP="00FD2BB2">
      <w:p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 xml:space="preserve">Installation of Workstations: </w:t>
      </w:r>
      <w:r w:rsidRPr="00895E17">
        <w:rPr>
          <w:rFonts w:asciiTheme="minorHAnsi" w:hAnsiTheme="minorHAnsi" w:cs="Tahoma"/>
          <w:sz w:val="20"/>
          <w:szCs w:val="20"/>
        </w:rPr>
        <w:tab/>
        <w:t xml:space="preserve">Dell, IBM, </w:t>
      </w:r>
      <w:r w:rsidR="008731F0" w:rsidRPr="00895E17">
        <w:rPr>
          <w:rFonts w:asciiTheme="minorHAnsi" w:hAnsiTheme="minorHAnsi" w:cs="Tahoma"/>
          <w:sz w:val="20"/>
          <w:szCs w:val="20"/>
        </w:rPr>
        <w:t>HP</w:t>
      </w:r>
      <w:r w:rsidRPr="00895E17">
        <w:rPr>
          <w:rFonts w:asciiTheme="minorHAnsi" w:hAnsiTheme="minorHAnsi" w:cs="Tahoma"/>
          <w:sz w:val="20"/>
          <w:szCs w:val="20"/>
        </w:rPr>
        <w:t xml:space="preserve">, Wipro, etc. in </w:t>
      </w:r>
      <w:r w:rsidR="00B65A1B" w:rsidRPr="00895E17">
        <w:rPr>
          <w:rFonts w:asciiTheme="minorHAnsi" w:hAnsiTheme="minorHAnsi" w:cs="Tahoma"/>
          <w:sz w:val="20"/>
          <w:szCs w:val="20"/>
        </w:rPr>
        <w:t>Heterogeneous Environment</w:t>
      </w:r>
    </w:p>
    <w:p w:rsidR="0043614E" w:rsidRPr="00895E17" w:rsidRDefault="00D02189" w:rsidP="00FD2BB2">
      <w:pPr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Assembling:</w:t>
      </w:r>
      <w:r w:rsidRPr="00895E17">
        <w:rPr>
          <w:rFonts w:asciiTheme="minorHAnsi" w:hAnsiTheme="minorHAnsi" w:cs="Tahoma"/>
          <w:sz w:val="20"/>
          <w:szCs w:val="20"/>
        </w:rPr>
        <w:tab/>
      </w:r>
      <w:r w:rsidRPr="00895E17">
        <w:rPr>
          <w:rFonts w:asciiTheme="minorHAnsi" w:hAnsiTheme="minorHAnsi" w:cs="Tahoma"/>
          <w:sz w:val="20"/>
          <w:szCs w:val="20"/>
        </w:rPr>
        <w:tab/>
      </w:r>
      <w:r w:rsidRPr="00895E17">
        <w:rPr>
          <w:rFonts w:asciiTheme="minorHAnsi" w:hAnsiTheme="minorHAnsi" w:cs="Tahoma"/>
          <w:sz w:val="20"/>
          <w:szCs w:val="20"/>
        </w:rPr>
        <w:tab/>
      </w:r>
      <w:r w:rsidR="0043614E" w:rsidRPr="00895E17">
        <w:rPr>
          <w:rFonts w:asciiTheme="minorHAnsi" w:hAnsiTheme="minorHAnsi" w:cs="Tahoma"/>
          <w:sz w:val="20"/>
          <w:szCs w:val="20"/>
        </w:rPr>
        <w:t xml:space="preserve">Desktop, </w:t>
      </w:r>
      <w:r w:rsidR="0075633F" w:rsidRPr="00895E17">
        <w:rPr>
          <w:rFonts w:asciiTheme="minorHAnsi" w:hAnsiTheme="minorHAnsi" w:cs="Tahoma"/>
          <w:sz w:val="20"/>
          <w:szCs w:val="20"/>
        </w:rPr>
        <w:t xml:space="preserve">Laptop </w:t>
      </w:r>
      <w:r w:rsidR="0043614E" w:rsidRPr="00895E17">
        <w:rPr>
          <w:rFonts w:asciiTheme="minorHAnsi" w:hAnsiTheme="minorHAnsi" w:cs="Tahoma"/>
          <w:sz w:val="20"/>
          <w:szCs w:val="20"/>
        </w:rPr>
        <w:t>Configuration of Cisc</w:t>
      </w:r>
      <w:r w:rsidRPr="00895E17">
        <w:rPr>
          <w:rFonts w:asciiTheme="minorHAnsi" w:hAnsiTheme="minorHAnsi" w:cs="Tahoma"/>
          <w:sz w:val="20"/>
          <w:szCs w:val="20"/>
        </w:rPr>
        <w:t xml:space="preserve">o </w:t>
      </w:r>
      <w:r w:rsidR="0075633F" w:rsidRPr="00895E17">
        <w:rPr>
          <w:rFonts w:asciiTheme="minorHAnsi" w:hAnsiTheme="minorHAnsi" w:cs="Tahoma"/>
          <w:sz w:val="20"/>
          <w:szCs w:val="20"/>
        </w:rPr>
        <w:t xml:space="preserve">Switches </w:t>
      </w:r>
      <w:r w:rsidR="005472F9" w:rsidRPr="00895E17">
        <w:rPr>
          <w:rFonts w:asciiTheme="minorHAnsi" w:hAnsiTheme="minorHAnsi" w:cs="Tahoma"/>
          <w:sz w:val="20"/>
          <w:szCs w:val="20"/>
        </w:rPr>
        <w:t>2960, 2970, 3850</w:t>
      </w:r>
    </w:p>
    <w:p w:rsidR="0043614E" w:rsidRPr="00895E17" w:rsidRDefault="0043614E" w:rsidP="00FD2BB2">
      <w:p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Troubleshooting</w:t>
      </w:r>
      <w:r w:rsidR="00D02189" w:rsidRPr="00895E17">
        <w:rPr>
          <w:rFonts w:asciiTheme="minorHAnsi" w:hAnsiTheme="minorHAnsi" w:cs="Tahoma"/>
          <w:sz w:val="20"/>
          <w:szCs w:val="20"/>
        </w:rPr>
        <w:t>:</w:t>
      </w:r>
      <w:r w:rsidR="00D02189" w:rsidRPr="00895E17">
        <w:rPr>
          <w:rFonts w:asciiTheme="minorHAnsi" w:hAnsiTheme="minorHAnsi" w:cs="Tahoma"/>
          <w:sz w:val="20"/>
          <w:szCs w:val="20"/>
        </w:rPr>
        <w:tab/>
      </w:r>
      <w:r w:rsidR="00D02189" w:rsidRPr="00895E17">
        <w:rPr>
          <w:rFonts w:asciiTheme="minorHAnsi" w:hAnsiTheme="minorHAnsi" w:cs="Tahoma"/>
          <w:sz w:val="20"/>
          <w:szCs w:val="20"/>
        </w:rPr>
        <w:tab/>
      </w:r>
      <w:r w:rsidR="00DF1A3E" w:rsidRPr="00895E17">
        <w:rPr>
          <w:rFonts w:asciiTheme="minorHAnsi" w:hAnsiTheme="minorHAnsi" w:cs="Tahoma"/>
          <w:sz w:val="20"/>
          <w:szCs w:val="20"/>
        </w:rPr>
        <w:tab/>
      </w:r>
      <w:r w:rsidRPr="00895E17">
        <w:rPr>
          <w:rFonts w:asciiTheme="minorHAnsi" w:hAnsiTheme="minorHAnsi" w:cs="Tahoma"/>
          <w:sz w:val="20"/>
          <w:szCs w:val="20"/>
        </w:rPr>
        <w:t xml:space="preserve">Servers and </w:t>
      </w:r>
      <w:r w:rsidR="00D02189" w:rsidRPr="00895E17">
        <w:rPr>
          <w:rFonts w:asciiTheme="minorHAnsi" w:hAnsiTheme="minorHAnsi" w:cs="Tahoma"/>
          <w:sz w:val="20"/>
          <w:szCs w:val="20"/>
        </w:rPr>
        <w:t>Stand-Alone Systems</w:t>
      </w:r>
    </w:p>
    <w:p w:rsidR="00A918D8" w:rsidRPr="00895E17" w:rsidRDefault="005472F9" w:rsidP="00FD2BB2">
      <w:pPr>
        <w:ind w:left="2880" w:hanging="2880"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Servers:</w:t>
      </w:r>
      <w:r w:rsidRPr="00895E17">
        <w:rPr>
          <w:rFonts w:asciiTheme="minorHAnsi" w:hAnsiTheme="minorHAnsi" w:cs="Tahoma"/>
          <w:sz w:val="20"/>
          <w:szCs w:val="20"/>
        </w:rPr>
        <w:tab/>
        <w:t>Active Directory</w:t>
      </w:r>
      <w:r w:rsidR="00591E0A">
        <w:rPr>
          <w:rFonts w:asciiTheme="minorHAnsi" w:hAnsiTheme="minorHAnsi" w:cs="Tahoma"/>
          <w:sz w:val="20"/>
          <w:szCs w:val="20"/>
        </w:rPr>
        <w:t>, DHCP, DNS, FSMO Roles, Profiles, Group policies.</w:t>
      </w:r>
    </w:p>
    <w:p w:rsidR="00D56F08" w:rsidRPr="00895E17" w:rsidRDefault="00D56F08" w:rsidP="00FD2BB2">
      <w:pPr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 xml:space="preserve">Network: </w:t>
      </w:r>
      <w:r w:rsidRPr="00895E17">
        <w:rPr>
          <w:rFonts w:asciiTheme="minorHAnsi" w:hAnsiTheme="minorHAnsi" w:cs="Tahoma"/>
          <w:sz w:val="20"/>
          <w:szCs w:val="20"/>
        </w:rPr>
        <w:tab/>
      </w:r>
      <w:r w:rsidRPr="00895E17">
        <w:rPr>
          <w:rFonts w:asciiTheme="minorHAnsi" w:hAnsiTheme="minorHAnsi" w:cs="Tahoma"/>
          <w:sz w:val="20"/>
          <w:szCs w:val="20"/>
        </w:rPr>
        <w:tab/>
      </w:r>
      <w:r w:rsidRPr="00895E17">
        <w:rPr>
          <w:rFonts w:asciiTheme="minorHAnsi" w:hAnsiTheme="minorHAnsi" w:cs="Tahoma"/>
          <w:sz w:val="20"/>
          <w:szCs w:val="20"/>
        </w:rPr>
        <w:tab/>
        <w:t>Routers and Switches</w:t>
      </w:r>
    </w:p>
    <w:p w:rsidR="007D0D8C" w:rsidRDefault="007D0D8C" w:rsidP="00FD2BB2">
      <w:pPr>
        <w:ind w:left="2880" w:hanging="2880"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Others:</w:t>
      </w:r>
      <w:r w:rsidRPr="00895E17">
        <w:rPr>
          <w:rFonts w:asciiTheme="minorHAnsi" w:hAnsiTheme="minorHAnsi" w:cs="Tahoma"/>
          <w:sz w:val="20"/>
          <w:szCs w:val="20"/>
        </w:rPr>
        <w:tab/>
      </w:r>
      <w:r w:rsidR="005472F9" w:rsidRPr="00895E17">
        <w:rPr>
          <w:rFonts w:asciiTheme="minorHAnsi" w:hAnsiTheme="minorHAnsi" w:cs="Tahoma"/>
          <w:sz w:val="20"/>
          <w:szCs w:val="20"/>
        </w:rPr>
        <w:t>SharePoint 2013 installation &amp; Configuration, Lotus Notes 7.0, Office 365, Visual Studio 2012, Quest Migration Tool.</w:t>
      </w:r>
    </w:p>
    <w:p w:rsidR="00E3570B" w:rsidRPr="00895E17" w:rsidRDefault="00E3570B" w:rsidP="00FD2BB2">
      <w:pPr>
        <w:ind w:left="2880" w:hanging="2880"/>
        <w:jc w:val="both"/>
        <w:rPr>
          <w:rFonts w:asciiTheme="minorHAnsi" w:hAnsiTheme="minorHAnsi" w:cs="Tahoma"/>
          <w:sz w:val="20"/>
          <w:szCs w:val="20"/>
        </w:rPr>
      </w:pPr>
    </w:p>
    <w:p w:rsidR="00085240" w:rsidRPr="005D272B" w:rsidRDefault="00A918D8" w:rsidP="00FD2BB2">
      <w:pPr>
        <w:jc w:val="both"/>
        <w:rPr>
          <w:rFonts w:ascii="Tahoma" w:hAnsi="Tahoma" w:cs="Tahoma"/>
          <w:sz w:val="18"/>
          <w:szCs w:val="18"/>
        </w:rPr>
      </w:pPr>
      <w:r w:rsidRPr="005D272B">
        <w:rPr>
          <w:rFonts w:ascii="Tahoma" w:hAnsi="Tahoma" w:cs="Tahoma"/>
          <w:sz w:val="18"/>
          <w:szCs w:val="18"/>
        </w:rPr>
        <w:tab/>
      </w:r>
    </w:p>
    <w:p w:rsidR="00DB5A65" w:rsidRPr="005D272B" w:rsidRDefault="00DB5A65" w:rsidP="00FD2BB2">
      <w:pPr>
        <w:pBdr>
          <w:bottom w:val="single" w:sz="4" w:space="1" w:color="auto"/>
        </w:pBdr>
        <w:shd w:val="clear" w:color="auto" w:fill="BFBFBF" w:themeFill="background1" w:themeFillShade="BF"/>
        <w:jc w:val="both"/>
        <w:rPr>
          <w:rFonts w:ascii="Tahoma" w:hAnsi="Tahoma" w:cs="Tahoma"/>
          <w:b/>
          <w:sz w:val="18"/>
          <w:szCs w:val="18"/>
        </w:rPr>
      </w:pPr>
      <w:r w:rsidRPr="005D272B">
        <w:rPr>
          <w:rFonts w:ascii="Tahoma" w:hAnsi="Tahoma" w:cs="Tahoma"/>
          <w:b/>
          <w:sz w:val="18"/>
          <w:szCs w:val="18"/>
        </w:rPr>
        <w:t>CORE COMPETENCIES</w:t>
      </w:r>
    </w:p>
    <w:p w:rsidR="004A5447" w:rsidRPr="005D272B" w:rsidRDefault="004A5447" w:rsidP="00FD2BB2">
      <w:pPr>
        <w:pStyle w:val="ListParagraph"/>
        <w:suppressAutoHyphens/>
        <w:ind w:left="288"/>
        <w:jc w:val="both"/>
        <w:rPr>
          <w:rFonts w:ascii="Tahoma" w:hAnsi="Tahoma" w:cs="Tahoma"/>
          <w:bCs/>
          <w:sz w:val="18"/>
          <w:szCs w:val="18"/>
        </w:rPr>
      </w:pPr>
    </w:p>
    <w:p w:rsidR="00085240" w:rsidRPr="00895E17" w:rsidRDefault="005472F9" w:rsidP="00FD2BB2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bCs/>
          <w:sz w:val="20"/>
          <w:szCs w:val="20"/>
        </w:rPr>
      </w:pPr>
      <w:r w:rsidRPr="00895E17">
        <w:rPr>
          <w:rFonts w:asciiTheme="minorHAnsi" w:hAnsiTheme="minorHAnsi" w:cs="Tahoma"/>
          <w:bCs/>
          <w:sz w:val="20"/>
          <w:szCs w:val="20"/>
        </w:rPr>
        <w:t>Establishing network of 1</w:t>
      </w:r>
      <w:r w:rsidR="00085240" w:rsidRPr="00895E17">
        <w:rPr>
          <w:rFonts w:asciiTheme="minorHAnsi" w:hAnsiTheme="minorHAnsi" w:cs="Tahoma"/>
          <w:bCs/>
          <w:sz w:val="20"/>
          <w:szCs w:val="20"/>
        </w:rPr>
        <w:t>00</w:t>
      </w:r>
      <w:r w:rsidR="005F1436" w:rsidRPr="00895E17">
        <w:rPr>
          <w:rFonts w:asciiTheme="minorHAnsi" w:hAnsiTheme="minorHAnsi" w:cs="Tahoma"/>
          <w:bCs/>
          <w:sz w:val="20"/>
          <w:szCs w:val="20"/>
        </w:rPr>
        <w:t>0</w:t>
      </w:r>
      <w:r w:rsidR="00085240" w:rsidRPr="00895E17">
        <w:rPr>
          <w:rFonts w:asciiTheme="minorHAnsi" w:hAnsiTheme="minorHAnsi" w:cs="Tahoma"/>
          <w:bCs/>
          <w:sz w:val="20"/>
          <w:szCs w:val="20"/>
        </w:rPr>
        <w:t xml:space="preserve"> System</w:t>
      </w:r>
      <w:r w:rsidR="00022DBC" w:rsidRPr="00895E17">
        <w:rPr>
          <w:rFonts w:asciiTheme="minorHAnsi" w:hAnsiTheme="minorHAnsi" w:cs="Tahoma"/>
          <w:bCs/>
          <w:sz w:val="20"/>
          <w:szCs w:val="20"/>
        </w:rPr>
        <w:t>s</w:t>
      </w:r>
      <w:r w:rsidR="00661310" w:rsidRPr="00895E17">
        <w:rPr>
          <w:rFonts w:asciiTheme="minorHAnsi" w:hAnsiTheme="minorHAnsi" w:cs="Tahoma"/>
          <w:bCs/>
          <w:sz w:val="20"/>
          <w:szCs w:val="20"/>
        </w:rPr>
        <w:t xml:space="preserve"> </w:t>
      </w:r>
      <w:r w:rsidR="00085240" w:rsidRPr="00895E17">
        <w:rPr>
          <w:rFonts w:asciiTheme="minorHAnsi" w:hAnsiTheme="minorHAnsi" w:cs="Tahoma"/>
          <w:bCs/>
          <w:sz w:val="20"/>
          <w:szCs w:val="20"/>
        </w:rPr>
        <w:t>&amp;</w:t>
      </w:r>
      <w:r w:rsidR="00661310" w:rsidRPr="00895E17">
        <w:rPr>
          <w:rFonts w:asciiTheme="minorHAnsi" w:hAnsiTheme="minorHAnsi" w:cs="Tahoma"/>
          <w:bCs/>
          <w:sz w:val="20"/>
          <w:szCs w:val="20"/>
        </w:rPr>
        <w:t xml:space="preserve"> </w:t>
      </w:r>
      <w:r w:rsidR="00F16F75" w:rsidRPr="00895E17">
        <w:rPr>
          <w:rFonts w:asciiTheme="minorHAnsi" w:hAnsiTheme="minorHAnsi" w:cs="Tahoma"/>
          <w:bCs/>
          <w:sz w:val="20"/>
          <w:szCs w:val="20"/>
        </w:rPr>
        <w:t xml:space="preserve">sorted </w:t>
      </w:r>
      <w:r w:rsidR="00D53A1B" w:rsidRPr="00895E17">
        <w:rPr>
          <w:rFonts w:asciiTheme="minorHAnsi" w:hAnsiTheme="minorHAnsi" w:cs="Tahoma"/>
          <w:bCs/>
          <w:sz w:val="20"/>
          <w:szCs w:val="20"/>
        </w:rPr>
        <w:t xml:space="preserve">out </w:t>
      </w:r>
      <w:r w:rsidR="005F1436" w:rsidRPr="00895E17">
        <w:rPr>
          <w:rFonts w:asciiTheme="minorHAnsi" w:hAnsiTheme="minorHAnsi" w:cs="Tahoma"/>
          <w:bCs/>
          <w:sz w:val="20"/>
          <w:szCs w:val="20"/>
        </w:rPr>
        <w:t>the problems</w:t>
      </w:r>
    </w:p>
    <w:p w:rsidR="005F1436" w:rsidRPr="00895E17" w:rsidRDefault="005F1436" w:rsidP="00FD2BB2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bCs/>
          <w:sz w:val="20"/>
          <w:szCs w:val="20"/>
        </w:rPr>
      </w:pPr>
      <w:r w:rsidRPr="00895E17">
        <w:rPr>
          <w:rFonts w:asciiTheme="minorHAnsi" w:hAnsiTheme="minorHAnsi" w:cs="Tahoma"/>
          <w:bCs/>
          <w:sz w:val="20"/>
          <w:szCs w:val="20"/>
        </w:rPr>
        <w:t>Worked on Layer 2 and Layer 3 CISCO Switches</w:t>
      </w:r>
    </w:p>
    <w:p w:rsidR="00DB5A65" w:rsidRPr="00895E17" w:rsidRDefault="005472F9" w:rsidP="005F1436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bCs/>
          <w:sz w:val="20"/>
          <w:szCs w:val="20"/>
        </w:rPr>
      </w:pPr>
      <w:r w:rsidRPr="00895E17">
        <w:rPr>
          <w:rFonts w:asciiTheme="minorHAnsi" w:hAnsiTheme="minorHAnsi" w:cs="Tahoma"/>
          <w:bCs/>
          <w:sz w:val="20"/>
          <w:szCs w:val="20"/>
        </w:rPr>
        <w:t xml:space="preserve">Handling Sonic wall firewall  </w:t>
      </w:r>
      <w:r w:rsidR="00085240" w:rsidRPr="00895E17">
        <w:rPr>
          <w:rFonts w:asciiTheme="minorHAnsi" w:hAnsiTheme="minorHAnsi" w:cs="Tahoma"/>
          <w:bCs/>
          <w:sz w:val="20"/>
          <w:szCs w:val="20"/>
        </w:rPr>
        <w:t xml:space="preserve"> makes some policies for users like internet  surfing, blocked sites department wise, block spam &amp; virus related sites</w:t>
      </w:r>
    </w:p>
    <w:p w:rsidR="001342C7" w:rsidRPr="00895E17" w:rsidRDefault="00ED779C" w:rsidP="00FD2BB2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bCs/>
          <w:sz w:val="20"/>
          <w:szCs w:val="20"/>
        </w:rPr>
      </w:pPr>
      <w:r w:rsidRPr="00895E17">
        <w:rPr>
          <w:rFonts w:asciiTheme="minorHAnsi" w:hAnsiTheme="minorHAnsi" w:cs="Tahoma"/>
          <w:bCs/>
          <w:sz w:val="20"/>
          <w:szCs w:val="20"/>
        </w:rPr>
        <w:t>Troubleshooting of operating system, software, applications, fibre optics and LAN related issues</w:t>
      </w:r>
    </w:p>
    <w:p w:rsidR="001342C7" w:rsidRPr="00895E17" w:rsidRDefault="001342C7" w:rsidP="00FD2BB2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bCs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Mapping client’s requirements &amp; architecting customized solutions to suit their requirements</w:t>
      </w:r>
    </w:p>
    <w:p w:rsidR="001342C7" w:rsidRPr="00895E17" w:rsidRDefault="001342C7" w:rsidP="00FD2BB2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bCs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Coordinating project management; responsible for monitoring on-site activities and final execution of projects within the time and cost parameters</w:t>
      </w:r>
    </w:p>
    <w:p w:rsidR="001342C7" w:rsidRPr="00895E17" w:rsidRDefault="001342C7" w:rsidP="00FD2BB2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bCs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 xml:space="preserve">Configuring Modems, </w:t>
      </w:r>
      <w:r w:rsidR="005472F9" w:rsidRPr="00895E17">
        <w:rPr>
          <w:rFonts w:asciiTheme="minorHAnsi" w:hAnsiTheme="minorHAnsi" w:cs="Tahoma"/>
          <w:sz w:val="20"/>
          <w:szCs w:val="20"/>
        </w:rPr>
        <w:t xml:space="preserve">Switches </w:t>
      </w:r>
      <w:r w:rsidRPr="00895E17">
        <w:rPr>
          <w:rFonts w:asciiTheme="minorHAnsi" w:hAnsiTheme="minorHAnsi" w:cs="Tahoma"/>
          <w:sz w:val="20"/>
          <w:szCs w:val="20"/>
        </w:rPr>
        <w:t>Connectivity and Servers</w:t>
      </w:r>
    </w:p>
    <w:p w:rsidR="001342C7" w:rsidRPr="00895E17" w:rsidRDefault="001342C7" w:rsidP="00FD2BB2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bCs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Designing network layouts &amp; managing the installation and configuration of systems</w:t>
      </w:r>
    </w:p>
    <w:p w:rsidR="00085240" w:rsidRPr="00E3570B" w:rsidRDefault="001342C7" w:rsidP="00FD2BB2">
      <w:pPr>
        <w:pStyle w:val="ListParagraph"/>
        <w:numPr>
          <w:ilvl w:val="0"/>
          <w:numId w:val="1"/>
        </w:numPr>
        <w:suppressAutoHyphens/>
        <w:jc w:val="both"/>
        <w:rPr>
          <w:rFonts w:ascii="Tahoma" w:hAnsi="Tahoma" w:cs="Tahoma"/>
          <w:bCs/>
          <w:sz w:val="18"/>
          <w:szCs w:val="18"/>
        </w:rPr>
      </w:pPr>
      <w:r w:rsidRPr="00895E17">
        <w:rPr>
          <w:rFonts w:asciiTheme="minorHAnsi" w:hAnsiTheme="minorHAnsi" w:cs="Tahoma"/>
          <w:sz w:val="20"/>
          <w:szCs w:val="20"/>
        </w:rPr>
        <w:t>Monitoring performance reports as a measure of preventive maintenance</w:t>
      </w:r>
    </w:p>
    <w:p w:rsidR="00E3570B" w:rsidRDefault="00E3570B" w:rsidP="00E3570B">
      <w:pPr>
        <w:suppressAutoHyphens/>
        <w:jc w:val="both"/>
        <w:rPr>
          <w:rFonts w:ascii="Tahoma" w:hAnsi="Tahoma" w:cs="Tahoma"/>
          <w:bCs/>
          <w:sz w:val="18"/>
          <w:szCs w:val="18"/>
        </w:rPr>
      </w:pPr>
    </w:p>
    <w:p w:rsidR="00E3570B" w:rsidRDefault="00E3570B" w:rsidP="00E3570B">
      <w:pPr>
        <w:suppressAutoHyphens/>
        <w:jc w:val="both"/>
        <w:rPr>
          <w:rFonts w:ascii="Tahoma" w:hAnsi="Tahoma" w:cs="Tahoma"/>
          <w:bCs/>
          <w:sz w:val="18"/>
          <w:szCs w:val="18"/>
        </w:rPr>
      </w:pPr>
    </w:p>
    <w:p w:rsidR="00E3570B" w:rsidRDefault="00E3570B" w:rsidP="00E3570B">
      <w:pPr>
        <w:suppressAutoHyphens/>
        <w:jc w:val="both"/>
        <w:rPr>
          <w:rFonts w:ascii="Tahoma" w:hAnsi="Tahoma" w:cs="Tahoma"/>
          <w:bCs/>
          <w:sz w:val="18"/>
          <w:szCs w:val="18"/>
        </w:rPr>
      </w:pPr>
    </w:p>
    <w:p w:rsidR="00E3570B" w:rsidRPr="00E3570B" w:rsidRDefault="00E3570B" w:rsidP="00E3570B">
      <w:pPr>
        <w:suppressAutoHyphens/>
        <w:jc w:val="both"/>
        <w:rPr>
          <w:rFonts w:ascii="Tahoma" w:hAnsi="Tahoma" w:cs="Tahoma"/>
          <w:bCs/>
          <w:sz w:val="18"/>
          <w:szCs w:val="18"/>
        </w:rPr>
      </w:pPr>
    </w:p>
    <w:p w:rsidR="00DB5A65" w:rsidRPr="005D272B" w:rsidRDefault="00DB5A65" w:rsidP="00FD2BB2">
      <w:pPr>
        <w:jc w:val="both"/>
        <w:rPr>
          <w:rFonts w:ascii="Tahoma" w:hAnsi="Tahoma" w:cs="Tahoma"/>
          <w:sz w:val="18"/>
          <w:szCs w:val="18"/>
        </w:rPr>
      </w:pPr>
    </w:p>
    <w:p w:rsidR="00DB5A65" w:rsidRPr="005D272B" w:rsidRDefault="00DB5A65" w:rsidP="00FD2BB2">
      <w:pPr>
        <w:pBdr>
          <w:bottom w:val="single" w:sz="4" w:space="1" w:color="auto"/>
        </w:pBdr>
        <w:shd w:val="clear" w:color="auto" w:fill="BFBFBF" w:themeFill="background1" w:themeFillShade="BF"/>
        <w:jc w:val="both"/>
        <w:rPr>
          <w:rFonts w:ascii="Tahoma" w:hAnsi="Tahoma" w:cs="Tahoma"/>
          <w:b/>
          <w:sz w:val="18"/>
          <w:szCs w:val="18"/>
        </w:rPr>
      </w:pPr>
      <w:r w:rsidRPr="005D272B">
        <w:rPr>
          <w:rFonts w:ascii="Tahoma" w:hAnsi="Tahoma" w:cs="Tahoma"/>
          <w:b/>
          <w:sz w:val="18"/>
          <w:szCs w:val="18"/>
        </w:rPr>
        <w:lastRenderedPageBreak/>
        <w:t>ORGANISATIONAL EXPERIENCE</w:t>
      </w:r>
    </w:p>
    <w:p w:rsidR="00DB5A65" w:rsidRPr="005D272B" w:rsidRDefault="00DB5A65" w:rsidP="00FD2BB2">
      <w:pPr>
        <w:jc w:val="both"/>
        <w:rPr>
          <w:rFonts w:ascii="Tahoma" w:hAnsi="Tahoma" w:cs="Tahoma"/>
          <w:sz w:val="18"/>
          <w:szCs w:val="18"/>
        </w:rPr>
      </w:pPr>
    </w:p>
    <w:p w:rsidR="00CF4BEE" w:rsidRPr="00895E17" w:rsidRDefault="00E7093B" w:rsidP="005472F9">
      <w:pPr>
        <w:ind w:left="2880" w:hanging="2880"/>
        <w:jc w:val="both"/>
        <w:rPr>
          <w:rFonts w:asciiTheme="minorHAnsi" w:hAnsiTheme="minorHAnsi" w:cs="Tahoma"/>
          <w:b/>
          <w:sz w:val="20"/>
          <w:szCs w:val="20"/>
        </w:rPr>
      </w:pPr>
      <w:r>
        <w:rPr>
          <w:rFonts w:asciiTheme="minorHAnsi" w:hAnsiTheme="minorHAnsi" w:cs="Tahoma"/>
          <w:b/>
          <w:sz w:val="20"/>
          <w:szCs w:val="20"/>
        </w:rPr>
        <w:t>Dec’14-Jan</w:t>
      </w:r>
      <w:r w:rsidR="00B919FC">
        <w:rPr>
          <w:rFonts w:asciiTheme="minorHAnsi" w:hAnsiTheme="minorHAnsi" w:cs="Tahoma"/>
          <w:b/>
          <w:sz w:val="20"/>
          <w:szCs w:val="20"/>
        </w:rPr>
        <w:t>’16</w:t>
      </w:r>
      <w:r w:rsidR="00CF4BEE" w:rsidRPr="00895E17">
        <w:rPr>
          <w:rFonts w:asciiTheme="minorHAnsi" w:hAnsiTheme="minorHAnsi" w:cs="Tahoma"/>
          <w:b/>
          <w:sz w:val="20"/>
          <w:szCs w:val="20"/>
        </w:rPr>
        <w:tab/>
      </w:r>
      <w:r w:rsidR="00CF4BEE" w:rsidRPr="00895E17">
        <w:rPr>
          <w:rFonts w:asciiTheme="minorHAnsi" w:hAnsiTheme="minorHAnsi" w:cs="Tahoma"/>
          <w:b/>
          <w:sz w:val="20"/>
          <w:szCs w:val="20"/>
        </w:rPr>
        <w:tab/>
      </w:r>
      <w:proofErr w:type="spellStart"/>
      <w:r w:rsidR="00CF4BEE" w:rsidRPr="00895E17">
        <w:rPr>
          <w:rFonts w:asciiTheme="minorHAnsi" w:hAnsiTheme="minorHAnsi" w:cs="Tahoma"/>
          <w:b/>
          <w:sz w:val="20"/>
          <w:szCs w:val="20"/>
        </w:rPr>
        <w:t>Sadara</w:t>
      </w:r>
      <w:proofErr w:type="spellEnd"/>
      <w:r w:rsidR="00CF4BEE" w:rsidRPr="00895E17">
        <w:rPr>
          <w:rFonts w:asciiTheme="minorHAnsi" w:hAnsiTheme="minorHAnsi" w:cs="Tahoma"/>
          <w:b/>
          <w:sz w:val="20"/>
          <w:szCs w:val="20"/>
        </w:rPr>
        <w:t xml:space="preserve"> chemicals (http://sadara.com</w:t>
      </w:r>
      <w:r w:rsidR="00CF4BEE" w:rsidRPr="00895E17">
        <w:rPr>
          <w:rFonts w:asciiTheme="minorHAnsi" w:hAnsiTheme="minorHAnsi" w:cs="Tahoma"/>
          <w:sz w:val="20"/>
          <w:szCs w:val="20"/>
        </w:rPr>
        <w:t>),</w:t>
      </w:r>
      <w:r w:rsidR="00CF4BEE" w:rsidRPr="00895E17">
        <w:rPr>
          <w:rFonts w:asciiTheme="minorHAnsi" w:hAnsiTheme="minorHAnsi" w:cs="Tahoma"/>
          <w:b/>
          <w:sz w:val="20"/>
          <w:szCs w:val="20"/>
        </w:rPr>
        <w:t xml:space="preserve"> </w:t>
      </w:r>
      <w:proofErr w:type="spellStart"/>
      <w:r w:rsidR="00CF4BEE" w:rsidRPr="00895E17">
        <w:rPr>
          <w:rFonts w:asciiTheme="minorHAnsi" w:hAnsiTheme="minorHAnsi" w:cs="Tahoma"/>
          <w:b/>
          <w:sz w:val="20"/>
          <w:szCs w:val="20"/>
        </w:rPr>
        <w:t>Jubail</w:t>
      </w:r>
      <w:proofErr w:type="spellEnd"/>
      <w:r w:rsidR="00CF4BEE" w:rsidRPr="00895E17">
        <w:rPr>
          <w:rFonts w:asciiTheme="minorHAnsi" w:hAnsiTheme="minorHAnsi" w:cs="Tahoma"/>
          <w:b/>
          <w:sz w:val="20"/>
          <w:szCs w:val="20"/>
        </w:rPr>
        <w:t>, Saudi Arabia</w:t>
      </w:r>
      <w:r w:rsidR="00591E0A">
        <w:rPr>
          <w:rFonts w:asciiTheme="minorHAnsi" w:hAnsiTheme="minorHAnsi" w:cs="Tahoma"/>
          <w:b/>
          <w:sz w:val="20"/>
          <w:szCs w:val="20"/>
        </w:rPr>
        <w:t xml:space="preserve"> as </w:t>
      </w:r>
      <w:r>
        <w:rPr>
          <w:rFonts w:asciiTheme="minorHAnsi" w:hAnsiTheme="minorHAnsi" w:cs="Tahoma"/>
          <w:b/>
          <w:sz w:val="20"/>
          <w:szCs w:val="20"/>
        </w:rPr>
        <w:t xml:space="preserve">System Admin on   </w:t>
      </w:r>
      <w:proofErr w:type="spellStart"/>
      <w:r>
        <w:rPr>
          <w:rFonts w:asciiTheme="minorHAnsi" w:hAnsiTheme="minorHAnsi" w:cs="Tahoma"/>
          <w:b/>
          <w:sz w:val="20"/>
          <w:szCs w:val="20"/>
        </w:rPr>
        <w:t>i</w:t>
      </w:r>
      <w:r w:rsidR="005472F9" w:rsidRPr="00895E17">
        <w:rPr>
          <w:rFonts w:asciiTheme="minorHAnsi" w:hAnsiTheme="minorHAnsi" w:cs="Tahoma"/>
          <w:b/>
          <w:sz w:val="20"/>
          <w:szCs w:val="20"/>
        </w:rPr>
        <w:t>infocomm</w:t>
      </w:r>
      <w:proofErr w:type="spellEnd"/>
      <w:r w:rsidR="005472F9" w:rsidRPr="00895E17">
        <w:rPr>
          <w:rFonts w:asciiTheme="minorHAnsi" w:hAnsiTheme="minorHAnsi" w:cs="Tahoma"/>
          <w:b/>
          <w:sz w:val="20"/>
          <w:szCs w:val="20"/>
        </w:rPr>
        <w:t xml:space="preserve"> IT Services Payrolls</w:t>
      </w:r>
    </w:p>
    <w:p w:rsidR="005472F9" w:rsidRPr="00895E17" w:rsidRDefault="005472F9" w:rsidP="005472F9">
      <w:pPr>
        <w:ind w:left="2880" w:hanging="2880"/>
        <w:jc w:val="both"/>
        <w:rPr>
          <w:rFonts w:asciiTheme="minorHAnsi" w:hAnsiTheme="minorHAnsi" w:cs="Tahoma"/>
          <w:b/>
          <w:sz w:val="20"/>
          <w:szCs w:val="20"/>
        </w:rPr>
      </w:pPr>
    </w:p>
    <w:p w:rsidR="00587BA1" w:rsidRPr="00895E17" w:rsidRDefault="005F1436" w:rsidP="00FD2BB2">
      <w:pPr>
        <w:jc w:val="both"/>
        <w:rPr>
          <w:rFonts w:asciiTheme="minorHAnsi" w:hAnsiTheme="minorHAnsi" w:cs="Tahoma"/>
          <w:b/>
          <w:sz w:val="20"/>
          <w:szCs w:val="20"/>
        </w:rPr>
      </w:pPr>
      <w:r w:rsidRPr="00895E17">
        <w:rPr>
          <w:rFonts w:asciiTheme="minorHAnsi" w:hAnsiTheme="minorHAnsi" w:cs="Tahoma"/>
          <w:b/>
          <w:sz w:val="20"/>
          <w:szCs w:val="20"/>
        </w:rPr>
        <w:t>Roles &amp; Responsibilities:</w:t>
      </w:r>
    </w:p>
    <w:p w:rsidR="005F1436" w:rsidRPr="00895E17" w:rsidRDefault="005F1436" w:rsidP="00FD2BB2">
      <w:pPr>
        <w:jc w:val="both"/>
        <w:rPr>
          <w:rFonts w:asciiTheme="minorHAnsi" w:hAnsiTheme="minorHAnsi" w:cs="Tahoma"/>
          <w:b/>
          <w:sz w:val="20"/>
          <w:szCs w:val="20"/>
        </w:rPr>
      </w:pPr>
    </w:p>
    <w:p w:rsidR="005F1436" w:rsidRPr="00895E17" w:rsidRDefault="005F1436" w:rsidP="005F1436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Resolving IT service calls (incidents and requests) the first point of contact for the IT issues at client premises.</w:t>
      </w:r>
    </w:p>
    <w:p w:rsidR="005F1436" w:rsidRPr="00895E17" w:rsidRDefault="005F1436" w:rsidP="005F1436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Taking complete ownership for a particular case, Handling high severity tickets and providing satisfactory solutions to clients.</w:t>
      </w:r>
    </w:p>
    <w:p w:rsidR="005F1436" w:rsidRPr="00895E17" w:rsidRDefault="005F1436" w:rsidP="005F1436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Assigning the Tickets to team members and leading the team, and looking after the escalations on SLA Tickets – HPSM Ticketing tool.</w:t>
      </w:r>
    </w:p>
    <w:p w:rsidR="005F1436" w:rsidRPr="00895E17" w:rsidRDefault="005F1436" w:rsidP="005F1436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Involving in implementation of new infrastructure, getting requirements of the client and implementing.</w:t>
      </w:r>
    </w:p>
    <w:p w:rsidR="005F1436" w:rsidRPr="00895E17" w:rsidRDefault="005F1436" w:rsidP="005F1436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Troubleshooting of Laptops, Computers, Printers, Cisco IP Phones, Network and Standalone Printers.</w:t>
      </w:r>
    </w:p>
    <w:p w:rsidR="005F1436" w:rsidRDefault="005F1436" w:rsidP="005F1436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Worked on AD to manage user accounts.</w:t>
      </w:r>
    </w:p>
    <w:p w:rsidR="00591E0A" w:rsidRDefault="00591E0A" w:rsidP="005F1436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="Tahoma"/>
          <w:sz w:val="20"/>
          <w:szCs w:val="20"/>
        </w:rPr>
        <w:t>Installation and configuration of Windows server 2008, 2012 and making active directory, domain controllers.</w:t>
      </w:r>
    </w:p>
    <w:p w:rsidR="00591E0A" w:rsidRDefault="00591E0A" w:rsidP="005F1436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="Tahoma"/>
          <w:sz w:val="20"/>
          <w:szCs w:val="20"/>
        </w:rPr>
        <w:t>DHCP and DNS Server Configurations and support.</w:t>
      </w:r>
    </w:p>
    <w:p w:rsidR="00591E0A" w:rsidRPr="00895E17" w:rsidRDefault="00591E0A" w:rsidP="005F1436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="Tahoma"/>
          <w:sz w:val="20"/>
          <w:szCs w:val="20"/>
        </w:rPr>
        <w:t>Managing user accounts and security policies in Active directory.</w:t>
      </w:r>
    </w:p>
    <w:p w:rsidR="005F1436" w:rsidRPr="00895E17" w:rsidRDefault="005F1436" w:rsidP="005F1436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Initial configuration of Cisco Routers.</w:t>
      </w:r>
    </w:p>
    <w:p w:rsidR="005F1436" w:rsidRPr="00895E17" w:rsidRDefault="005F1436" w:rsidP="005F1436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Knowledge in Static, Dynamic Routing.</w:t>
      </w:r>
    </w:p>
    <w:p w:rsidR="005F1436" w:rsidRPr="00895E17" w:rsidRDefault="005F1436" w:rsidP="005F1436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Knowledge in Routing Protocols RIP, RIPV2, EIGRP, OSPF.</w:t>
      </w:r>
    </w:p>
    <w:p w:rsidR="005F1436" w:rsidRPr="00895E17" w:rsidRDefault="005F1436" w:rsidP="005F1436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Worked on configuration of Cisco 3850, Catalyst 2960 and 2960-S Switches.</w:t>
      </w:r>
    </w:p>
    <w:p w:rsidR="005F1436" w:rsidRPr="00895E17" w:rsidRDefault="005F1436" w:rsidP="005F1436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Installing Switches in SERVER ROOMS, DATA CENTERS and patching LAN cords from patch panel to switch ports.</w:t>
      </w:r>
    </w:p>
    <w:p w:rsidR="005F1436" w:rsidRPr="00895E17" w:rsidRDefault="005F1436" w:rsidP="005F1436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 xml:space="preserve">Configuring Uplinks of the switches and connecting </w:t>
      </w:r>
      <w:proofErr w:type="spellStart"/>
      <w:r w:rsidRPr="00895E17">
        <w:rPr>
          <w:rFonts w:asciiTheme="minorHAnsi" w:hAnsiTheme="minorHAnsi" w:cs="Tahoma"/>
          <w:sz w:val="20"/>
          <w:szCs w:val="20"/>
        </w:rPr>
        <w:t>Fiber</w:t>
      </w:r>
      <w:proofErr w:type="spellEnd"/>
      <w:r w:rsidRPr="00895E17">
        <w:rPr>
          <w:rFonts w:asciiTheme="minorHAnsi" w:hAnsiTheme="minorHAnsi" w:cs="Tahoma"/>
          <w:sz w:val="20"/>
          <w:szCs w:val="20"/>
        </w:rPr>
        <w:t xml:space="preserve"> Cables type LC-LC.</w:t>
      </w:r>
    </w:p>
    <w:p w:rsidR="005F1436" w:rsidRPr="00895E17" w:rsidRDefault="005F1436" w:rsidP="005F1436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Configuring Access points, Printer Ports in Switches and troubleshoot connectivity issues.</w:t>
      </w:r>
    </w:p>
    <w:p w:rsidR="005F1436" w:rsidRPr="00895E17" w:rsidRDefault="005F1436" w:rsidP="005F1436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 xml:space="preserve">Configuring different </w:t>
      </w:r>
      <w:proofErr w:type="spellStart"/>
      <w:r w:rsidRPr="00895E17">
        <w:rPr>
          <w:rFonts w:asciiTheme="minorHAnsi" w:hAnsiTheme="minorHAnsi" w:cs="Tahoma"/>
          <w:sz w:val="20"/>
          <w:szCs w:val="20"/>
        </w:rPr>
        <w:t>Vlans</w:t>
      </w:r>
      <w:proofErr w:type="spellEnd"/>
      <w:r w:rsidRPr="00895E17">
        <w:rPr>
          <w:rFonts w:asciiTheme="minorHAnsi" w:hAnsiTheme="minorHAnsi" w:cs="Tahoma"/>
          <w:sz w:val="20"/>
          <w:szCs w:val="20"/>
        </w:rPr>
        <w:t>, IP address, default gateways, VTY mode as transparent, spanning tree protocol.</w:t>
      </w:r>
    </w:p>
    <w:p w:rsidR="005F1436" w:rsidRPr="00895E17" w:rsidRDefault="005F1436" w:rsidP="005F1436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Upgrading Cisco IOS to latest versions, Copying IOS files from one switch to another by using TFTP Server.</w:t>
      </w:r>
    </w:p>
    <w:p w:rsidR="005F1436" w:rsidRPr="00895E17" w:rsidRDefault="005F1436" w:rsidP="005F1436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Having Experience in Grand stream, Cisco IP Phones.</w:t>
      </w:r>
    </w:p>
    <w:p w:rsidR="005F1436" w:rsidRPr="00895E17" w:rsidRDefault="005F1436" w:rsidP="005F1436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Involved in Project documentation.</w:t>
      </w:r>
    </w:p>
    <w:p w:rsidR="00D53A1B" w:rsidRPr="00895E17" w:rsidRDefault="00D53A1B" w:rsidP="005F1436">
      <w:pPr>
        <w:suppressAutoHyphens/>
        <w:jc w:val="both"/>
        <w:rPr>
          <w:rFonts w:asciiTheme="minorHAnsi" w:hAnsiTheme="minorHAnsi" w:cs="Tahoma"/>
          <w:sz w:val="20"/>
          <w:szCs w:val="20"/>
        </w:rPr>
      </w:pPr>
    </w:p>
    <w:p w:rsidR="005F1436" w:rsidRPr="005D272B" w:rsidRDefault="005F1436" w:rsidP="005F1436">
      <w:pPr>
        <w:jc w:val="both"/>
        <w:rPr>
          <w:rFonts w:ascii="Tahoma" w:hAnsi="Tahoma" w:cs="Tahoma"/>
          <w:sz w:val="18"/>
          <w:szCs w:val="18"/>
        </w:rPr>
      </w:pPr>
    </w:p>
    <w:p w:rsidR="005F1436" w:rsidRPr="005D272B" w:rsidRDefault="005F1436" w:rsidP="005F1436">
      <w:pPr>
        <w:pBdr>
          <w:bottom w:val="single" w:sz="4" w:space="1" w:color="auto"/>
        </w:pBdr>
        <w:shd w:val="clear" w:color="auto" w:fill="BFBFBF" w:themeFill="background1" w:themeFillShade="BF"/>
        <w:jc w:val="both"/>
        <w:rPr>
          <w:rFonts w:ascii="Tahoma" w:hAnsi="Tahoma" w:cs="Tahoma"/>
          <w:b/>
          <w:sz w:val="18"/>
          <w:szCs w:val="18"/>
        </w:rPr>
      </w:pPr>
      <w:r w:rsidRPr="005D272B">
        <w:rPr>
          <w:rFonts w:ascii="Tahoma" w:hAnsi="Tahoma" w:cs="Tahoma"/>
          <w:b/>
          <w:sz w:val="18"/>
          <w:szCs w:val="18"/>
        </w:rPr>
        <w:t>PREVIOUS EXPERIENCE</w:t>
      </w:r>
    </w:p>
    <w:p w:rsidR="005F1436" w:rsidRPr="005D272B" w:rsidRDefault="005F1436" w:rsidP="005F1436">
      <w:pPr>
        <w:jc w:val="both"/>
        <w:rPr>
          <w:rFonts w:ascii="Tahoma" w:hAnsi="Tahoma" w:cs="Tahoma"/>
          <w:sz w:val="18"/>
          <w:szCs w:val="18"/>
        </w:rPr>
      </w:pPr>
    </w:p>
    <w:p w:rsidR="005F1436" w:rsidRPr="00895E17" w:rsidRDefault="00E7093B" w:rsidP="005F1436">
      <w:pPr>
        <w:jc w:val="both"/>
        <w:rPr>
          <w:rFonts w:asciiTheme="minorHAnsi" w:hAnsiTheme="minorHAnsi" w:cs="Tahoma"/>
          <w:b/>
          <w:sz w:val="20"/>
          <w:szCs w:val="20"/>
        </w:rPr>
      </w:pPr>
      <w:r>
        <w:rPr>
          <w:rFonts w:asciiTheme="minorHAnsi" w:hAnsiTheme="minorHAnsi" w:cs="Tahoma"/>
          <w:b/>
          <w:sz w:val="20"/>
          <w:szCs w:val="20"/>
        </w:rPr>
        <w:t>Jan</w:t>
      </w:r>
      <w:r w:rsidR="005F1436" w:rsidRPr="00895E17">
        <w:rPr>
          <w:rFonts w:asciiTheme="minorHAnsi" w:hAnsiTheme="minorHAnsi" w:cs="Tahoma"/>
          <w:b/>
          <w:sz w:val="20"/>
          <w:szCs w:val="20"/>
        </w:rPr>
        <w:t>’14 to Dec’14</w:t>
      </w:r>
      <w:r w:rsidR="005F1436" w:rsidRPr="00895E17">
        <w:rPr>
          <w:rFonts w:asciiTheme="minorHAnsi" w:hAnsiTheme="minorHAnsi" w:cs="Tahoma"/>
          <w:b/>
          <w:sz w:val="20"/>
          <w:szCs w:val="20"/>
        </w:rPr>
        <w:tab/>
      </w:r>
      <w:r w:rsidR="005F1436" w:rsidRPr="00895E17">
        <w:rPr>
          <w:rFonts w:asciiTheme="minorHAnsi" w:hAnsiTheme="minorHAnsi" w:cs="Tahoma"/>
          <w:b/>
          <w:sz w:val="20"/>
          <w:szCs w:val="20"/>
        </w:rPr>
        <w:tab/>
      </w:r>
      <w:r>
        <w:rPr>
          <w:rFonts w:asciiTheme="minorHAnsi" w:hAnsiTheme="minorHAnsi" w:cs="Tahoma"/>
          <w:b/>
          <w:sz w:val="20"/>
          <w:szCs w:val="20"/>
        </w:rPr>
        <w:t xml:space="preserve">iinfocomm IT </w:t>
      </w:r>
      <w:r w:rsidRPr="00895E17">
        <w:rPr>
          <w:rFonts w:asciiTheme="minorHAnsi" w:hAnsiTheme="minorHAnsi" w:cs="Tahoma"/>
          <w:b/>
          <w:sz w:val="20"/>
          <w:szCs w:val="20"/>
        </w:rPr>
        <w:t>Services</w:t>
      </w:r>
      <w:r w:rsidR="005F1436" w:rsidRPr="00895E17">
        <w:rPr>
          <w:rFonts w:asciiTheme="minorHAnsi" w:hAnsiTheme="minorHAnsi" w:cs="Tahoma"/>
          <w:b/>
          <w:sz w:val="20"/>
          <w:szCs w:val="20"/>
        </w:rPr>
        <w:t>, Hyderabad as a Windows System administrator</w:t>
      </w:r>
    </w:p>
    <w:p w:rsidR="005F1436" w:rsidRPr="00895E17" w:rsidRDefault="005F1436" w:rsidP="005F1436">
      <w:pPr>
        <w:jc w:val="both"/>
        <w:rPr>
          <w:rFonts w:asciiTheme="minorHAnsi" w:hAnsiTheme="minorHAnsi" w:cs="Tahoma"/>
          <w:b/>
          <w:sz w:val="20"/>
          <w:szCs w:val="20"/>
        </w:rPr>
      </w:pPr>
    </w:p>
    <w:p w:rsidR="005F1436" w:rsidRPr="00895E17" w:rsidRDefault="005F1436" w:rsidP="005F1436">
      <w:pPr>
        <w:ind w:left="2880" w:hanging="2880"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Site Setup</w:t>
      </w:r>
      <w:r w:rsidR="0017732F">
        <w:rPr>
          <w:rFonts w:asciiTheme="minorHAnsi" w:hAnsiTheme="minorHAnsi" w:cs="Tahoma"/>
          <w:sz w:val="20"/>
          <w:szCs w:val="20"/>
        </w:rPr>
        <w:t xml:space="preserve">:        </w:t>
      </w:r>
      <w:r w:rsidRPr="00895E17">
        <w:rPr>
          <w:rFonts w:asciiTheme="minorHAnsi" w:hAnsiTheme="minorHAnsi" w:cs="Tahoma"/>
          <w:sz w:val="20"/>
          <w:szCs w:val="20"/>
        </w:rPr>
        <w:t>Data Centre Consisting of DC, Network Rack, Sonic Wall firewall, Printer and Camera Server</w:t>
      </w:r>
    </w:p>
    <w:p w:rsidR="005F1436" w:rsidRPr="00895E17" w:rsidRDefault="005F1436" w:rsidP="005F1436">
      <w:pPr>
        <w:ind w:left="2880" w:hanging="2880"/>
        <w:jc w:val="both"/>
        <w:rPr>
          <w:rFonts w:asciiTheme="minorHAnsi" w:hAnsiTheme="minorHAnsi" w:cs="Tahoma"/>
          <w:sz w:val="20"/>
          <w:szCs w:val="20"/>
        </w:rPr>
      </w:pPr>
    </w:p>
    <w:p w:rsidR="005F1436" w:rsidRPr="00895E17" w:rsidRDefault="005F1436" w:rsidP="005F1436">
      <w:pPr>
        <w:jc w:val="both"/>
        <w:rPr>
          <w:rFonts w:asciiTheme="minorHAnsi" w:hAnsiTheme="minorHAnsi" w:cs="Tahoma"/>
          <w:b/>
          <w:sz w:val="20"/>
          <w:szCs w:val="20"/>
        </w:rPr>
      </w:pPr>
      <w:r w:rsidRPr="00895E17">
        <w:rPr>
          <w:rFonts w:asciiTheme="minorHAnsi" w:hAnsiTheme="minorHAnsi" w:cs="Tahoma"/>
          <w:b/>
          <w:sz w:val="20"/>
          <w:szCs w:val="20"/>
        </w:rPr>
        <w:t>Roles &amp; Responsibilities:</w:t>
      </w:r>
    </w:p>
    <w:p w:rsidR="005F1436" w:rsidRPr="00895E17" w:rsidRDefault="005F1436" w:rsidP="005F1436">
      <w:pPr>
        <w:ind w:left="2880" w:hanging="2880"/>
        <w:jc w:val="both"/>
        <w:rPr>
          <w:rFonts w:asciiTheme="minorHAnsi" w:hAnsiTheme="minorHAnsi" w:cs="Tahoma"/>
          <w:sz w:val="20"/>
          <w:szCs w:val="20"/>
        </w:rPr>
      </w:pP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Responding in a timely manner to the service requests, Alerts and issues without escalations.</w:t>
      </w: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Taking complete ownership for a particular case, Handling high severity tickets and providing satisfactory solutions to clients.</w:t>
      </w: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Diagnose hardware and software problems, and replace defective components.</w:t>
      </w: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Installing system Image of Windows Server 2012 2008 R2 and Win 7 using parted magic Software.</w:t>
      </w: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Handling a branch with over 100+ Computers and 10 laptops in an environment.</w:t>
      </w: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Installing and Configur</w:t>
      </w:r>
      <w:r w:rsidR="000D30BC">
        <w:rPr>
          <w:rFonts w:asciiTheme="minorHAnsi" w:hAnsiTheme="minorHAnsi" w:cs="Tahoma"/>
          <w:sz w:val="20"/>
          <w:szCs w:val="20"/>
        </w:rPr>
        <w:t>ing Dell Sonic Wall Client VPN i</w:t>
      </w:r>
      <w:r w:rsidRPr="00895E17">
        <w:rPr>
          <w:rFonts w:asciiTheme="minorHAnsi" w:hAnsiTheme="minorHAnsi" w:cs="Tahoma"/>
          <w:sz w:val="20"/>
          <w:szCs w:val="20"/>
        </w:rPr>
        <w:t>n End user Systems.</w:t>
      </w: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Installing and Configuring Lotus Notes 7.0.</w:t>
      </w: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Installing and Configuring SharePoint 2013 and Creating Sites.</w:t>
      </w: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Having Experience in Grand stream IP Phones.</w:t>
      </w: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Applying Policies in Sonic Wall to block Internet access and maintaining bandwidth in firewall.</w:t>
      </w: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Having Good knowledge on Hyper-V Virtual machine in Windows Server 2012.</w:t>
      </w: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Configuring and managing the AC</w:t>
      </w:r>
      <w:bookmarkStart w:id="0" w:name="_GoBack"/>
      <w:bookmarkEnd w:id="0"/>
      <w:r w:rsidRPr="00895E17">
        <w:rPr>
          <w:rFonts w:asciiTheme="minorHAnsi" w:hAnsiTheme="minorHAnsi" w:cs="Tahoma"/>
          <w:sz w:val="20"/>
          <w:szCs w:val="20"/>
        </w:rPr>
        <w:t>TIVE DIRECTORY.</w:t>
      </w: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Creating, removing User ID’s and resetting passwords in ACTIVE DIRECTORY.</w:t>
      </w: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Installing required Cumulative Updates according to the requirement in SharePoint 2013.</w:t>
      </w: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Connecting to client Servers by Using HyperRAS Client VPN</w:t>
      </w: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Creating new mail ID’s in Office 365 Cloud and maintaining record.</w:t>
      </w:r>
    </w:p>
    <w:p w:rsidR="00703908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Configuring and managing of Workgroup systems to Domains in 2008 and 2012 server.</w:t>
      </w:r>
    </w:p>
    <w:p w:rsidR="00DB7E3A" w:rsidRDefault="00DB7E3A" w:rsidP="00DB7E3A">
      <w:pPr>
        <w:suppressAutoHyphens/>
        <w:jc w:val="both"/>
        <w:rPr>
          <w:rFonts w:asciiTheme="minorHAnsi" w:hAnsiTheme="minorHAnsi" w:cs="Tahoma"/>
          <w:sz w:val="20"/>
          <w:szCs w:val="20"/>
        </w:rPr>
      </w:pPr>
    </w:p>
    <w:p w:rsidR="00DB7E3A" w:rsidRDefault="00DB7E3A" w:rsidP="00DB7E3A">
      <w:pPr>
        <w:suppressAutoHyphens/>
        <w:jc w:val="both"/>
        <w:rPr>
          <w:rFonts w:asciiTheme="minorHAnsi" w:hAnsiTheme="minorHAnsi" w:cs="Tahoma"/>
          <w:sz w:val="20"/>
          <w:szCs w:val="20"/>
        </w:rPr>
      </w:pPr>
    </w:p>
    <w:p w:rsidR="00DB7E3A" w:rsidRDefault="00DB7E3A" w:rsidP="00DB7E3A">
      <w:pPr>
        <w:suppressAutoHyphens/>
        <w:jc w:val="both"/>
        <w:rPr>
          <w:rFonts w:asciiTheme="minorHAnsi" w:hAnsiTheme="minorHAnsi" w:cs="Tahoma"/>
          <w:sz w:val="20"/>
          <w:szCs w:val="20"/>
        </w:rPr>
      </w:pPr>
    </w:p>
    <w:p w:rsidR="00DB7E3A" w:rsidRDefault="00DB7E3A" w:rsidP="00DB7E3A">
      <w:pPr>
        <w:suppressAutoHyphens/>
        <w:jc w:val="both"/>
        <w:rPr>
          <w:rFonts w:asciiTheme="minorHAnsi" w:hAnsiTheme="minorHAnsi" w:cs="Tahoma"/>
          <w:sz w:val="20"/>
          <w:szCs w:val="20"/>
        </w:rPr>
      </w:pPr>
    </w:p>
    <w:p w:rsidR="00DB7E3A" w:rsidRPr="00DB7E3A" w:rsidRDefault="00DB7E3A" w:rsidP="00DB7E3A">
      <w:pPr>
        <w:suppressAutoHyphens/>
        <w:jc w:val="both"/>
        <w:rPr>
          <w:rFonts w:asciiTheme="minorHAnsi" w:hAnsiTheme="minorHAnsi" w:cs="Tahoma"/>
          <w:sz w:val="20"/>
          <w:szCs w:val="20"/>
        </w:rPr>
      </w:pPr>
    </w:p>
    <w:p w:rsidR="00703908" w:rsidRPr="00895E17" w:rsidRDefault="00703908" w:rsidP="00703908">
      <w:pPr>
        <w:suppressAutoHyphens/>
        <w:jc w:val="both"/>
        <w:rPr>
          <w:rFonts w:asciiTheme="minorHAnsi" w:hAnsiTheme="minorHAnsi" w:cs="Tahoma"/>
          <w:sz w:val="20"/>
          <w:szCs w:val="20"/>
        </w:rPr>
      </w:pPr>
    </w:p>
    <w:p w:rsidR="00703908" w:rsidRPr="00895E17" w:rsidRDefault="00703908" w:rsidP="00703908">
      <w:pPr>
        <w:jc w:val="both"/>
        <w:rPr>
          <w:rFonts w:asciiTheme="minorHAnsi" w:hAnsiTheme="minorHAnsi" w:cs="Tahoma"/>
          <w:b/>
          <w:sz w:val="20"/>
          <w:szCs w:val="20"/>
        </w:rPr>
      </w:pPr>
      <w:r w:rsidRPr="00895E17">
        <w:rPr>
          <w:rFonts w:asciiTheme="minorHAnsi" w:hAnsiTheme="minorHAnsi" w:cs="Tahoma"/>
          <w:b/>
          <w:sz w:val="20"/>
          <w:szCs w:val="20"/>
        </w:rPr>
        <w:lastRenderedPageBreak/>
        <w:t>Sep’12 to Nov’13</w:t>
      </w:r>
      <w:r w:rsidRPr="00895E17">
        <w:rPr>
          <w:rFonts w:asciiTheme="minorHAnsi" w:hAnsiTheme="minorHAnsi" w:cs="Tahoma"/>
          <w:b/>
          <w:sz w:val="20"/>
          <w:szCs w:val="20"/>
        </w:rPr>
        <w:tab/>
      </w:r>
      <w:r w:rsidRPr="00895E17">
        <w:rPr>
          <w:rFonts w:asciiTheme="minorHAnsi" w:hAnsiTheme="minorHAnsi" w:cs="Tahoma"/>
          <w:b/>
          <w:sz w:val="20"/>
          <w:szCs w:val="20"/>
        </w:rPr>
        <w:tab/>
      </w:r>
      <w:proofErr w:type="spellStart"/>
      <w:r w:rsidRPr="00895E17">
        <w:rPr>
          <w:rFonts w:asciiTheme="minorHAnsi" w:hAnsiTheme="minorHAnsi" w:cs="Tahoma"/>
          <w:b/>
          <w:sz w:val="20"/>
          <w:szCs w:val="20"/>
        </w:rPr>
        <w:t>HRHNext</w:t>
      </w:r>
      <w:proofErr w:type="spellEnd"/>
      <w:r w:rsidRPr="00895E17">
        <w:rPr>
          <w:rFonts w:asciiTheme="minorHAnsi" w:hAnsiTheme="minorHAnsi" w:cs="Tahoma"/>
          <w:b/>
          <w:sz w:val="20"/>
          <w:szCs w:val="20"/>
        </w:rPr>
        <w:t xml:space="preserve"> IT Services, Hyderabad as a Windows System administrator</w:t>
      </w:r>
    </w:p>
    <w:p w:rsidR="00703908" w:rsidRPr="00895E17" w:rsidRDefault="00703908" w:rsidP="00703908">
      <w:pPr>
        <w:suppressAutoHyphens/>
        <w:jc w:val="both"/>
        <w:rPr>
          <w:rFonts w:asciiTheme="minorHAnsi" w:hAnsiTheme="minorHAnsi" w:cs="Tahoma"/>
          <w:sz w:val="20"/>
          <w:szCs w:val="20"/>
        </w:rPr>
      </w:pPr>
    </w:p>
    <w:p w:rsidR="00703908" w:rsidRPr="00895E17" w:rsidRDefault="00703908" w:rsidP="00703908">
      <w:pPr>
        <w:jc w:val="both"/>
        <w:rPr>
          <w:rFonts w:asciiTheme="minorHAnsi" w:hAnsiTheme="minorHAnsi" w:cs="Tahoma"/>
          <w:b/>
          <w:sz w:val="20"/>
          <w:szCs w:val="20"/>
        </w:rPr>
      </w:pPr>
      <w:r w:rsidRPr="00895E17">
        <w:rPr>
          <w:rFonts w:asciiTheme="minorHAnsi" w:hAnsiTheme="minorHAnsi" w:cs="Tahoma"/>
          <w:b/>
          <w:sz w:val="20"/>
          <w:szCs w:val="20"/>
        </w:rPr>
        <w:t>Roles &amp; Responsibilities:</w:t>
      </w:r>
    </w:p>
    <w:p w:rsidR="00703908" w:rsidRPr="00895E17" w:rsidRDefault="00703908" w:rsidP="00703908">
      <w:pPr>
        <w:suppressAutoHyphens/>
        <w:jc w:val="both"/>
        <w:rPr>
          <w:rFonts w:asciiTheme="minorHAnsi" w:hAnsiTheme="minorHAnsi" w:cs="Tahoma"/>
          <w:sz w:val="20"/>
          <w:szCs w:val="20"/>
        </w:rPr>
      </w:pP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Maintaining and Troubleshooting Two branches with over 150+Computers in an environment.</w:t>
      </w: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Configuring and managing of Workgroup systems to Domains in 2008 server.</w:t>
      </w: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Installing various software applications on Windows workstations.</w:t>
      </w: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Managing day-to-day computer support using remote tools.</w:t>
      </w: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Troubleshooting LAN problems, maintenance and repair of Hardware.</w:t>
      </w: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Diagnose hardware and software problems, and replace defective components</w:t>
      </w: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Run and configure network cables, Access points, troubleshoot connectivity issues, create users and configure other related issues.</w:t>
      </w: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Install Windows 2003, 07, XP, Linux OS, configure IP addresses and network printers.</w:t>
      </w: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 xml:space="preserve">Taking Backup from Linux Servers by using </w:t>
      </w:r>
      <w:proofErr w:type="spellStart"/>
      <w:r w:rsidRPr="00895E17">
        <w:rPr>
          <w:rFonts w:asciiTheme="minorHAnsi" w:hAnsiTheme="minorHAnsi" w:cs="Tahoma"/>
          <w:sz w:val="20"/>
          <w:szCs w:val="20"/>
        </w:rPr>
        <w:t>WinSCP</w:t>
      </w:r>
      <w:proofErr w:type="spellEnd"/>
      <w:r w:rsidRPr="00895E17">
        <w:rPr>
          <w:rFonts w:asciiTheme="minorHAnsi" w:hAnsiTheme="minorHAnsi" w:cs="Tahoma"/>
          <w:sz w:val="20"/>
          <w:szCs w:val="20"/>
        </w:rPr>
        <w:t xml:space="preserve"> tool.</w:t>
      </w: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 xml:space="preserve">Provide users’ technical support, </w:t>
      </w:r>
      <w:proofErr w:type="spellStart"/>
      <w:r w:rsidRPr="00895E17">
        <w:rPr>
          <w:rFonts w:asciiTheme="minorHAnsi" w:hAnsiTheme="minorHAnsi" w:cs="Tahoma"/>
          <w:sz w:val="20"/>
          <w:szCs w:val="20"/>
        </w:rPr>
        <w:t>analyze</w:t>
      </w:r>
      <w:proofErr w:type="spellEnd"/>
      <w:r w:rsidRPr="00895E17">
        <w:rPr>
          <w:rFonts w:asciiTheme="minorHAnsi" w:hAnsiTheme="minorHAnsi" w:cs="Tahoma"/>
          <w:sz w:val="20"/>
          <w:szCs w:val="20"/>
        </w:rPr>
        <w:t xml:space="preserve"> and troubleshoot problems that cause operational delays.</w:t>
      </w: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Assemble, test and troubleshoot N-Computing X-550running Windows XP, Win 7 and installing V-space at users systems.</w:t>
      </w: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Configuring and troubleshooting Ms Outlook 2007.</w:t>
      </w: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 xml:space="preserve">Taking </w:t>
      </w:r>
      <w:proofErr w:type="gramStart"/>
      <w:r w:rsidRPr="00895E17">
        <w:rPr>
          <w:rFonts w:asciiTheme="minorHAnsi" w:hAnsiTheme="minorHAnsi" w:cs="Tahoma"/>
          <w:sz w:val="20"/>
          <w:szCs w:val="20"/>
        </w:rPr>
        <w:t>backup</w:t>
      </w:r>
      <w:proofErr w:type="gramEnd"/>
      <w:r w:rsidRPr="00895E17">
        <w:rPr>
          <w:rFonts w:asciiTheme="minorHAnsi" w:hAnsiTheme="minorHAnsi" w:cs="Tahoma"/>
          <w:sz w:val="20"/>
          <w:szCs w:val="20"/>
        </w:rPr>
        <w:t xml:space="preserve"> of Outlook .</w:t>
      </w:r>
      <w:proofErr w:type="spellStart"/>
      <w:r w:rsidRPr="00895E17">
        <w:rPr>
          <w:rFonts w:asciiTheme="minorHAnsi" w:hAnsiTheme="minorHAnsi" w:cs="Tahoma"/>
          <w:sz w:val="20"/>
          <w:szCs w:val="20"/>
        </w:rPr>
        <w:t>pst</w:t>
      </w:r>
      <w:proofErr w:type="spellEnd"/>
      <w:r w:rsidRPr="00895E17">
        <w:rPr>
          <w:rFonts w:asciiTheme="minorHAnsi" w:hAnsiTheme="minorHAnsi" w:cs="Tahoma"/>
          <w:sz w:val="20"/>
          <w:szCs w:val="20"/>
        </w:rPr>
        <w:t xml:space="preserve"> files and configuring our own domain outlook in systems.</w:t>
      </w: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Configuring, Updating and Maintaining Quick Heal Anti-virus.</w:t>
      </w: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Configuring and Troubleshooting Net Gear Wireless routers.</w:t>
      </w: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Taking day to day and weekly SERVER BACKUP.</w:t>
      </w:r>
    </w:p>
    <w:p w:rsidR="00703908" w:rsidRPr="00895E17" w:rsidRDefault="00703908" w:rsidP="00703908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 w:cs="Tahoma"/>
          <w:sz w:val="20"/>
          <w:szCs w:val="20"/>
        </w:rPr>
      </w:pPr>
      <w:r w:rsidRPr="00895E17">
        <w:rPr>
          <w:rFonts w:asciiTheme="minorHAnsi" w:hAnsiTheme="minorHAnsi" w:cs="Tahoma"/>
          <w:sz w:val="20"/>
          <w:szCs w:val="20"/>
        </w:rPr>
        <w:t>Maintaining &amp; Monitoring Switch Racks and Patch Panels.</w:t>
      </w:r>
    </w:p>
    <w:p w:rsidR="00703908" w:rsidRPr="00895E17" w:rsidRDefault="00703908" w:rsidP="00703908">
      <w:pPr>
        <w:suppressAutoHyphens/>
        <w:jc w:val="both"/>
        <w:rPr>
          <w:rFonts w:asciiTheme="minorHAnsi" w:hAnsiTheme="minorHAnsi" w:cs="Tahoma"/>
          <w:sz w:val="20"/>
          <w:szCs w:val="20"/>
        </w:rPr>
      </w:pPr>
    </w:p>
    <w:p w:rsidR="00BC1892" w:rsidRPr="00895E17" w:rsidRDefault="00BC1892" w:rsidP="00703908">
      <w:pPr>
        <w:suppressAutoHyphens/>
        <w:jc w:val="both"/>
        <w:rPr>
          <w:rFonts w:asciiTheme="minorHAnsi" w:hAnsiTheme="minorHAnsi" w:cs="Tahoma"/>
          <w:bCs/>
          <w:sz w:val="20"/>
          <w:szCs w:val="20"/>
        </w:rPr>
      </w:pPr>
    </w:p>
    <w:p w:rsidR="00051487" w:rsidRDefault="00051487" w:rsidP="00FD2BB2">
      <w:pPr>
        <w:jc w:val="both"/>
        <w:rPr>
          <w:rFonts w:ascii="Tahoma" w:hAnsi="Tahoma" w:cs="Tahoma"/>
          <w:sz w:val="18"/>
          <w:szCs w:val="18"/>
        </w:rPr>
      </w:pPr>
    </w:p>
    <w:p w:rsidR="00964665" w:rsidRPr="005D272B" w:rsidRDefault="00964665" w:rsidP="00964665">
      <w:pPr>
        <w:pBdr>
          <w:bottom w:val="single" w:sz="4" w:space="1" w:color="auto"/>
        </w:pBdr>
        <w:shd w:val="clear" w:color="auto" w:fill="BFBFBF" w:themeFill="background1" w:themeFillShade="BF"/>
        <w:jc w:val="both"/>
        <w:rPr>
          <w:rFonts w:ascii="Tahoma" w:hAnsi="Tahoma" w:cs="Tahoma"/>
          <w:sz w:val="18"/>
          <w:szCs w:val="18"/>
        </w:rPr>
      </w:pPr>
      <w:r w:rsidRPr="005D272B">
        <w:rPr>
          <w:rFonts w:ascii="Tahoma" w:hAnsi="Tahoma" w:cs="Tahoma"/>
          <w:b/>
          <w:sz w:val="18"/>
          <w:szCs w:val="18"/>
        </w:rPr>
        <w:t>CERTIFICATIONS</w:t>
      </w:r>
    </w:p>
    <w:p w:rsidR="00964665" w:rsidRPr="005D272B" w:rsidRDefault="00964665" w:rsidP="00CD0280">
      <w:pPr>
        <w:jc w:val="both"/>
        <w:rPr>
          <w:rFonts w:ascii="Tahoma" w:hAnsi="Tahoma" w:cs="Tahoma"/>
          <w:sz w:val="18"/>
          <w:szCs w:val="18"/>
        </w:rPr>
      </w:pPr>
    </w:p>
    <w:p w:rsidR="00964665" w:rsidRPr="00784F7F" w:rsidRDefault="00964665" w:rsidP="00964665">
      <w:pPr>
        <w:numPr>
          <w:ilvl w:val="0"/>
          <w:numId w:val="1"/>
        </w:numPr>
        <w:jc w:val="both"/>
        <w:rPr>
          <w:rFonts w:asciiTheme="minorHAnsi" w:hAnsiTheme="minorHAnsi" w:cs="Tahoma"/>
          <w:sz w:val="20"/>
          <w:szCs w:val="20"/>
        </w:rPr>
      </w:pPr>
      <w:r w:rsidRPr="00784F7F">
        <w:rPr>
          <w:rFonts w:asciiTheme="minorHAnsi" w:hAnsiTheme="minorHAnsi" w:cs="Tahoma"/>
          <w:sz w:val="20"/>
          <w:szCs w:val="20"/>
        </w:rPr>
        <w:t>Cisco Certified Network Ass</w:t>
      </w:r>
      <w:r w:rsidR="00703908" w:rsidRPr="00784F7F">
        <w:rPr>
          <w:rFonts w:asciiTheme="minorHAnsi" w:hAnsiTheme="minorHAnsi" w:cs="Tahoma"/>
          <w:sz w:val="20"/>
          <w:szCs w:val="20"/>
        </w:rPr>
        <w:t>o</w:t>
      </w:r>
      <w:r w:rsidR="00693696">
        <w:rPr>
          <w:rFonts w:asciiTheme="minorHAnsi" w:hAnsiTheme="minorHAnsi" w:cs="Tahoma"/>
          <w:sz w:val="20"/>
          <w:szCs w:val="20"/>
        </w:rPr>
        <w:t>ciate (CCNA-CSC012937366) from Cisco in 2016</w:t>
      </w:r>
    </w:p>
    <w:p w:rsidR="00964665" w:rsidRPr="00784F7F" w:rsidRDefault="00964665" w:rsidP="00693696">
      <w:pPr>
        <w:numPr>
          <w:ilvl w:val="0"/>
          <w:numId w:val="1"/>
        </w:numPr>
        <w:jc w:val="both"/>
        <w:rPr>
          <w:rFonts w:asciiTheme="minorHAnsi" w:hAnsiTheme="minorHAnsi" w:cs="Tahoma"/>
          <w:sz w:val="20"/>
          <w:szCs w:val="20"/>
        </w:rPr>
      </w:pPr>
      <w:r w:rsidRPr="00784F7F">
        <w:rPr>
          <w:rFonts w:asciiTheme="minorHAnsi" w:hAnsiTheme="minorHAnsi" w:cs="Tahoma"/>
          <w:sz w:val="20"/>
          <w:szCs w:val="20"/>
        </w:rPr>
        <w:t>Microsoft Certified System Engineer (MCSE</w:t>
      </w:r>
      <w:r w:rsidR="00693696">
        <w:rPr>
          <w:rFonts w:asciiTheme="minorHAnsi" w:hAnsiTheme="minorHAnsi" w:cs="Tahoma"/>
          <w:sz w:val="20"/>
          <w:szCs w:val="20"/>
        </w:rPr>
        <w:t>-</w:t>
      </w:r>
      <w:r w:rsidR="00693696" w:rsidRPr="00693696">
        <w:rPr>
          <w:rFonts w:asciiTheme="minorHAnsi" w:hAnsiTheme="minorHAnsi" w:cs="Tahoma"/>
          <w:sz w:val="20"/>
          <w:szCs w:val="20"/>
        </w:rPr>
        <w:t xml:space="preserve"> 10821601</w:t>
      </w:r>
      <w:r w:rsidRPr="00784F7F">
        <w:rPr>
          <w:rFonts w:asciiTheme="minorHAnsi" w:hAnsiTheme="minorHAnsi" w:cs="Tahoma"/>
          <w:sz w:val="20"/>
          <w:szCs w:val="20"/>
        </w:rPr>
        <w:t xml:space="preserve">) on </w:t>
      </w:r>
      <w:r w:rsidR="00703908" w:rsidRPr="00784F7F">
        <w:rPr>
          <w:rFonts w:asciiTheme="minorHAnsi" w:hAnsiTheme="minorHAnsi" w:cs="Tahoma"/>
          <w:sz w:val="20"/>
          <w:szCs w:val="20"/>
        </w:rPr>
        <w:t>Hyper-v Virtualization 2012.</w:t>
      </w:r>
    </w:p>
    <w:p w:rsidR="00703908" w:rsidRDefault="00703908" w:rsidP="00703908">
      <w:pPr>
        <w:ind w:left="288"/>
        <w:jc w:val="both"/>
        <w:rPr>
          <w:rFonts w:ascii="Tahoma" w:hAnsi="Tahoma" w:cs="Tahoma"/>
          <w:sz w:val="18"/>
          <w:szCs w:val="18"/>
        </w:rPr>
      </w:pPr>
    </w:p>
    <w:p w:rsidR="00703908" w:rsidRDefault="00703908" w:rsidP="00703908">
      <w:pPr>
        <w:ind w:left="288"/>
        <w:jc w:val="both"/>
        <w:rPr>
          <w:rFonts w:ascii="Tahoma" w:hAnsi="Tahoma" w:cs="Tahoma"/>
          <w:sz w:val="18"/>
          <w:szCs w:val="18"/>
        </w:rPr>
      </w:pPr>
    </w:p>
    <w:p w:rsidR="00964665" w:rsidRPr="005D272B" w:rsidRDefault="00964665" w:rsidP="00964665">
      <w:pPr>
        <w:jc w:val="both"/>
        <w:rPr>
          <w:rFonts w:ascii="Tahoma" w:hAnsi="Tahoma" w:cs="Tahoma"/>
          <w:sz w:val="18"/>
          <w:szCs w:val="18"/>
        </w:rPr>
      </w:pPr>
    </w:p>
    <w:p w:rsidR="00DB5A65" w:rsidRPr="005D272B" w:rsidRDefault="00DB5A65" w:rsidP="00FD2BB2">
      <w:pPr>
        <w:pBdr>
          <w:bottom w:val="single" w:sz="4" w:space="1" w:color="auto"/>
        </w:pBdr>
        <w:shd w:val="clear" w:color="auto" w:fill="BFBFBF" w:themeFill="background1" w:themeFillShade="BF"/>
        <w:jc w:val="both"/>
        <w:rPr>
          <w:rFonts w:ascii="Tahoma" w:hAnsi="Tahoma" w:cs="Tahoma"/>
          <w:b/>
          <w:sz w:val="18"/>
          <w:szCs w:val="18"/>
        </w:rPr>
      </w:pPr>
      <w:r w:rsidRPr="005D272B">
        <w:rPr>
          <w:rFonts w:ascii="Tahoma" w:hAnsi="Tahoma" w:cs="Tahoma"/>
          <w:b/>
          <w:sz w:val="18"/>
          <w:szCs w:val="18"/>
        </w:rPr>
        <w:t>EDUCATION</w:t>
      </w:r>
    </w:p>
    <w:p w:rsidR="00DB5A65" w:rsidRPr="005D272B" w:rsidRDefault="00DB5A65" w:rsidP="00FD2BB2">
      <w:pPr>
        <w:jc w:val="both"/>
        <w:rPr>
          <w:rFonts w:ascii="Tahoma" w:hAnsi="Tahoma" w:cs="Tahoma"/>
          <w:sz w:val="18"/>
          <w:szCs w:val="18"/>
        </w:rPr>
      </w:pPr>
    </w:p>
    <w:p w:rsidR="00DC2EC5" w:rsidRPr="00784F7F" w:rsidRDefault="00703908" w:rsidP="00FD2BB2">
      <w:pPr>
        <w:jc w:val="both"/>
        <w:rPr>
          <w:rFonts w:asciiTheme="minorHAnsi" w:hAnsiTheme="minorHAnsi" w:cs="Tahoma"/>
          <w:sz w:val="20"/>
          <w:szCs w:val="20"/>
        </w:rPr>
      </w:pPr>
      <w:r w:rsidRPr="00784F7F">
        <w:rPr>
          <w:rFonts w:asciiTheme="minorHAnsi" w:hAnsiTheme="minorHAnsi" w:cs="Tahoma"/>
          <w:sz w:val="20"/>
          <w:szCs w:val="20"/>
        </w:rPr>
        <w:t>2011</w:t>
      </w:r>
      <w:r w:rsidR="00846866" w:rsidRPr="00784F7F">
        <w:rPr>
          <w:rFonts w:asciiTheme="minorHAnsi" w:hAnsiTheme="minorHAnsi" w:cs="Tahoma"/>
          <w:sz w:val="20"/>
          <w:szCs w:val="20"/>
        </w:rPr>
        <w:tab/>
      </w:r>
      <w:r w:rsidR="00846866" w:rsidRPr="00784F7F">
        <w:rPr>
          <w:rFonts w:asciiTheme="minorHAnsi" w:hAnsiTheme="minorHAnsi" w:cs="Tahoma"/>
          <w:sz w:val="20"/>
          <w:szCs w:val="20"/>
        </w:rPr>
        <w:tab/>
      </w:r>
      <w:r w:rsidR="00DC2EC5" w:rsidRPr="00784F7F">
        <w:rPr>
          <w:rFonts w:asciiTheme="minorHAnsi" w:hAnsiTheme="minorHAnsi" w:cs="Tahoma"/>
          <w:sz w:val="20"/>
          <w:szCs w:val="20"/>
        </w:rPr>
        <w:t>Master of Comput</w:t>
      </w:r>
      <w:r w:rsidR="00846866" w:rsidRPr="00784F7F">
        <w:rPr>
          <w:rFonts w:asciiTheme="minorHAnsi" w:hAnsiTheme="minorHAnsi" w:cs="Tahoma"/>
          <w:sz w:val="20"/>
          <w:szCs w:val="20"/>
        </w:rPr>
        <w:t xml:space="preserve">er Application (MCA) from </w:t>
      </w:r>
      <w:r w:rsidR="00C955BB" w:rsidRPr="00784F7F">
        <w:rPr>
          <w:rFonts w:asciiTheme="minorHAnsi" w:hAnsiTheme="minorHAnsi" w:cs="Tahoma"/>
          <w:sz w:val="20"/>
          <w:szCs w:val="20"/>
        </w:rPr>
        <w:t xml:space="preserve">JNTU, </w:t>
      </w:r>
      <w:proofErr w:type="spellStart"/>
      <w:r w:rsidR="00C955BB" w:rsidRPr="00784F7F">
        <w:rPr>
          <w:rFonts w:asciiTheme="minorHAnsi" w:hAnsiTheme="minorHAnsi" w:cs="Tahoma"/>
          <w:sz w:val="20"/>
          <w:szCs w:val="20"/>
        </w:rPr>
        <w:t>Hyd</w:t>
      </w:r>
      <w:proofErr w:type="spellEnd"/>
    </w:p>
    <w:p w:rsidR="00DC2EC5" w:rsidRPr="00784F7F" w:rsidRDefault="00C955BB" w:rsidP="00FD2BB2">
      <w:pPr>
        <w:jc w:val="both"/>
        <w:rPr>
          <w:rFonts w:asciiTheme="minorHAnsi" w:hAnsiTheme="minorHAnsi" w:cs="Tahoma"/>
          <w:sz w:val="20"/>
          <w:szCs w:val="20"/>
        </w:rPr>
      </w:pPr>
      <w:r w:rsidRPr="00784F7F">
        <w:rPr>
          <w:rFonts w:asciiTheme="minorHAnsi" w:hAnsiTheme="minorHAnsi" w:cs="Tahoma"/>
          <w:sz w:val="20"/>
          <w:szCs w:val="20"/>
        </w:rPr>
        <w:t>2008</w:t>
      </w:r>
      <w:r w:rsidR="00DC2EC5" w:rsidRPr="00784F7F">
        <w:rPr>
          <w:rFonts w:asciiTheme="minorHAnsi" w:hAnsiTheme="minorHAnsi" w:cs="Tahoma"/>
          <w:sz w:val="20"/>
          <w:szCs w:val="20"/>
        </w:rPr>
        <w:tab/>
      </w:r>
      <w:r w:rsidR="00DC2EC5" w:rsidRPr="00784F7F">
        <w:rPr>
          <w:rFonts w:asciiTheme="minorHAnsi" w:hAnsiTheme="minorHAnsi" w:cs="Tahoma"/>
          <w:sz w:val="20"/>
          <w:szCs w:val="20"/>
        </w:rPr>
        <w:tab/>
      </w:r>
      <w:r w:rsidR="007D4B55" w:rsidRPr="00784F7F">
        <w:rPr>
          <w:rFonts w:asciiTheme="minorHAnsi" w:hAnsiTheme="minorHAnsi" w:cs="Tahoma"/>
          <w:sz w:val="20"/>
          <w:szCs w:val="20"/>
        </w:rPr>
        <w:t xml:space="preserve">Bachelors in </w:t>
      </w:r>
      <w:r w:rsidRPr="00784F7F">
        <w:rPr>
          <w:rFonts w:asciiTheme="minorHAnsi" w:hAnsiTheme="minorHAnsi" w:cs="Tahoma"/>
          <w:sz w:val="20"/>
          <w:szCs w:val="20"/>
        </w:rPr>
        <w:t>Science</w:t>
      </w:r>
      <w:r w:rsidR="007D4B55" w:rsidRPr="00784F7F">
        <w:rPr>
          <w:rFonts w:asciiTheme="minorHAnsi" w:hAnsiTheme="minorHAnsi" w:cs="Tahoma"/>
          <w:sz w:val="20"/>
          <w:szCs w:val="20"/>
        </w:rPr>
        <w:t xml:space="preserve"> (</w:t>
      </w:r>
      <w:r w:rsidRPr="00784F7F">
        <w:rPr>
          <w:rFonts w:asciiTheme="minorHAnsi" w:hAnsiTheme="minorHAnsi" w:cs="Tahoma"/>
          <w:sz w:val="20"/>
          <w:szCs w:val="20"/>
        </w:rPr>
        <w:t>Computer Science</w:t>
      </w:r>
      <w:r w:rsidR="00DC2EC5" w:rsidRPr="00784F7F">
        <w:rPr>
          <w:rFonts w:asciiTheme="minorHAnsi" w:hAnsiTheme="minorHAnsi" w:cs="Tahoma"/>
          <w:sz w:val="20"/>
          <w:szCs w:val="20"/>
        </w:rPr>
        <w:t xml:space="preserve">) from </w:t>
      </w:r>
      <w:r w:rsidRPr="00784F7F">
        <w:rPr>
          <w:rFonts w:asciiTheme="minorHAnsi" w:hAnsiTheme="minorHAnsi" w:cs="Tahoma"/>
          <w:sz w:val="20"/>
          <w:szCs w:val="20"/>
        </w:rPr>
        <w:t xml:space="preserve">Andhra University, </w:t>
      </w:r>
      <w:proofErr w:type="spellStart"/>
      <w:r w:rsidRPr="00784F7F">
        <w:rPr>
          <w:rFonts w:asciiTheme="minorHAnsi" w:hAnsiTheme="minorHAnsi" w:cs="Tahoma"/>
          <w:sz w:val="20"/>
          <w:szCs w:val="20"/>
        </w:rPr>
        <w:t>Vizag</w:t>
      </w:r>
      <w:proofErr w:type="spellEnd"/>
      <w:r w:rsidRPr="00784F7F">
        <w:rPr>
          <w:rFonts w:asciiTheme="minorHAnsi" w:hAnsiTheme="minorHAnsi" w:cs="Tahoma"/>
          <w:sz w:val="20"/>
          <w:szCs w:val="20"/>
        </w:rPr>
        <w:t>.</w:t>
      </w:r>
    </w:p>
    <w:p w:rsidR="00DC2EC5" w:rsidRPr="00784F7F" w:rsidRDefault="00DC2EC5" w:rsidP="00FD2BB2">
      <w:pPr>
        <w:jc w:val="both"/>
        <w:rPr>
          <w:rFonts w:asciiTheme="minorHAnsi" w:hAnsiTheme="minorHAnsi" w:cs="Tahoma"/>
          <w:sz w:val="20"/>
          <w:szCs w:val="20"/>
        </w:rPr>
      </w:pPr>
    </w:p>
    <w:p w:rsidR="00DC2EC5" w:rsidRPr="00784F7F" w:rsidRDefault="00DC2EC5" w:rsidP="00FD2BB2">
      <w:pPr>
        <w:jc w:val="both"/>
        <w:rPr>
          <w:rFonts w:asciiTheme="minorHAnsi" w:hAnsiTheme="minorHAnsi" w:cs="Tahoma"/>
          <w:sz w:val="20"/>
          <w:szCs w:val="20"/>
        </w:rPr>
      </w:pPr>
      <w:r w:rsidRPr="00784F7F">
        <w:rPr>
          <w:rFonts w:asciiTheme="minorHAnsi" w:hAnsiTheme="minorHAnsi" w:cs="Tahoma"/>
          <w:sz w:val="20"/>
          <w:szCs w:val="20"/>
        </w:rPr>
        <w:t>Others:</w:t>
      </w:r>
    </w:p>
    <w:p w:rsidR="00DC2EC5" w:rsidRPr="00784F7F" w:rsidRDefault="00DC2EC5" w:rsidP="00FD2BB2">
      <w:pPr>
        <w:numPr>
          <w:ilvl w:val="0"/>
          <w:numId w:val="1"/>
        </w:numPr>
        <w:jc w:val="both"/>
        <w:rPr>
          <w:rFonts w:asciiTheme="minorHAnsi" w:hAnsiTheme="minorHAnsi" w:cs="Tahoma"/>
          <w:sz w:val="20"/>
          <w:szCs w:val="20"/>
        </w:rPr>
      </w:pPr>
      <w:r w:rsidRPr="00784F7F">
        <w:rPr>
          <w:rFonts w:asciiTheme="minorHAnsi" w:hAnsiTheme="minorHAnsi" w:cs="Tahoma"/>
          <w:sz w:val="20"/>
          <w:szCs w:val="20"/>
        </w:rPr>
        <w:t xml:space="preserve">Completed Advanced Diploma in Computer Hardware &amp; Networking from </w:t>
      </w:r>
      <w:r w:rsidR="00C955BB" w:rsidRPr="00784F7F">
        <w:rPr>
          <w:rFonts w:asciiTheme="minorHAnsi" w:hAnsiTheme="minorHAnsi" w:cs="Tahoma"/>
          <w:sz w:val="20"/>
          <w:szCs w:val="20"/>
        </w:rPr>
        <w:t>Zoom</w:t>
      </w:r>
      <w:r w:rsidR="00661310" w:rsidRPr="00784F7F">
        <w:rPr>
          <w:rFonts w:asciiTheme="minorHAnsi" w:hAnsiTheme="minorHAnsi" w:cs="Tahoma"/>
          <w:sz w:val="20"/>
          <w:szCs w:val="20"/>
        </w:rPr>
        <w:t xml:space="preserve"> </w:t>
      </w:r>
      <w:r w:rsidR="00C955BB" w:rsidRPr="00784F7F">
        <w:rPr>
          <w:rFonts w:asciiTheme="minorHAnsi" w:hAnsiTheme="minorHAnsi" w:cs="Tahoma"/>
          <w:sz w:val="20"/>
          <w:szCs w:val="20"/>
        </w:rPr>
        <w:t>in 2012</w:t>
      </w:r>
    </w:p>
    <w:p w:rsidR="00DC2EC5" w:rsidRPr="005D272B" w:rsidRDefault="00DC2EC5" w:rsidP="00C955BB">
      <w:pPr>
        <w:ind w:left="288"/>
        <w:jc w:val="both"/>
        <w:rPr>
          <w:rFonts w:ascii="Tahoma" w:hAnsi="Tahoma" w:cs="Tahoma"/>
          <w:sz w:val="18"/>
          <w:szCs w:val="18"/>
        </w:rPr>
      </w:pPr>
    </w:p>
    <w:p w:rsidR="00EB4D83" w:rsidRPr="005D272B" w:rsidRDefault="00EB4D83" w:rsidP="00FD2BB2">
      <w:pPr>
        <w:tabs>
          <w:tab w:val="left" w:pos="8928"/>
        </w:tabs>
        <w:jc w:val="both"/>
        <w:rPr>
          <w:rFonts w:ascii="Tahoma" w:hAnsi="Tahoma" w:cs="Tahoma"/>
          <w:sz w:val="18"/>
          <w:szCs w:val="18"/>
        </w:rPr>
      </w:pPr>
    </w:p>
    <w:p w:rsidR="00DB5A65" w:rsidRPr="005D272B" w:rsidRDefault="00DB5A65" w:rsidP="00FD2BB2">
      <w:pPr>
        <w:pBdr>
          <w:bottom w:val="single" w:sz="4" w:space="1" w:color="auto"/>
        </w:pBdr>
        <w:shd w:val="clear" w:color="auto" w:fill="BFBFBF" w:themeFill="background1" w:themeFillShade="BF"/>
        <w:jc w:val="both"/>
        <w:rPr>
          <w:rFonts w:ascii="Tahoma" w:hAnsi="Tahoma" w:cs="Tahoma"/>
          <w:b/>
          <w:sz w:val="18"/>
          <w:szCs w:val="18"/>
        </w:rPr>
      </w:pPr>
      <w:r w:rsidRPr="005D272B">
        <w:rPr>
          <w:rFonts w:ascii="Tahoma" w:hAnsi="Tahoma" w:cs="Tahoma"/>
          <w:b/>
          <w:sz w:val="18"/>
          <w:szCs w:val="18"/>
        </w:rPr>
        <w:t xml:space="preserve">PERSONAL DETAILS </w:t>
      </w:r>
    </w:p>
    <w:p w:rsidR="00DB5A65" w:rsidRPr="00784F7F" w:rsidRDefault="00DB5A65" w:rsidP="00FD2BB2">
      <w:pPr>
        <w:jc w:val="both"/>
        <w:rPr>
          <w:rFonts w:asciiTheme="minorHAnsi" w:hAnsiTheme="minorHAnsi" w:cs="Tahoma"/>
          <w:sz w:val="20"/>
          <w:szCs w:val="20"/>
        </w:rPr>
      </w:pPr>
    </w:p>
    <w:p w:rsidR="00DB5A65" w:rsidRPr="00784F7F" w:rsidRDefault="00DB5A65" w:rsidP="00715D38">
      <w:pPr>
        <w:jc w:val="both"/>
        <w:rPr>
          <w:rFonts w:asciiTheme="minorHAnsi" w:hAnsiTheme="minorHAnsi" w:cs="Tahoma"/>
          <w:sz w:val="20"/>
          <w:szCs w:val="20"/>
        </w:rPr>
      </w:pPr>
      <w:r w:rsidRPr="00784F7F">
        <w:rPr>
          <w:rFonts w:asciiTheme="minorHAnsi" w:hAnsiTheme="minorHAnsi" w:cs="Tahoma"/>
          <w:sz w:val="20"/>
          <w:szCs w:val="20"/>
        </w:rPr>
        <w:t>Date of Birth</w:t>
      </w:r>
      <w:r w:rsidRPr="00784F7F">
        <w:rPr>
          <w:rFonts w:asciiTheme="minorHAnsi" w:hAnsiTheme="minorHAnsi" w:cs="Tahoma"/>
          <w:sz w:val="20"/>
          <w:szCs w:val="20"/>
        </w:rPr>
        <w:tab/>
      </w:r>
      <w:r w:rsidRPr="00784F7F">
        <w:rPr>
          <w:rFonts w:asciiTheme="minorHAnsi" w:hAnsiTheme="minorHAnsi" w:cs="Tahoma"/>
          <w:sz w:val="20"/>
          <w:szCs w:val="20"/>
        </w:rPr>
        <w:tab/>
        <w:t>:</w:t>
      </w:r>
      <w:r w:rsidRPr="00784F7F">
        <w:rPr>
          <w:rFonts w:asciiTheme="minorHAnsi" w:hAnsiTheme="minorHAnsi" w:cs="Tahoma"/>
          <w:sz w:val="20"/>
          <w:szCs w:val="20"/>
        </w:rPr>
        <w:tab/>
      </w:r>
      <w:r w:rsidR="00C955BB" w:rsidRPr="00784F7F">
        <w:rPr>
          <w:rFonts w:asciiTheme="minorHAnsi" w:hAnsiTheme="minorHAnsi" w:cs="Tahoma"/>
          <w:sz w:val="20"/>
          <w:szCs w:val="20"/>
        </w:rPr>
        <w:t>16-04-1986</w:t>
      </w:r>
    </w:p>
    <w:p w:rsidR="00DB5A65" w:rsidRPr="00784F7F" w:rsidRDefault="007F3E8E" w:rsidP="00FD2BB2">
      <w:pPr>
        <w:jc w:val="both"/>
        <w:rPr>
          <w:rFonts w:asciiTheme="minorHAnsi" w:hAnsiTheme="minorHAnsi" w:cs="Tahoma"/>
          <w:sz w:val="20"/>
          <w:szCs w:val="20"/>
        </w:rPr>
      </w:pPr>
      <w:r w:rsidRPr="00784F7F">
        <w:rPr>
          <w:rFonts w:asciiTheme="minorHAnsi" w:hAnsiTheme="minorHAnsi" w:cs="Tahoma"/>
          <w:sz w:val="20"/>
          <w:szCs w:val="20"/>
        </w:rPr>
        <w:t xml:space="preserve">Permanent </w:t>
      </w:r>
      <w:r w:rsidR="00DB5A65" w:rsidRPr="00784F7F">
        <w:rPr>
          <w:rFonts w:asciiTheme="minorHAnsi" w:hAnsiTheme="minorHAnsi" w:cs="Tahoma"/>
          <w:sz w:val="20"/>
          <w:szCs w:val="20"/>
        </w:rPr>
        <w:t>Address</w:t>
      </w:r>
      <w:r w:rsidR="00DB5A65" w:rsidRPr="00784F7F">
        <w:rPr>
          <w:rFonts w:asciiTheme="minorHAnsi" w:hAnsiTheme="minorHAnsi" w:cs="Tahoma"/>
          <w:sz w:val="20"/>
          <w:szCs w:val="20"/>
        </w:rPr>
        <w:tab/>
        <w:t>:</w:t>
      </w:r>
      <w:r w:rsidRPr="00784F7F">
        <w:rPr>
          <w:rFonts w:asciiTheme="minorHAnsi" w:hAnsiTheme="minorHAnsi" w:cs="Tahoma"/>
          <w:sz w:val="20"/>
          <w:szCs w:val="20"/>
        </w:rPr>
        <w:tab/>
        <w:t>S/</w:t>
      </w:r>
      <w:r w:rsidR="00B348B9" w:rsidRPr="00784F7F">
        <w:rPr>
          <w:rFonts w:asciiTheme="minorHAnsi" w:hAnsiTheme="minorHAnsi" w:cs="Tahoma"/>
          <w:sz w:val="20"/>
          <w:szCs w:val="20"/>
        </w:rPr>
        <w:t>o</w:t>
      </w:r>
      <w:r w:rsidR="00661310" w:rsidRPr="00784F7F">
        <w:rPr>
          <w:rFonts w:asciiTheme="minorHAnsi" w:hAnsiTheme="minorHAnsi" w:cs="Tahoma"/>
          <w:sz w:val="20"/>
          <w:szCs w:val="20"/>
        </w:rPr>
        <w:t xml:space="preserve"> </w:t>
      </w:r>
      <w:r w:rsidR="00C955BB" w:rsidRPr="00784F7F">
        <w:rPr>
          <w:rFonts w:asciiTheme="minorHAnsi" w:hAnsiTheme="minorHAnsi" w:cs="Tahoma"/>
          <w:sz w:val="20"/>
          <w:szCs w:val="20"/>
        </w:rPr>
        <w:t>Syed Haroon, Falaknuma, Hyderabad, India</w:t>
      </w:r>
    </w:p>
    <w:p w:rsidR="001C5686" w:rsidRPr="00784F7F" w:rsidRDefault="00DB5A65" w:rsidP="00FD2BB2">
      <w:pPr>
        <w:jc w:val="both"/>
        <w:rPr>
          <w:rFonts w:asciiTheme="minorHAnsi" w:hAnsiTheme="minorHAnsi" w:cs="Tahoma"/>
          <w:sz w:val="20"/>
          <w:szCs w:val="20"/>
        </w:rPr>
      </w:pPr>
      <w:r w:rsidRPr="00784F7F">
        <w:rPr>
          <w:rFonts w:asciiTheme="minorHAnsi" w:hAnsiTheme="minorHAnsi" w:cs="Tahoma"/>
          <w:sz w:val="20"/>
          <w:szCs w:val="20"/>
        </w:rPr>
        <w:t>Languages Known</w:t>
      </w:r>
      <w:r w:rsidRPr="00784F7F">
        <w:rPr>
          <w:rFonts w:asciiTheme="minorHAnsi" w:hAnsiTheme="minorHAnsi" w:cs="Tahoma"/>
          <w:sz w:val="20"/>
          <w:szCs w:val="20"/>
        </w:rPr>
        <w:tab/>
        <w:t>:</w:t>
      </w:r>
      <w:r w:rsidR="00686E72" w:rsidRPr="00784F7F">
        <w:rPr>
          <w:rFonts w:asciiTheme="minorHAnsi" w:hAnsiTheme="minorHAnsi" w:cs="Tahoma"/>
          <w:sz w:val="20"/>
          <w:szCs w:val="20"/>
        </w:rPr>
        <w:tab/>
      </w:r>
      <w:r w:rsidR="00C955BB" w:rsidRPr="00784F7F">
        <w:rPr>
          <w:rFonts w:asciiTheme="minorHAnsi" w:hAnsiTheme="minorHAnsi" w:cs="Tahoma"/>
          <w:sz w:val="20"/>
          <w:szCs w:val="20"/>
        </w:rPr>
        <w:t>English, Hindi &amp; Telugu</w:t>
      </w:r>
    </w:p>
    <w:p w:rsidR="006E7CE8" w:rsidRPr="00784F7F" w:rsidRDefault="00D36B49" w:rsidP="00715D38">
      <w:pPr>
        <w:jc w:val="both"/>
        <w:rPr>
          <w:rFonts w:asciiTheme="minorHAnsi" w:hAnsiTheme="minorHAnsi" w:cs="Tahoma"/>
          <w:sz w:val="20"/>
          <w:szCs w:val="20"/>
        </w:rPr>
      </w:pPr>
      <w:r w:rsidRPr="00784F7F">
        <w:rPr>
          <w:rFonts w:asciiTheme="minorHAnsi" w:hAnsiTheme="minorHAnsi" w:cs="Tahoma"/>
          <w:sz w:val="20"/>
          <w:szCs w:val="20"/>
        </w:rPr>
        <w:t>Passport Details</w:t>
      </w:r>
      <w:r w:rsidRPr="00784F7F">
        <w:rPr>
          <w:rFonts w:asciiTheme="minorHAnsi" w:hAnsiTheme="minorHAnsi" w:cs="Tahoma"/>
          <w:sz w:val="20"/>
          <w:szCs w:val="20"/>
        </w:rPr>
        <w:tab/>
      </w:r>
      <w:r w:rsidRPr="00784F7F">
        <w:rPr>
          <w:rFonts w:asciiTheme="minorHAnsi" w:hAnsiTheme="minorHAnsi" w:cs="Tahoma"/>
          <w:sz w:val="20"/>
          <w:szCs w:val="20"/>
        </w:rPr>
        <w:tab/>
        <w:t>:</w:t>
      </w:r>
      <w:r w:rsidR="0042540F" w:rsidRPr="00784F7F">
        <w:rPr>
          <w:rFonts w:asciiTheme="minorHAnsi" w:hAnsiTheme="minorHAnsi" w:cs="Tahoma"/>
          <w:sz w:val="20"/>
          <w:szCs w:val="20"/>
        </w:rPr>
        <w:tab/>
      </w:r>
      <w:r w:rsidR="00C955BB" w:rsidRPr="00784F7F">
        <w:rPr>
          <w:rFonts w:asciiTheme="minorHAnsi" w:hAnsiTheme="minorHAnsi" w:cs="Tahoma"/>
          <w:sz w:val="20"/>
          <w:szCs w:val="20"/>
        </w:rPr>
        <w:t>K7845191 Valid Up to 27/08/2022</w:t>
      </w:r>
    </w:p>
    <w:p w:rsidR="001A026F" w:rsidRDefault="001A026F" w:rsidP="00FD2BB2">
      <w:pPr>
        <w:jc w:val="both"/>
        <w:rPr>
          <w:rFonts w:ascii="Tahoma" w:hAnsi="Tahoma" w:cs="Tahoma"/>
          <w:sz w:val="18"/>
          <w:szCs w:val="18"/>
        </w:rPr>
      </w:pPr>
    </w:p>
    <w:p w:rsidR="001B363E" w:rsidRDefault="001B363E" w:rsidP="00FD2BB2">
      <w:pPr>
        <w:jc w:val="both"/>
        <w:rPr>
          <w:rFonts w:ascii="Tahoma" w:hAnsi="Tahoma" w:cs="Tahoma"/>
          <w:sz w:val="18"/>
          <w:szCs w:val="18"/>
        </w:rPr>
      </w:pPr>
    </w:p>
    <w:p w:rsidR="001B363E" w:rsidRPr="005D272B" w:rsidRDefault="001B363E" w:rsidP="001B363E">
      <w:pPr>
        <w:pBdr>
          <w:bottom w:val="single" w:sz="4" w:space="1" w:color="auto"/>
        </w:pBdr>
        <w:shd w:val="clear" w:color="auto" w:fill="BFBFBF" w:themeFill="background1" w:themeFillShade="BF"/>
        <w:jc w:val="both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DECLARATION</w:t>
      </w:r>
    </w:p>
    <w:p w:rsidR="001B363E" w:rsidRDefault="001B363E" w:rsidP="00FD2BB2">
      <w:pPr>
        <w:jc w:val="both"/>
        <w:rPr>
          <w:rFonts w:ascii="Tahoma" w:hAnsi="Tahoma" w:cs="Tahoma"/>
          <w:sz w:val="18"/>
          <w:szCs w:val="18"/>
        </w:rPr>
      </w:pPr>
    </w:p>
    <w:p w:rsidR="001B363E" w:rsidRPr="00784F7F" w:rsidRDefault="001B363E" w:rsidP="001B363E">
      <w:pPr>
        <w:jc w:val="both"/>
        <w:rPr>
          <w:rFonts w:asciiTheme="minorHAnsi" w:hAnsiTheme="minorHAnsi" w:cs="Tahoma"/>
          <w:sz w:val="20"/>
          <w:szCs w:val="20"/>
        </w:rPr>
      </w:pPr>
      <w:r w:rsidRPr="00784F7F">
        <w:rPr>
          <w:rFonts w:asciiTheme="minorHAnsi" w:hAnsiTheme="minorHAnsi" w:cs="Tahoma"/>
          <w:sz w:val="20"/>
          <w:szCs w:val="20"/>
        </w:rPr>
        <w:t>I hereby certify that all the information provided above is true to the best of my knowledge and I bear responsibility for correctness of above mentioned information.</w:t>
      </w:r>
    </w:p>
    <w:p w:rsidR="001B363E" w:rsidRPr="00784F7F" w:rsidRDefault="001B363E" w:rsidP="001B363E">
      <w:pPr>
        <w:jc w:val="both"/>
        <w:rPr>
          <w:rFonts w:asciiTheme="minorHAnsi" w:hAnsiTheme="minorHAnsi" w:cs="Tahoma"/>
          <w:sz w:val="20"/>
          <w:szCs w:val="20"/>
        </w:rPr>
      </w:pPr>
    </w:p>
    <w:p w:rsidR="001B363E" w:rsidRPr="00784F7F" w:rsidRDefault="001B363E" w:rsidP="001B363E">
      <w:pPr>
        <w:jc w:val="both"/>
        <w:rPr>
          <w:rFonts w:asciiTheme="minorHAnsi" w:hAnsiTheme="minorHAnsi" w:cs="Tahoma"/>
          <w:sz w:val="20"/>
          <w:szCs w:val="20"/>
        </w:rPr>
      </w:pPr>
      <w:r w:rsidRPr="00784F7F">
        <w:rPr>
          <w:rFonts w:asciiTheme="minorHAnsi" w:hAnsiTheme="minorHAnsi" w:cs="Tahoma"/>
          <w:sz w:val="20"/>
          <w:szCs w:val="20"/>
        </w:rPr>
        <w:t xml:space="preserve"> Place:                                                                                                                                                   (S HASEEB) </w:t>
      </w:r>
    </w:p>
    <w:p w:rsidR="001B363E" w:rsidRPr="00784F7F" w:rsidRDefault="001B363E" w:rsidP="001B363E">
      <w:pPr>
        <w:jc w:val="both"/>
        <w:rPr>
          <w:rFonts w:asciiTheme="minorHAnsi" w:hAnsiTheme="minorHAnsi" w:cs="Tahoma"/>
          <w:sz w:val="20"/>
          <w:szCs w:val="20"/>
        </w:rPr>
      </w:pPr>
      <w:r w:rsidRPr="00784F7F">
        <w:rPr>
          <w:rFonts w:asciiTheme="minorHAnsi" w:hAnsiTheme="minorHAnsi" w:cs="Tahoma"/>
          <w:sz w:val="20"/>
          <w:szCs w:val="20"/>
        </w:rPr>
        <w:t xml:space="preserve"> Date:</w:t>
      </w:r>
    </w:p>
    <w:p w:rsidR="001B363E" w:rsidRPr="005D272B" w:rsidRDefault="001B363E" w:rsidP="00FD2BB2">
      <w:pPr>
        <w:jc w:val="both"/>
        <w:rPr>
          <w:rFonts w:ascii="Tahoma" w:hAnsi="Tahoma" w:cs="Tahoma"/>
          <w:sz w:val="18"/>
          <w:szCs w:val="18"/>
        </w:rPr>
      </w:pPr>
    </w:p>
    <w:sectPr w:rsidR="001B363E" w:rsidRPr="005D272B" w:rsidSect="00454978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hybridMultilevel"/>
    <w:tmpl w:val="00000003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7"/>
    <w:multiLevelType w:val="hybridMultilevel"/>
    <w:tmpl w:val="00000007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10D6D71"/>
    <w:multiLevelType w:val="hybridMultilevel"/>
    <w:tmpl w:val="79648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B73AF8"/>
    <w:multiLevelType w:val="hybridMultilevel"/>
    <w:tmpl w:val="42EC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63512"/>
    <w:multiLevelType w:val="hybridMultilevel"/>
    <w:tmpl w:val="8540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B93342"/>
    <w:multiLevelType w:val="hybridMultilevel"/>
    <w:tmpl w:val="3EF2396E"/>
    <w:lvl w:ilvl="0" w:tplc="04090003">
      <w:start w:val="1"/>
      <w:numFmt w:val="bullet"/>
      <w:lvlText w:val="o"/>
      <w:lvlJc w:val="left"/>
      <w:pPr>
        <w:ind w:left="64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>
    <w:nsid w:val="23511937"/>
    <w:multiLevelType w:val="hybridMultilevel"/>
    <w:tmpl w:val="2124A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6C3D49"/>
    <w:multiLevelType w:val="hybridMultilevel"/>
    <w:tmpl w:val="BDC01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9F3DCD"/>
    <w:multiLevelType w:val="hybridMultilevel"/>
    <w:tmpl w:val="757C8C20"/>
    <w:lvl w:ilvl="0" w:tplc="C83C4DD4">
      <w:start w:val="2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91446C"/>
    <w:multiLevelType w:val="hybridMultilevel"/>
    <w:tmpl w:val="4B18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D67CBC"/>
    <w:multiLevelType w:val="hybridMultilevel"/>
    <w:tmpl w:val="3154B286"/>
    <w:lvl w:ilvl="0" w:tplc="04090003">
      <w:start w:val="1"/>
      <w:numFmt w:val="bullet"/>
      <w:lvlText w:val="o"/>
      <w:lvlJc w:val="left"/>
      <w:pPr>
        <w:ind w:left="64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>
    <w:nsid w:val="499E6388"/>
    <w:multiLevelType w:val="hybridMultilevel"/>
    <w:tmpl w:val="4736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0340A7"/>
    <w:multiLevelType w:val="hybridMultilevel"/>
    <w:tmpl w:val="FE1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7364B"/>
    <w:multiLevelType w:val="hybridMultilevel"/>
    <w:tmpl w:val="22649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5963C7B"/>
    <w:multiLevelType w:val="hybridMultilevel"/>
    <w:tmpl w:val="6B6EDD54"/>
    <w:lvl w:ilvl="0" w:tplc="AECAFC6C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76934126"/>
    <w:multiLevelType w:val="hybridMultilevel"/>
    <w:tmpl w:val="3D846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7CA4F6B"/>
    <w:multiLevelType w:val="hybridMultilevel"/>
    <w:tmpl w:val="654E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3"/>
  </w:num>
  <w:num w:numId="5">
    <w:abstractNumId w:val="18"/>
  </w:num>
  <w:num w:numId="6">
    <w:abstractNumId w:val="14"/>
  </w:num>
  <w:num w:numId="7">
    <w:abstractNumId w:val="5"/>
  </w:num>
  <w:num w:numId="8">
    <w:abstractNumId w:val="12"/>
  </w:num>
  <w:num w:numId="9">
    <w:abstractNumId w:val="9"/>
  </w:num>
  <w:num w:numId="10">
    <w:abstractNumId w:val="16"/>
  </w:num>
  <w:num w:numId="11">
    <w:abstractNumId w:val="7"/>
  </w:num>
  <w:num w:numId="12">
    <w:abstractNumId w:val="8"/>
  </w:num>
  <w:num w:numId="13">
    <w:abstractNumId w:val="11"/>
  </w:num>
  <w:num w:numId="14">
    <w:abstractNumId w:val="17"/>
  </w:num>
  <w:num w:numId="15">
    <w:abstractNumId w:val="15"/>
  </w:num>
  <w:num w:numId="16">
    <w:abstractNumId w:val="6"/>
  </w:num>
  <w:num w:numId="17">
    <w:abstractNumId w:val="0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65"/>
    <w:rsid w:val="00000B2C"/>
    <w:rsid w:val="00022DBC"/>
    <w:rsid w:val="00024CD9"/>
    <w:rsid w:val="00045557"/>
    <w:rsid w:val="000461F5"/>
    <w:rsid w:val="00051487"/>
    <w:rsid w:val="00056743"/>
    <w:rsid w:val="000752DD"/>
    <w:rsid w:val="00085240"/>
    <w:rsid w:val="000A1658"/>
    <w:rsid w:val="000B2875"/>
    <w:rsid w:val="000B3546"/>
    <w:rsid w:val="000D30BC"/>
    <w:rsid w:val="00106DBB"/>
    <w:rsid w:val="0012669C"/>
    <w:rsid w:val="001342C7"/>
    <w:rsid w:val="001378B4"/>
    <w:rsid w:val="0015272C"/>
    <w:rsid w:val="00160AFD"/>
    <w:rsid w:val="00161EF4"/>
    <w:rsid w:val="00173A2C"/>
    <w:rsid w:val="0017732F"/>
    <w:rsid w:val="001A026F"/>
    <w:rsid w:val="001B12EE"/>
    <w:rsid w:val="001B363E"/>
    <w:rsid w:val="001C5686"/>
    <w:rsid w:val="001D154D"/>
    <w:rsid w:val="001E32DA"/>
    <w:rsid w:val="001E427F"/>
    <w:rsid w:val="001E6417"/>
    <w:rsid w:val="001F5F93"/>
    <w:rsid w:val="00201A98"/>
    <w:rsid w:val="0023445B"/>
    <w:rsid w:val="002472C9"/>
    <w:rsid w:val="00297157"/>
    <w:rsid w:val="002A0DD7"/>
    <w:rsid w:val="002A4AE1"/>
    <w:rsid w:val="002A61B5"/>
    <w:rsid w:val="002B0599"/>
    <w:rsid w:val="002B0CD2"/>
    <w:rsid w:val="002D0D7B"/>
    <w:rsid w:val="002E7F8F"/>
    <w:rsid w:val="002F4C45"/>
    <w:rsid w:val="00325B81"/>
    <w:rsid w:val="00332AF7"/>
    <w:rsid w:val="00333095"/>
    <w:rsid w:val="00343768"/>
    <w:rsid w:val="003470BB"/>
    <w:rsid w:val="003521DD"/>
    <w:rsid w:val="00353D84"/>
    <w:rsid w:val="00365749"/>
    <w:rsid w:val="003864DC"/>
    <w:rsid w:val="003908D5"/>
    <w:rsid w:val="00394FF4"/>
    <w:rsid w:val="00395F8D"/>
    <w:rsid w:val="003A1A19"/>
    <w:rsid w:val="003C23E5"/>
    <w:rsid w:val="003C30B1"/>
    <w:rsid w:val="003E5AEE"/>
    <w:rsid w:val="003F5FCB"/>
    <w:rsid w:val="0042540F"/>
    <w:rsid w:val="0043521E"/>
    <w:rsid w:val="0043614E"/>
    <w:rsid w:val="00447ECA"/>
    <w:rsid w:val="00454978"/>
    <w:rsid w:val="004627D0"/>
    <w:rsid w:val="004814BD"/>
    <w:rsid w:val="004907CB"/>
    <w:rsid w:val="004A5447"/>
    <w:rsid w:val="004E0CB8"/>
    <w:rsid w:val="004E34D1"/>
    <w:rsid w:val="004E48D4"/>
    <w:rsid w:val="004E5FF8"/>
    <w:rsid w:val="004F572A"/>
    <w:rsid w:val="004F7878"/>
    <w:rsid w:val="00516619"/>
    <w:rsid w:val="00526652"/>
    <w:rsid w:val="005472F9"/>
    <w:rsid w:val="00550A91"/>
    <w:rsid w:val="005669A5"/>
    <w:rsid w:val="0057233E"/>
    <w:rsid w:val="00584195"/>
    <w:rsid w:val="00587BA1"/>
    <w:rsid w:val="00591E0A"/>
    <w:rsid w:val="005B6E1C"/>
    <w:rsid w:val="005C5296"/>
    <w:rsid w:val="005C54CC"/>
    <w:rsid w:val="005D272B"/>
    <w:rsid w:val="005D557B"/>
    <w:rsid w:val="005F1436"/>
    <w:rsid w:val="005F4AFD"/>
    <w:rsid w:val="005F71C6"/>
    <w:rsid w:val="006400F6"/>
    <w:rsid w:val="006419DE"/>
    <w:rsid w:val="00641EDA"/>
    <w:rsid w:val="00644AAD"/>
    <w:rsid w:val="0064643C"/>
    <w:rsid w:val="00651017"/>
    <w:rsid w:val="00655FEE"/>
    <w:rsid w:val="00661310"/>
    <w:rsid w:val="00686E72"/>
    <w:rsid w:val="00691126"/>
    <w:rsid w:val="00693696"/>
    <w:rsid w:val="006A043C"/>
    <w:rsid w:val="006B7BF8"/>
    <w:rsid w:val="006C17AD"/>
    <w:rsid w:val="006C5C9D"/>
    <w:rsid w:val="006E4BBB"/>
    <w:rsid w:val="006E7CE8"/>
    <w:rsid w:val="006F4842"/>
    <w:rsid w:val="00701372"/>
    <w:rsid w:val="00703908"/>
    <w:rsid w:val="00715D38"/>
    <w:rsid w:val="00721304"/>
    <w:rsid w:val="0073211B"/>
    <w:rsid w:val="00743676"/>
    <w:rsid w:val="0075633F"/>
    <w:rsid w:val="00757B76"/>
    <w:rsid w:val="00772B9D"/>
    <w:rsid w:val="0078426A"/>
    <w:rsid w:val="007849F2"/>
    <w:rsid w:val="00784F7F"/>
    <w:rsid w:val="0078541D"/>
    <w:rsid w:val="00790E7C"/>
    <w:rsid w:val="007946E6"/>
    <w:rsid w:val="007A2828"/>
    <w:rsid w:val="007A5D55"/>
    <w:rsid w:val="007D0D8C"/>
    <w:rsid w:val="007D2F73"/>
    <w:rsid w:val="007D4B55"/>
    <w:rsid w:val="007F3E8E"/>
    <w:rsid w:val="00802BCE"/>
    <w:rsid w:val="00802C98"/>
    <w:rsid w:val="008044B5"/>
    <w:rsid w:val="00807B5A"/>
    <w:rsid w:val="00824FFC"/>
    <w:rsid w:val="008314EA"/>
    <w:rsid w:val="00844DE3"/>
    <w:rsid w:val="00846866"/>
    <w:rsid w:val="00856A6D"/>
    <w:rsid w:val="008628DD"/>
    <w:rsid w:val="008731F0"/>
    <w:rsid w:val="00880E29"/>
    <w:rsid w:val="008836C8"/>
    <w:rsid w:val="0089470A"/>
    <w:rsid w:val="00895E17"/>
    <w:rsid w:val="008B239F"/>
    <w:rsid w:val="008C4BD5"/>
    <w:rsid w:val="008C5F7C"/>
    <w:rsid w:val="008E2683"/>
    <w:rsid w:val="008E7E5D"/>
    <w:rsid w:val="008F5E47"/>
    <w:rsid w:val="008F6D62"/>
    <w:rsid w:val="008F7D2F"/>
    <w:rsid w:val="0091012D"/>
    <w:rsid w:val="0092088E"/>
    <w:rsid w:val="00943C2C"/>
    <w:rsid w:val="00947F5E"/>
    <w:rsid w:val="00954541"/>
    <w:rsid w:val="00964665"/>
    <w:rsid w:val="009844E6"/>
    <w:rsid w:val="00996701"/>
    <w:rsid w:val="009A2902"/>
    <w:rsid w:val="009A33A4"/>
    <w:rsid w:val="009B7158"/>
    <w:rsid w:val="009C1DC2"/>
    <w:rsid w:val="009F36DD"/>
    <w:rsid w:val="00A10D1F"/>
    <w:rsid w:val="00A11E25"/>
    <w:rsid w:val="00A20663"/>
    <w:rsid w:val="00A216E9"/>
    <w:rsid w:val="00A22E9D"/>
    <w:rsid w:val="00A31504"/>
    <w:rsid w:val="00A3489A"/>
    <w:rsid w:val="00A42545"/>
    <w:rsid w:val="00A45220"/>
    <w:rsid w:val="00A63A02"/>
    <w:rsid w:val="00A8372C"/>
    <w:rsid w:val="00A918D8"/>
    <w:rsid w:val="00AA0AB0"/>
    <w:rsid w:val="00AC317E"/>
    <w:rsid w:val="00AC7405"/>
    <w:rsid w:val="00AE49D9"/>
    <w:rsid w:val="00B15D1C"/>
    <w:rsid w:val="00B22EB9"/>
    <w:rsid w:val="00B2696F"/>
    <w:rsid w:val="00B33B4B"/>
    <w:rsid w:val="00B348B9"/>
    <w:rsid w:val="00B544E0"/>
    <w:rsid w:val="00B55396"/>
    <w:rsid w:val="00B65358"/>
    <w:rsid w:val="00B65A1B"/>
    <w:rsid w:val="00B67A0B"/>
    <w:rsid w:val="00B87ED7"/>
    <w:rsid w:val="00B919FC"/>
    <w:rsid w:val="00B97ABD"/>
    <w:rsid w:val="00BB4977"/>
    <w:rsid w:val="00BC1892"/>
    <w:rsid w:val="00BC4738"/>
    <w:rsid w:val="00C045A7"/>
    <w:rsid w:val="00C15E5F"/>
    <w:rsid w:val="00C16747"/>
    <w:rsid w:val="00C43AA0"/>
    <w:rsid w:val="00C53F01"/>
    <w:rsid w:val="00C955BB"/>
    <w:rsid w:val="00CA6E33"/>
    <w:rsid w:val="00CD0280"/>
    <w:rsid w:val="00CD2A88"/>
    <w:rsid w:val="00CF2CB3"/>
    <w:rsid w:val="00CF31C8"/>
    <w:rsid w:val="00CF4BEE"/>
    <w:rsid w:val="00CF760D"/>
    <w:rsid w:val="00D02189"/>
    <w:rsid w:val="00D11053"/>
    <w:rsid w:val="00D14678"/>
    <w:rsid w:val="00D25659"/>
    <w:rsid w:val="00D36B49"/>
    <w:rsid w:val="00D43B5D"/>
    <w:rsid w:val="00D43E4A"/>
    <w:rsid w:val="00D53A1B"/>
    <w:rsid w:val="00D56F08"/>
    <w:rsid w:val="00D61A50"/>
    <w:rsid w:val="00D63E3B"/>
    <w:rsid w:val="00D95FAB"/>
    <w:rsid w:val="00DA08BD"/>
    <w:rsid w:val="00DB1D28"/>
    <w:rsid w:val="00DB5A65"/>
    <w:rsid w:val="00DB7E3A"/>
    <w:rsid w:val="00DC2EC5"/>
    <w:rsid w:val="00DC3417"/>
    <w:rsid w:val="00DF1A3E"/>
    <w:rsid w:val="00DF1A56"/>
    <w:rsid w:val="00DF1AAC"/>
    <w:rsid w:val="00DF5086"/>
    <w:rsid w:val="00E016FD"/>
    <w:rsid w:val="00E30236"/>
    <w:rsid w:val="00E33FF3"/>
    <w:rsid w:val="00E3570B"/>
    <w:rsid w:val="00E5123E"/>
    <w:rsid w:val="00E55C90"/>
    <w:rsid w:val="00E619AA"/>
    <w:rsid w:val="00E6749F"/>
    <w:rsid w:val="00E67E99"/>
    <w:rsid w:val="00E7093B"/>
    <w:rsid w:val="00E81E20"/>
    <w:rsid w:val="00E97EEF"/>
    <w:rsid w:val="00EB4D83"/>
    <w:rsid w:val="00EC430E"/>
    <w:rsid w:val="00ED0239"/>
    <w:rsid w:val="00ED779C"/>
    <w:rsid w:val="00EE17D0"/>
    <w:rsid w:val="00EE6CED"/>
    <w:rsid w:val="00EE701E"/>
    <w:rsid w:val="00EF182A"/>
    <w:rsid w:val="00EF3765"/>
    <w:rsid w:val="00F04B06"/>
    <w:rsid w:val="00F05274"/>
    <w:rsid w:val="00F0566A"/>
    <w:rsid w:val="00F06560"/>
    <w:rsid w:val="00F16F75"/>
    <w:rsid w:val="00F321E2"/>
    <w:rsid w:val="00F45BBB"/>
    <w:rsid w:val="00F535C0"/>
    <w:rsid w:val="00F539F7"/>
    <w:rsid w:val="00F56B91"/>
    <w:rsid w:val="00F61EFA"/>
    <w:rsid w:val="00F63B0E"/>
    <w:rsid w:val="00F65F16"/>
    <w:rsid w:val="00F6780C"/>
    <w:rsid w:val="00F839D5"/>
    <w:rsid w:val="00F85E67"/>
    <w:rsid w:val="00F90DC3"/>
    <w:rsid w:val="00F92823"/>
    <w:rsid w:val="00FA1A2F"/>
    <w:rsid w:val="00FB4F36"/>
    <w:rsid w:val="00FC31C5"/>
    <w:rsid w:val="00FC3546"/>
    <w:rsid w:val="00FD2BB2"/>
    <w:rsid w:val="00FF0A78"/>
    <w:rsid w:val="00FF2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14E"/>
    <w:pPr>
      <w:ind w:left="720"/>
      <w:contextualSpacing/>
    </w:pPr>
  </w:style>
  <w:style w:type="character" w:styleId="Hyperlink">
    <w:name w:val="Hyperlink"/>
    <w:rsid w:val="00701372"/>
    <w:rPr>
      <w:rFonts w:ascii="Arial" w:hAnsi="Arial"/>
      <w:color w:val="0000FF"/>
      <w:sz w:val="20"/>
      <w:u w:val="single"/>
    </w:rPr>
  </w:style>
  <w:style w:type="paragraph" w:styleId="BodyText">
    <w:name w:val="Body Text"/>
    <w:basedOn w:val="Normal"/>
    <w:link w:val="BodyTextChar"/>
    <w:rsid w:val="00701372"/>
    <w:pPr>
      <w:suppressAutoHyphens/>
    </w:pPr>
    <w:rPr>
      <w:rFonts w:ascii="Trebuchet MS" w:hAnsi="Trebuchet MS"/>
      <w:color w:val="FFFF00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701372"/>
    <w:rPr>
      <w:rFonts w:ascii="Trebuchet MS" w:eastAsia="Times New Roman" w:hAnsi="Trebuchet MS" w:cs="Times New Roman"/>
      <w:color w:val="FFFF00"/>
      <w:sz w:val="24"/>
      <w:szCs w:val="24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024C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4C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4CD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4C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4CD9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CD9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14E"/>
    <w:pPr>
      <w:ind w:left="720"/>
      <w:contextualSpacing/>
    </w:pPr>
  </w:style>
  <w:style w:type="character" w:styleId="Hyperlink">
    <w:name w:val="Hyperlink"/>
    <w:rsid w:val="00701372"/>
    <w:rPr>
      <w:rFonts w:ascii="Arial" w:hAnsi="Arial"/>
      <w:color w:val="0000FF"/>
      <w:sz w:val="20"/>
      <w:u w:val="single"/>
    </w:rPr>
  </w:style>
  <w:style w:type="paragraph" w:styleId="BodyText">
    <w:name w:val="Body Text"/>
    <w:basedOn w:val="Normal"/>
    <w:link w:val="BodyTextChar"/>
    <w:rsid w:val="00701372"/>
    <w:pPr>
      <w:suppressAutoHyphens/>
    </w:pPr>
    <w:rPr>
      <w:rFonts w:ascii="Trebuchet MS" w:hAnsi="Trebuchet MS"/>
      <w:color w:val="FFFF00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701372"/>
    <w:rPr>
      <w:rFonts w:ascii="Trebuchet MS" w:eastAsia="Times New Roman" w:hAnsi="Trebuchet MS" w:cs="Times New Roman"/>
      <w:color w:val="FFFF00"/>
      <w:sz w:val="24"/>
      <w:szCs w:val="24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024C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4C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4CD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4C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4CD9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CD9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www.certificationlogobuilder.com/downloadlogo.aspx?preview=1&amp;logoid=22971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AA58C-15FD-4E55-A17F-578AFF93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Bhavika Babbar</dc:creator>
  <cp:lastModifiedBy>welcome</cp:lastModifiedBy>
  <cp:revision>20</cp:revision>
  <dcterms:created xsi:type="dcterms:W3CDTF">2016-01-26T16:53:00Z</dcterms:created>
  <dcterms:modified xsi:type="dcterms:W3CDTF">2016-02-06T09:11:00Z</dcterms:modified>
</cp:coreProperties>
</file>