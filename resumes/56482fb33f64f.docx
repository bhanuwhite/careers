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90B2F" w:rsidRPr="00DD1A0B" w:rsidRDefault="0012015E" w:rsidP="00926422">
      <w:pPr>
        <w:jc w:val="center"/>
        <w:rPr>
          <w:b/>
          <w:sz w:val="36"/>
          <w:szCs w:val="36"/>
        </w:rPr>
      </w:pPr>
      <w:r>
        <w:rPr>
          <w:b/>
          <w:sz w:val="36"/>
          <w:szCs w:val="36"/>
        </w:rPr>
        <w:t>Network</w:t>
      </w:r>
      <w:r w:rsidR="008C758D">
        <w:rPr>
          <w:b/>
          <w:sz w:val="36"/>
          <w:szCs w:val="36"/>
        </w:rPr>
        <w:t xml:space="preserve"> Engineer</w:t>
      </w:r>
    </w:p>
    <w:p w:rsidR="00D90B2F" w:rsidRDefault="008D1517">
      <w:pPr>
        <w:pStyle w:val="CVExpProj"/>
        <w:jc w:val="both"/>
        <w:rPr>
          <w:rFonts w:ascii="Arial" w:hAnsi="Arial" w:cs="Arial"/>
          <w:b/>
          <w:bCs/>
          <w:color w:val="800000"/>
          <w:kern w:val="1"/>
          <w:szCs w:val="32"/>
          <w:lang w:val="en-GB"/>
        </w:rPr>
      </w:pPr>
      <w:r w:rsidRPr="008D1517">
        <w:rPr>
          <w:noProof/>
          <w:lang w:eastAsia="en-US"/>
        </w:rPr>
        <w:pict>
          <v:line id="_x0000_s1026" style="position:absolute;left:0;text-align:left;z-index:251655168" from="0,14.25pt" to="468pt,14.25pt" strokeweight=".26mm">
            <v:stroke joinstyle="miter"/>
          </v:line>
        </w:pict>
      </w:r>
      <w:r w:rsidR="00D90B2F">
        <w:rPr>
          <w:rFonts w:ascii="Arial" w:hAnsi="Arial" w:cs="Arial"/>
          <w:b/>
          <w:bCs/>
          <w:color w:val="800000"/>
          <w:kern w:val="1"/>
          <w:szCs w:val="32"/>
          <w:lang w:val="en-GB"/>
        </w:rPr>
        <w:t>Objective</w:t>
      </w:r>
    </w:p>
    <w:p w:rsidR="00D90B2F" w:rsidRPr="00D37E9C" w:rsidRDefault="00E07970" w:rsidP="003E16FC">
      <w:pPr>
        <w:pStyle w:val="CVExpProj"/>
        <w:spacing w:line="360" w:lineRule="auto"/>
        <w:jc w:val="both"/>
        <w:rPr>
          <w:rFonts w:ascii="Arial" w:hAnsi="Arial" w:cs="Arial"/>
        </w:rPr>
      </w:pPr>
      <w:r>
        <w:rPr>
          <w:rFonts w:ascii="Arial" w:hAnsi="Arial" w:cs="Arial"/>
          <w:sz w:val="22"/>
          <w:szCs w:val="22"/>
        </w:rPr>
        <w:t>I am</w:t>
      </w:r>
      <w:r w:rsidR="00D90B2F" w:rsidRPr="00DA7051">
        <w:rPr>
          <w:rFonts w:ascii="Arial" w:hAnsi="Arial" w:cs="Arial"/>
          <w:sz w:val="22"/>
          <w:szCs w:val="22"/>
        </w:rPr>
        <w:t xml:space="preserve"> seeking a position to be a part of an ambitious and dynamic organization to utilize my skills and abilities in a challenging and growth oriented with scope for innovation, ingenuity that offers professional growth while being resourceful, innovative and flexible</w:t>
      </w:r>
      <w:r w:rsidR="00D90B2F" w:rsidRPr="00D37E9C">
        <w:rPr>
          <w:rFonts w:ascii="Arial" w:hAnsi="Arial" w:cs="Arial"/>
        </w:rPr>
        <w:t>.</w:t>
      </w:r>
    </w:p>
    <w:p w:rsidR="00D90B2F" w:rsidRDefault="008D1517">
      <w:pPr>
        <w:pStyle w:val="CVExpProj"/>
        <w:jc w:val="both"/>
        <w:rPr>
          <w:rFonts w:ascii="Arial" w:hAnsi="Arial" w:cs="Arial"/>
          <w:b/>
          <w:bCs/>
          <w:color w:val="800000"/>
          <w:kern w:val="1"/>
          <w:szCs w:val="32"/>
          <w:lang w:val="en-GB"/>
        </w:rPr>
      </w:pPr>
      <w:r w:rsidRPr="008D1517">
        <w:rPr>
          <w:noProof/>
          <w:lang w:eastAsia="en-US"/>
        </w:rPr>
        <w:pict>
          <v:line id="_x0000_s1027" style="position:absolute;left:0;text-align:left;z-index:251659264" from="0,14.25pt" to="468pt,14.25pt" strokeweight=".26mm">
            <v:stroke joinstyle="miter"/>
          </v:line>
        </w:pict>
      </w:r>
      <w:r w:rsidR="00D90B2F">
        <w:rPr>
          <w:rFonts w:ascii="Arial" w:hAnsi="Arial" w:cs="Arial"/>
          <w:b/>
          <w:bCs/>
          <w:color w:val="800000"/>
          <w:kern w:val="1"/>
          <w:szCs w:val="32"/>
          <w:lang w:val="en-GB"/>
        </w:rPr>
        <w:t>Summary</w:t>
      </w:r>
    </w:p>
    <w:p w:rsidR="00D90B2F" w:rsidRPr="00AC24C3" w:rsidRDefault="00D90B2F" w:rsidP="00E07AB1">
      <w:pPr>
        <w:pStyle w:val="CVExpProj"/>
        <w:numPr>
          <w:ilvl w:val="0"/>
          <w:numId w:val="29"/>
        </w:numPr>
        <w:jc w:val="both"/>
        <w:rPr>
          <w:rFonts w:ascii="Arial" w:hAnsi="Arial" w:cs="Arial"/>
          <w:bCs/>
          <w:sz w:val="22"/>
          <w:szCs w:val="22"/>
        </w:rPr>
      </w:pPr>
      <w:r w:rsidRPr="00AC24C3">
        <w:rPr>
          <w:rFonts w:ascii="Arial" w:hAnsi="Arial" w:cs="Arial"/>
          <w:sz w:val="22"/>
          <w:szCs w:val="22"/>
        </w:rPr>
        <w:t>Over</w:t>
      </w:r>
      <w:r w:rsidR="003E2B47">
        <w:rPr>
          <w:rFonts w:ascii="Arial" w:hAnsi="Arial" w:cs="Arial"/>
          <w:sz w:val="22"/>
          <w:szCs w:val="22"/>
        </w:rPr>
        <w:t xml:space="preserve"> </w:t>
      </w:r>
      <w:r w:rsidR="00E43249">
        <w:rPr>
          <w:rFonts w:ascii="Arial" w:hAnsi="Arial" w:cs="Arial"/>
          <w:sz w:val="22"/>
          <w:szCs w:val="22"/>
        </w:rPr>
        <w:t>2</w:t>
      </w:r>
      <w:r w:rsidR="00832BFC">
        <w:rPr>
          <w:rFonts w:ascii="Arial" w:hAnsi="Arial" w:cs="Arial"/>
          <w:sz w:val="22"/>
          <w:szCs w:val="22"/>
        </w:rPr>
        <w:t xml:space="preserve"> </w:t>
      </w:r>
      <w:r w:rsidR="00723EA4">
        <w:rPr>
          <w:rFonts w:ascii="Arial" w:hAnsi="Arial" w:cs="Arial"/>
          <w:sz w:val="22"/>
          <w:szCs w:val="22"/>
        </w:rPr>
        <w:t>years of e</w:t>
      </w:r>
      <w:r w:rsidR="00B67FEB">
        <w:rPr>
          <w:rFonts w:ascii="Arial" w:hAnsi="Arial" w:cs="Arial"/>
          <w:sz w:val="22"/>
          <w:szCs w:val="22"/>
        </w:rPr>
        <w:t>x</w:t>
      </w:r>
      <w:r w:rsidRPr="00AC24C3">
        <w:rPr>
          <w:rFonts w:ascii="Arial" w:hAnsi="Arial" w:cs="Arial"/>
          <w:sz w:val="22"/>
          <w:szCs w:val="22"/>
        </w:rPr>
        <w:t xml:space="preserve">perience in </w:t>
      </w:r>
      <w:r w:rsidR="006A4792">
        <w:rPr>
          <w:rFonts w:ascii="Arial" w:hAnsi="Arial" w:cs="Arial"/>
          <w:bCs/>
          <w:sz w:val="22"/>
          <w:szCs w:val="22"/>
        </w:rPr>
        <w:t>Routing, Switching</w:t>
      </w:r>
      <w:r w:rsidRPr="00AC24C3">
        <w:rPr>
          <w:rFonts w:ascii="Arial" w:hAnsi="Arial" w:cs="Arial"/>
          <w:sz w:val="22"/>
          <w:szCs w:val="22"/>
        </w:rPr>
        <w:t xml:space="preserve"> t</w:t>
      </w:r>
      <w:r w:rsidR="00BB1D52">
        <w:rPr>
          <w:rFonts w:ascii="Arial" w:hAnsi="Arial" w:cs="Arial"/>
          <w:sz w:val="22"/>
          <w:szCs w:val="22"/>
        </w:rPr>
        <w:t>echnologies and administration o</w:t>
      </w:r>
      <w:bookmarkStart w:id="0" w:name="_GoBack"/>
      <w:bookmarkEnd w:id="0"/>
      <w:r w:rsidRPr="00AC24C3">
        <w:rPr>
          <w:rFonts w:ascii="Arial" w:hAnsi="Arial" w:cs="Arial"/>
          <w:sz w:val="22"/>
          <w:szCs w:val="22"/>
        </w:rPr>
        <w:t xml:space="preserve">f </w:t>
      </w:r>
      <w:r w:rsidR="001828BF">
        <w:rPr>
          <w:rFonts w:ascii="Arial" w:hAnsi="Arial" w:cs="Arial"/>
          <w:bCs/>
          <w:sz w:val="22"/>
          <w:szCs w:val="22"/>
        </w:rPr>
        <w:t>complex inter</w:t>
      </w:r>
      <w:r w:rsidRPr="00AC24C3">
        <w:rPr>
          <w:rFonts w:ascii="Arial" w:hAnsi="Arial" w:cs="Arial"/>
          <w:bCs/>
          <w:sz w:val="22"/>
          <w:szCs w:val="22"/>
        </w:rPr>
        <w:t>networking communication systems.</w:t>
      </w:r>
    </w:p>
    <w:p w:rsidR="00D90B2F" w:rsidRPr="00AC24C3" w:rsidRDefault="00D90B2F" w:rsidP="00E07AB1">
      <w:pPr>
        <w:pStyle w:val="CVExpProj"/>
        <w:numPr>
          <w:ilvl w:val="0"/>
          <w:numId w:val="29"/>
        </w:numPr>
        <w:jc w:val="both"/>
        <w:rPr>
          <w:rFonts w:ascii="Arial" w:hAnsi="Arial" w:cs="Arial"/>
          <w:bCs/>
          <w:sz w:val="22"/>
          <w:szCs w:val="22"/>
        </w:rPr>
      </w:pPr>
      <w:r w:rsidRPr="00AC24C3">
        <w:rPr>
          <w:rFonts w:ascii="Arial" w:hAnsi="Arial" w:cs="Arial"/>
          <w:sz w:val="22"/>
          <w:szCs w:val="22"/>
        </w:rPr>
        <w:t xml:space="preserve">Expertise in Routing protocols like </w:t>
      </w:r>
      <w:r w:rsidR="00832BFC">
        <w:rPr>
          <w:rFonts w:ascii="Arial" w:hAnsi="Arial" w:cs="Arial"/>
          <w:bCs/>
          <w:sz w:val="22"/>
          <w:szCs w:val="22"/>
        </w:rPr>
        <w:t>OSPF</w:t>
      </w:r>
      <w:r w:rsidR="00F83C37">
        <w:rPr>
          <w:rFonts w:ascii="Arial" w:hAnsi="Arial" w:cs="Arial"/>
          <w:bCs/>
          <w:sz w:val="22"/>
          <w:szCs w:val="22"/>
        </w:rPr>
        <w:t>, EIGRP and RIP</w:t>
      </w:r>
      <w:r w:rsidR="0007037F">
        <w:rPr>
          <w:rFonts w:ascii="Arial" w:hAnsi="Arial" w:cs="Arial"/>
          <w:bCs/>
          <w:sz w:val="22"/>
          <w:szCs w:val="22"/>
        </w:rPr>
        <w:t>.</w:t>
      </w:r>
    </w:p>
    <w:p w:rsidR="00D90B2F" w:rsidRPr="00AC24C3" w:rsidRDefault="00D90B2F" w:rsidP="00E07AB1">
      <w:pPr>
        <w:numPr>
          <w:ilvl w:val="0"/>
          <w:numId w:val="29"/>
        </w:numPr>
        <w:overflowPunct w:val="0"/>
        <w:autoSpaceDE w:val="0"/>
        <w:autoSpaceDN w:val="0"/>
        <w:adjustRightInd w:val="0"/>
        <w:contextualSpacing/>
        <w:textAlignment w:val="baseline"/>
        <w:rPr>
          <w:rFonts w:ascii="Arial" w:hAnsi="Arial" w:cs="Arial"/>
          <w:sz w:val="22"/>
          <w:szCs w:val="22"/>
        </w:rPr>
      </w:pPr>
      <w:r w:rsidRPr="00AC24C3">
        <w:rPr>
          <w:rFonts w:ascii="Arial" w:hAnsi="Arial" w:cs="Arial"/>
          <w:sz w:val="22"/>
          <w:szCs w:val="22"/>
        </w:rPr>
        <w:t>Hands-on in implementing and</w:t>
      </w:r>
      <w:r w:rsidR="00066704">
        <w:rPr>
          <w:rFonts w:ascii="Arial" w:hAnsi="Arial" w:cs="Arial"/>
          <w:sz w:val="22"/>
          <w:szCs w:val="22"/>
        </w:rPr>
        <w:t xml:space="preserve"> troubleshooting Switch technolo</w:t>
      </w:r>
      <w:r w:rsidRPr="00AC24C3">
        <w:rPr>
          <w:rFonts w:ascii="Arial" w:hAnsi="Arial" w:cs="Arial"/>
          <w:sz w:val="22"/>
          <w:szCs w:val="22"/>
        </w:rPr>
        <w:t xml:space="preserve">gies such as </w:t>
      </w:r>
      <w:r w:rsidR="006A4792">
        <w:rPr>
          <w:rFonts w:ascii="Arial" w:hAnsi="Arial" w:cs="Arial"/>
          <w:bCs/>
          <w:sz w:val="22"/>
          <w:szCs w:val="22"/>
        </w:rPr>
        <w:t>STP, VTP.</w:t>
      </w:r>
    </w:p>
    <w:p w:rsidR="00D90B2F" w:rsidRPr="00AC24C3" w:rsidRDefault="00D90B2F" w:rsidP="00E07AB1">
      <w:pPr>
        <w:numPr>
          <w:ilvl w:val="0"/>
          <w:numId w:val="29"/>
        </w:numPr>
        <w:overflowPunct w:val="0"/>
        <w:autoSpaceDE w:val="0"/>
        <w:autoSpaceDN w:val="0"/>
        <w:adjustRightInd w:val="0"/>
        <w:contextualSpacing/>
        <w:textAlignment w:val="baseline"/>
        <w:rPr>
          <w:rFonts w:ascii="Arial" w:hAnsi="Arial" w:cs="Arial"/>
          <w:sz w:val="22"/>
          <w:szCs w:val="22"/>
        </w:rPr>
      </w:pPr>
      <w:r w:rsidRPr="00AC24C3">
        <w:rPr>
          <w:rFonts w:ascii="Arial" w:hAnsi="Arial" w:cs="Arial"/>
          <w:sz w:val="22"/>
          <w:szCs w:val="22"/>
        </w:rPr>
        <w:t>Knowledge of network security protocols such as</w:t>
      </w:r>
      <w:r w:rsidRPr="00AC24C3">
        <w:rPr>
          <w:rFonts w:ascii="Arial" w:hAnsi="Arial" w:cs="Arial"/>
          <w:bCs/>
          <w:sz w:val="22"/>
          <w:szCs w:val="22"/>
        </w:rPr>
        <w:t xml:space="preserve"> NAT, PAT, ACLs and VPN</w:t>
      </w:r>
      <w:r w:rsidRPr="00AC24C3">
        <w:rPr>
          <w:rFonts w:ascii="Arial" w:hAnsi="Arial" w:cs="Arial"/>
          <w:sz w:val="22"/>
          <w:szCs w:val="22"/>
        </w:rPr>
        <w:t>.</w:t>
      </w:r>
    </w:p>
    <w:p w:rsidR="00D90B2F" w:rsidRPr="00AC24C3" w:rsidRDefault="00D90B2F" w:rsidP="00E07AB1">
      <w:pPr>
        <w:numPr>
          <w:ilvl w:val="0"/>
          <w:numId w:val="29"/>
        </w:numPr>
        <w:overflowPunct w:val="0"/>
        <w:autoSpaceDE w:val="0"/>
        <w:autoSpaceDN w:val="0"/>
        <w:adjustRightInd w:val="0"/>
        <w:contextualSpacing/>
        <w:textAlignment w:val="baseline"/>
        <w:rPr>
          <w:rFonts w:ascii="Arial" w:hAnsi="Arial" w:cs="Arial"/>
          <w:sz w:val="22"/>
          <w:szCs w:val="22"/>
        </w:rPr>
      </w:pPr>
      <w:r w:rsidRPr="00AC24C3">
        <w:rPr>
          <w:rFonts w:ascii="Arial" w:hAnsi="Arial" w:cs="Arial"/>
          <w:sz w:val="22"/>
          <w:szCs w:val="22"/>
        </w:rPr>
        <w:t>Hands-on experience with installing and managing IT services such as Active directory, DNS, SSH, DHCP and NAT.</w:t>
      </w:r>
    </w:p>
    <w:p w:rsidR="00D90B2F" w:rsidRPr="00AC24C3" w:rsidRDefault="00D90B2F" w:rsidP="00E07AB1">
      <w:pPr>
        <w:numPr>
          <w:ilvl w:val="0"/>
          <w:numId w:val="29"/>
        </w:numPr>
        <w:overflowPunct w:val="0"/>
        <w:autoSpaceDE w:val="0"/>
        <w:autoSpaceDN w:val="0"/>
        <w:adjustRightInd w:val="0"/>
        <w:contextualSpacing/>
        <w:textAlignment w:val="baseline"/>
        <w:rPr>
          <w:rFonts w:ascii="Arial" w:hAnsi="Arial" w:cs="Arial"/>
          <w:sz w:val="22"/>
          <w:szCs w:val="22"/>
        </w:rPr>
      </w:pPr>
      <w:r w:rsidRPr="00AC24C3">
        <w:rPr>
          <w:rFonts w:ascii="Arial" w:hAnsi="Arial" w:cs="Arial"/>
          <w:sz w:val="22"/>
          <w:szCs w:val="22"/>
        </w:rPr>
        <w:t xml:space="preserve">Experience in configuring and troubleshooting </w:t>
      </w:r>
      <w:r w:rsidRPr="00AC24C3">
        <w:rPr>
          <w:rFonts w:ascii="Arial" w:hAnsi="Arial" w:cs="Arial"/>
          <w:bCs/>
          <w:sz w:val="22"/>
          <w:szCs w:val="22"/>
        </w:rPr>
        <w:t xml:space="preserve">Catalyst 2K, 3K </w:t>
      </w:r>
      <w:r w:rsidRPr="00AC24C3">
        <w:rPr>
          <w:rFonts w:ascii="Arial" w:hAnsi="Arial" w:cs="Arial"/>
          <w:sz w:val="22"/>
          <w:szCs w:val="22"/>
        </w:rPr>
        <w:t>and 5</w:t>
      </w:r>
      <w:r w:rsidR="004E6E08">
        <w:rPr>
          <w:rFonts w:ascii="Arial" w:hAnsi="Arial" w:cs="Arial"/>
          <w:bCs/>
          <w:sz w:val="22"/>
          <w:szCs w:val="22"/>
        </w:rPr>
        <w:t xml:space="preserve">K </w:t>
      </w:r>
      <w:r w:rsidRPr="00AC24C3">
        <w:rPr>
          <w:rFonts w:ascii="Arial" w:hAnsi="Arial" w:cs="Arial"/>
          <w:sz w:val="22"/>
          <w:szCs w:val="22"/>
        </w:rPr>
        <w:t>switches.</w:t>
      </w:r>
    </w:p>
    <w:p w:rsidR="00D90B2F" w:rsidRPr="00AC24C3" w:rsidRDefault="00D90B2F" w:rsidP="00E07AB1">
      <w:pPr>
        <w:numPr>
          <w:ilvl w:val="0"/>
          <w:numId w:val="29"/>
        </w:numPr>
        <w:suppressAutoHyphens w:val="0"/>
        <w:spacing w:line="276" w:lineRule="auto"/>
        <w:contextualSpacing/>
        <w:jc w:val="both"/>
        <w:rPr>
          <w:rFonts w:ascii="Arial" w:hAnsi="Arial" w:cs="Arial"/>
          <w:sz w:val="22"/>
          <w:szCs w:val="22"/>
        </w:rPr>
      </w:pPr>
      <w:r w:rsidRPr="00AC24C3">
        <w:rPr>
          <w:rFonts w:ascii="Arial" w:hAnsi="Arial" w:cs="Arial"/>
          <w:sz w:val="22"/>
          <w:szCs w:val="22"/>
        </w:rPr>
        <w:t>In-depth knowledge and experience in</w:t>
      </w:r>
      <w:r w:rsidR="001828BF">
        <w:rPr>
          <w:rFonts w:ascii="Arial" w:hAnsi="Arial" w:cs="Arial"/>
          <w:sz w:val="22"/>
          <w:szCs w:val="22"/>
        </w:rPr>
        <w:t xml:space="preserve"> WAN technologies including </w:t>
      </w:r>
      <w:r w:rsidRPr="00AC24C3">
        <w:rPr>
          <w:rFonts w:ascii="Arial" w:hAnsi="Arial" w:cs="Arial"/>
          <w:sz w:val="22"/>
          <w:szCs w:val="22"/>
        </w:rPr>
        <w:t xml:space="preserve"> E3/T3, E1/T1, Point to Point and MPLS </w:t>
      </w:r>
    </w:p>
    <w:p w:rsidR="00D90B2F" w:rsidRPr="00AC24C3" w:rsidRDefault="00D90B2F" w:rsidP="00E07AB1">
      <w:pPr>
        <w:pStyle w:val="ListParagraph"/>
        <w:numPr>
          <w:ilvl w:val="0"/>
          <w:numId w:val="29"/>
        </w:numPr>
        <w:suppressAutoHyphens w:val="0"/>
        <w:overflowPunct w:val="0"/>
        <w:autoSpaceDE w:val="0"/>
        <w:autoSpaceDN w:val="0"/>
        <w:adjustRightInd w:val="0"/>
        <w:textAlignment w:val="baseline"/>
        <w:rPr>
          <w:rFonts w:ascii="Arial" w:eastAsia="SimSun" w:hAnsi="Arial" w:cs="Arial"/>
          <w:sz w:val="22"/>
          <w:szCs w:val="22"/>
        </w:rPr>
      </w:pPr>
      <w:r w:rsidRPr="00AC24C3">
        <w:rPr>
          <w:rFonts w:ascii="Arial" w:hAnsi="Arial" w:cs="Arial"/>
          <w:sz w:val="22"/>
          <w:szCs w:val="22"/>
        </w:rPr>
        <w:t>Expert in Configuration of Virtual Local Area Networks (VLANs) using Cisco routers and multilayer switches and supporting STP, RSTP, PVST, RPVST along with troubleshooting of inter VLAN routing and VLAN trunking using 802.1q.</w:t>
      </w:r>
    </w:p>
    <w:p w:rsidR="00D90B2F" w:rsidRPr="00AC24C3" w:rsidRDefault="00D90B2F" w:rsidP="00E07AB1">
      <w:pPr>
        <w:numPr>
          <w:ilvl w:val="0"/>
          <w:numId w:val="29"/>
        </w:numPr>
        <w:overflowPunct w:val="0"/>
        <w:autoSpaceDE w:val="0"/>
        <w:autoSpaceDN w:val="0"/>
        <w:adjustRightInd w:val="0"/>
        <w:contextualSpacing/>
        <w:textAlignment w:val="baseline"/>
        <w:rPr>
          <w:rFonts w:ascii="Arial" w:hAnsi="Arial" w:cs="Arial"/>
          <w:sz w:val="22"/>
          <w:szCs w:val="22"/>
        </w:rPr>
      </w:pPr>
      <w:r w:rsidRPr="00AC24C3">
        <w:rPr>
          <w:rFonts w:ascii="Arial" w:hAnsi="Arial" w:cs="Arial"/>
          <w:sz w:val="22"/>
          <w:szCs w:val="22"/>
        </w:rPr>
        <w:t xml:space="preserve">Strong technical knowledge with ability to lead and motivate teams to ensure success with an excellent track record for diagnosing </w:t>
      </w:r>
      <w:r w:rsidRPr="00AC24C3">
        <w:rPr>
          <w:rFonts w:ascii="Arial" w:hAnsi="Arial" w:cs="Arial"/>
          <w:bCs/>
          <w:sz w:val="22"/>
          <w:szCs w:val="22"/>
        </w:rPr>
        <w:t>complex problems</w:t>
      </w:r>
      <w:r w:rsidRPr="00AC24C3">
        <w:rPr>
          <w:rFonts w:ascii="Arial" w:hAnsi="Arial" w:cs="Arial"/>
          <w:sz w:val="22"/>
          <w:szCs w:val="22"/>
        </w:rPr>
        <w:t xml:space="preserve"> and </w:t>
      </w:r>
      <w:r w:rsidRPr="00AC24C3">
        <w:rPr>
          <w:rFonts w:ascii="Arial" w:hAnsi="Arial" w:cs="Arial"/>
          <w:bCs/>
          <w:sz w:val="22"/>
          <w:szCs w:val="22"/>
        </w:rPr>
        <w:t>consistently delivering effective solutions</w:t>
      </w:r>
      <w:r w:rsidRPr="00AC24C3">
        <w:rPr>
          <w:rFonts w:ascii="Arial" w:hAnsi="Arial" w:cs="Arial"/>
          <w:sz w:val="22"/>
          <w:szCs w:val="22"/>
        </w:rPr>
        <w:t>.</w:t>
      </w:r>
    </w:p>
    <w:p w:rsidR="00D90B2F" w:rsidRPr="00AC24C3" w:rsidRDefault="00D90B2F" w:rsidP="00E07AB1">
      <w:pPr>
        <w:numPr>
          <w:ilvl w:val="0"/>
          <w:numId w:val="29"/>
        </w:numPr>
        <w:overflowPunct w:val="0"/>
        <w:autoSpaceDE w:val="0"/>
        <w:autoSpaceDN w:val="0"/>
        <w:adjustRightInd w:val="0"/>
        <w:contextualSpacing/>
        <w:textAlignment w:val="baseline"/>
        <w:rPr>
          <w:rFonts w:ascii="Arial" w:hAnsi="Arial" w:cs="Arial"/>
          <w:sz w:val="22"/>
          <w:szCs w:val="22"/>
        </w:rPr>
      </w:pPr>
      <w:r w:rsidRPr="00AC24C3">
        <w:rPr>
          <w:rFonts w:ascii="Arial" w:hAnsi="Arial" w:cs="Arial"/>
          <w:sz w:val="22"/>
          <w:szCs w:val="22"/>
        </w:rPr>
        <w:t>Experience in Cisco Routing and Switching using 2960,3600, 3700, 3800, 5300, 6500.</w:t>
      </w:r>
    </w:p>
    <w:p w:rsidR="00D90B2F" w:rsidRPr="00AC24C3" w:rsidRDefault="00D90B2F" w:rsidP="00D37E9C">
      <w:pPr>
        <w:numPr>
          <w:ilvl w:val="0"/>
          <w:numId w:val="29"/>
        </w:numPr>
        <w:suppressAutoHyphens w:val="0"/>
        <w:spacing w:line="276" w:lineRule="auto"/>
        <w:contextualSpacing/>
        <w:jc w:val="both"/>
        <w:rPr>
          <w:rFonts w:ascii="Arial" w:hAnsi="Arial" w:cs="Arial"/>
          <w:sz w:val="22"/>
          <w:szCs w:val="22"/>
        </w:rPr>
      </w:pPr>
      <w:r w:rsidRPr="00AC24C3">
        <w:rPr>
          <w:rFonts w:ascii="Arial" w:hAnsi="Arial" w:cs="Arial"/>
          <w:sz w:val="22"/>
          <w:szCs w:val="22"/>
        </w:rPr>
        <w:t>Configuring and supporting TCP/IP</w:t>
      </w:r>
    </w:p>
    <w:p w:rsidR="00D90B2F" w:rsidRPr="00AC24C3" w:rsidRDefault="00D90B2F" w:rsidP="00D37E9C">
      <w:pPr>
        <w:numPr>
          <w:ilvl w:val="0"/>
          <w:numId w:val="29"/>
        </w:numPr>
        <w:suppressAutoHyphens w:val="0"/>
        <w:spacing w:line="276" w:lineRule="auto"/>
        <w:contextualSpacing/>
        <w:jc w:val="both"/>
        <w:rPr>
          <w:rFonts w:ascii="Arial" w:hAnsi="Arial" w:cs="Arial"/>
          <w:sz w:val="22"/>
          <w:szCs w:val="22"/>
        </w:rPr>
      </w:pPr>
      <w:r w:rsidRPr="00AC24C3">
        <w:rPr>
          <w:rFonts w:ascii="Arial" w:hAnsi="Arial" w:cs="Arial"/>
          <w:sz w:val="22"/>
          <w:szCs w:val="22"/>
        </w:rPr>
        <w:t>Experience in Cisco:  Physical cabling, IP addressing, Wide Are</w:t>
      </w:r>
      <w:r w:rsidR="006A4792">
        <w:rPr>
          <w:rFonts w:ascii="Arial" w:hAnsi="Arial" w:cs="Arial"/>
          <w:sz w:val="22"/>
          <w:szCs w:val="22"/>
        </w:rPr>
        <w:t xml:space="preserve">a Network configurations </w:t>
      </w:r>
      <w:r w:rsidRPr="00AC24C3">
        <w:rPr>
          <w:rFonts w:ascii="Arial" w:hAnsi="Arial" w:cs="Arial"/>
          <w:sz w:val="22"/>
          <w:szCs w:val="22"/>
        </w:rPr>
        <w:t xml:space="preserve"> Routing protocol confi</w:t>
      </w:r>
      <w:r w:rsidR="00832BFC">
        <w:rPr>
          <w:rFonts w:ascii="Arial" w:hAnsi="Arial" w:cs="Arial"/>
          <w:sz w:val="22"/>
          <w:szCs w:val="22"/>
        </w:rPr>
        <w:t>gurations (RIP, EIGRP, OSPF,</w:t>
      </w:r>
      <w:r w:rsidRPr="00AC24C3">
        <w:rPr>
          <w:rFonts w:ascii="Arial" w:hAnsi="Arial" w:cs="Arial"/>
          <w:sz w:val="22"/>
          <w:szCs w:val="22"/>
        </w:rPr>
        <w:t xml:space="preserve">) </w:t>
      </w:r>
    </w:p>
    <w:p w:rsidR="00D90B2F" w:rsidRPr="00AC24C3" w:rsidRDefault="00D90B2F" w:rsidP="00D37E9C">
      <w:pPr>
        <w:numPr>
          <w:ilvl w:val="0"/>
          <w:numId w:val="29"/>
        </w:numPr>
        <w:suppressAutoHyphens w:val="0"/>
        <w:spacing w:line="276" w:lineRule="auto"/>
        <w:contextualSpacing/>
        <w:jc w:val="both"/>
        <w:rPr>
          <w:rFonts w:ascii="Arial" w:hAnsi="Arial" w:cs="Arial"/>
          <w:sz w:val="22"/>
          <w:szCs w:val="22"/>
        </w:rPr>
      </w:pPr>
      <w:r w:rsidRPr="00AC24C3">
        <w:rPr>
          <w:rFonts w:ascii="Arial" w:hAnsi="Arial" w:cs="Arial"/>
          <w:sz w:val="22"/>
          <w:szCs w:val="22"/>
        </w:rPr>
        <w:t>Excellent communication skills even working with distraught customers and effectively resolving their issues.</w:t>
      </w:r>
    </w:p>
    <w:p w:rsidR="00D90B2F" w:rsidRDefault="00D90B2F">
      <w:pPr>
        <w:pStyle w:val="CVExpProj"/>
        <w:jc w:val="both"/>
        <w:rPr>
          <w:rFonts w:ascii="Arial" w:hAnsi="Arial" w:cs="Arial"/>
          <w:b/>
          <w:bCs/>
          <w:color w:val="800000"/>
          <w:kern w:val="1"/>
          <w:szCs w:val="32"/>
          <w:lang w:val="en-GB"/>
        </w:rPr>
      </w:pPr>
      <w:r>
        <w:rPr>
          <w:rFonts w:ascii="Arial" w:hAnsi="Arial" w:cs="Arial"/>
          <w:b/>
          <w:bCs/>
          <w:color w:val="800000"/>
          <w:kern w:val="1"/>
          <w:szCs w:val="32"/>
          <w:lang w:val="en-GB"/>
        </w:rPr>
        <w:t>Educational Qualifications</w:t>
      </w:r>
    </w:p>
    <w:p w:rsidR="00D90B2F" w:rsidRDefault="008D1517" w:rsidP="00D724C2">
      <w:pPr>
        <w:pStyle w:val="CVExpProj"/>
        <w:jc w:val="both"/>
      </w:pPr>
      <w:r>
        <w:rPr>
          <w:noProof/>
          <w:lang w:eastAsia="en-US"/>
        </w:rPr>
        <w:pict>
          <v:line id="_x0000_s1028" style="position:absolute;left:0;text-align:left;z-index:251656192" from="0,2.45pt" to="468pt,2.45pt" strokeweight=".26mm">
            <v:stroke joinstyle="miter"/>
          </v:line>
        </w:pict>
      </w:r>
    </w:p>
    <w:p w:rsidR="00D90B2F" w:rsidRPr="00AC24C3" w:rsidRDefault="00D90B2F" w:rsidP="00DA7051">
      <w:pPr>
        <w:pStyle w:val="CVExpProj"/>
        <w:jc w:val="both"/>
        <w:rPr>
          <w:rFonts w:ascii="Arial" w:hAnsi="Arial" w:cs="Arial"/>
          <w:sz w:val="22"/>
          <w:szCs w:val="22"/>
        </w:rPr>
      </w:pPr>
      <w:r w:rsidRPr="00AC24C3">
        <w:rPr>
          <w:rFonts w:ascii="Arial" w:hAnsi="Arial" w:cs="Arial"/>
          <w:sz w:val="22"/>
          <w:szCs w:val="22"/>
        </w:rPr>
        <w:t>Completed</w:t>
      </w:r>
      <w:r w:rsidR="00976DC3">
        <w:rPr>
          <w:rFonts w:ascii="Arial" w:hAnsi="Arial" w:cs="Arial"/>
          <w:sz w:val="22"/>
          <w:szCs w:val="22"/>
        </w:rPr>
        <w:t xml:space="preserve"> B.Tech in Computer Science and Engineering from dr sgit</w:t>
      </w:r>
      <w:r w:rsidR="00765307">
        <w:rPr>
          <w:rFonts w:ascii="Arial" w:hAnsi="Arial" w:cs="Arial"/>
          <w:sz w:val="22"/>
          <w:szCs w:val="22"/>
        </w:rPr>
        <w:t xml:space="preserve"> </w:t>
      </w:r>
      <w:r w:rsidRPr="00AC24C3">
        <w:rPr>
          <w:rFonts w:ascii="Arial" w:hAnsi="Arial" w:cs="Arial"/>
          <w:sz w:val="22"/>
          <w:szCs w:val="22"/>
        </w:rPr>
        <w:t xml:space="preserve"> Affiliated to </w:t>
      </w:r>
      <w:r w:rsidR="008D05FA">
        <w:rPr>
          <w:rFonts w:ascii="Arial" w:hAnsi="Arial" w:cs="Arial"/>
          <w:sz w:val="22"/>
          <w:szCs w:val="22"/>
        </w:rPr>
        <w:t>JNTU, Andhra Pradesh with 66%</w:t>
      </w:r>
      <w:r w:rsidRPr="00AC24C3">
        <w:rPr>
          <w:rFonts w:ascii="Arial" w:hAnsi="Arial" w:cs="Arial"/>
          <w:sz w:val="22"/>
          <w:szCs w:val="22"/>
        </w:rPr>
        <w:t xml:space="preserve"> in 2013.</w:t>
      </w:r>
    </w:p>
    <w:p w:rsidR="00D90B2F" w:rsidRPr="00AC24C3" w:rsidRDefault="00D90B2F" w:rsidP="00DA7051">
      <w:pPr>
        <w:pStyle w:val="CVExpProj"/>
        <w:jc w:val="both"/>
        <w:rPr>
          <w:rFonts w:ascii="Arial" w:hAnsi="Arial" w:cs="Arial"/>
          <w:sz w:val="22"/>
          <w:szCs w:val="22"/>
        </w:rPr>
      </w:pPr>
      <w:r w:rsidRPr="00AC24C3">
        <w:rPr>
          <w:rFonts w:ascii="Arial" w:hAnsi="Arial" w:cs="Arial"/>
          <w:sz w:val="22"/>
          <w:szCs w:val="22"/>
        </w:rPr>
        <w:t>Compl</w:t>
      </w:r>
      <w:r w:rsidR="008D05FA">
        <w:rPr>
          <w:rFonts w:ascii="Arial" w:hAnsi="Arial" w:cs="Arial"/>
          <w:sz w:val="22"/>
          <w:szCs w:val="22"/>
        </w:rPr>
        <w:t>eted +2</w:t>
      </w:r>
      <w:r w:rsidR="00976DC3">
        <w:rPr>
          <w:rFonts w:ascii="Arial" w:hAnsi="Arial" w:cs="Arial"/>
          <w:sz w:val="22"/>
          <w:szCs w:val="22"/>
        </w:rPr>
        <w:t xml:space="preserve"> in M.P.C from Vn</w:t>
      </w:r>
      <w:r w:rsidR="00765307">
        <w:rPr>
          <w:rFonts w:ascii="Arial" w:hAnsi="Arial" w:cs="Arial"/>
          <w:sz w:val="22"/>
          <w:szCs w:val="22"/>
        </w:rPr>
        <w:t xml:space="preserve"> </w:t>
      </w:r>
      <w:r w:rsidRPr="00AC24C3">
        <w:rPr>
          <w:rFonts w:ascii="Arial" w:hAnsi="Arial" w:cs="Arial"/>
          <w:sz w:val="22"/>
          <w:szCs w:val="22"/>
        </w:rPr>
        <w:t>jr college Affiliated to</w:t>
      </w:r>
      <w:r w:rsidR="00976DC3">
        <w:rPr>
          <w:rFonts w:ascii="Arial" w:hAnsi="Arial" w:cs="Arial"/>
          <w:sz w:val="22"/>
          <w:szCs w:val="22"/>
        </w:rPr>
        <w:t xml:space="preserve"> Board of intermediate with 71..8</w:t>
      </w:r>
      <w:r w:rsidRPr="00AC24C3">
        <w:rPr>
          <w:rFonts w:ascii="Arial" w:hAnsi="Arial" w:cs="Arial"/>
          <w:sz w:val="22"/>
          <w:szCs w:val="22"/>
        </w:rPr>
        <w:t>% in 2009.</w:t>
      </w:r>
    </w:p>
    <w:p w:rsidR="00D90B2F" w:rsidRPr="00AC24C3" w:rsidRDefault="00D90B2F" w:rsidP="00DA7051">
      <w:pPr>
        <w:pStyle w:val="CVExpProj"/>
        <w:jc w:val="both"/>
        <w:rPr>
          <w:rFonts w:ascii="Arial" w:hAnsi="Arial" w:cs="Arial"/>
          <w:sz w:val="22"/>
          <w:szCs w:val="22"/>
        </w:rPr>
      </w:pPr>
      <w:r w:rsidRPr="00AC24C3">
        <w:rPr>
          <w:rFonts w:ascii="Arial" w:hAnsi="Arial" w:cs="Arial"/>
          <w:sz w:val="22"/>
          <w:szCs w:val="22"/>
        </w:rPr>
        <w:t>Completed S.S.C from Z.P.H.School Affi</w:t>
      </w:r>
      <w:r w:rsidR="00976DC3">
        <w:rPr>
          <w:rFonts w:ascii="Arial" w:hAnsi="Arial" w:cs="Arial"/>
          <w:sz w:val="22"/>
          <w:szCs w:val="22"/>
        </w:rPr>
        <w:t xml:space="preserve">liated to Board of S.S.C </w:t>
      </w:r>
      <w:r w:rsidR="009E6DC4">
        <w:rPr>
          <w:rFonts w:ascii="Arial" w:hAnsi="Arial" w:cs="Arial"/>
          <w:sz w:val="22"/>
          <w:szCs w:val="22"/>
        </w:rPr>
        <w:t xml:space="preserve"> in 2007</w:t>
      </w:r>
      <w:r w:rsidRPr="00AC24C3">
        <w:rPr>
          <w:rFonts w:ascii="Arial" w:hAnsi="Arial" w:cs="Arial"/>
          <w:sz w:val="22"/>
          <w:szCs w:val="22"/>
        </w:rPr>
        <w:t>.</w:t>
      </w:r>
    </w:p>
    <w:p w:rsidR="00D90B2F" w:rsidRPr="00DA7051" w:rsidRDefault="00D90B2F" w:rsidP="00D37E9C">
      <w:pPr>
        <w:pStyle w:val="CVExpProj"/>
        <w:jc w:val="both"/>
        <w:rPr>
          <w:rFonts w:ascii="Verdana" w:hAnsi="Verdana"/>
          <w:sz w:val="22"/>
          <w:szCs w:val="22"/>
        </w:rPr>
      </w:pPr>
    </w:p>
    <w:p w:rsidR="00D90B2F" w:rsidRDefault="00D90B2F" w:rsidP="00D37E9C">
      <w:pPr>
        <w:pStyle w:val="CVExpProj"/>
        <w:jc w:val="both"/>
        <w:rPr>
          <w:rFonts w:ascii="Arial" w:hAnsi="Arial" w:cs="Arial"/>
          <w:b/>
        </w:rPr>
      </w:pPr>
      <w:r w:rsidRPr="00CA7E02">
        <w:rPr>
          <w:rFonts w:ascii="Arial" w:hAnsi="Arial" w:cs="Arial"/>
          <w:b/>
        </w:rPr>
        <w:t>Certifications Attend</w:t>
      </w:r>
      <w:r>
        <w:rPr>
          <w:rFonts w:ascii="Arial" w:hAnsi="Arial" w:cs="Arial"/>
          <w:b/>
        </w:rPr>
        <w:t>:</w:t>
      </w:r>
    </w:p>
    <w:p w:rsidR="00D90B2F" w:rsidRPr="00DA7051" w:rsidRDefault="00D90B2F" w:rsidP="00CA7E02">
      <w:pPr>
        <w:numPr>
          <w:ilvl w:val="0"/>
          <w:numId w:val="31"/>
        </w:numPr>
        <w:suppressAutoHyphens w:val="0"/>
        <w:overflowPunct w:val="0"/>
        <w:autoSpaceDE w:val="0"/>
        <w:autoSpaceDN w:val="0"/>
        <w:adjustRightInd w:val="0"/>
        <w:contextualSpacing/>
        <w:textAlignment w:val="baseline"/>
        <w:rPr>
          <w:rFonts w:ascii="Arial" w:eastAsia="SimSun" w:hAnsi="Arial" w:cs="Arial"/>
          <w:b/>
          <w:bCs/>
          <w:sz w:val="22"/>
          <w:szCs w:val="22"/>
        </w:rPr>
      </w:pPr>
      <w:r w:rsidRPr="00DA7051">
        <w:rPr>
          <w:rFonts w:ascii="Arial" w:eastAsia="SimSun" w:hAnsi="Arial" w:cs="Arial"/>
          <w:b/>
          <w:bCs/>
          <w:sz w:val="22"/>
          <w:szCs w:val="22"/>
        </w:rPr>
        <w:t>Cisco Certified Network Associate Routing and Switching (CCNA R&amp;S)</w:t>
      </w:r>
    </w:p>
    <w:p w:rsidR="00392FF3" w:rsidRDefault="00392FF3" w:rsidP="006A4792">
      <w:pPr>
        <w:numPr>
          <w:ilvl w:val="0"/>
          <w:numId w:val="44"/>
        </w:numPr>
        <w:suppressAutoHyphens w:val="0"/>
        <w:overflowPunct w:val="0"/>
        <w:autoSpaceDE w:val="0"/>
        <w:autoSpaceDN w:val="0"/>
        <w:adjustRightInd w:val="0"/>
        <w:contextualSpacing/>
        <w:textAlignment w:val="baseline"/>
        <w:rPr>
          <w:rFonts w:ascii="Arial" w:eastAsia="SimSun" w:hAnsi="Arial" w:cs="Arial"/>
          <w:b/>
          <w:bCs/>
          <w:sz w:val="22"/>
          <w:szCs w:val="22"/>
        </w:rPr>
      </w:pPr>
      <w:r>
        <w:rPr>
          <w:rFonts w:ascii="Arial" w:eastAsia="SimSun" w:hAnsi="Arial" w:cs="Arial"/>
          <w:b/>
          <w:bCs/>
          <w:sz w:val="22"/>
          <w:szCs w:val="22"/>
        </w:rPr>
        <w:t>MCSE</w:t>
      </w:r>
    </w:p>
    <w:p w:rsidR="00D90B2F" w:rsidRPr="00DA7051" w:rsidRDefault="006A4792" w:rsidP="006A4792">
      <w:pPr>
        <w:numPr>
          <w:ilvl w:val="0"/>
          <w:numId w:val="44"/>
        </w:numPr>
        <w:suppressAutoHyphens w:val="0"/>
        <w:overflowPunct w:val="0"/>
        <w:autoSpaceDE w:val="0"/>
        <w:autoSpaceDN w:val="0"/>
        <w:adjustRightInd w:val="0"/>
        <w:contextualSpacing/>
        <w:textAlignment w:val="baseline"/>
        <w:rPr>
          <w:rFonts w:ascii="Arial" w:eastAsia="SimSun" w:hAnsi="Arial" w:cs="Arial"/>
          <w:b/>
          <w:bCs/>
          <w:sz w:val="22"/>
          <w:szCs w:val="22"/>
        </w:rPr>
      </w:pPr>
      <w:r>
        <w:rPr>
          <w:rFonts w:ascii="Arial" w:eastAsia="SimSun" w:hAnsi="Arial" w:cs="Arial"/>
          <w:b/>
          <w:bCs/>
          <w:sz w:val="22"/>
          <w:szCs w:val="22"/>
        </w:rPr>
        <w:t>LINUX</w:t>
      </w:r>
    </w:p>
    <w:p w:rsidR="00D90B2F" w:rsidRDefault="00D90B2F" w:rsidP="00D37E9C">
      <w:pPr>
        <w:pStyle w:val="CVExpProj"/>
        <w:jc w:val="both"/>
        <w:rPr>
          <w:rFonts w:ascii="Arial" w:hAnsi="Arial" w:cs="Arial"/>
          <w:b/>
          <w:sz w:val="22"/>
          <w:szCs w:val="22"/>
        </w:rPr>
      </w:pPr>
    </w:p>
    <w:p w:rsidR="00D90B2F" w:rsidRDefault="00D90B2F" w:rsidP="00D37E9C">
      <w:pPr>
        <w:pStyle w:val="CVExpProj"/>
        <w:jc w:val="both"/>
        <w:rPr>
          <w:rFonts w:ascii="Arial" w:hAnsi="Arial" w:cs="Arial"/>
          <w:b/>
          <w:sz w:val="22"/>
          <w:szCs w:val="22"/>
        </w:rPr>
      </w:pPr>
    </w:p>
    <w:p w:rsidR="00D90B2F" w:rsidRDefault="00D90B2F" w:rsidP="00D37E9C">
      <w:pPr>
        <w:pStyle w:val="CVExpProj"/>
        <w:jc w:val="both"/>
        <w:rPr>
          <w:rFonts w:ascii="Arial" w:hAnsi="Arial" w:cs="Arial"/>
          <w:b/>
          <w:sz w:val="22"/>
          <w:szCs w:val="22"/>
        </w:rPr>
      </w:pPr>
    </w:p>
    <w:p w:rsidR="009009DD" w:rsidRPr="00DA7051" w:rsidRDefault="009009DD" w:rsidP="00D37E9C">
      <w:pPr>
        <w:pStyle w:val="CVExpProj"/>
        <w:jc w:val="both"/>
        <w:rPr>
          <w:rFonts w:ascii="Arial" w:hAnsi="Arial" w:cs="Arial"/>
          <w:b/>
          <w:sz w:val="22"/>
          <w:szCs w:val="22"/>
        </w:rPr>
      </w:pPr>
    </w:p>
    <w:p w:rsidR="009009DD" w:rsidRDefault="009009DD" w:rsidP="00711EDD">
      <w:pPr>
        <w:pStyle w:val="CVExpProj"/>
        <w:jc w:val="both"/>
        <w:rPr>
          <w:rFonts w:ascii="Arial" w:hAnsi="Arial" w:cs="Arial"/>
          <w:b/>
          <w:bCs/>
          <w:color w:val="993300"/>
          <w:kern w:val="1"/>
          <w:lang w:val="en-GB"/>
        </w:rPr>
      </w:pPr>
    </w:p>
    <w:p w:rsidR="00D90B2F" w:rsidRPr="00960CB3" w:rsidRDefault="008D1517" w:rsidP="00711EDD">
      <w:pPr>
        <w:pStyle w:val="CVExpProj"/>
        <w:jc w:val="both"/>
        <w:rPr>
          <w:rFonts w:ascii="Arial" w:hAnsi="Arial" w:cs="Arial"/>
          <w:b/>
        </w:rPr>
      </w:pPr>
      <w:r w:rsidRPr="008D1517">
        <w:rPr>
          <w:noProof/>
          <w:lang w:eastAsia="en-US"/>
        </w:rPr>
        <w:lastRenderedPageBreak/>
        <w:pict>
          <v:line id="_x0000_s1029" style="position:absolute;left:0;text-align:left;z-index:251660288" from="0,14.25pt" to="468pt,14.25pt" strokeweight=".26mm">
            <v:stroke joinstyle="miter"/>
          </v:line>
        </w:pict>
      </w:r>
      <w:r w:rsidR="00D90B2F" w:rsidRPr="00960CB3">
        <w:rPr>
          <w:rFonts w:ascii="Arial" w:hAnsi="Arial" w:cs="Arial"/>
          <w:b/>
          <w:bCs/>
          <w:color w:val="993300"/>
          <w:kern w:val="1"/>
          <w:lang w:val="en-GB"/>
        </w:rPr>
        <w:t>Technical Skills</w:t>
      </w:r>
    </w:p>
    <w:p w:rsidR="00D90B2F" w:rsidRPr="00960CB3" w:rsidRDefault="00D90B2F" w:rsidP="00960CB3">
      <w:pPr>
        <w:pStyle w:val="CVExpProj"/>
        <w:ind w:left="720"/>
        <w:jc w:val="both"/>
        <w:rPr>
          <w:rFonts w:ascii="Verdana" w:hAnsi="Verdana"/>
          <w:color w:val="000000"/>
          <w:sz w:val="20"/>
          <w:szCs w:val="20"/>
          <w:shd w:val="clear" w:color="auto" w:fill="F5F5FF"/>
        </w:rPr>
      </w:pPr>
    </w:p>
    <w:p w:rsidR="00D90B2F" w:rsidRDefault="00D90B2F" w:rsidP="008F4C72">
      <w:pPr>
        <w:pStyle w:val="CVExpProj"/>
        <w:jc w:val="both"/>
        <w:rPr>
          <w:rFonts w:ascii="Verdana" w:hAnsi="Verdana"/>
          <w:color w:val="000000"/>
          <w:sz w:val="20"/>
          <w:szCs w:val="20"/>
          <w:shd w:val="clear" w:color="auto" w:fill="F5F5FF"/>
        </w:rPr>
      </w:pPr>
      <w:r w:rsidRPr="00100486">
        <w:rPr>
          <w:rFonts w:ascii="Arial" w:hAnsi="Arial" w:cs="Arial"/>
          <w:bCs/>
          <w:color w:val="000000"/>
          <w:sz w:val="22"/>
          <w:szCs w:val="22"/>
        </w:rPr>
        <w:t>Switches</w:t>
      </w:r>
      <w:r w:rsidRPr="00100486">
        <w:rPr>
          <w:rFonts w:ascii="Arial" w:hAnsi="Arial" w:cs="Arial"/>
          <w:color w:val="000000"/>
          <w:sz w:val="22"/>
          <w:szCs w:val="22"/>
        </w:rPr>
        <w:t>:</w:t>
      </w:r>
      <w:r w:rsidR="001828BF">
        <w:rPr>
          <w:rFonts w:ascii="Arial" w:hAnsi="Arial" w:cs="Arial"/>
          <w:color w:val="000000"/>
          <w:sz w:val="22"/>
          <w:szCs w:val="22"/>
        </w:rPr>
        <w:t xml:space="preserve">    </w:t>
      </w:r>
      <w:r w:rsidRPr="00A110BC">
        <w:rPr>
          <w:rFonts w:ascii="Arial" w:hAnsi="Arial" w:cs="Arial"/>
          <w:color w:val="000000"/>
          <w:sz w:val="22"/>
          <w:szCs w:val="22"/>
        </w:rPr>
        <w:t>Catalyst 2960,</w:t>
      </w:r>
      <w:r w:rsidRPr="00A110BC">
        <w:rPr>
          <w:rFonts w:ascii="Arial" w:hAnsi="Arial" w:cs="Arial"/>
          <w:sz w:val="22"/>
          <w:szCs w:val="22"/>
        </w:rPr>
        <w:t>3600, 3700, 3800, 5300, 6500</w:t>
      </w:r>
    </w:p>
    <w:p w:rsidR="00D90B2F" w:rsidRPr="007F1B83" w:rsidRDefault="00D90B2F" w:rsidP="009727E6">
      <w:pPr>
        <w:pStyle w:val="CVExpProj"/>
        <w:jc w:val="both"/>
        <w:rPr>
          <w:rFonts w:ascii="Verdana" w:hAnsi="Verdana"/>
          <w:color w:val="000000"/>
          <w:sz w:val="20"/>
          <w:szCs w:val="20"/>
          <w:shd w:val="clear" w:color="auto" w:fill="F5F5FF"/>
        </w:rPr>
      </w:pPr>
      <w:r w:rsidRPr="00100486">
        <w:rPr>
          <w:rFonts w:ascii="Arial" w:hAnsi="Arial" w:cs="Arial"/>
          <w:bCs/>
          <w:color w:val="000000"/>
          <w:sz w:val="22"/>
          <w:szCs w:val="22"/>
        </w:rPr>
        <w:t>Layer 2 technology</w:t>
      </w:r>
      <w:r w:rsidRPr="00100486">
        <w:rPr>
          <w:rFonts w:ascii="Arial" w:hAnsi="Arial" w:cs="Arial"/>
          <w:color w:val="000000"/>
          <w:sz w:val="22"/>
          <w:szCs w:val="22"/>
        </w:rPr>
        <w:t>:</w:t>
      </w:r>
      <w:r w:rsidR="001828BF">
        <w:rPr>
          <w:rFonts w:ascii="Arial" w:hAnsi="Arial" w:cs="Arial"/>
          <w:color w:val="000000"/>
          <w:sz w:val="22"/>
          <w:szCs w:val="22"/>
        </w:rPr>
        <w:t xml:space="preserve"> </w:t>
      </w:r>
      <w:r w:rsidRPr="009727E6">
        <w:rPr>
          <w:rFonts w:ascii="Arial" w:hAnsi="Arial" w:cs="Arial"/>
          <w:color w:val="000000"/>
          <w:sz w:val="20"/>
          <w:szCs w:val="20"/>
        </w:rPr>
        <w:t>VLAN,VTP,PVST,STP,</w:t>
      </w:r>
      <w:r w:rsidR="009727E6" w:rsidRPr="009727E6">
        <w:rPr>
          <w:rFonts w:ascii="Arial" w:eastAsia="SimSun" w:hAnsi="Arial" w:cs="Arial"/>
          <w:sz w:val="20"/>
          <w:szCs w:val="20"/>
        </w:rPr>
        <w:t>.</w:t>
      </w:r>
    </w:p>
    <w:p w:rsidR="00D90B2F" w:rsidRPr="00960CB3" w:rsidRDefault="00D90B2F" w:rsidP="009727E6">
      <w:pPr>
        <w:pStyle w:val="CVExpProj"/>
        <w:jc w:val="both"/>
        <w:rPr>
          <w:rFonts w:ascii="Verdana" w:hAnsi="Verdana"/>
          <w:color w:val="000000"/>
          <w:sz w:val="20"/>
          <w:szCs w:val="20"/>
          <w:shd w:val="clear" w:color="auto" w:fill="F5F5FF"/>
        </w:rPr>
      </w:pPr>
      <w:r w:rsidRPr="00100486">
        <w:rPr>
          <w:rFonts w:ascii="Arial" w:hAnsi="Arial" w:cs="Arial"/>
          <w:bCs/>
          <w:color w:val="000000"/>
          <w:sz w:val="22"/>
          <w:szCs w:val="22"/>
        </w:rPr>
        <w:t>Routing Protocols:</w:t>
      </w:r>
      <w:r w:rsidR="001828BF">
        <w:rPr>
          <w:rFonts w:ascii="Arial" w:hAnsi="Arial" w:cs="Arial"/>
          <w:bCs/>
          <w:color w:val="000000"/>
          <w:sz w:val="22"/>
          <w:szCs w:val="22"/>
        </w:rPr>
        <w:t xml:space="preserve"> </w:t>
      </w:r>
      <w:r w:rsidRPr="00A110BC">
        <w:rPr>
          <w:rFonts w:ascii="Arial" w:hAnsi="Arial" w:cs="Arial"/>
          <w:sz w:val="22"/>
          <w:szCs w:val="22"/>
        </w:rPr>
        <w:t xml:space="preserve">OSPF, EIGRP, RIP, </w:t>
      </w:r>
    </w:p>
    <w:p w:rsidR="00D90B2F" w:rsidRPr="00960CB3" w:rsidRDefault="00D90B2F" w:rsidP="009727E6">
      <w:pPr>
        <w:pStyle w:val="CVExpProj"/>
        <w:jc w:val="both"/>
        <w:rPr>
          <w:rFonts w:ascii="Verdana" w:hAnsi="Verdana"/>
          <w:color w:val="000000"/>
          <w:sz w:val="20"/>
          <w:szCs w:val="20"/>
          <w:shd w:val="clear" w:color="auto" w:fill="F5F5FF"/>
        </w:rPr>
      </w:pPr>
      <w:r w:rsidRPr="00100486">
        <w:rPr>
          <w:rFonts w:ascii="Arial" w:hAnsi="Arial" w:cs="Arial"/>
          <w:bCs/>
          <w:color w:val="000000"/>
          <w:sz w:val="22"/>
          <w:szCs w:val="22"/>
        </w:rPr>
        <w:t>Cisco Routers:</w:t>
      </w:r>
      <w:r w:rsidR="001828BF">
        <w:rPr>
          <w:rFonts w:ascii="Arial" w:hAnsi="Arial" w:cs="Arial"/>
          <w:bCs/>
          <w:color w:val="000000"/>
          <w:sz w:val="22"/>
          <w:szCs w:val="22"/>
        </w:rPr>
        <w:t xml:space="preserve"> </w:t>
      </w:r>
      <w:r w:rsidRPr="00A110BC">
        <w:rPr>
          <w:rFonts w:ascii="Arial" w:hAnsi="Arial" w:cs="Arial"/>
          <w:color w:val="000000"/>
          <w:sz w:val="22"/>
          <w:szCs w:val="22"/>
        </w:rPr>
        <w:t>Cisco  1800,1900, 2800,2900,</w:t>
      </w:r>
      <w:r w:rsidRPr="00A110BC">
        <w:rPr>
          <w:rFonts w:ascii="Arial" w:hAnsi="Arial" w:cs="Arial"/>
          <w:sz w:val="22"/>
          <w:szCs w:val="22"/>
        </w:rPr>
        <w:t xml:space="preserve"> 3640, 3700, 3825</w:t>
      </w:r>
    </w:p>
    <w:p w:rsidR="00D90B2F" w:rsidRPr="008F71D3" w:rsidRDefault="00D90B2F" w:rsidP="009727E6">
      <w:pPr>
        <w:pStyle w:val="CVExpProj"/>
        <w:jc w:val="both"/>
        <w:rPr>
          <w:rFonts w:ascii="Verdana" w:hAnsi="Verdana"/>
          <w:color w:val="000000"/>
          <w:sz w:val="20"/>
          <w:szCs w:val="20"/>
          <w:shd w:val="clear" w:color="auto" w:fill="F5F5FF"/>
        </w:rPr>
      </w:pPr>
      <w:r w:rsidRPr="00100486">
        <w:rPr>
          <w:rFonts w:ascii="Arial" w:hAnsi="Arial" w:cs="Arial"/>
          <w:bCs/>
          <w:sz w:val="22"/>
          <w:szCs w:val="22"/>
        </w:rPr>
        <w:t>WAN Technologies</w:t>
      </w:r>
      <w:r w:rsidRPr="00100486">
        <w:rPr>
          <w:rFonts w:ascii="Arial" w:hAnsi="Arial" w:cs="Arial"/>
          <w:sz w:val="22"/>
          <w:szCs w:val="22"/>
        </w:rPr>
        <w:t>:</w:t>
      </w:r>
      <w:r w:rsidR="001828BF">
        <w:rPr>
          <w:rFonts w:ascii="Arial" w:hAnsi="Arial" w:cs="Arial"/>
          <w:sz w:val="22"/>
          <w:szCs w:val="22"/>
        </w:rPr>
        <w:t xml:space="preserve"> </w:t>
      </w:r>
      <w:r w:rsidR="00387D39">
        <w:rPr>
          <w:rFonts w:ascii="Arial" w:hAnsi="Arial" w:cs="Arial"/>
          <w:color w:val="000000"/>
          <w:sz w:val="20"/>
          <w:szCs w:val="20"/>
        </w:rPr>
        <w:t>Ethernet</w:t>
      </w:r>
      <w:r w:rsidR="008F4C72" w:rsidRPr="006A604A">
        <w:rPr>
          <w:rFonts w:ascii="Arial" w:hAnsi="Arial" w:cs="Arial"/>
          <w:color w:val="000000"/>
          <w:sz w:val="20"/>
          <w:szCs w:val="20"/>
        </w:rPr>
        <w:t xml:space="preserve">, MPLS, </w:t>
      </w:r>
      <w:r w:rsidR="008F4C72">
        <w:rPr>
          <w:rFonts w:ascii="Arial" w:hAnsi="Arial" w:cs="Arial"/>
          <w:color w:val="000000"/>
          <w:sz w:val="20"/>
          <w:szCs w:val="20"/>
        </w:rPr>
        <w:t>HDLC, PPP</w:t>
      </w:r>
      <w:r w:rsidR="00387D39">
        <w:rPr>
          <w:rFonts w:ascii="Arial" w:hAnsi="Arial" w:cs="Arial"/>
          <w:color w:val="000000"/>
          <w:sz w:val="20"/>
          <w:szCs w:val="20"/>
        </w:rPr>
        <w:t>.</w:t>
      </w:r>
    </w:p>
    <w:p w:rsidR="00D90B2F" w:rsidRPr="00A110BC" w:rsidRDefault="001828BF" w:rsidP="009727E6">
      <w:pPr>
        <w:tabs>
          <w:tab w:val="left" w:pos="360"/>
        </w:tabs>
        <w:suppressAutoHyphens w:val="0"/>
        <w:jc w:val="both"/>
        <w:rPr>
          <w:rFonts w:ascii="Arial" w:hAnsi="Arial" w:cs="Arial"/>
          <w:color w:val="000000"/>
          <w:sz w:val="22"/>
          <w:szCs w:val="22"/>
        </w:rPr>
      </w:pPr>
      <w:r>
        <w:rPr>
          <w:rFonts w:ascii="Arial" w:hAnsi="Arial" w:cs="Arial"/>
          <w:bCs/>
          <w:color w:val="000000"/>
          <w:sz w:val="22"/>
          <w:szCs w:val="22"/>
        </w:rPr>
        <w:t>.</w:t>
      </w:r>
      <w:r w:rsidR="00D90B2F" w:rsidRPr="00100486">
        <w:rPr>
          <w:rFonts w:ascii="Arial" w:hAnsi="Arial" w:cs="Arial"/>
          <w:bCs/>
          <w:color w:val="000000"/>
          <w:sz w:val="22"/>
          <w:szCs w:val="22"/>
        </w:rPr>
        <w:t>Network Protocols:</w:t>
      </w:r>
      <w:r>
        <w:rPr>
          <w:rFonts w:ascii="Arial" w:hAnsi="Arial" w:cs="Arial"/>
          <w:bCs/>
          <w:color w:val="000000"/>
          <w:sz w:val="22"/>
          <w:szCs w:val="22"/>
        </w:rPr>
        <w:t xml:space="preserve"> </w:t>
      </w:r>
      <w:r w:rsidR="008F4C72">
        <w:rPr>
          <w:rStyle w:val="print1"/>
          <w:rFonts w:ascii="Arial" w:hAnsi="Arial" w:cs="Arial"/>
          <w:color w:val="000000"/>
          <w:sz w:val="20"/>
          <w:szCs w:val="20"/>
          <w:lang w:bidi="en-US"/>
        </w:rPr>
        <w:t>IP,TCP,UDP,ICMP,NAT,DNS,DHCP,SNMP,IPSEC,SSL,HTTP,</w:t>
      </w:r>
      <w:r w:rsidR="008F4C72" w:rsidRPr="006A604A">
        <w:rPr>
          <w:rStyle w:val="print1"/>
          <w:rFonts w:ascii="Arial" w:hAnsi="Arial" w:cs="Arial"/>
          <w:color w:val="000000"/>
          <w:sz w:val="20"/>
          <w:szCs w:val="20"/>
          <w:lang w:bidi="en-US"/>
        </w:rPr>
        <w:t>SSH</w:t>
      </w:r>
      <w:r w:rsidR="00D90B2F" w:rsidRPr="00A110BC">
        <w:rPr>
          <w:rFonts w:ascii="Arial" w:eastAsia="SimSun" w:hAnsi="Arial" w:cs="Arial"/>
          <w:sz w:val="22"/>
          <w:szCs w:val="22"/>
        </w:rPr>
        <w:t>.</w:t>
      </w:r>
    </w:p>
    <w:p w:rsidR="00D90B2F" w:rsidRDefault="00D90B2F" w:rsidP="009727E6">
      <w:pPr>
        <w:tabs>
          <w:tab w:val="left" w:pos="360"/>
        </w:tabs>
        <w:suppressAutoHyphens w:val="0"/>
        <w:jc w:val="both"/>
        <w:rPr>
          <w:color w:val="000000"/>
          <w:sz w:val="22"/>
          <w:szCs w:val="22"/>
        </w:rPr>
      </w:pPr>
      <w:r w:rsidRPr="00100486">
        <w:rPr>
          <w:rFonts w:ascii="Arial" w:hAnsi="Arial" w:cs="Arial"/>
          <w:bCs/>
          <w:color w:val="000000"/>
          <w:sz w:val="22"/>
          <w:szCs w:val="22"/>
        </w:rPr>
        <w:t>Operating systems:</w:t>
      </w:r>
      <w:r w:rsidR="001828BF">
        <w:rPr>
          <w:rFonts w:ascii="Arial" w:hAnsi="Arial" w:cs="Arial"/>
          <w:bCs/>
          <w:color w:val="000000"/>
          <w:sz w:val="22"/>
          <w:szCs w:val="22"/>
        </w:rPr>
        <w:t xml:space="preserve"> </w:t>
      </w:r>
      <w:r w:rsidRPr="00A110BC">
        <w:rPr>
          <w:rFonts w:ascii="Arial" w:hAnsi="Arial" w:cs="Arial"/>
          <w:color w:val="000000"/>
          <w:sz w:val="22"/>
          <w:szCs w:val="22"/>
        </w:rPr>
        <w:t>Windows xp,7,8 and windows server 2012.</w:t>
      </w:r>
    </w:p>
    <w:p w:rsidR="00D90B2F" w:rsidRDefault="00D90B2F" w:rsidP="009727E6">
      <w:pPr>
        <w:tabs>
          <w:tab w:val="left" w:pos="360"/>
        </w:tabs>
        <w:suppressAutoHyphens w:val="0"/>
        <w:jc w:val="both"/>
        <w:rPr>
          <w:rFonts w:ascii="Arial" w:eastAsia="SimSun" w:hAnsi="Arial" w:cs="Arial"/>
          <w:sz w:val="22"/>
          <w:szCs w:val="22"/>
        </w:rPr>
      </w:pPr>
      <w:r w:rsidRPr="00100486">
        <w:rPr>
          <w:rFonts w:ascii="Arial" w:hAnsi="Arial" w:cs="Arial"/>
          <w:bCs/>
          <w:color w:val="000000"/>
          <w:sz w:val="22"/>
          <w:szCs w:val="22"/>
        </w:rPr>
        <w:t>System Administration:</w:t>
      </w:r>
      <w:r w:rsidR="001828BF">
        <w:rPr>
          <w:rFonts w:ascii="Arial" w:hAnsi="Arial" w:cs="Arial"/>
          <w:bCs/>
          <w:color w:val="000000"/>
          <w:sz w:val="22"/>
          <w:szCs w:val="22"/>
        </w:rPr>
        <w:t xml:space="preserve"> </w:t>
      </w:r>
      <w:r w:rsidRPr="00A110BC">
        <w:rPr>
          <w:rFonts w:ascii="Arial" w:eastAsia="SimSun" w:hAnsi="Arial" w:cs="Arial"/>
          <w:sz w:val="22"/>
          <w:szCs w:val="22"/>
        </w:rPr>
        <w:t>Active directory, Permissions, Profiles, Group policies.</w:t>
      </w:r>
    </w:p>
    <w:p w:rsidR="00F97A47" w:rsidRDefault="00F97A47" w:rsidP="009727E6">
      <w:pPr>
        <w:tabs>
          <w:tab w:val="left" w:pos="360"/>
        </w:tabs>
        <w:suppressAutoHyphens w:val="0"/>
        <w:jc w:val="both"/>
        <w:rPr>
          <w:rFonts w:ascii="Arial" w:eastAsia="SimSun" w:hAnsi="Arial" w:cs="Arial"/>
          <w:sz w:val="22"/>
          <w:szCs w:val="22"/>
        </w:rPr>
      </w:pPr>
      <w:r>
        <w:rPr>
          <w:rFonts w:ascii="Arial" w:eastAsia="SimSun" w:hAnsi="Arial" w:cs="Arial"/>
          <w:sz w:val="22"/>
          <w:szCs w:val="22"/>
        </w:rPr>
        <w:t>Network Administration: DHCP ,DNS,WDS, Routing and remote access service.</w:t>
      </w:r>
    </w:p>
    <w:p w:rsidR="00F97A47" w:rsidRPr="00A110BC" w:rsidRDefault="00F97A47" w:rsidP="009727E6">
      <w:pPr>
        <w:tabs>
          <w:tab w:val="left" w:pos="360"/>
        </w:tabs>
        <w:suppressAutoHyphens w:val="0"/>
        <w:jc w:val="both"/>
        <w:rPr>
          <w:rFonts w:ascii="Arial" w:hAnsi="Arial" w:cs="Arial"/>
          <w:color w:val="000000"/>
          <w:sz w:val="22"/>
          <w:szCs w:val="22"/>
        </w:rPr>
      </w:pPr>
    </w:p>
    <w:p w:rsidR="00D90B2F" w:rsidRDefault="00D90B2F" w:rsidP="006273CE">
      <w:pPr>
        <w:spacing w:line="360" w:lineRule="auto"/>
        <w:jc w:val="both"/>
        <w:rPr>
          <w:rFonts w:ascii="Arial" w:hAnsi="Arial" w:cs="Arial"/>
          <w:b/>
        </w:rPr>
      </w:pPr>
    </w:p>
    <w:p w:rsidR="00D90B2F" w:rsidRDefault="00FE08A3" w:rsidP="00A110BC">
      <w:pPr>
        <w:overflowPunct w:val="0"/>
        <w:autoSpaceDE w:val="0"/>
        <w:autoSpaceDN w:val="0"/>
        <w:adjustRightInd w:val="0"/>
        <w:contextualSpacing/>
        <w:textAlignment w:val="baseline"/>
        <w:rPr>
          <w:rFonts w:ascii="Arial" w:eastAsia="SimSun" w:hAnsi="Arial" w:cs="Arial"/>
          <w:b/>
        </w:rPr>
      </w:pPr>
      <w:r>
        <w:rPr>
          <w:rFonts w:ascii="Arial" w:eastAsia="SimSun" w:hAnsi="Arial" w:cs="Arial"/>
          <w:b/>
        </w:rPr>
        <w:t>Professional</w:t>
      </w:r>
      <w:r w:rsidR="00F97A47">
        <w:rPr>
          <w:rFonts w:ascii="Arial" w:eastAsia="SimSun" w:hAnsi="Arial" w:cs="Arial"/>
          <w:b/>
        </w:rPr>
        <w:t xml:space="preserve"> </w:t>
      </w:r>
      <w:r w:rsidR="00D90B2F" w:rsidRPr="00A110BC">
        <w:rPr>
          <w:rFonts w:ascii="Arial" w:eastAsia="SimSun" w:hAnsi="Arial" w:cs="Arial"/>
          <w:b/>
        </w:rPr>
        <w:t xml:space="preserve">Experience: </w:t>
      </w:r>
    </w:p>
    <w:p w:rsidR="00FE08A3" w:rsidRDefault="00FE08A3" w:rsidP="00A110BC">
      <w:pPr>
        <w:overflowPunct w:val="0"/>
        <w:autoSpaceDE w:val="0"/>
        <w:autoSpaceDN w:val="0"/>
        <w:adjustRightInd w:val="0"/>
        <w:contextualSpacing/>
        <w:textAlignment w:val="baseline"/>
        <w:rPr>
          <w:b/>
          <w:sz w:val="20"/>
          <w:szCs w:val="20"/>
        </w:rPr>
      </w:pPr>
    </w:p>
    <w:p w:rsidR="00E30727" w:rsidRDefault="00F97A47" w:rsidP="00A110BC">
      <w:pPr>
        <w:overflowPunct w:val="0"/>
        <w:autoSpaceDE w:val="0"/>
        <w:autoSpaceDN w:val="0"/>
        <w:adjustRightInd w:val="0"/>
        <w:contextualSpacing/>
        <w:textAlignment w:val="baseline"/>
        <w:rPr>
          <w:rFonts w:ascii="Arial" w:hAnsi="Arial" w:cs="Arial"/>
          <w:b/>
          <w:sz w:val="20"/>
          <w:szCs w:val="20"/>
        </w:rPr>
      </w:pPr>
      <w:r>
        <w:rPr>
          <w:rFonts w:ascii="Arial" w:hAnsi="Arial" w:cs="Arial"/>
          <w:b/>
          <w:sz w:val="20"/>
          <w:szCs w:val="20"/>
        </w:rPr>
        <w:t>SPACE INFO SOFT.TECH PVT.LTD</w:t>
      </w:r>
    </w:p>
    <w:p w:rsidR="00D90B2F" w:rsidRPr="00FE08A3" w:rsidRDefault="00FE08A3" w:rsidP="00A110BC">
      <w:pPr>
        <w:overflowPunct w:val="0"/>
        <w:autoSpaceDE w:val="0"/>
        <w:autoSpaceDN w:val="0"/>
        <w:adjustRightInd w:val="0"/>
        <w:contextualSpacing/>
        <w:textAlignment w:val="baseline"/>
        <w:rPr>
          <w:rFonts w:ascii="Arial" w:hAnsi="Arial" w:cs="Arial"/>
          <w:b/>
          <w:sz w:val="20"/>
          <w:szCs w:val="20"/>
        </w:rPr>
      </w:pPr>
      <w:r w:rsidRPr="00FE08A3">
        <w:rPr>
          <w:rFonts w:ascii="Arial" w:hAnsi="Arial" w:cs="Arial"/>
          <w:b/>
          <w:sz w:val="20"/>
          <w:szCs w:val="20"/>
        </w:rPr>
        <w:t xml:space="preserve">                                </w:t>
      </w:r>
      <w:r w:rsidR="00441095">
        <w:rPr>
          <w:rFonts w:ascii="Arial" w:hAnsi="Arial" w:cs="Arial"/>
          <w:b/>
          <w:sz w:val="20"/>
          <w:szCs w:val="20"/>
        </w:rPr>
        <w:t xml:space="preserve">                                                                          </w:t>
      </w:r>
      <w:r w:rsidR="00F97A47">
        <w:rPr>
          <w:rFonts w:ascii="Arial" w:hAnsi="Arial" w:cs="Arial"/>
          <w:b/>
          <w:sz w:val="20"/>
          <w:szCs w:val="20"/>
        </w:rPr>
        <w:t xml:space="preserve">                </w:t>
      </w:r>
      <w:r w:rsidR="00441095">
        <w:rPr>
          <w:rFonts w:ascii="Arial" w:hAnsi="Arial" w:cs="Arial"/>
          <w:b/>
          <w:sz w:val="20"/>
          <w:szCs w:val="20"/>
        </w:rPr>
        <w:t xml:space="preserve"> </w:t>
      </w:r>
      <w:r w:rsidRPr="00FE08A3">
        <w:rPr>
          <w:rFonts w:ascii="Arial" w:hAnsi="Arial" w:cs="Arial"/>
          <w:b/>
          <w:sz w:val="20"/>
          <w:szCs w:val="20"/>
        </w:rPr>
        <w:t>(</w:t>
      </w:r>
      <w:r w:rsidR="00765307">
        <w:rPr>
          <w:rFonts w:ascii="Arial" w:hAnsi="Arial" w:cs="Arial"/>
          <w:b/>
          <w:sz w:val="20"/>
          <w:szCs w:val="20"/>
        </w:rPr>
        <w:t>Aug</w:t>
      </w:r>
      <w:r w:rsidR="008F4C72">
        <w:rPr>
          <w:rFonts w:ascii="Arial" w:hAnsi="Arial" w:cs="Arial"/>
          <w:b/>
          <w:sz w:val="20"/>
          <w:szCs w:val="20"/>
        </w:rPr>
        <w:t xml:space="preserve"> 2013</w:t>
      </w:r>
      <w:r w:rsidRPr="00FE08A3">
        <w:rPr>
          <w:rFonts w:ascii="Arial" w:hAnsi="Arial" w:cs="Arial"/>
          <w:b/>
          <w:sz w:val="20"/>
          <w:szCs w:val="20"/>
        </w:rPr>
        <w:t xml:space="preserve"> – Till Date)</w:t>
      </w:r>
    </w:p>
    <w:p w:rsidR="00D90B2F" w:rsidRPr="00FE08A3" w:rsidRDefault="00FE08A3" w:rsidP="006D184C">
      <w:pPr>
        <w:pStyle w:val="ListParagraph"/>
        <w:spacing w:line="360" w:lineRule="auto"/>
        <w:ind w:left="0"/>
        <w:jc w:val="both"/>
        <w:rPr>
          <w:rFonts w:ascii="Arial" w:hAnsi="Arial" w:cs="Arial"/>
          <w:sz w:val="20"/>
        </w:rPr>
      </w:pPr>
      <w:r w:rsidRPr="00FE08A3">
        <w:rPr>
          <w:rFonts w:ascii="Arial" w:hAnsi="Arial" w:cs="Arial"/>
          <w:b/>
          <w:i/>
          <w:sz w:val="20"/>
        </w:rPr>
        <w:t>Network Engineer</w:t>
      </w:r>
    </w:p>
    <w:p w:rsidR="00D90B2F" w:rsidRDefault="00D90B2F" w:rsidP="00B03FD8">
      <w:pPr>
        <w:pStyle w:val="CVExpProj"/>
        <w:jc w:val="both"/>
        <w:rPr>
          <w:rFonts w:ascii="Arial" w:hAnsi="Arial" w:cs="Arial"/>
          <w:b/>
          <w:bCs/>
          <w:color w:val="800000"/>
          <w:kern w:val="1"/>
          <w:szCs w:val="32"/>
          <w:lang w:val="en-GB"/>
        </w:rPr>
      </w:pPr>
      <w:r w:rsidRPr="00B03FD8">
        <w:rPr>
          <w:rFonts w:ascii="Arial" w:hAnsi="Arial" w:cs="Arial"/>
          <w:b/>
          <w:bCs/>
          <w:color w:val="800000"/>
          <w:kern w:val="1"/>
          <w:szCs w:val="32"/>
          <w:lang w:val="en-GB"/>
        </w:rPr>
        <w:t>Key Responsibilities</w:t>
      </w:r>
    </w:p>
    <w:p w:rsidR="00D90B2F" w:rsidRPr="00B03FD8" w:rsidRDefault="008D1517" w:rsidP="00B03FD8">
      <w:pPr>
        <w:pStyle w:val="CVExpProj"/>
        <w:jc w:val="both"/>
        <w:rPr>
          <w:rFonts w:ascii="Arial" w:hAnsi="Arial" w:cs="Arial"/>
          <w:b/>
          <w:bCs/>
          <w:color w:val="800000"/>
          <w:kern w:val="1"/>
          <w:szCs w:val="32"/>
          <w:lang w:val="en-GB"/>
        </w:rPr>
      </w:pPr>
      <w:r w:rsidRPr="008D1517">
        <w:rPr>
          <w:noProof/>
          <w:lang w:eastAsia="en-US"/>
        </w:rPr>
        <w:pict>
          <v:line id="_x0000_s1030" style="position:absolute;left:0;text-align:left;z-index:251657216" from="0,2.45pt" to="468pt,2.45pt" strokeweight=".26mm">
            <v:stroke joinstyle="miter"/>
          </v:line>
        </w:pict>
      </w:r>
    </w:p>
    <w:p w:rsidR="00D90B2F" w:rsidRPr="00100486" w:rsidRDefault="00D90B2F" w:rsidP="00D80AFE">
      <w:pPr>
        <w:numPr>
          <w:ilvl w:val="0"/>
          <w:numId w:val="22"/>
        </w:numPr>
        <w:suppressAutoHyphens w:val="0"/>
        <w:jc w:val="both"/>
        <w:rPr>
          <w:rFonts w:ascii="Arial" w:hAnsi="Arial" w:cs="Arial"/>
          <w:sz w:val="22"/>
          <w:szCs w:val="22"/>
        </w:rPr>
      </w:pPr>
      <w:r w:rsidRPr="00100486">
        <w:rPr>
          <w:rFonts w:ascii="Arial" w:hAnsi="Arial" w:cs="Arial"/>
          <w:sz w:val="22"/>
          <w:szCs w:val="22"/>
        </w:rPr>
        <w:t>Configured Routing protocols such as RIP, OSPF, EIGRP, static routing and policy based routing.</w:t>
      </w:r>
    </w:p>
    <w:p w:rsidR="00D90B2F" w:rsidRPr="00100486" w:rsidRDefault="00D90B2F" w:rsidP="00D80AFE">
      <w:pPr>
        <w:numPr>
          <w:ilvl w:val="0"/>
          <w:numId w:val="22"/>
        </w:numPr>
        <w:suppressAutoHyphens w:val="0"/>
        <w:jc w:val="both"/>
        <w:rPr>
          <w:rFonts w:ascii="Arial" w:hAnsi="Arial" w:cs="Arial"/>
          <w:sz w:val="22"/>
          <w:szCs w:val="22"/>
        </w:rPr>
      </w:pPr>
      <w:r w:rsidRPr="00100486">
        <w:rPr>
          <w:rFonts w:ascii="Arial" w:hAnsi="Arial" w:cs="Arial"/>
          <w:sz w:val="22"/>
          <w:szCs w:val="22"/>
        </w:rPr>
        <w:t>Configuration and Troubleshooting  catalyst  4500, 3500,2900 switches with various VLAN.</w:t>
      </w:r>
    </w:p>
    <w:p w:rsidR="00D90B2F" w:rsidRPr="00100486" w:rsidRDefault="00D90B2F" w:rsidP="00D80AFE">
      <w:pPr>
        <w:numPr>
          <w:ilvl w:val="0"/>
          <w:numId w:val="22"/>
        </w:numPr>
        <w:suppressAutoHyphens w:val="0"/>
        <w:jc w:val="both"/>
        <w:rPr>
          <w:rFonts w:ascii="Arial" w:hAnsi="Arial" w:cs="Arial"/>
          <w:sz w:val="22"/>
          <w:szCs w:val="22"/>
        </w:rPr>
      </w:pPr>
      <w:r w:rsidRPr="00100486">
        <w:rPr>
          <w:rFonts w:ascii="Arial" w:hAnsi="Arial" w:cs="Arial"/>
          <w:sz w:val="22"/>
          <w:szCs w:val="22"/>
        </w:rPr>
        <w:t>Configuration and troubleshooting link state protocols like OSPF in single area and multiple areas</w:t>
      </w:r>
    </w:p>
    <w:p w:rsidR="00D90B2F" w:rsidRPr="00100486" w:rsidRDefault="00D90B2F" w:rsidP="00D80AFE">
      <w:pPr>
        <w:numPr>
          <w:ilvl w:val="0"/>
          <w:numId w:val="22"/>
        </w:numPr>
        <w:suppressAutoHyphens w:val="0"/>
        <w:jc w:val="both"/>
        <w:rPr>
          <w:rFonts w:ascii="Arial" w:hAnsi="Arial" w:cs="Arial"/>
          <w:sz w:val="22"/>
          <w:szCs w:val="22"/>
        </w:rPr>
      </w:pPr>
      <w:r w:rsidRPr="00100486">
        <w:rPr>
          <w:rFonts w:ascii="Arial" w:hAnsi="Arial" w:cs="Arial"/>
          <w:sz w:val="22"/>
          <w:szCs w:val="22"/>
        </w:rPr>
        <w:t>Redesign of Internet connectivity infrastructure for meeting bandwidth requirements.</w:t>
      </w:r>
    </w:p>
    <w:p w:rsidR="007130DB" w:rsidRPr="00100486" w:rsidRDefault="007130DB" w:rsidP="007130DB">
      <w:pPr>
        <w:pStyle w:val="ListParagraph"/>
        <w:numPr>
          <w:ilvl w:val="0"/>
          <w:numId w:val="22"/>
        </w:numPr>
        <w:suppressAutoHyphens w:val="0"/>
        <w:rPr>
          <w:rFonts w:ascii="Arial" w:hAnsi="Arial" w:cs="Arial"/>
          <w:sz w:val="22"/>
          <w:szCs w:val="22"/>
        </w:rPr>
      </w:pPr>
      <w:r w:rsidRPr="00100486">
        <w:rPr>
          <w:rFonts w:ascii="Arial" w:hAnsi="Arial" w:cs="Arial"/>
          <w:sz w:val="22"/>
          <w:szCs w:val="22"/>
        </w:rPr>
        <w:t>Involved in  management , monitoring  and troubleshooting of enterprise  network by management tools (SNMP, Net flow and Syslog)</w:t>
      </w:r>
    </w:p>
    <w:p w:rsidR="00646E3C" w:rsidRPr="00100486" w:rsidRDefault="00646E3C" w:rsidP="00646E3C">
      <w:pPr>
        <w:pStyle w:val="ListParagraph"/>
        <w:numPr>
          <w:ilvl w:val="0"/>
          <w:numId w:val="22"/>
        </w:numPr>
        <w:suppressAutoHyphens w:val="0"/>
        <w:jc w:val="both"/>
        <w:rPr>
          <w:rFonts w:ascii="Arial" w:hAnsi="Arial" w:cs="Arial"/>
          <w:sz w:val="22"/>
          <w:szCs w:val="22"/>
        </w:rPr>
      </w:pPr>
      <w:r w:rsidRPr="00100486">
        <w:rPr>
          <w:rFonts w:ascii="Arial" w:hAnsi="Arial" w:cs="Arial"/>
          <w:sz w:val="22"/>
          <w:szCs w:val="22"/>
        </w:rPr>
        <w:t>Configuration and troubleshooting of HSRP, Spanning tree (STP),</w:t>
      </w:r>
      <w:r w:rsidR="008A7BBC" w:rsidRPr="00100486">
        <w:rPr>
          <w:rFonts w:ascii="Arial" w:hAnsi="Arial" w:cs="Arial"/>
          <w:sz w:val="22"/>
          <w:szCs w:val="22"/>
        </w:rPr>
        <w:t xml:space="preserve">BPDU guard </w:t>
      </w:r>
      <w:r w:rsidRPr="00100486">
        <w:rPr>
          <w:rFonts w:ascii="Arial" w:hAnsi="Arial" w:cs="Arial"/>
          <w:sz w:val="22"/>
          <w:szCs w:val="22"/>
        </w:rPr>
        <w:t>and Loop guard on access and distribution switches.</w:t>
      </w:r>
    </w:p>
    <w:p w:rsidR="008A7BBC" w:rsidRPr="00100486" w:rsidRDefault="008A7BBC" w:rsidP="008A7BBC">
      <w:pPr>
        <w:numPr>
          <w:ilvl w:val="0"/>
          <w:numId w:val="22"/>
        </w:numPr>
        <w:tabs>
          <w:tab w:val="left" w:pos="720"/>
        </w:tabs>
        <w:suppressAutoHyphens w:val="0"/>
        <w:autoSpaceDE w:val="0"/>
        <w:autoSpaceDN w:val="0"/>
        <w:adjustRightInd w:val="0"/>
        <w:jc w:val="both"/>
        <w:rPr>
          <w:rFonts w:ascii="Arial" w:hAnsi="Arial" w:cs="Arial"/>
          <w:bCs/>
          <w:sz w:val="22"/>
          <w:szCs w:val="22"/>
        </w:rPr>
      </w:pPr>
      <w:r w:rsidRPr="00100486">
        <w:rPr>
          <w:rFonts w:ascii="Arial" w:hAnsi="Arial" w:cs="Arial"/>
          <w:bCs/>
          <w:sz w:val="22"/>
          <w:szCs w:val="22"/>
        </w:rPr>
        <w:t>Installation and maintenance of 3750, and 3800 series switch and router.</w:t>
      </w:r>
    </w:p>
    <w:p w:rsidR="007D6AF4" w:rsidRPr="00100486" w:rsidRDefault="007D6AF4" w:rsidP="007D6AF4">
      <w:pPr>
        <w:pStyle w:val="ListParagraph"/>
        <w:numPr>
          <w:ilvl w:val="0"/>
          <w:numId w:val="22"/>
        </w:numPr>
        <w:suppressAutoHyphens w:val="0"/>
        <w:jc w:val="both"/>
        <w:rPr>
          <w:rFonts w:ascii="Arial" w:hAnsi="Arial" w:cs="Arial"/>
          <w:sz w:val="22"/>
          <w:szCs w:val="22"/>
        </w:rPr>
      </w:pPr>
      <w:r w:rsidRPr="00100486">
        <w:rPr>
          <w:rFonts w:ascii="Arial" w:hAnsi="Arial" w:cs="Arial"/>
          <w:sz w:val="22"/>
          <w:szCs w:val="22"/>
        </w:rPr>
        <w:t>Followed best practices (port security, 802.1x, DHCP snooping and IP source guard) for securing switches in private and public domain within the enterprise network.</w:t>
      </w:r>
    </w:p>
    <w:p w:rsidR="00D90B2F" w:rsidRPr="00100486" w:rsidRDefault="00D90B2F" w:rsidP="00100486">
      <w:pPr>
        <w:numPr>
          <w:ilvl w:val="0"/>
          <w:numId w:val="22"/>
        </w:numPr>
        <w:suppressAutoHyphens w:val="0"/>
        <w:jc w:val="both"/>
        <w:rPr>
          <w:rFonts w:ascii="Arial" w:hAnsi="Arial" w:cs="Arial"/>
          <w:sz w:val="22"/>
          <w:szCs w:val="22"/>
        </w:rPr>
      </w:pPr>
      <w:r w:rsidRPr="00100486">
        <w:rPr>
          <w:rFonts w:ascii="Arial" w:hAnsi="Arial" w:cs="Arial"/>
          <w:sz w:val="22"/>
          <w:szCs w:val="22"/>
        </w:rPr>
        <w:t>Configuration and troubleshooting of Cisco 2500, 2600, 3000, 6500, 7500, 7200 Series routers.</w:t>
      </w:r>
    </w:p>
    <w:p w:rsidR="00D90B2F" w:rsidRPr="00100486" w:rsidRDefault="00D90B2F" w:rsidP="00D80AFE">
      <w:pPr>
        <w:numPr>
          <w:ilvl w:val="0"/>
          <w:numId w:val="22"/>
        </w:numPr>
        <w:suppressAutoHyphens w:val="0"/>
        <w:jc w:val="both"/>
        <w:rPr>
          <w:rFonts w:ascii="Arial" w:hAnsi="Arial" w:cs="Arial"/>
          <w:sz w:val="22"/>
          <w:szCs w:val="22"/>
        </w:rPr>
      </w:pPr>
      <w:r w:rsidRPr="00100486">
        <w:rPr>
          <w:rFonts w:ascii="Arial" w:hAnsi="Arial" w:cs="Arial"/>
          <w:sz w:val="22"/>
          <w:szCs w:val="22"/>
        </w:rPr>
        <w:t>Providing Technical Support and solutions for Network Problems.</w:t>
      </w:r>
    </w:p>
    <w:p w:rsidR="00D90B2F" w:rsidRPr="00100486" w:rsidRDefault="00D90B2F" w:rsidP="00DC616D">
      <w:pPr>
        <w:numPr>
          <w:ilvl w:val="0"/>
          <w:numId w:val="22"/>
        </w:numPr>
        <w:suppressAutoHyphens w:val="0"/>
        <w:jc w:val="both"/>
        <w:rPr>
          <w:rFonts w:ascii="Arial" w:hAnsi="Arial" w:cs="Arial"/>
          <w:sz w:val="22"/>
          <w:szCs w:val="22"/>
        </w:rPr>
      </w:pPr>
      <w:r w:rsidRPr="00100486">
        <w:rPr>
          <w:rFonts w:ascii="Arial" w:hAnsi="Arial" w:cs="Arial"/>
          <w:sz w:val="22"/>
          <w:szCs w:val="22"/>
        </w:rPr>
        <w:t>Upgrading IOS, troubleshooting network outages.</w:t>
      </w:r>
    </w:p>
    <w:p w:rsidR="00D90B2F" w:rsidRPr="00100486" w:rsidRDefault="00D90B2F" w:rsidP="00D80AFE">
      <w:pPr>
        <w:numPr>
          <w:ilvl w:val="0"/>
          <w:numId w:val="22"/>
        </w:numPr>
        <w:suppressAutoHyphens w:val="0"/>
        <w:jc w:val="both"/>
        <w:rPr>
          <w:rFonts w:ascii="Arial" w:hAnsi="Arial" w:cs="Arial"/>
          <w:sz w:val="22"/>
          <w:szCs w:val="22"/>
        </w:rPr>
      </w:pPr>
      <w:r w:rsidRPr="00100486">
        <w:rPr>
          <w:rFonts w:ascii="Arial" w:hAnsi="Arial" w:cs="Arial"/>
          <w:sz w:val="22"/>
          <w:szCs w:val="22"/>
        </w:rPr>
        <w:t>Ensure problems are satisfactorily resolved in a timely manner with focus on providing a high level of support for all customers.</w:t>
      </w:r>
    </w:p>
    <w:p w:rsidR="00D90B2F" w:rsidRPr="00100486" w:rsidRDefault="00D90B2F" w:rsidP="00D80AFE">
      <w:pPr>
        <w:numPr>
          <w:ilvl w:val="0"/>
          <w:numId w:val="22"/>
        </w:numPr>
        <w:suppressAutoHyphens w:val="0"/>
        <w:jc w:val="both"/>
        <w:rPr>
          <w:rFonts w:ascii="Arial" w:hAnsi="Arial" w:cs="Arial"/>
          <w:sz w:val="22"/>
          <w:szCs w:val="22"/>
        </w:rPr>
      </w:pPr>
      <w:r w:rsidRPr="00100486">
        <w:rPr>
          <w:rFonts w:ascii="Arial" w:hAnsi="Arial" w:cs="Arial"/>
          <w:sz w:val="22"/>
          <w:szCs w:val="22"/>
        </w:rPr>
        <w:t>Worked on Cisco Routers, Active /Passive Hubs, Switches.</w:t>
      </w:r>
    </w:p>
    <w:p w:rsidR="00D90B2F" w:rsidRPr="00100486" w:rsidRDefault="00D90B2F" w:rsidP="00D80AFE">
      <w:pPr>
        <w:numPr>
          <w:ilvl w:val="0"/>
          <w:numId w:val="22"/>
        </w:numPr>
        <w:suppressAutoHyphens w:val="0"/>
        <w:jc w:val="both"/>
        <w:rPr>
          <w:rFonts w:ascii="Arial" w:hAnsi="Arial" w:cs="Arial"/>
          <w:sz w:val="22"/>
          <w:szCs w:val="22"/>
        </w:rPr>
      </w:pPr>
      <w:r w:rsidRPr="00100486">
        <w:rPr>
          <w:rFonts w:ascii="Arial" w:hAnsi="Arial" w:cs="Arial"/>
          <w:sz w:val="22"/>
          <w:szCs w:val="22"/>
        </w:rPr>
        <w:t>Configuring IP, RIP, EIGRP, OSPF in routers.</w:t>
      </w:r>
    </w:p>
    <w:p w:rsidR="00D90B2F" w:rsidRPr="00100486" w:rsidRDefault="00D90B2F" w:rsidP="00DC616D">
      <w:pPr>
        <w:pStyle w:val="ListParagraph"/>
        <w:numPr>
          <w:ilvl w:val="0"/>
          <w:numId w:val="22"/>
        </w:numPr>
        <w:suppressAutoHyphens w:val="0"/>
        <w:spacing w:line="276" w:lineRule="auto"/>
        <w:jc w:val="both"/>
        <w:rPr>
          <w:rFonts w:ascii="Arial" w:hAnsi="Arial" w:cs="Arial"/>
          <w:sz w:val="22"/>
          <w:szCs w:val="22"/>
        </w:rPr>
      </w:pPr>
      <w:r w:rsidRPr="00100486">
        <w:rPr>
          <w:rFonts w:ascii="Arial" w:hAnsi="Arial" w:cs="Arial"/>
          <w:sz w:val="22"/>
          <w:szCs w:val="22"/>
        </w:rPr>
        <w:t>Involved in troubleshooting of DHCP and other IP conflict problems.</w:t>
      </w:r>
    </w:p>
    <w:p w:rsidR="00D90B2F" w:rsidRPr="00100486" w:rsidRDefault="00D90B2F" w:rsidP="00DC616D">
      <w:pPr>
        <w:pStyle w:val="ListParagraph"/>
        <w:numPr>
          <w:ilvl w:val="0"/>
          <w:numId w:val="22"/>
        </w:numPr>
        <w:suppressAutoHyphens w:val="0"/>
        <w:spacing w:line="276" w:lineRule="auto"/>
        <w:jc w:val="both"/>
        <w:rPr>
          <w:rFonts w:ascii="Arial" w:hAnsi="Arial" w:cs="Arial"/>
          <w:sz w:val="22"/>
          <w:szCs w:val="22"/>
        </w:rPr>
      </w:pPr>
      <w:r w:rsidRPr="00100486">
        <w:rPr>
          <w:rFonts w:ascii="Arial" w:hAnsi="Arial" w:cs="Arial"/>
          <w:sz w:val="22"/>
          <w:szCs w:val="22"/>
        </w:rPr>
        <w:t>Configuration of Access List ACL to allow users all over the company to access different applications.</w:t>
      </w:r>
    </w:p>
    <w:p w:rsidR="00AC24C3" w:rsidRDefault="00AC24C3">
      <w:pPr>
        <w:pStyle w:val="CVExpProj"/>
        <w:pBdr>
          <w:bottom w:val="single" w:sz="4" w:space="1" w:color="000000"/>
        </w:pBdr>
        <w:jc w:val="both"/>
        <w:rPr>
          <w:rFonts w:ascii="Arial" w:hAnsi="Arial" w:cs="Arial"/>
          <w:b/>
          <w:bCs/>
          <w:color w:val="800000"/>
          <w:kern w:val="1"/>
          <w:lang w:val="en-GB"/>
        </w:rPr>
      </w:pPr>
    </w:p>
    <w:p w:rsidR="00AC24C3" w:rsidRDefault="00AC24C3">
      <w:pPr>
        <w:pStyle w:val="CVExpProj"/>
        <w:pBdr>
          <w:bottom w:val="single" w:sz="4" w:space="1" w:color="000000"/>
        </w:pBdr>
        <w:jc w:val="both"/>
        <w:rPr>
          <w:rFonts w:ascii="Arial" w:hAnsi="Arial" w:cs="Arial"/>
          <w:b/>
          <w:bCs/>
          <w:color w:val="800000"/>
          <w:kern w:val="1"/>
          <w:lang w:val="en-GB"/>
        </w:rPr>
      </w:pPr>
    </w:p>
    <w:p w:rsidR="00A660E5" w:rsidRDefault="00A660E5">
      <w:pPr>
        <w:pStyle w:val="CVExpProj"/>
        <w:pBdr>
          <w:bottom w:val="single" w:sz="4" w:space="1" w:color="000000"/>
        </w:pBdr>
        <w:jc w:val="both"/>
        <w:rPr>
          <w:rFonts w:ascii="Arial" w:hAnsi="Arial" w:cs="Arial"/>
          <w:b/>
          <w:bCs/>
          <w:color w:val="800000"/>
          <w:kern w:val="1"/>
          <w:lang w:val="en-GB"/>
        </w:rPr>
      </w:pPr>
    </w:p>
    <w:p w:rsidR="009009DD" w:rsidRDefault="009009DD">
      <w:pPr>
        <w:pStyle w:val="CVExpProj"/>
        <w:pBdr>
          <w:bottom w:val="single" w:sz="4" w:space="1" w:color="000000"/>
        </w:pBdr>
        <w:jc w:val="both"/>
        <w:rPr>
          <w:rFonts w:ascii="Arial" w:hAnsi="Arial" w:cs="Arial"/>
          <w:b/>
          <w:bCs/>
          <w:color w:val="800000"/>
          <w:kern w:val="1"/>
          <w:lang w:val="en-GB"/>
        </w:rPr>
      </w:pPr>
    </w:p>
    <w:p w:rsidR="00D90B2F" w:rsidRDefault="00D90B2F">
      <w:pPr>
        <w:pStyle w:val="CVExpProj"/>
        <w:pBdr>
          <w:bottom w:val="single" w:sz="4" w:space="1" w:color="000000"/>
        </w:pBdr>
        <w:jc w:val="both"/>
        <w:rPr>
          <w:rFonts w:ascii="Arial" w:hAnsi="Arial" w:cs="Arial"/>
          <w:b/>
          <w:bCs/>
          <w:color w:val="800000"/>
          <w:kern w:val="1"/>
          <w:lang w:val="en-GB"/>
        </w:rPr>
      </w:pPr>
      <w:r>
        <w:rPr>
          <w:rFonts w:ascii="Arial" w:hAnsi="Arial" w:cs="Arial"/>
          <w:b/>
          <w:bCs/>
          <w:color w:val="800000"/>
          <w:kern w:val="1"/>
          <w:lang w:val="en-GB"/>
        </w:rPr>
        <w:lastRenderedPageBreak/>
        <w:t>Strengths</w:t>
      </w:r>
    </w:p>
    <w:p w:rsidR="00D90B2F" w:rsidRDefault="00D90B2F">
      <w:pPr>
        <w:rPr>
          <w:rFonts w:ascii="Verdana" w:hAnsi="Verdana"/>
        </w:rPr>
      </w:pPr>
    </w:p>
    <w:p w:rsidR="00D90B2F" w:rsidRPr="00CF238F" w:rsidRDefault="00D90B2F" w:rsidP="00366E20">
      <w:pPr>
        <w:widowControl w:val="0"/>
        <w:numPr>
          <w:ilvl w:val="0"/>
          <w:numId w:val="13"/>
        </w:numPr>
        <w:tabs>
          <w:tab w:val="left" w:pos="1260"/>
        </w:tabs>
        <w:autoSpaceDE w:val="0"/>
        <w:spacing w:line="360" w:lineRule="auto"/>
        <w:rPr>
          <w:rFonts w:ascii="Arial" w:hAnsi="Arial" w:cs="Arial"/>
          <w:sz w:val="22"/>
          <w:szCs w:val="22"/>
        </w:rPr>
      </w:pPr>
      <w:r w:rsidRPr="00CF238F">
        <w:rPr>
          <w:rFonts w:ascii="Arial" w:hAnsi="Arial" w:cs="Arial"/>
          <w:sz w:val="22"/>
          <w:szCs w:val="22"/>
        </w:rPr>
        <w:t>Good Leadership Qualities</w:t>
      </w:r>
    </w:p>
    <w:p w:rsidR="00D90B2F" w:rsidRPr="00CF238F" w:rsidRDefault="00D90B2F" w:rsidP="003462D9">
      <w:pPr>
        <w:pStyle w:val="ListParagraph"/>
        <w:widowControl w:val="0"/>
        <w:numPr>
          <w:ilvl w:val="0"/>
          <w:numId w:val="13"/>
        </w:numPr>
        <w:tabs>
          <w:tab w:val="left" w:pos="1260"/>
        </w:tabs>
        <w:autoSpaceDE w:val="0"/>
        <w:spacing w:line="360" w:lineRule="auto"/>
        <w:rPr>
          <w:rFonts w:ascii="Arial" w:hAnsi="Arial" w:cs="Arial"/>
          <w:sz w:val="22"/>
          <w:szCs w:val="22"/>
        </w:rPr>
      </w:pPr>
      <w:r w:rsidRPr="00CF238F">
        <w:rPr>
          <w:rFonts w:ascii="Arial" w:hAnsi="Arial" w:cs="Arial"/>
          <w:sz w:val="22"/>
          <w:szCs w:val="22"/>
        </w:rPr>
        <w:t>I communicate well with others.</w:t>
      </w:r>
    </w:p>
    <w:p w:rsidR="00D90B2F" w:rsidRPr="00CF238F" w:rsidRDefault="00D90B2F" w:rsidP="003462D9">
      <w:pPr>
        <w:widowControl w:val="0"/>
        <w:numPr>
          <w:ilvl w:val="0"/>
          <w:numId w:val="13"/>
        </w:numPr>
        <w:tabs>
          <w:tab w:val="left" w:pos="1260"/>
        </w:tabs>
        <w:autoSpaceDE w:val="0"/>
        <w:spacing w:line="360" w:lineRule="auto"/>
        <w:jc w:val="both"/>
        <w:rPr>
          <w:rFonts w:ascii="Arial" w:hAnsi="Arial" w:cs="Arial"/>
          <w:color w:val="000000"/>
          <w:kern w:val="1"/>
          <w:sz w:val="22"/>
          <w:szCs w:val="22"/>
          <w:lang w:val="en-GB"/>
        </w:rPr>
      </w:pPr>
      <w:r w:rsidRPr="00CF238F">
        <w:rPr>
          <w:rFonts w:ascii="Arial" w:hAnsi="Arial" w:cs="Arial"/>
          <w:color w:val="000000"/>
          <w:kern w:val="1"/>
          <w:sz w:val="22"/>
          <w:szCs w:val="22"/>
          <w:lang w:val="en-GB"/>
        </w:rPr>
        <w:t>Can switch to any environment with in a short span</w:t>
      </w:r>
    </w:p>
    <w:p w:rsidR="00D90B2F" w:rsidRPr="00CF238F" w:rsidRDefault="00D90B2F" w:rsidP="00A660E5">
      <w:pPr>
        <w:widowControl w:val="0"/>
        <w:numPr>
          <w:ilvl w:val="0"/>
          <w:numId w:val="13"/>
        </w:numPr>
        <w:tabs>
          <w:tab w:val="left" w:pos="1260"/>
        </w:tabs>
        <w:autoSpaceDE w:val="0"/>
        <w:spacing w:line="360" w:lineRule="auto"/>
        <w:jc w:val="both"/>
        <w:rPr>
          <w:rFonts w:ascii="Arial" w:hAnsi="Arial" w:cs="Arial"/>
          <w:color w:val="000000"/>
          <w:kern w:val="1"/>
          <w:sz w:val="22"/>
          <w:szCs w:val="22"/>
          <w:lang w:val="en-GB"/>
        </w:rPr>
      </w:pPr>
      <w:r w:rsidRPr="00CF238F">
        <w:rPr>
          <w:rFonts w:ascii="Arial" w:hAnsi="Arial" w:cs="Arial"/>
          <w:kern w:val="1"/>
          <w:sz w:val="22"/>
          <w:szCs w:val="22"/>
          <w:lang w:val="en-GB"/>
        </w:rPr>
        <w:t>Dedication towards work</w:t>
      </w:r>
    </w:p>
    <w:p w:rsidR="00CF238F" w:rsidRPr="00CF238F" w:rsidRDefault="00CF238F" w:rsidP="00CF238F">
      <w:pPr>
        <w:numPr>
          <w:ilvl w:val="0"/>
          <w:numId w:val="13"/>
        </w:numPr>
        <w:suppressAutoHyphens w:val="0"/>
        <w:spacing w:line="276" w:lineRule="auto"/>
        <w:jc w:val="both"/>
        <w:rPr>
          <w:rFonts w:ascii="Arial" w:hAnsi="Arial" w:cs="Arial"/>
          <w:sz w:val="22"/>
          <w:szCs w:val="22"/>
        </w:rPr>
      </w:pPr>
      <w:r w:rsidRPr="00CF238F">
        <w:rPr>
          <w:rFonts w:ascii="Arial" w:hAnsi="Arial" w:cs="Arial"/>
          <w:sz w:val="22"/>
          <w:szCs w:val="22"/>
        </w:rPr>
        <w:t xml:space="preserve"> </w:t>
      </w:r>
      <w:r w:rsidR="007E1382">
        <w:rPr>
          <w:rFonts w:ascii="Arial" w:hAnsi="Arial" w:cs="Arial"/>
          <w:sz w:val="22"/>
          <w:szCs w:val="22"/>
        </w:rPr>
        <w:t xml:space="preserve">       </w:t>
      </w:r>
      <w:r w:rsidRPr="00CF238F">
        <w:rPr>
          <w:rFonts w:ascii="Arial" w:hAnsi="Arial" w:cs="Arial"/>
          <w:sz w:val="22"/>
          <w:szCs w:val="22"/>
        </w:rPr>
        <w:t>Willingness to learn</w:t>
      </w:r>
    </w:p>
    <w:p w:rsidR="00D90B2F" w:rsidRPr="00DD171B" w:rsidRDefault="00D90B2F" w:rsidP="00DD1A0B">
      <w:pPr>
        <w:pStyle w:val="CVExpProj"/>
        <w:jc w:val="both"/>
        <w:rPr>
          <w:rFonts w:ascii="Arial" w:hAnsi="Arial" w:cs="Arial"/>
          <w:b/>
          <w:bCs/>
          <w:color w:val="800000"/>
          <w:kern w:val="1"/>
          <w:szCs w:val="32"/>
          <w:lang w:val="en-GB"/>
        </w:rPr>
      </w:pPr>
      <w:r>
        <w:rPr>
          <w:rFonts w:ascii="Arial" w:hAnsi="Arial" w:cs="Arial"/>
          <w:b/>
          <w:bCs/>
          <w:color w:val="800000"/>
          <w:kern w:val="1"/>
          <w:szCs w:val="32"/>
          <w:lang w:val="en-GB"/>
        </w:rPr>
        <w:t>Personal Details</w:t>
      </w:r>
    </w:p>
    <w:p w:rsidR="00D90B2F" w:rsidRPr="00DD171B" w:rsidRDefault="008D1517" w:rsidP="00DD1A0B">
      <w:pPr>
        <w:pStyle w:val="CVExpProj"/>
        <w:jc w:val="both"/>
        <w:rPr>
          <w:rFonts w:ascii="Verdana" w:hAnsi="Verdana"/>
          <w:sz w:val="18"/>
          <w:szCs w:val="18"/>
        </w:rPr>
      </w:pPr>
      <w:r w:rsidRPr="008D1517">
        <w:rPr>
          <w:noProof/>
          <w:lang w:eastAsia="en-US"/>
        </w:rPr>
        <w:pict>
          <v:line id="_x0000_s1031" style="position:absolute;left:0;text-align:left;z-index:251658240" from="0,2.45pt" to="468pt,2.45pt" strokeweight=".26mm">
            <v:stroke joinstyle="miter"/>
          </v:line>
        </w:pict>
      </w:r>
      <w:r w:rsidR="00D90B2F">
        <w:rPr>
          <w:rFonts w:ascii="Verdana" w:hAnsi="Verdana"/>
          <w:sz w:val="18"/>
          <w:szCs w:val="18"/>
        </w:rPr>
        <w:t xml:space="preserve">Name                         </w:t>
      </w:r>
      <w:r w:rsidR="00765307">
        <w:rPr>
          <w:rFonts w:ascii="Verdana" w:hAnsi="Verdana"/>
          <w:sz w:val="18"/>
          <w:szCs w:val="18"/>
        </w:rPr>
        <w:t xml:space="preserve">       </w:t>
      </w:r>
      <w:r w:rsidR="00976DC3">
        <w:rPr>
          <w:rFonts w:ascii="Verdana" w:hAnsi="Verdana"/>
          <w:sz w:val="18"/>
          <w:szCs w:val="18"/>
        </w:rPr>
        <w:t xml:space="preserve">      vikram</w:t>
      </w:r>
    </w:p>
    <w:p w:rsidR="00D90B2F" w:rsidRDefault="00D90B2F" w:rsidP="008A39F4">
      <w:pPr>
        <w:pStyle w:val="CVExpProj"/>
        <w:tabs>
          <w:tab w:val="left" w:pos="570"/>
        </w:tabs>
        <w:jc w:val="both"/>
        <w:rPr>
          <w:rFonts w:ascii="Verdana" w:hAnsi="Verdana"/>
          <w:sz w:val="18"/>
          <w:szCs w:val="18"/>
        </w:rPr>
      </w:pPr>
      <w:r>
        <w:rPr>
          <w:rFonts w:ascii="Verdana" w:hAnsi="Verdana"/>
          <w:sz w:val="18"/>
          <w:szCs w:val="18"/>
        </w:rPr>
        <w:t xml:space="preserve">Fathers Name                           </w:t>
      </w:r>
      <w:r w:rsidR="00976DC3">
        <w:rPr>
          <w:rFonts w:ascii="Verdana" w:hAnsi="Verdana"/>
          <w:sz w:val="18"/>
          <w:szCs w:val="18"/>
        </w:rPr>
        <w:t>siva kilari</w:t>
      </w:r>
    </w:p>
    <w:p w:rsidR="00D90B2F" w:rsidRDefault="00976DC3" w:rsidP="008A39F4">
      <w:pPr>
        <w:pStyle w:val="CVExpProj"/>
        <w:tabs>
          <w:tab w:val="left" w:pos="570"/>
        </w:tabs>
        <w:jc w:val="both"/>
        <w:rPr>
          <w:rFonts w:ascii="Verdana" w:hAnsi="Verdana"/>
          <w:sz w:val="18"/>
          <w:szCs w:val="18"/>
        </w:rPr>
      </w:pPr>
      <w:r>
        <w:rPr>
          <w:rFonts w:ascii="Verdana" w:hAnsi="Verdana"/>
          <w:sz w:val="18"/>
          <w:szCs w:val="18"/>
        </w:rPr>
        <w:t>Date of Birth</w:t>
      </w:r>
      <w:r>
        <w:rPr>
          <w:rFonts w:ascii="Verdana" w:hAnsi="Verdana"/>
          <w:sz w:val="18"/>
          <w:szCs w:val="18"/>
        </w:rPr>
        <w:tab/>
      </w:r>
      <w:r>
        <w:rPr>
          <w:rFonts w:ascii="Verdana" w:hAnsi="Verdana"/>
          <w:sz w:val="18"/>
          <w:szCs w:val="18"/>
        </w:rPr>
        <w:tab/>
        <w:t xml:space="preserve"> 28</w:t>
      </w:r>
      <w:r w:rsidR="006A4792">
        <w:rPr>
          <w:rFonts w:ascii="Verdana" w:hAnsi="Verdana"/>
          <w:sz w:val="18"/>
          <w:szCs w:val="18"/>
        </w:rPr>
        <w:t>/07/1992</w:t>
      </w:r>
    </w:p>
    <w:p w:rsidR="00D90B2F" w:rsidRDefault="00D90B2F" w:rsidP="008A39F4">
      <w:pPr>
        <w:pStyle w:val="CVExpProj"/>
        <w:tabs>
          <w:tab w:val="left" w:pos="570"/>
        </w:tabs>
        <w:jc w:val="both"/>
        <w:rPr>
          <w:rFonts w:ascii="Verdana" w:hAnsi="Verdana"/>
          <w:sz w:val="18"/>
          <w:szCs w:val="18"/>
        </w:rPr>
      </w:pPr>
      <w:r>
        <w:rPr>
          <w:rFonts w:ascii="Verdana" w:hAnsi="Verdana"/>
          <w:sz w:val="18"/>
          <w:szCs w:val="18"/>
        </w:rPr>
        <w:t>Marital Status</w:t>
      </w:r>
      <w:r>
        <w:rPr>
          <w:rFonts w:ascii="Verdana" w:hAnsi="Verdana"/>
          <w:sz w:val="18"/>
          <w:szCs w:val="18"/>
        </w:rPr>
        <w:tab/>
      </w:r>
      <w:r>
        <w:rPr>
          <w:rFonts w:ascii="Verdana" w:hAnsi="Verdana"/>
          <w:sz w:val="18"/>
          <w:szCs w:val="18"/>
        </w:rPr>
        <w:tab/>
        <w:t xml:space="preserve"> Single</w:t>
      </w:r>
    </w:p>
    <w:p w:rsidR="00D90B2F" w:rsidRDefault="00D90B2F" w:rsidP="008A39F4">
      <w:pPr>
        <w:pStyle w:val="CVExpProj"/>
        <w:tabs>
          <w:tab w:val="left" w:pos="570"/>
        </w:tabs>
        <w:jc w:val="both"/>
        <w:rPr>
          <w:rFonts w:ascii="Verdana" w:hAnsi="Verdana"/>
          <w:sz w:val="18"/>
          <w:szCs w:val="18"/>
          <w:lang w:val="de-DE"/>
        </w:rPr>
      </w:pPr>
      <w:r>
        <w:rPr>
          <w:rFonts w:ascii="Verdana" w:hAnsi="Verdana"/>
          <w:sz w:val="18"/>
          <w:szCs w:val="18"/>
        </w:rPr>
        <w:t>Present Address</w:t>
      </w:r>
      <w:r>
        <w:rPr>
          <w:rFonts w:ascii="Verdana" w:hAnsi="Verdana"/>
          <w:sz w:val="18"/>
          <w:szCs w:val="18"/>
        </w:rPr>
        <w:tab/>
      </w:r>
      <w:r>
        <w:rPr>
          <w:rFonts w:ascii="Verdana" w:hAnsi="Verdana"/>
          <w:sz w:val="18"/>
          <w:szCs w:val="18"/>
        </w:rPr>
        <w:tab/>
      </w:r>
      <w:r w:rsidR="00976DC3">
        <w:rPr>
          <w:rFonts w:ascii="Verdana" w:hAnsi="Verdana"/>
          <w:sz w:val="18"/>
          <w:szCs w:val="18"/>
          <w:lang w:val="de-DE"/>
        </w:rPr>
        <w:t>vennadevi (VIL&amp;POST), sattenapalli</w:t>
      </w:r>
      <w:r>
        <w:rPr>
          <w:rFonts w:ascii="Verdana" w:hAnsi="Verdana"/>
          <w:sz w:val="18"/>
          <w:szCs w:val="18"/>
          <w:lang w:val="de-DE"/>
        </w:rPr>
        <w:t xml:space="preserve"> (MD),</w:t>
      </w:r>
    </w:p>
    <w:p w:rsidR="00D90B2F" w:rsidRDefault="00D90B2F" w:rsidP="008A39F4">
      <w:pPr>
        <w:pStyle w:val="CVExpProj"/>
        <w:tabs>
          <w:tab w:val="left" w:pos="570"/>
        </w:tabs>
        <w:jc w:val="both"/>
        <w:rPr>
          <w:rFonts w:ascii="Verdana" w:hAnsi="Verdana"/>
          <w:sz w:val="18"/>
          <w:szCs w:val="18"/>
          <w:lang w:val="de-DE"/>
        </w:rPr>
      </w:pPr>
      <w:r>
        <w:rPr>
          <w:rFonts w:ascii="Verdana" w:hAnsi="Verdana"/>
          <w:sz w:val="18"/>
          <w:szCs w:val="18"/>
          <w:lang w:val="de-DE"/>
        </w:rPr>
        <w:t xml:space="preserve">                   </w:t>
      </w:r>
      <w:r w:rsidR="006A4792">
        <w:rPr>
          <w:rFonts w:ascii="Verdana" w:hAnsi="Verdana"/>
          <w:sz w:val="18"/>
          <w:szCs w:val="18"/>
          <w:lang w:val="de-DE"/>
        </w:rPr>
        <w:t xml:space="preserve">        </w:t>
      </w:r>
      <w:r w:rsidR="00976DC3">
        <w:rPr>
          <w:rFonts w:ascii="Verdana" w:hAnsi="Verdana"/>
          <w:sz w:val="18"/>
          <w:szCs w:val="18"/>
          <w:lang w:val="de-DE"/>
        </w:rPr>
        <w:t xml:space="preserve">                    Guntur</w:t>
      </w:r>
      <w:r w:rsidR="00765307">
        <w:rPr>
          <w:rFonts w:ascii="Verdana" w:hAnsi="Verdana"/>
          <w:sz w:val="18"/>
          <w:szCs w:val="18"/>
          <w:lang w:val="de-DE"/>
        </w:rPr>
        <w:t>(DT), ANDHRAPRADESH,PIN:522316</w:t>
      </w:r>
      <w:r>
        <w:rPr>
          <w:rFonts w:ascii="Verdana" w:hAnsi="Verdana"/>
          <w:sz w:val="18"/>
          <w:szCs w:val="18"/>
          <w:lang w:val="de-DE"/>
        </w:rPr>
        <w:t>.</w:t>
      </w:r>
    </w:p>
    <w:p w:rsidR="00D90B2F" w:rsidRDefault="00D90B2F" w:rsidP="008A39F4">
      <w:pPr>
        <w:pStyle w:val="CVExpProj"/>
        <w:tabs>
          <w:tab w:val="left" w:pos="570"/>
        </w:tabs>
        <w:jc w:val="both"/>
        <w:rPr>
          <w:rFonts w:ascii="Verdana" w:hAnsi="Verdana"/>
          <w:sz w:val="18"/>
          <w:szCs w:val="18"/>
          <w:lang w:val="de-DE"/>
        </w:rPr>
      </w:pPr>
      <w:r>
        <w:rPr>
          <w:rFonts w:ascii="Verdana" w:hAnsi="Verdana"/>
          <w:sz w:val="18"/>
          <w:szCs w:val="18"/>
          <w:lang w:val="de-DE"/>
        </w:rPr>
        <w:t>Sex</w:t>
      </w:r>
      <w:r>
        <w:rPr>
          <w:rFonts w:ascii="Verdana" w:hAnsi="Verdana"/>
          <w:sz w:val="18"/>
          <w:szCs w:val="18"/>
          <w:lang w:val="de-DE"/>
        </w:rPr>
        <w:tab/>
      </w:r>
      <w:r>
        <w:rPr>
          <w:rFonts w:ascii="Verdana" w:hAnsi="Verdana"/>
          <w:sz w:val="18"/>
          <w:szCs w:val="18"/>
          <w:lang w:val="de-DE"/>
        </w:rPr>
        <w:tab/>
      </w:r>
      <w:r>
        <w:rPr>
          <w:rFonts w:ascii="Verdana" w:hAnsi="Verdana"/>
          <w:sz w:val="18"/>
          <w:szCs w:val="18"/>
          <w:lang w:val="de-DE"/>
        </w:rPr>
        <w:tab/>
        <w:t xml:space="preserve"> Male</w:t>
      </w:r>
    </w:p>
    <w:p w:rsidR="00D90B2F" w:rsidRDefault="00D90B2F" w:rsidP="008A39F4">
      <w:pPr>
        <w:pStyle w:val="CVExpProj"/>
        <w:tabs>
          <w:tab w:val="left" w:pos="570"/>
        </w:tabs>
        <w:jc w:val="both"/>
        <w:rPr>
          <w:rFonts w:ascii="Verdana" w:hAnsi="Verdana"/>
          <w:sz w:val="18"/>
          <w:szCs w:val="18"/>
          <w:lang w:val="de-DE"/>
        </w:rPr>
      </w:pPr>
      <w:r>
        <w:rPr>
          <w:rFonts w:ascii="Verdana" w:hAnsi="Verdana"/>
          <w:sz w:val="18"/>
          <w:szCs w:val="18"/>
          <w:lang w:val="de-DE"/>
        </w:rPr>
        <w:t>Nationality                               Indian</w:t>
      </w:r>
    </w:p>
    <w:p w:rsidR="00D90B2F" w:rsidRDefault="00976DC3" w:rsidP="008A39F4">
      <w:pPr>
        <w:pStyle w:val="CVExpProj"/>
        <w:tabs>
          <w:tab w:val="left" w:pos="570"/>
        </w:tabs>
        <w:jc w:val="both"/>
        <w:rPr>
          <w:rFonts w:ascii="Verdana" w:hAnsi="Verdana"/>
          <w:sz w:val="18"/>
          <w:szCs w:val="18"/>
        </w:rPr>
      </w:pPr>
      <w:r>
        <w:rPr>
          <w:rFonts w:ascii="Verdana" w:hAnsi="Verdana"/>
          <w:sz w:val="18"/>
          <w:szCs w:val="18"/>
        </w:rPr>
        <w:t xml:space="preserve">Mobile </w:t>
      </w:r>
      <w:r>
        <w:rPr>
          <w:rFonts w:ascii="Verdana" w:hAnsi="Verdana"/>
          <w:sz w:val="18"/>
          <w:szCs w:val="18"/>
        </w:rPr>
        <w:tab/>
      </w:r>
      <w:r>
        <w:rPr>
          <w:rFonts w:ascii="Verdana" w:hAnsi="Verdana"/>
          <w:sz w:val="18"/>
          <w:szCs w:val="18"/>
        </w:rPr>
        <w:tab/>
        <w:t>+91-7660807124</w:t>
      </w:r>
    </w:p>
    <w:p w:rsidR="00D90B2F" w:rsidRDefault="00D90B2F" w:rsidP="008A39F4">
      <w:pPr>
        <w:pStyle w:val="CVExpProj"/>
        <w:tabs>
          <w:tab w:val="left" w:pos="570"/>
        </w:tabs>
        <w:jc w:val="both"/>
        <w:rPr>
          <w:rFonts w:ascii="Verdana" w:hAnsi="Verdana"/>
          <w:sz w:val="18"/>
          <w:szCs w:val="18"/>
        </w:rPr>
      </w:pPr>
      <w:r>
        <w:rPr>
          <w:rFonts w:ascii="Verdana" w:hAnsi="Verdana"/>
          <w:sz w:val="18"/>
          <w:szCs w:val="18"/>
        </w:rPr>
        <w:t xml:space="preserve">Email id             </w:t>
      </w:r>
      <w:r w:rsidR="00765307">
        <w:rPr>
          <w:rFonts w:ascii="Verdana" w:hAnsi="Verdana"/>
          <w:sz w:val="18"/>
          <w:szCs w:val="18"/>
        </w:rPr>
        <w:t xml:space="preserve">    </w:t>
      </w:r>
      <w:r w:rsidR="00976DC3">
        <w:rPr>
          <w:rFonts w:ascii="Verdana" w:hAnsi="Verdana"/>
          <w:sz w:val="18"/>
          <w:szCs w:val="18"/>
        </w:rPr>
        <w:t xml:space="preserve">                 vikram.networkengg</w:t>
      </w:r>
      <w:r w:rsidR="006A4792">
        <w:rPr>
          <w:rFonts w:ascii="Verdana" w:hAnsi="Verdana"/>
          <w:sz w:val="18"/>
          <w:szCs w:val="18"/>
        </w:rPr>
        <w:t>l</w:t>
      </w:r>
      <w:r>
        <w:rPr>
          <w:rFonts w:ascii="Verdana" w:hAnsi="Verdana"/>
          <w:sz w:val="18"/>
          <w:szCs w:val="18"/>
        </w:rPr>
        <w:t>@gmail.com</w:t>
      </w:r>
    </w:p>
    <w:p w:rsidR="00D90B2F" w:rsidRDefault="00D90B2F">
      <w:pPr>
        <w:pStyle w:val="CVExpProj"/>
        <w:tabs>
          <w:tab w:val="left" w:pos="570"/>
        </w:tabs>
        <w:jc w:val="both"/>
        <w:rPr>
          <w:rFonts w:ascii="Verdana" w:hAnsi="Verdana"/>
          <w:sz w:val="18"/>
          <w:szCs w:val="18"/>
        </w:rPr>
      </w:pPr>
    </w:p>
    <w:p w:rsidR="00D90B2F" w:rsidRDefault="00D90B2F">
      <w:pPr>
        <w:pStyle w:val="PlainText"/>
        <w:rPr>
          <w:rFonts w:ascii="Verdana" w:eastAsia="MS Mincho" w:hAnsi="Verdana" w:cs="Arial"/>
          <w:b/>
          <w:bCs/>
          <w:iCs/>
          <w:color w:val="000000"/>
          <w:u w:val="single"/>
        </w:rPr>
      </w:pPr>
      <w:r>
        <w:rPr>
          <w:rFonts w:ascii="Verdana" w:eastAsia="MS Mincho" w:hAnsi="Verdana" w:cs="Arial"/>
          <w:b/>
          <w:bCs/>
          <w:iCs/>
          <w:color w:val="000000"/>
          <w:u w:val="single"/>
        </w:rPr>
        <w:t>Declaration:</w:t>
      </w:r>
    </w:p>
    <w:p w:rsidR="00D90B2F" w:rsidRDefault="00D90B2F">
      <w:pPr>
        <w:jc w:val="both"/>
      </w:pPr>
    </w:p>
    <w:p w:rsidR="00D90B2F" w:rsidRDefault="00D90B2F">
      <w:pPr>
        <w:pStyle w:val="PlainText"/>
        <w:jc w:val="both"/>
        <w:rPr>
          <w:rFonts w:ascii="Verdana" w:eastAsia="MS Mincho" w:hAnsi="Verdana" w:cs="Arial"/>
          <w:bCs/>
        </w:rPr>
      </w:pPr>
      <w:r>
        <w:rPr>
          <w:rFonts w:ascii="Verdana" w:eastAsia="MS Mincho" w:hAnsi="Verdana" w:cs="Arial"/>
          <w:bCs/>
        </w:rPr>
        <w:t>I, here by, declare that all details furnished above are true and correct to the best of my knowledge.</w:t>
      </w:r>
    </w:p>
    <w:p w:rsidR="00D90B2F" w:rsidRDefault="00D90B2F">
      <w:pPr>
        <w:pStyle w:val="PlainText"/>
        <w:jc w:val="both"/>
        <w:rPr>
          <w:rFonts w:ascii="Verdana" w:eastAsia="MS Mincho" w:hAnsi="Verdana" w:cs="Arial"/>
          <w:bCs/>
        </w:rPr>
      </w:pPr>
    </w:p>
    <w:p w:rsidR="00D90B2F" w:rsidRDefault="00D90B2F">
      <w:pPr>
        <w:pStyle w:val="PlainText"/>
        <w:jc w:val="both"/>
        <w:rPr>
          <w:rFonts w:ascii="Verdana" w:eastAsia="MS Mincho" w:hAnsi="Verdana" w:cs="Arial"/>
          <w:bCs/>
        </w:rPr>
      </w:pPr>
      <w:r>
        <w:rPr>
          <w:rFonts w:ascii="Verdana" w:eastAsia="MS Mincho" w:hAnsi="Verdana" w:cs="Arial"/>
          <w:bCs/>
        </w:rPr>
        <w:t xml:space="preserve">Place:  </w:t>
      </w:r>
      <w:smartTag w:uri="urn:schemas-microsoft-com:office:smarttags" w:element="place">
        <w:r>
          <w:rPr>
            <w:rFonts w:ascii="Verdana" w:eastAsia="MS Mincho" w:hAnsi="Verdana" w:cs="Arial"/>
            <w:bCs/>
          </w:rPr>
          <w:t>HYDERABAD</w:t>
        </w:r>
      </w:smartTag>
      <w:r>
        <w:rPr>
          <w:rFonts w:ascii="Verdana" w:eastAsia="MS Mincho" w:hAnsi="Verdana" w:cs="Arial"/>
          <w:bCs/>
        </w:rPr>
        <w:t>,</w:t>
      </w:r>
    </w:p>
    <w:p w:rsidR="00D90B2F" w:rsidRDefault="00D90B2F">
      <w:pPr>
        <w:ind w:right="-151"/>
        <w:jc w:val="both"/>
        <w:rPr>
          <w:rFonts w:ascii="Verdana" w:eastAsia="MS Mincho" w:hAnsi="Verdana" w:cs="Arial"/>
          <w:bCs/>
          <w:sz w:val="20"/>
          <w:szCs w:val="20"/>
        </w:rPr>
      </w:pPr>
    </w:p>
    <w:p w:rsidR="00D90B2F" w:rsidRDefault="00765307">
      <w:pPr>
        <w:pStyle w:val="CVExpProj"/>
        <w:tabs>
          <w:tab w:val="left" w:pos="570"/>
        </w:tabs>
        <w:jc w:val="both"/>
        <w:rPr>
          <w:rFonts w:ascii="Verdana" w:eastAsia="MS Mincho" w:hAnsi="Verdana" w:cs="Arial"/>
          <w:b/>
          <w:bCs/>
          <w:sz w:val="20"/>
          <w:szCs w:val="20"/>
        </w:rPr>
      </w:pPr>
      <w:r>
        <w:rPr>
          <w:rFonts w:ascii="Verdana" w:eastAsia="MS Mincho" w:hAnsi="Verdana" w:cs="Arial"/>
          <w:bCs/>
          <w:sz w:val="20"/>
          <w:szCs w:val="20"/>
        </w:rPr>
        <w:t xml:space="preserve">Date:  </w:t>
      </w:r>
      <w:r>
        <w:rPr>
          <w:rFonts w:ascii="Verdana" w:eastAsia="MS Mincho" w:hAnsi="Verdana" w:cs="Arial"/>
          <w:bCs/>
          <w:sz w:val="20"/>
          <w:szCs w:val="20"/>
        </w:rPr>
        <w:tab/>
      </w:r>
      <w:r>
        <w:rPr>
          <w:rFonts w:ascii="Verdana" w:eastAsia="MS Mincho" w:hAnsi="Verdana" w:cs="Arial"/>
          <w:bCs/>
          <w:sz w:val="20"/>
          <w:szCs w:val="20"/>
        </w:rPr>
        <w:tab/>
      </w:r>
      <w:r>
        <w:rPr>
          <w:rFonts w:ascii="Verdana" w:eastAsia="MS Mincho" w:hAnsi="Verdana" w:cs="Arial"/>
          <w:bCs/>
          <w:sz w:val="20"/>
          <w:szCs w:val="20"/>
        </w:rPr>
        <w:tab/>
      </w:r>
      <w:r>
        <w:rPr>
          <w:rFonts w:ascii="Verdana" w:eastAsia="MS Mincho" w:hAnsi="Verdana" w:cs="Arial"/>
          <w:bCs/>
          <w:sz w:val="20"/>
          <w:szCs w:val="20"/>
        </w:rPr>
        <w:tab/>
      </w:r>
      <w:r w:rsidR="00C60BDE">
        <w:rPr>
          <w:rFonts w:ascii="Verdana" w:eastAsia="MS Mincho" w:hAnsi="Verdana" w:cs="Arial"/>
          <w:bCs/>
          <w:sz w:val="20"/>
          <w:szCs w:val="20"/>
        </w:rPr>
        <w:t xml:space="preserve">                                    </w:t>
      </w:r>
      <w:r w:rsidR="00976DC3">
        <w:rPr>
          <w:rFonts w:ascii="Verdana" w:eastAsia="MS Mincho" w:hAnsi="Verdana" w:cs="Arial"/>
          <w:b/>
          <w:bCs/>
          <w:sz w:val="20"/>
          <w:szCs w:val="20"/>
        </w:rPr>
        <w:t>kilari vikram</w:t>
      </w:r>
    </w:p>
    <w:p w:rsidR="00D90B2F" w:rsidRDefault="00D90B2F">
      <w:pPr>
        <w:pStyle w:val="CVExpProj"/>
        <w:tabs>
          <w:tab w:val="left" w:pos="570"/>
        </w:tabs>
        <w:jc w:val="both"/>
        <w:rPr>
          <w:rFonts w:ascii="Verdana" w:eastAsia="MS Mincho" w:hAnsi="Verdana" w:cs="Arial"/>
          <w:b/>
          <w:bCs/>
          <w:sz w:val="20"/>
          <w:szCs w:val="20"/>
        </w:rPr>
      </w:pPr>
    </w:p>
    <w:p w:rsidR="00D90B2F" w:rsidRDefault="00D90B2F">
      <w:pPr>
        <w:pStyle w:val="CVExpProj"/>
        <w:tabs>
          <w:tab w:val="left" w:pos="570"/>
        </w:tabs>
        <w:jc w:val="both"/>
        <w:rPr>
          <w:rFonts w:ascii="Verdana" w:eastAsia="MS Mincho" w:hAnsi="Verdana" w:cs="Arial"/>
          <w:b/>
          <w:bCs/>
          <w:sz w:val="20"/>
          <w:szCs w:val="20"/>
        </w:rPr>
      </w:pPr>
    </w:p>
    <w:p w:rsidR="00D90B2F" w:rsidRDefault="00D90B2F">
      <w:pPr>
        <w:pStyle w:val="CVExpProj"/>
        <w:tabs>
          <w:tab w:val="clear" w:pos="2160"/>
          <w:tab w:val="left" w:pos="1140"/>
          <w:tab w:val="left" w:pos="2730"/>
        </w:tabs>
        <w:ind w:left="570"/>
        <w:jc w:val="both"/>
        <w:rPr>
          <w:rFonts w:ascii="Verdana" w:eastAsia="MS Mincho" w:hAnsi="Verdana" w:cs="Arial"/>
          <w:b/>
          <w:bCs/>
          <w:sz w:val="20"/>
          <w:szCs w:val="20"/>
        </w:rPr>
      </w:pPr>
    </w:p>
    <w:p w:rsidR="00D90B2F" w:rsidRDefault="00D90B2F">
      <w:pPr>
        <w:pStyle w:val="CVExpProj"/>
        <w:tabs>
          <w:tab w:val="clear" w:pos="2160"/>
          <w:tab w:val="left" w:pos="1140"/>
          <w:tab w:val="left" w:pos="2730"/>
        </w:tabs>
        <w:ind w:left="570"/>
        <w:jc w:val="both"/>
      </w:pPr>
    </w:p>
    <w:sectPr w:rsidR="00D90B2F" w:rsidSect="00DF555C">
      <w:headerReference w:type="default" r:id="rId7"/>
      <w:footnotePr>
        <w:pos w:val="beneathText"/>
      </w:footnotePr>
      <w:pgSz w:w="12240" w:h="15840"/>
      <w:pgMar w:top="1260" w:right="1620" w:bottom="360" w:left="12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0090" w:rsidRDefault="00210090">
      <w:r>
        <w:separator/>
      </w:r>
    </w:p>
  </w:endnote>
  <w:endnote w:type="continuationSeparator" w:id="1">
    <w:p w:rsidR="00210090" w:rsidRDefault="0021009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NewsGoth BT">
    <w:altName w:val="Corbel"/>
    <w:charset w:val="00"/>
    <w:family w:val="swiss"/>
    <w:pitch w:val="variable"/>
    <w:sig w:usb0="00000001"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OpenSymbol">
    <w:altName w:val="Arial Unicode MS"/>
    <w:panose1 w:val="00000000000000000000"/>
    <w:charset w:val="80"/>
    <w:family w:val="auto"/>
    <w:notTrueType/>
    <w:pitch w:val="default"/>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0090" w:rsidRDefault="00210090">
      <w:r>
        <w:separator/>
      </w:r>
    </w:p>
  </w:footnote>
  <w:footnote w:type="continuationSeparator" w:id="1">
    <w:p w:rsidR="00210090" w:rsidRDefault="0021009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09DD" w:rsidRDefault="00976DC3" w:rsidP="001D32F2">
    <w:pPr>
      <w:pStyle w:val="Header"/>
      <w:tabs>
        <w:tab w:val="clear" w:pos="8640"/>
        <w:tab w:val="left" w:pos="4320"/>
      </w:tabs>
      <w:rPr>
        <w:rFonts w:ascii="Verdana" w:hAnsi="Verdana"/>
        <w:b/>
        <w:bCs/>
        <w:noProof/>
        <w:sz w:val="20"/>
        <w:lang w:eastAsia="en-US"/>
      </w:rPr>
    </w:pPr>
    <w:r>
      <w:rPr>
        <w:rFonts w:ascii="Verdana" w:hAnsi="Verdana"/>
        <w:b/>
        <w:bCs/>
        <w:sz w:val="20"/>
      </w:rPr>
      <w:t>KILARI VIKRAM</w:t>
    </w:r>
    <w:r w:rsidR="001D32F2">
      <w:rPr>
        <w:rFonts w:ascii="Verdana" w:hAnsi="Verdana"/>
        <w:b/>
        <w:bCs/>
        <w:sz w:val="20"/>
      </w:rPr>
      <w:t xml:space="preserve">                                                         </w:t>
    </w:r>
  </w:p>
  <w:p w:rsidR="001D32F2" w:rsidRDefault="00976DC3" w:rsidP="001D32F2">
    <w:pPr>
      <w:pStyle w:val="Header"/>
      <w:tabs>
        <w:tab w:val="clear" w:pos="8640"/>
        <w:tab w:val="left" w:pos="4320"/>
      </w:tabs>
      <w:rPr>
        <w:rFonts w:ascii="Verdana" w:hAnsi="Verdana"/>
        <w:sz w:val="16"/>
      </w:rPr>
    </w:pPr>
    <w:r>
      <w:rPr>
        <w:rFonts w:ascii="Verdana" w:hAnsi="Verdana"/>
        <w:sz w:val="16"/>
      </w:rPr>
      <w:t>Phone  :     +91-766080724</w:t>
    </w:r>
  </w:p>
  <w:p w:rsidR="001D32F2" w:rsidRPr="001D32F2" w:rsidRDefault="00976DC3" w:rsidP="001D32F2">
    <w:pPr>
      <w:pStyle w:val="Header"/>
      <w:rPr>
        <w:rFonts w:ascii="Verdana" w:hAnsi="Verdana"/>
        <w:sz w:val="16"/>
        <w:lang w:val="pt-BR"/>
      </w:rPr>
    </w:pPr>
    <w:r>
      <w:rPr>
        <w:rFonts w:ascii="Verdana" w:hAnsi="Verdana"/>
        <w:sz w:val="16"/>
        <w:lang w:val="pt-BR"/>
      </w:rPr>
      <w:t>E-Mail  :    Vikram.networkengg@</w:t>
    </w:r>
    <w:r w:rsidR="001D32F2">
      <w:rPr>
        <w:rFonts w:ascii="Verdana" w:hAnsi="Verdana"/>
        <w:sz w:val="16"/>
        <w:lang w:val="pt-BR"/>
      </w:rPr>
      <w:t>gmail.com</w:t>
    </w:r>
  </w:p>
  <w:p w:rsidR="00D90B2F" w:rsidRDefault="00D90B2F">
    <w:pPr>
      <w:pStyle w:val="Header"/>
      <w:rPr>
        <w:sz w:val="16"/>
        <w:lang w:val="pt-BR"/>
      </w:rPr>
    </w:pPr>
    <w:r>
      <w:rPr>
        <w:sz w:val="16"/>
        <w:lang w:val="pt-BR"/>
      </w:rPr>
      <w:tab/>
    </w:r>
    <w:r>
      <w:rPr>
        <w:sz w:val="16"/>
        <w:lang w:val="pt-BR"/>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DB3ACBEE"/>
    <w:lvl w:ilvl="0">
      <w:numFmt w:val="bullet"/>
      <w:lvlText w:val="*"/>
      <w:lvlJc w:val="left"/>
      <w:pPr>
        <w:ind w:left="0" w:firstLine="0"/>
      </w:pPr>
    </w:lvl>
  </w:abstractNum>
  <w:abstractNum w:abstractNumId="1">
    <w:nsid w:val="00000001"/>
    <w:multiLevelType w:val="multilevel"/>
    <w:tmpl w:val="00000001"/>
    <w:lvl w:ilvl="0">
      <w:start w:val="1"/>
      <w:numFmt w:val="none"/>
      <w:lvlText w:val=""/>
      <w:lvlJc w:val="left"/>
      <w:pPr>
        <w:tabs>
          <w:tab w:val="num" w:pos="432"/>
        </w:tabs>
        <w:ind w:left="432" w:hanging="432"/>
      </w:pPr>
      <w:rPr>
        <w:rFonts w:cs="Times New Roman"/>
      </w:rPr>
    </w:lvl>
    <w:lvl w:ilvl="1">
      <w:start w:val="1"/>
      <w:numFmt w:val="none"/>
      <w:lvlText w:val=""/>
      <w:lvlJc w:val="left"/>
      <w:pPr>
        <w:tabs>
          <w:tab w:val="num" w:pos="576"/>
        </w:tabs>
        <w:ind w:left="576" w:hanging="576"/>
      </w:pPr>
      <w:rPr>
        <w:rFonts w:cs="Times New Roman"/>
      </w:rPr>
    </w:lvl>
    <w:lvl w:ilvl="2">
      <w:start w:val="1"/>
      <w:numFmt w:val="none"/>
      <w:lvlText w:val=""/>
      <w:lvlJc w:val="left"/>
      <w:pPr>
        <w:tabs>
          <w:tab w:val="num" w:pos="720"/>
        </w:tabs>
        <w:ind w:left="720" w:hanging="720"/>
      </w:pPr>
      <w:rPr>
        <w:rFonts w:cs="Times New Roman"/>
      </w:rPr>
    </w:lvl>
    <w:lvl w:ilvl="3">
      <w:start w:val="1"/>
      <w:numFmt w:val="none"/>
      <w:lvlText w:val=""/>
      <w:lvlJc w:val="left"/>
      <w:pPr>
        <w:tabs>
          <w:tab w:val="num" w:pos="864"/>
        </w:tabs>
        <w:ind w:left="864" w:hanging="864"/>
      </w:pPr>
      <w:rPr>
        <w:rFonts w:cs="Times New Roman"/>
      </w:rPr>
    </w:lvl>
    <w:lvl w:ilvl="4">
      <w:start w:val="1"/>
      <w:numFmt w:val="none"/>
      <w:lvlText w:val=""/>
      <w:lvlJc w:val="left"/>
      <w:pPr>
        <w:tabs>
          <w:tab w:val="num" w:pos="1008"/>
        </w:tabs>
        <w:ind w:left="1008" w:hanging="1008"/>
      </w:pPr>
      <w:rPr>
        <w:rFonts w:cs="Times New Roman"/>
      </w:rPr>
    </w:lvl>
    <w:lvl w:ilvl="5">
      <w:start w:val="1"/>
      <w:numFmt w:val="none"/>
      <w:lvlText w:val=""/>
      <w:lvlJc w:val="left"/>
      <w:pPr>
        <w:tabs>
          <w:tab w:val="num" w:pos="1152"/>
        </w:tabs>
        <w:ind w:left="1152" w:hanging="1152"/>
      </w:pPr>
      <w:rPr>
        <w:rFonts w:cs="Times New Roman"/>
      </w:rPr>
    </w:lvl>
    <w:lvl w:ilvl="6">
      <w:start w:val="1"/>
      <w:numFmt w:val="none"/>
      <w:lvlText w:val=""/>
      <w:lvlJc w:val="left"/>
      <w:pPr>
        <w:tabs>
          <w:tab w:val="num" w:pos="1296"/>
        </w:tabs>
        <w:ind w:left="1296" w:hanging="1296"/>
      </w:pPr>
      <w:rPr>
        <w:rFonts w:cs="Times New Roman"/>
      </w:rPr>
    </w:lvl>
    <w:lvl w:ilvl="7">
      <w:start w:val="1"/>
      <w:numFmt w:val="none"/>
      <w:lvlText w:val=""/>
      <w:lvlJc w:val="left"/>
      <w:pPr>
        <w:tabs>
          <w:tab w:val="num" w:pos="1440"/>
        </w:tabs>
        <w:ind w:left="1440" w:hanging="1440"/>
      </w:pPr>
      <w:rPr>
        <w:rFonts w:cs="Times New Roman"/>
      </w:rPr>
    </w:lvl>
    <w:lvl w:ilvl="8">
      <w:start w:val="1"/>
      <w:numFmt w:val="none"/>
      <w:lvlText w:val=""/>
      <w:lvlJc w:val="left"/>
      <w:pPr>
        <w:tabs>
          <w:tab w:val="num" w:pos="1584"/>
        </w:tabs>
        <w:ind w:left="1584" w:hanging="1584"/>
      </w:pPr>
      <w:rPr>
        <w:rFonts w:cs="Times New Roman"/>
      </w:rPr>
    </w:lvl>
  </w:abstractNum>
  <w:abstractNum w:abstractNumId="2">
    <w:nsid w:val="00000002"/>
    <w:multiLevelType w:val="singleLevel"/>
    <w:tmpl w:val="00000002"/>
    <w:name w:val="WW8Num13"/>
    <w:lvl w:ilvl="0">
      <w:start w:val="1"/>
      <w:numFmt w:val="bullet"/>
      <w:lvlText w:val=""/>
      <w:lvlJc w:val="left"/>
      <w:pPr>
        <w:tabs>
          <w:tab w:val="num" w:pos="720"/>
        </w:tabs>
        <w:ind w:left="720" w:hanging="360"/>
      </w:pPr>
      <w:rPr>
        <w:rFonts w:ascii="Symbol" w:hAnsi="Symbol"/>
      </w:rPr>
    </w:lvl>
  </w:abstractNum>
  <w:abstractNum w:abstractNumId="3">
    <w:nsid w:val="00000003"/>
    <w:multiLevelType w:val="singleLevel"/>
    <w:tmpl w:val="00000003"/>
    <w:name w:val="WW8Num24"/>
    <w:lvl w:ilvl="0">
      <w:start w:val="1"/>
      <w:numFmt w:val="bullet"/>
      <w:lvlText w:val=""/>
      <w:lvlJc w:val="left"/>
      <w:pPr>
        <w:tabs>
          <w:tab w:val="num" w:pos="0"/>
        </w:tabs>
        <w:ind w:left="720" w:hanging="360"/>
      </w:pPr>
      <w:rPr>
        <w:rFonts w:ascii="Wingdings" w:hAnsi="Wingdings"/>
      </w:rPr>
    </w:lvl>
  </w:abstractNum>
  <w:abstractNum w:abstractNumId="4">
    <w:nsid w:val="00000004"/>
    <w:multiLevelType w:val="singleLevel"/>
    <w:tmpl w:val="00000004"/>
    <w:name w:val="WW8Num32"/>
    <w:lvl w:ilvl="0">
      <w:start w:val="1"/>
      <w:numFmt w:val="bullet"/>
      <w:lvlText w:val=""/>
      <w:lvlJc w:val="left"/>
      <w:pPr>
        <w:tabs>
          <w:tab w:val="num" w:pos="720"/>
        </w:tabs>
        <w:ind w:left="720" w:hanging="360"/>
      </w:pPr>
      <w:rPr>
        <w:rFonts w:ascii="Wingdings" w:hAnsi="Wingdings"/>
      </w:rPr>
    </w:lvl>
  </w:abstractNum>
  <w:abstractNum w:abstractNumId="5">
    <w:nsid w:val="00000005"/>
    <w:multiLevelType w:val="singleLevel"/>
    <w:tmpl w:val="00000005"/>
    <w:name w:val="WW8Num39"/>
    <w:lvl w:ilvl="0">
      <w:start w:val="1"/>
      <w:numFmt w:val="bullet"/>
      <w:lvlText w:val=""/>
      <w:lvlJc w:val="left"/>
      <w:pPr>
        <w:tabs>
          <w:tab w:val="num" w:pos="1080"/>
        </w:tabs>
        <w:ind w:left="1080" w:hanging="360"/>
      </w:pPr>
      <w:rPr>
        <w:rFonts w:ascii="Wingdings" w:hAnsi="Wingdings"/>
      </w:rPr>
    </w:lvl>
  </w:abstractNum>
  <w:abstractNum w:abstractNumId="6">
    <w:nsid w:val="005B54B7"/>
    <w:multiLevelType w:val="hybridMultilevel"/>
    <w:tmpl w:val="60760E48"/>
    <w:lvl w:ilvl="0" w:tplc="B714258C">
      <w:start w:val="1"/>
      <w:numFmt w:val="bullet"/>
      <w:lvlText w:val=""/>
      <w:lvlJc w:val="left"/>
      <w:pPr>
        <w:ind w:left="2990" w:hanging="360"/>
      </w:pPr>
      <w:rPr>
        <w:rFonts w:ascii="Wingdings" w:hAnsi="Wingdings" w:hint="default"/>
        <w:color w:val="auto"/>
        <w:sz w:val="20"/>
        <w:szCs w:val="20"/>
      </w:rPr>
    </w:lvl>
    <w:lvl w:ilvl="1" w:tplc="04090003">
      <w:start w:val="1"/>
      <w:numFmt w:val="bullet"/>
      <w:lvlText w:val="o"/>
      <w:lvlJc w:val="left"/>
      <w:pPr>
        <w:ind w:left="3710" w:hanging="360"/>
      </w:pPr>
      <w:rPr>
        <w:rFonts w:ascii="Courier New" w:hAnsi="Courier New" w:cs="Courier New" w:hint="default"/>
      </w:rPr>
    </w:lvl>
    <w:lvl w:ilvl="2" w:tplc="62608B3E">
      <w:numFmt w:val="bullet"/>
      <w:lvlText w:val="•"/>
      <w:lvlJc w:val="left"/>
      <w:pPr>
        <w:ind w:left="4430" w:hanging="360"/>
      </w:pPr>
      <w:rPr>
        <w:rFonts w:ascii="NewsGoth BT" w:eastAsia="Calibri" w:hAnsi="NewsGoth BT" w:cs="Times New Roman" w:hint="default"/>
      </w:rPr>
    </w:lvl>
    <w:lvl w:ilvl="3" w:tplc="04090001" w:tentative="1">
      <w:start w:val="1"/>
      <w:numFmt w:val="bullet"/>
      <w:lvlText w:val=""/>
      <w:lvlJc w:val="left"/>
      <w:pPr>
        <w:ind w:left="5150" w:hanging="360"/>
      </w:pPr>
      <w:rPr>
        <w:rFonts w:ascii="Symbol" w:hAnsi="Symbol" w:hint="default"/>
      </w:rPr>
    </w:lvl>
    <w:lvl w:ilvl="4" w:tplc="04090003" w:tentative="1">
      <w:start w:val="1"/>
      <w:numFmt w:val="bullet"/>
      <w:lvlText w:val="o"/>
      <w:lvlJc w:val="left"/>
      <w:pPr>
        <w:ind w:left="5870" w:hanging="360"/>
      </w:pPr>
      <w:rPr>
        <w:rFonts w:ascii="Courier New" w:hAnsi="Courier New" w:cs="Courier New" w:hint="default"/>
      </w:rPr>
    </w:lvl>
    <w:lvl w:ilvl="5" w:tplc="04090005" w:tentative="1">
      <w:start w:val="1"/>
      <w:numFmt w:val="bullet"/>
      <w:lvlText w:val=""/>
      <w:lvlJc w:val="left"/>
      <w:pPr>
        <w:ind w:left="6590" w:hanging="360"/>
      </w:pPr>
      <w:rPr>
        <w:rFonts w:ascii="Wingdings" w:hAnsi="Wingdings" w:hint="default"/>
      </w:rPr>
    </w:lvl>
    <w:lvl w:ilvl="6" w:tplc="04090001" w:tentative="1">
      <w:start w:val="1"/>
      <w:numFmt w:val="bullet"/>
      <w:lvlText w:val=""/>
      <w:lvlJc w:val="left"/>
      <w:pPr>
        <w:ind w:left="7310" w:hanging="360"/>
      </w:pPr>
      <w:rPr>
        <w:rFonts w:ascii="Symbol" w:hAnsi="Symbol" w:hint="default"/>
      </w:rPr>
    </w:lvl>
    <w:lvl w:ilvl="7" w:tplc="04090003" w:tentative="1">
      <w:start w:val="1"/>
      <w:numFmt w:val="bullet"/>
      <w:lvlText w:val="o"/>
      <w:lvlJc w:val="left"/>
      <w:pPr>
        <w:ind w:left="8030" w:hanging="360"/>
      </w:pPr>
      <w:rPr>
        <w:rFonts w:ascii="Courier New" w:hAnsi="Courier New" w:cs="Courier New" w:hint="default"/>
      </w:rPr>
    </w:lvl>
    <w:lvl w:ilvl="8" w:tplc="04090005" w:tentative="1">
      <w:start w:val="1"/>
      <w:numFmt w:val="bullet"/>
      <w:lvlText w:val=""/>
      <w:lvlJc w:val="left"/>
      <w:pPr>
        <w:ind w:left="8750" w:hanging="360"/>
      </w:pPr>
      <w:rPr>
        <w:rFonts w:ascii="Wingdings" w:hAnsi="Wingdings" w:hint="default"/>
      </w:rPr>
    </w:lvl>
  </w:abstractNum>
  <w:abstractNum w:abstractNumId="7">
    <w:nsid w:val="03EF2580"/>
    <w:multiLevelType w:val="hybridMultilevel"/>
    <w:tmpl w:val="8E4688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534506F"/>
    <w:multiLevelType w:val="hybridMultilevel"/>
    <w:tmpl w:val="E910B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81B357E"/>
    <w:multiLevelType w:val="hybridMultilevel"/>
    <w:tmpl w:val="D1960414"/>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0">
    <w:nsid w:val="0957109B"/>
    <w:multiLevelType w:val="hybridMultilevel"/>
    <w:tmpl w:val="9AB211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0887724"/>
    <w:multiLevelType w:val="hybridMultilevel"/>
    <w:tmpl w:val="0956A9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B7224BA"/>
    <w:multiLevelType w:val="hybridMultilevel"/>
    <w:tmpl w:val="58F8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036D2C"/>
    <w:multiLevelType w:val="hybridMultilevel"/>
    <w:tmpl w:val="B032DD9E"/>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4">
    <w:nsid w:val="21893A8F"/>
    <w:multiLevelType w:val="hybridMultilevel"/>
    <w:tmpl w:val="69CE9A8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22F30A01"/>
    <w:multiLevelType w:val="hybridMultilevel"/>
    <w:tmpl w:val="0ADE36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4E46749"/>
    <w:multiLevelType w:val="hybridMultilevel"/>
    <w:tmpl w:val="72049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61A60D9"/>
    <w:multiLevelType w:val="hybridMultilevel"/>
    <w:tmpl w:val="65968F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81C6170"/>
    <w:multiLevelType w:val="multilevel"/>
    <w:tmpl w:val="BAF0162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2B94133C"/>
    <w:multiLevelType w:val="hybridMultilevel"/>
    <w:tmpl w:val="0E7C182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2D3A3480"/>
    <w:multiLevelType w:val="hybridMultilevel"/>
    <w:tmpl w:val="2166C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33C502F"/>
    <w:multiLevelType w:val="hybridMultilevel"/>
    <w:tmpl w:val="D7569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6092A85"/>
    <w:multiLevelType w:val="hybridMultilevel"/>
    <w:tmpl w:val="BAF0162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DFC3E36"/>
    <w:multiLevelType w:val="hybridMultilevel"/>
    <w:tmpl w:val="A5EE0484"/>
    <w:lvl w:ilvl="0" w:tplc="0409000B">
      <w:start w:val="1"/>
      <w:numFmt w:val="bullet"/>
      <w:lvlText w:val=""/>
      <w:lvlJc w:val="left"/>
      <w:pPr>
        <w:tabs>
          <w:tab w:val="num" w:pos="900"/>
        </w:tabs>
        <w:ind w:left="900" w:hanging="360"/>
      </w:pPr>
      <w:rPr>
        <w:rFonts w:ascii="Wingdings" w:hAnsi="Wingdings" w:hint="default"/>
      </w:rPr>
    </w:lvl>
    <w:lvl w:ilvl="1" w:tplc="04090003" w:tentative="1">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24">
    <w:nsid w:val="3E492934"/>
    <w:multiLevelType w:val="multilevel"/>
    <w:tmpl w:val="3E4929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nsid w:val="3F5C6D20"/>
    <w:multiLevelType w:val="hybridMultilevel"/>
    <w:tmpl w:val="45DC7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1C45087"/>
    <w:multiLevelType w:val="hybridMultilevel"/>
    <w:tmpl w:val="37CE41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5824709"/>
    <w:multiLevelType w:val="hybridMultilevel"/>
    <w:tmpl w:val="C1F44426"/>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8">
    <w:nsid w:val="4592311C"/>
    <w:multiLevelType w:val="hybridMultilevel"/>
    <w:tmpl w:val="82F2F2D8"/>
    <w:lvl w:ilvl="0" w:tplc="0409000F">
      <w:start w:val="1"/>
      <w:numFmt w:val="decimal"/>
      <w:lvlText w:val="%1."/>
      <w:lvlJc w:val="left"/>
      <w:pPr>
        <w:tabs>
          <w:tab w:val="num" w:pos="1080"/>
        </w:tabs>
        <w:ind w:left="1080" w:hanging="360"/>
      </w:pPr>
      <w:rPr>
        <w:rFonts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nsid w:val="4CB74334"/>
    <w:multiLevelType w:val="hybridMultilevel"/>
    <w:tmpl w:val="DB968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0">
    <w:nsid w:val="4F217DDF"/>
    <w:multiLevelType w:val="hybridMultilevel"/>
    <w:tmpl w:val="4796C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38D0155"/>
    <w:multiLevelType w:val="hybridMultilevel"/>
    <w:tmpl w:val="777C416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nsid w:val="58E50B95"/>
    <w:multiLevelType w:val="hybridMultilevel"/>
    <w:tmpl w:val="EC704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9C23697"/>
    <w:multiLevelType w:val="hybridMultilevel"/>
    <w:tmpl w:val="E3C6D34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nsid w:val="5A2F0E3A"/>
    <w:multiLevelType w:val="hybridMultilevel"/>
    <w:tmpl w:val="E4BA3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CE92A03"/>
    <w:multiLevelType w:val="hybridMultilevel"/>
    <w:tmpl w:val="FE0A61B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32D12FF"/>
    <w:multiLevelType w:val="multilevel"/>
    <w:tmpl w:val="8E4688C0"/>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37">
    <w:nsid w:val="67625F75"/>
    <w:multiLevelType w:val="hybridMultilevel"/>
    <w:tmpl w:val="995CE4B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nsid w:val="68606A9C"/>
    <w:multiLevelType w:val="hybridMultilevel"/>
    <w:tmpl w:val="643E0C7C"/>
    <w:lvl w:ilvl="0" w:tplc="41DE30BE">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nsid w:val="68D33415"/>
    <w:multiLevelType w:val="hybridMultilevel"/>
    <w:tmpl w:val="980A4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6C0B2670"/>
    <w:multiLevelType w:val="hybridMultilevel"/>
    <w:tmpl w:val="A23EBE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6DC27693"/>
    <w:multiLevelType w:val="hybridMultilevel"/>
    <w:tmpl w:val="4F607A6E"/>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42">
    <w:nsid w:val="6F265F6E"/>
    <w:multiLevelType w:val="hybridMultilevel"/>
    <w:tmpl w:val="90E06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0D565FC"/>
    <w:multiLevelType w:val="hybridMultilevel"/>
    <w:tmpl w:val="71BEFBB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abstractNumId w:val="1"/>
  </w:num>
  <w:num w:numId="2">
    <w:abstractNumId w:val="2"/>
  </w:num>
  <w:num w:numId="3">
    <w:abstractNumId w:val="3"/>
  </w:num>
  <w:num w:numId="4">
    <w:abstractNumId w:val="4"/>
  </w:num>
  <w:num w:numId="5">
    <w:abstractNumId w:val="5"/>
  </w:num>
  <w:num w:numId="6">
    <w:abstractNumId w:val="23"/>
  </w:num>
  <w:num w:numId="7">
    <w:abstractNumId w:val="42"/>
  </w:num>
  <w:num w:numId="8">
    <w:abstractNumId w:val="32"/>
  </w:num>
  <w:num w:numId="9">
    <w:abstractNumId w:val="21"/>
  </w:num>
  <w:num w:numId="10">
    <w:abstractNumId w:val="16"/>
  </w:num>
  <w:num w:numId="11">
    <w:abstractNumId w:val="34"/>
  </w:num>
  <w:num w:numId="12">
    <w:abstractNumId w:val="13"/>
  </w:num>
  <w:num w:numId="13">
    <w:abstractNumId w:val="25"/>
  </w:num>
  <w:num w:numId="14">
    <w:abstractNumId w:val="7"/>
  </w:num>
  <w:num w:numId="15">
    <w:abstractNumId w:val="38"/>
  </w:num>
  <w:num w:numId="16">
    <w:abstractNumId w:val="20"/>
  </w:num>
  <w:num w:numId="17">
    <w:abstractNumId w:val="36"/>
  </w:num>
  <w:num w:numId="18">
    <w:abstractNumId w:val="27"/>
  </w:num>
  <w:num w:numId="19">
    <w:abstractNumId w:val="41"/>
  </w:num>
  <w:num w:numId="20">
    <w:abstractNumId w:val="33"/>
  </w:num>
  <w:num w:numId="21">
    <w:abstractNumId w:val="40"/>
  </w:num>
  <w:num w:numId="22">
    <w:abstractNumId w:val="22"/>
  </w:num>
  <w:num w:numId="23">
    <w:abstractNumId w:val="18"/>
  </w:num>
  <w:num w:numId="24">
    <w:abstractNumId w:val="35"/>
  </w:num>
  <w:num w:numId="25">
    <w:abstractNumId w:val="15"/>
  </w:num>
  <w:num w:numId="26">
    <w:abstractNumId w:val="30"/>
  </w:num>
  <w:num w:numId="27">
    <w:abstractNumId w:val="8"/>
  </w:num>
  <w:num w:numId="28">
    <w:abstractNumId w:val="26"/>
  </w:num>
  <w:num w:numId="29">
    <w:abstractNumId w:val="17"/>
  </w:num>
  <w:num w:numId="30">
    <w:abstractNumId w:val="29"/>
  </w:num>
  <w:num w:numId="31">
    <w:abstractNumId w:val="24"/>
  </w:num>
  <w:num w:numId="32">
    <w:abstractNumId w:val="14"/>
  </w:num>
  <w:num w:numId="33">
    <w:abstractNumId w:val="37"/>
  </w:num>
  <w:num w:numId="34">
    <w:abstractNumId w:val="31"/>
  </w:num>
  <w:num w:numId="35">
    <w:abstractNumId w:val="19"/>
  </w:num>
  <w:num w:numId="36">
    <w:abstractNumId w:val="28"/>
  </w:num>
  <w:num w:numId="37">
    <w:abstractNumId w:val="9"/>
  </w:num>
  <w:num w:numId="38">
    <w:abstractNumId w:val="43"/>
  </w:num>
  <w:num w:numId="39">
    <w:abstractNumId w:val="0"/>
    <w:lvlOverride w:ilvl="0">
      <w:lvl w:ilvl="0">
        <w:numFmt w:val="bullet"/>
        <w:lvlText w:val=""/>
        <w:legacy w:legacy="1" w:legacySpace="0" w:legacyIndent="360"/>
        <w:lvlJc w:val="left"/>
        <w:pPr>
          <w:ind w:left="0" w:firstLine="0"/>
        </w:pPr>
        <w:rPr>
          <w:rFonts w:ascii="Symbol" w:hAnsi="Symbol" w:hint="default"/>
        </w:rPr>
      </w:lvl>
    </w:lvlOverride>
  </w:num>
  <w:num w:numId="40">
    <w:abstractNumId w:val="11"/>
  </w:num>
  <w:num w:numId="41">
    <w:abstractNumId w:val="10"/>
  </w:num>
  <w:num w:numId="42">
    <w:abstractNumId w:val="6"/>
  </w:num>
  <w:num w:numId="43">
    <w:abstractNumId w:val="39"/>
  </w:num>
  <w:num w:numId="4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stylePaneFormatFilter w:val="3F01"/>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81922"/>
  </w:hdrShapeDefaults>
  <w:footnotePr>
    <w:pos w:val="beneathText"/>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E67C9"/>
    <w:rsid w:val="00000236"/>
    <w:rsid w:val="00012656"/>
    <w:rsid w:val="0001399A"/>
    <w:rsid w:val="00025CD2"/>
    <w:rsid w:val="000263AB"/>
    <w:rsid w:val="00036A94"/>
    <w:rsid w:val="00042B9E"/>
    <w:rsid w:val="00050FE5"/>
    <w:rsid w:val="00066704"/>
    <w:rsid w:val="0007037F"/>
    <w:rsid w:val="000C2764"/>
    <w:rsid w:val="000D3B5D"/>
    <w:rsid w:val="000F0C75"/>
    <w:rsid w:val="00100486"/>
    <w:rsid w:val="00102969"/>
    <w:rsid w:val="0012015E"/>
    <w:rsid w:val="00133658"/>
    <w:rsid w:val="00150846"/>
    <w:rsid w:val="00153EAC"/>
    <w:rsid w:val="00177563"/>
    <w:rsid w:val="001828BF"/>
    <w:rsid w:val="00190079"/>
    <w:rsid w:val="00194A24"/>
    <w:rsid w:val="0019757D"/>
    <w:rsid w:val="00197DA8"/>
    <w:rsid w:val="001A0509"/>
    <w:rsid w:val="001A78A3"/>
    <w:rsid w:val="001B0AF0"/>
    <w:rsid w:val="001C029B"/>
    <w:rsid w:val="001D32F2"/>
    <w:rsid w:val="001E414F"/>
    <w:rsid w:val="0020350A"/>
    <w:rsid w:val="00210090"/>
    <w:rsid w:val="002106E4"/>
    <w:rsid w:val="00214334"/>
    <w:rsid w:val="00220168"/>
    <w:rsid w:val="002234F3"/>
    <w:rsid w:val="00251F7E"/>
    <w:rsid w:val="002545B1"/>
    <w:rsid w:val="00281674"/>
    <w:rsid w:val="002A5251"/>
    <w:rsid w:val="002B32C3"/>
    <w:rsid w:val="002B42AD"/>
    <w:rsid w:val="002C0730"/>
    <w:rsid w:val="002C6958"/>
    <w:rsid w:val="002D4603"/>
    <w:rsid w:val="002E5A72"/>
    <w:rsid w:val="002F5B9D"/>
    <w:rsid w:val="00304DCA"/>
    <w:rsid w:val="00324479"/>
    <w:rsid w:val="003462D9"/>
    <w:rsid w:val="00357913"/>
    <w:rsid w:val="00366E20"/>
    <w:rsid w:val="003723E2"/>
    <w:rsid w:val="00387D39"/>
    <w:rsid w:val="00392FF3"/>
    <w:rsid w:val="003A2AFA"/>
    <w:rsid w:val="003E16FC"/>
    <w:rsid w:val="003E22F1"/>
    <w:rsid w:val="003E2B47"/>
    <w:rsid w:val="003E574A"/>
    <w:rsid w:val="003F56E1"/>
    <w:rsid w:val="00407909"/>
    <w:rsid w:val="004262AD"/>
    <w:rsid w:val="00441095"/>
    <w:rsid w:val="00453C40"/>
    <w:rsid w:val="00475ECE"/>
    <w:rsid w:val="004A0623"/>
    <w:rsid w:val="004C109A"/>
    <w:rsid w:val="004C7677"/>
    <w:rsid w:val="004D246B"/>
    <w:rsid w:val="004E3D28"/>
    <w:rsid w:val="004E67C9"/>
    <w:rsid w:val="004E6E08"/>
    <w:rsid w:val="00501C34"/>
    <w:rsid w:val="00511255"/>
    <w:rsid w:val="00511311"/>
    <w:rsid w:val="00531E47"/>
    <w:rsid w:val="00572E83"/>
    <w:rsid w:val="00574A37"/>
    <w:rsid w:val="00584936"/>
    <w:rsid w:val="00593431"/>
    <w:rsid w:val="0059635D"/>
    <w:rsid w:val="005A23FC"/>
    <w:rsid w:val="005A5E47"/>
    <w:rsid w:val="005C372B"/>
    <w:rsid w:val="005D0ECC"/>
    <w:rsid w:val="00603726"/>
    <w:rsid w:val="00607FBE"/>
    <w:rsid w:val="0062582B"/>
    <w:rsid w:val="006273CE"/>
    <w:rsid w:val="00632190"/>
    <w:rsid w:val="00640B63"/>
    <w:rsid w:val="00646E3C"/>
    <w:rsid w:val="00651EB1"/>
    <w:rsid w:val="0065259C"/>
    <w:rsid w:val="00692929"/>
    <w:rsid w:val="006A4792"/>
    <w:rsid w:val="006A604A"/>
    <w:rsid w:val="006C07F1"/>
    <w:rsid w:val="006C08D5"/>
    <w:rsid w:val="006C2611"/>
    <w:rsid w:val="006C30B8"/>
    <w:rsid w:val="006D184C"/>
    <w:rsid w:val="00711EDD"/>
    <w:rsid w:val="007130DB"/>
    <w:rsid w:val="00723EA4"/>
    <w:rsid w:val="00733D50"/>
    <w:rsid w:val="00746D24"/>
    <w:rsid w:val="007627AA"/>
    <w:rsid w:val="00765307"/>
    <w:rsid w:val="00766F78"/>
    <w:rsid w:val="00772D24"/>
    <w:rsid w:val="00795FC0"/>
    <w:rsid w:val="007A3B05"/>
    <w:rsid w:val="007D6AF4"/>
    <w:rsid w:val="007E1382"/>
    <w:rsid w:val="007F1B83"/>
    <w:rsid w:val="00801432"/>
    <w:rsid w:val="00832BFC"/>
    <w:rsid w:val="0086334B"/>
    <w:rsid w:val="00866245"/>
    <w:rsid w:val="0087072D"/>
    <w:rsid w:val="00891B6D"/>
    <w:rsid w:val="008931A0"/>
    <w:rsid w:val="008A39F4"/>
    <w:rsid w:val="008A4B1F"/>
    <w:rsid w:val="008A7BBC"/>
    <w:rsid w:val="008B439C"/>
    <w:rsid w:val="008C758D"/>
    <w:rsid w:val="008D05FA"/>
    <w:rsid w:val="008D1517"/>
    <w:rsid w:val="008E0037"/>
    <w:rsid w:val="008E41E8"/>
    <w:rsid w:val="008F289D"/>
    <w:rsid w:val="008F4C72"/>
    <w:rsid w:val="008F71D3"/>
    <w:rsid w:val="009009DD"/>
    <w:rsid w:val="009061D5"/>
    <w:rsid w:val="00907607"/>
    <w:rsid w:val="00926422"/>
    <w:rsid w:val="00930A0F"/>
    <w:rsid w:val="00937AEC"/>
    <w:rsid w:val="00947B9B"/>
    <w:rsid w:val="00951CED"/>
    <w:rsid w:val="0095402B"/>
    <w:rsid w:val="00960CB3"/>
    <w:rsid w:val="009727E6"/>
    <w:rsid w:val="00976DC3"/>
    <w:rsid w:val="009A77F8"/>
    <w:rsid w:val="009B087A"/>
    <w:rsid w:val="009E6DC4"/>
    <w:rsid w:val="009F049F"/>
    <w:rsid w:val="00A110BC"/>
    <w:rsid w:val="00A14303"/>
    <w:rsid w:val="00A25C1E"/>
    <w:rsid w:val="00A30722"/>
    <w:rsid w:val="00A37A16"/>
    <w:rsid w:val="00A51CB3"/>
    <w:rsid w:val="00A660E5"/>
    <w:rsid w:val="00A72AA5"/>
    <w:rsid w:val="00AC24C3"/>
    <w:rsid w:val="00AD077B"/>
    <w:rsid w:val="00AE26ED"/>
    <w:rsid w:val="00AE42F9"/>
    <w:rsid w:val="00AE7394"/>
    <w:rsid w:val="00AF43F6"/>
    <w:rsid w:val="00B03FD8"/>
    <w:rsid w:val="00B0411D"/>
    <w:rsid w:val="00B2688B"/>
    <w:rsid w:val="00B56216"/>
    <w:rsid w:val="00B67FEB"/>
    <w:rsid w:val="00BA0474"/>
    <w:rsid w:val="00BA5E38"/>
    <w:rsid w:val="00BB1D52"/>
    <w:rsid w:val="00BB795A"/>
    <w:rsid w:val="00BC2E20"/>
    <w:rsid w:val="00BD2FD9"/>
    <w:rsid w:val="00BE0981"/>
    <w:rsid w:val="00C1745B"/>
    <w:rsid w:val="00C20291"/>
    <w:rsid w:val="00C350EF"/>
    <w:rsid w:val="00C60BDE"/>
    <w:rsid w:val="00C72A6C"/>
    <w:rsid w:val="00CA7E02"/>
    <w:rsid w:val="00CB7675"/>
    <w:rsid w:val="00CC6CCC"/>
    <w:rsid w:val="00CC70B6"/>
    <w:rsid w:val="00CF238F"/>
    <w:rsid w:val="00CF5BCF"/>
    <w:rsid w:val="00D0134B"/>
    <w:rsid w:val="00D02F2F"/>
    <w:rsid w:val="00D15071"/>
    <w:rsid w:val="00D37E9C"/>
    <w:rsid w:val="00D5378E"/>
    <w:rsid w:val="00D55924"/>
    <w:rsid w:val="00D6393B"/>
    <w:rsid w:val="00D70804"/>
    <w:rsid w:val="00D724C2"/>
    <w:rsid w:val="00D80AFE"/>
    <w:rsid w:val="00D90B2F"/>
    <w:rsid w:val="00DA7051"/>
    <w:rsid w:val="00DC0ADF"/>
    <w:rsid w:val="00DC1B46"/>
    <w:rsid w:val="00DC616D"/>
    <w:rsid w:val="00DC7953"/>
    <w:rsid w:val="00DD171B"/>
    <w:rsid w:val="00DD1A0B"/>
    <w:rsid w:val="00DF555C"/>
    <w:rsid w:val="00E0488F"/>
    <w:rsid w:val="00E07970"/>
    <w:rsid w:val="00E07AB1"/>
    <w:rsid w:val="00E156A9"/>
    <w:rsid w:val="00E30727"/>
    <w:rsid w:val="00E311FC"/>
    <w:rsid w:val="00E43249"/>
    <w:rsid w:val="00E44F48"/>
    <w:rsid w:val="00E53C6E"/>
    <w:rsid w:val="00E81184"/>
    <w:rsid w:val="00E81659"/>
    <w:rsid w:val="00E9785F"/>
    <w:rsid w:val="00EA11D4"/>
    <w:rsid w:val="00EA5B0E"/>
    <w:rsid w:val="00EB0D8A"/>
    <w:rsid w:val="00EB3B8B"/>
    <w:rsid w:val="00EC1D13"/>
    <w:rsid w:val="00ED2987"/>
    <w:rsid w:val="00EE0A09"/>
    <w:rsid w:val="00F07BC2"/>
    <w:rsid w:val="00F17FAC"/>
    <w:rsid w:val="00F569AC"/>
    <w:rsid w:val="00F62A3F"/>
    <w:rsid w:val="00F63E83"/>
    <w:rsid w:val="00F77749"/>
    <w:rsid w:val="00F80E2B"/>
    <w:rsid w:val="00F82F4C"/>
    <w:rsid w:val="00F83C37"/>
    <w:rsid w:val="00F87DFA"/>
    <w:rsid w:val="00F97A47"/>
    <w:rsid w:val="00FB2F9C"/>
    <w:rsid w:val="00FC60AF"/>
    <w:rsid w:val="00FC6477"/>
    <w:rsid w:val="00FE08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819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555C"/>
    <w:pPr>
      <w:suppressAutoHyphens/>
    </w:pPr>
    <w:rPr>
      <w:sz w:val="24"/>
      <w:szCs w:val="24"/>
      <w:lang w:eastAsia="ar-SA"/>
    </w:rPr>
  </w:style>
  <w:style w:type="paragraph" w:styleId="Heading1">
    <w:name w:val="heading 1"/>
    <w:basedOn w:val="Normal"/>
    <w:next w:val="Normal"/>
    <w:link w:val="Heading1Char"/>
    <w:uiPriority w:val="99"/>
    <w:qFormat/>
    <w:rsid w:val="00DF555C"/>
    <w:pPr>
      <w:keepNext/>
      <w:tabs>
        <w:tab w:val="num" w:pos="432"/>
      </w:tabs>
      <w:spacing w:before="240" w:after="60"/>
      <w:ind w:left="432" w:hanging="432"/>
      <w:outlineLvl w:val="0"/>
    </w:pPr>
    <w:rPr>
      <w:rFonts w:ascii="Arial" w:hAnsi="Arial" w:cs="Arial"/>
      <w:b/>
      <w:bCs/>
      <w:kern w:val="1"/>
      <w:sz w:val="32"/>
      <w:szCs w:val="32"/>
    </w:rPr>
  </w:style>
  <w:style w:type="paragraph" w:styleId="Heading4">
    <w:name w:val="heading 4"/>
    <w:basedOn w:val="Normal"/>
    <w:next w:val="Normal"/>
    <w:link w:val="Heading4Char"/>
    <w:uiPriority w:val="99"/>
    <w:qFormat/>
    <w:rsid w:val="00DF555C"/>
    <w:pPr>
      <w:keepNext/>
      <w:tabs>
        <w:tab w:val="num" w:pos="864"/>
      </w:tabs>
      <w:ind w:left="864" w:hanging="864"/>
      <w:jc w:val="both"/>
      <w:outlineLvl w:val="3"/>
    </w:pPr>
    <w:rPr>
      <w:rFonts w:ascii="Arial" w:hAnsi="Arial"/>
      <w:b/>
      <w:sz w:val="22"/>
    </w:rPr>
  </w:style>
  <w:style w:type="paragraph" w:styleId="Heading5">
    <w:name w:val="heading 5"/>
    <w:basedOn w:val="Normal"/>
    <w:next w:val="Normal"/>
    <w:link w:val="Heading5Char"/>
    <w:uiPriority w:val="99"/>
    <w:qFormat/>
    <w:rsid w:val="00DF555C"/>
    <w:pPr>
      <w:tabs>
        <w:tab w:val="num" w:pos="1008"/>
      </w:tabs>
      <w:spacing w:before="240" w:after="60"/>
      <w:ind w:left="1008" w:hanging="1008"/>
      <w:outlineLvl w:val="4"/>
    </w:pPr>
    <w:rPr>
      <w:b/>
      <w:bCs/>
      <w:i/>
      <w:iCs/>
      <w:sz w:val="26"/>
      <w:szCs w:val="26"/>
    </w:rPr>
  </w:style>
  <w:style w:type="paragraph" w:styleId="Heading6">
    <w:name w:val="heading 6"/>
    <w:basedOn w:val="Normal"/>
    <w:next w:val="Normal"/>
    <w:link w:val="Heading6Char"/>
    <w:uiPriority w:val="99"/>
    <w:qFormat/>
    <w:rsid w:val="00DF555C"/>
    <w:pPr>
      <w:keepNext/>
      <w:tabs>
        <w:tab w:val="num" w:pos="1152"/>
      </w:tabs>
      <w:autoSpaceDE w:val="0"/>
      <w:ind w:left="1152" w:hanging="1152"/>
      <w:jc w:val="both"/>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281674"/>
    <w:rPr>
      <w:rFonts w:ascii="Cambria" w:hAnsi="Cambria" w:cs="Times New Roman"/>
      <w:b/>
      <w:bCs/>
      <w:kern w:val="32"/>
      <w:sz w:val="32"/>
      <w:szCs w:val="32"/>
      <w:lang w:eastAsia="ar-SA" w:bidi="ar-SA"/>
    </w:rPr>
  </w:style>
  <w:style w:type="character" w:customStyle="1" w:styleId="Heading4Char">
    <w:name w:val="Heading 4 Char"/>
    <w:link w:val="Heading4"/>
    <w:uiPriority w:val="99"/>
    <w:semiHidden/>
    <w:locked/>
    <w:rsid w:val="00281674"/>
    <w:rPr>
      <w:rFonts w:ascii="Calibri" w:hAnsi="Calibri" w:cs="Times New Roman"/>
      <w:b/>
      <w:bCs/>
      <w:sz w:val="28"/>
      <w:szCs w:val="28"/>
      <w:lang w:eastAsia="ar-SA" w:bidi="ar-SA"/>
    </w:rPr>
  </w:style>
  <w:style w:type="character" w:customStyle="1" w:styleId="Heading5Char">
    <w:name w:val="Heading 5 Char"/>
    <w:link w:val="Heading5"/>
    <w:uiPriority w:val="99"/>
    <w:semiHidden/>
    <w:locked/>
    <w:rsid w:val="00281674"/>
    <w:rPr>
      <w:rFonts w:ascii="Calibri" w:hAnsi="Calibri" w:cs="Times New Roman"/>
      <w:b/>
      <w:bCs/>
      <w:i/>
      <w:iCs/>
      <w:sz w:val="26"/>
      <w:szCs w:val="26"/>
      <w:lang w:eastAsia="ar-SA" w:bidi="ar-SA"/>
    </w:rPr>
  </w:style>
  <w:style w:type="character" w:customStyle="1" w:styleId="Heading6Char">
    <w:name w:val="Heading 6 Char"/>
    <w:link w:val="Heading6"/>
    <w:uiPriority w:val="99"/>
    <w:semiHidden/>
    <w:locked/>
    <w:rsid w:val="00281674"/>
    <w:rPr>
      <w:rFonts w:ascii="Calibri" w:hAnsi="Calibri" w:cs="Times New Roman"/>
      <w:b/>
      <w:bCs/>
      <w:lang w:eastAsia="ar-SA" w:bidi="ar-SA"/>
    </w:rPr>
  </w:style>
  <w:style w:type="character" w:customStyle="1" w:styleId="WW8Num1z0">
    <w:name w:val="WW8Num1z0"/>
    <w:uiPriority w:val="99"/>
    <w:rsid w:val="00DF555C"/>
    <w:rPr>
      <w:rFonts w:ascii="Symbol" w:hAnsi="Symbol"/>
    </w:rPr>
  </w:style>
  <w:style w:type="character" w:customStyle="1" w:styleId="WW8Num1z1">
    <w:name w:val="WW8Num1z1"/>
    <w:uiPriority w:val="99"/>
    <w:rsid w:val="00DF555C"/>
    <w:rPr>
      <w:rFonts w:ascii="Courier New" w:hAnsi="Courier New"/>
    </w:rPr>
  </w:style>
  <w:style w:type="character" w:customStyle="1" w:styleId="WW8Num1z2">
    <w:name w:val="WW8Num1z2"/>
    <w:uiPriority w:val="99"/>
    <w:rsid w:val="00DF555C"/>
    <w:rPr>
      <w:rFonts w:ascii="Wingdings" w:hAnsi="Wingdings"/>
    </w:rPr>
  </w:style>
  <w:style w:type="character" w:customStyle="1" w:styleId="WW8Num3z0">
    <w:name w:val="WW8Num3z0"/>
    <w:uiPriority w:val="99"/>
    <w:rsid w:val="00DF555C"/>
    <w:rPr>
      <w:rFonts w:ascii="Wingdings" w:hAnsi="Wingdings"/>
      <w:sz w:val="20"/>
    </w:rPr>
  </w:style>
  <w:style w:type="character" w:customStyle="1" w:styleId="WW8Num3z1">
    <w:name w:val="WW8Num3z1"/>
    <w:uiPriority w:val="99"/>
    <w:rsid w:val="00DF555C"/>
    <w:rPr>
      <w:rFonts w:ascii="Courier New" w:hAnsi="Courier New"/>
    </w:rPr>
  </w:style>
  <w:style w:type="character" w:customStyle="1" w:styleId="WW8Num3z2">
    <w:name w:val="WW8Num3z2"/>
    <w:uiPriority w:val="99"/>
    <w:rsid w:val="00DF555C"/>
    <w:rPr>
      <w:rFonts w:ascii="Wingdings" w:hAnsi="Wingdings"/>
    </w:rPr>
  </w:style>
  <w:style w:type="character" w:customStyle="1" w:styleId="WW8Num3z3">
    <w:name w:val="WW8Num3z3"/>
    <w:uiPriority w:val="99"/>
    <w:rsid w:val="00DF555C"/>
    <w:rPr>
      <w:rFonts w:ascii="Symbol" w:hAnsi="Symbol"/>
    </w:rPr>
  </w:style>
  <w:style w:type="character" w:customStyle="1" w:styleId="WW8Num4z0">
    <w:name w:val="WW8Num4z0"/>
    <w:uiPriority w:val="99"/>
    <w:rsid w:val="00DF555C"/>
    <w:rPr>
      <w:rFonts w:ascii="Wingdings" w:hAnsi="Wingdings"/>
    </w:rPr>
  </w:style>
  <w:style w:type="character" w:customStyle="1" w:styleId="WW8Num4z1">
    <w:name w:val="WW8Num4z1"/>
    <w:uiPriority w:val="99"/>
    <w:rsid w:val="00DF555C"/>
    <w:rPr>
      <w:rFonts w:ascii="Courier New" w:hAnsi="Courier New"/>
    </w:rPr>
  </w:style>
  <w:style w:type="character" w:customStyle="1" w:styleId="WW8Num4z3">
    <w:name w:val="WW8Num4z3"/>
    <w:uiPriority w:val="99"/>
    <w:rsid w:val="00DF555C"/>
    <w:rPr>
      <w:rFonts w:ascii="Symbol" w:hAnsi="Symbol"/>
    </w:rPr>
  </w:style>
  <w:style w:type="character" w:customStyle="1" w:styleId="WW8Num5z0">
    <w:name w:val="WW8Num5z0"/>
    <w:uiPriority w:val="99"/>
    <w:rsid w:val="00DF555C"/>
    <w:rPr>
      <w:rFonts w:ascii="Courier New" w:hAnsi="Courier New"/>
    </w:rPr>
  </w:style>
  <w:style w:type="character" w:customStyle="1" w:styleId="WW8Num5z2">
    <w:name w:val="WW8Num5z2"/>
    <w:uiPriority w:val="99"/>
    <w:rsid w:val="00DF555C"/>
    <w:rPr>
      <w:rFonts w:ascii="Wingdings" w:hAnsi="Wingdings"/>
    </w:rPr>
  </w:style>
  <w:style w:type="character" w:customStyle="1" w:styleId="WW8Num5z3">
    <w:name w:val="WW8Num5z3"/>
    <w:uiPriority w:val="99"/>
    <w:rsid w:val="00DF555C"/>
    <w:rPr>
      <w:rFonts w:ascii="Symbol" w:hAnsi="Symbol"/>
    </w:rPr>
  </w:style>
  <w:style w:type="character" w:customStyle="1" w:styleId="WW8Num6z0">
    <w:name w:val="WW8Num6z0"/>
    <w:uiPriority w:val="99"/>
    <w:rsid w:val="00DF555C"/>
    <w:rPr>
      <w:rFonts w:ascii="Symbol" w:hAnsi="Symbol"/>
    </w:rPr>
  </w:style>
  <w:style w:type="character" w:customStyle="1" w:styleId="WW8Num6z1">
    <w:name w:val="WW8Num6z1"/>
    <w:uiPriority w:val="99"/>
    <w:rsid w:val="00DF555C"/>
    <w:rPr>
      <w:rFonts w:ascii="Courier New" w:hAnsi="Courier New"/>
    </w:rPr>
  </w:style>
  <w:style w:type="character" w:customStyle="1" w:styleId="WW8Num6z2">
    <w:name w:val="WW8Num6z2"/>
    <w:uiPriority w:val="99"/>
    <w:rsid w:val="00DF555C"/>
    <w:rPr>
      <w:rFonts w:ascii="Wingdings" w:hAnsi="Wingdings"/>
    </w:rPr>
  </w:style>
  <w:style w:type="character" w:customStyle="1" w:styleId="WW8Num7z0">
    <w:name w:val="WW8Num7z0"/>
    <w:uiPriority w:val="99"/>
    <w:rsid w:val="00DF555C"/>
    <w:rPr>
      <w:rFonts w:ascii="Symbol" w:hAnsi="Symbol"/>
    </w:rPr>
  </w:style>
  <w:style w:type="character" w:customStyle="1" w:styleId="WW8Num7z1">
    <w:name w:val="WW8Num7z1"/>
    <w:uiPriority w:val="99"/>
    <w:rsid w:val="00DF555C"/>
    <w:rPr>
      <w:rFonts w:ascii="Courier New" w:hAnsi="Courier New"/>
    </w:rPr>
  </w:style>
  <w:style w:type="character" w:customStyle="1" w:styleId="WW8Num7z2">
    <w:name w:val="WW8Num7z2"/>
    <w:uiPriority w:val="99"/>
    <w:rsid w:val="00DF555C"/>
    <w:rPr>
      <w:rFonts w:ascii="Wingdings" w:hAnsi="Wingdings"/>
    </w:rPr>
  </w:style>
  <w:style w:type="character" w:customStyle="1" w:styleId="WW8Num8z0">
    <w:name w:val="WW8Num8z0"/>
    <w:uiPriority w:val="99"/>
    <w:rsid w:val="00DF555C"/>
    <w:rPr>
      <w:rFonts w:ascii="Symbol" w:hAnsi="Symbol"/>
    </w:rPr>
  </w:style>
  <w:style w:type="character" w:customStyle="1" w:styleId="WW8Num8z1">
    <w:name w:val="WW8Num8z1"/>
    <w:uiPriority w:val="99"/>
    <w:rsid w:val="00DF555C"/>
    <w:rPr>
      <w:rFonts w:ascii="Courier New" w:hAnsi="Courier New"/>
    </w:rPr>
  </w:style>
  <w:style w:type="character" w:customStyle="1" w:styleId="WW8Num8z2">
    <w:name w:val="WW8Num8z2"/>
    <w:uiPriority w:val="99"/>
    <w:rsid w:val="00DF555C"/>
    <w:rPr>
      <w:rFonts w:ascii="Wingdings" w:hAnsi="Wingdings"/>
    </w:rPr>
  </w:style>
  <w:style w:type="character" w:customStyle="1" w:styleId="WW8Num9z0">
    <w:name w:val="WW8Num9z0"/>
    <w:uiPriority w:val="99"/>
    <w:rsid w:val="00DF555C"/>
    <w:rPr>
      <w:rFonts w:ascii="Symbol" w:hAnsi="Symbol"/>
    </w:rPr>
  </w:style>
  <w:style w:type="character" w:customStyle="1" w:styleId="WW8Num9z2">
    <w:name w:val="WW8Num9z2"/>
    <w:uiPriority w:val="99"/>
    <w:rsid w:val="00DF555C"/>
    <w:rPr>
      <w:rFonts w:ascii="Wingdings" w:hAnsi="Wingdings"/>
    </w:rPr>
  </w:style>
  <w:style w:type="character" w:customStyle="1" w:styleId="WW8Num9z4">
    <w:name w:val="WW8Num9z4"/>
    <w:uiPriority w:val="99"/>
    <w:rsid w:val="00DF555C"/>
    <w:rPr>
      <w:rFonts w:ascii="Courier New" w:hAnsi="Courier New"/>
    </w:rPr>
  </w:style>
  <w:style w:type="character" w:customStyle="1" w:styleId="WW8Num10z0">
    <w:name w:val="WW8Num10z0"/>
    <w:uiPriority w:val="99"/>
    <w:rsid w:val="00DF555C"/>
    <w:rPr>
      <w:rFonts w:ascii="Symbol" w:hAnsi="Symbol"/>
    </w:rPr>
  </w:style>
  <w:style w:type="character" w:customStyle="1" w:styleId="WW8Num10z1">
    <w:name w:val="WW8Num10z1"/>
    <w:uiPriority w:val="99"/>
    <w:rsid w:val="00DF555C"/>
    <w:rPr>
      <w:rFonts w:ascii="Courier New" w:hAnsi="Courier New"/>
    </w:rPr>
  </w:style>
  <w:style w:type="character" w:customStyle="1" w:styleId="WW8Num10z2">
    <w:name w:val="WW8Num10z2"/>
    <w:uiPriority w:val="99"/>
    <w:rsid w:val="00DF555C"/>
    <w:rPr>
      <w:rFonts w:ascii="Wingdings" w:hAnsi="Wingdings"/>
    </w:rPr>
  </w:style>
  <w:style w:type="character" w:customStyle="1" w:styleId="WW8Num11z0">
    <w:name w:val="WW8Num11z0"/>
    <w:uiPriority w:val="99"/>
    <w:rsid w:val="00DF555C"/>
  </w:style>
  <w:style w:type="character" w:customStyle="1" w:styleId="WW8Num12z0">
    <w:name w:val="WW8Num12z0"/>
    <w:uiPriority w:val="99"/>
    <w:rsid w:val="00DF555C"/>
    <w:rPr>
      <w:rFonts w:ascii="Wingdings" w:hAnsi="Wingdings"/>
      <w:sz w:val="20"/>
    </w:rPr>
  </w:style>
  <w:style w:type="character" w:customStyle="1" w:styleId="WW8Num12z1">
    <w:name w:val="WW8Num12z1"/>
    <w:uiPriority w:val="99"/>
    <w:rsid w:val="00DF555C"/>
    <w:rPr>
      <w:rFonts w:ascii="Courier New" w:hAnsi="Courier New"/>
    </w:rPr>
  </w:style>
  <w:style w:type="character" w:customStyle="1" w:styleId="WW8Num12z2">
    <w:name w:val="WW8Num12z2"/>
    <w:uiPriority w:val="99"/>
    <w:rsid w:val="00DF555C"/>
    <w:rPr>
      <w:rFonts w:ascii="Wingdings" w:hAnsi="Wingdings"/>
    </w:rPr>
  </w:style>
  <w:style w:type="character" w:customStyle="1" w:styleId="WW8Num12z3">
    <w:name w:val="WW8Num12z3"/>
    <w:uiPriority w:val="99"/>
    <w:rsid w:val="00DF555C"/>
    <w:rPr>
      <w:rFonts w:ascii="Symbol" w:hAnsi="Symbol"/>
    </w:rPr>
  </w:style>
  <w:style w:type="character" w:customStyle="1" w:styleId="WW8Num13z0">
    <w:name w:val="WW8Num13z0"/>
    <w:uiPriority w:val="99"/>
    <w:rsid w:val="00DF555C"/>
    <w:rPr>
      <w:rFonts w:ascii="Symbol" w:hAnsi="Symbol"/>
    </w:rPr>
  </w:style>
  <w:style w:type="character" w:customStyle="1" w:styleId="WW8Num13z1">
    <w:name w:val="WW8Num13z1"/>
    <w:uiPriority w:val="99"/>
    <w:rsid w:val="00DF555C"/>
    <w:rPr>
      <w:rFonts w:ascii="Courier New" w:hAnsi="Courier New"/>
    </w:rPr>
  </w:style>
  <w:style w:type="character" w:customStyle="1" w:styleId="WW8Num13z2">
    <w:name w:val="WW8Num13z2"/>
    <w:uiPriority w:val="99"/>
    <w:rsid w:val="00DF555C"/>
    <w:rPr>
      <w:rFonts w:ascii="Wingdings" w:hAnsi="Wingdings"/>
    </w:rPr>
  </w:style>
  <w:style w:type="character" w:customStyle="1" w:styleId="WW8Num14z0">
    <w:name w:val="WW8Num14z0"/>
    <w:uiPriority w:val="99"/>
    <w:rsid w:val="00DF555C"/>
    <w:rPr>
      <w:rFonts w:ascii="Symbol" w:hAnsi="Symbol"/>
      <w:b/>
      <w:sz w:val="18"/>
    </w:rPr>
  </w:style>
  <w:style w:type="character" w:customStyle="1" w:styleId="WW8Num14z1">
    <w:name w:val="WW8Num14z1"/>
    <w:uiPriority w:val="99"/>
    <w:rsid w:val="00DF555C"/>
    <w:rPr>
      <w:rFonts w:ascii="Wingdings" w:hAnsi="Wingdings"/>
      <w:b/>
      <w:sz w:val="18"/>
    </w:rPr>
  </w:style>
  <w:style w:type="character" w:customStyle="1" w:styleId="WW8Num14z2">
    <w:name w:val="WW8Num14z2"/>
    <w:uiPriority w:val="99"/>
    <w:rsid w:val="00DF555C"/>
    <w:rPr>
      <w:rFonts w:ascii="Wingdings" w:hAnsi="Wingdings"/>
    </w:rPr>
  </w:style>
  <w:style w:type="character" w:customStyle="1" w:styleId="WW8Num14z3">
    <w:name w:val="WW8Num14z3"/>
    <w:uiPriority w:val="99"/>
    <w:rsid w:val="00DF555C"/>
    <w:rPr>
      <w:rFonts w:ascii="Symbol" w:hAnsi="Symbol"/>
    </w:rPr>
  </w:style>
  <w:style w:type="character" w:customStyle="1" w:styleId="WW8Num14z4">
    <w:name w:val="WW8Num14z4"/>
    <w:uiPriority w:val="99"/>
    <w:rsid w:val="00DF555C"/>
    <w:rPr>
      <w:rFonts w:ascii="Courier New" w:hAnsi="Courier New"/>
    </w:rPr>
  </w:style>
  <w:style w:type="character" w:customStyle="1" w:styleId="WW8Num15z0">
    <w:name w:val="WW8Num15z0"/>
    <w:uiPriority w:val="99"/>
    <w:rsid w:val="00DF555C"/>
    <w:rPr>
      <w:rFonts w:ascii="Symbol" w:hAnsi="Symbol"/>
    </w:rPr>
  </w:style>
  <w:style w:type="character" w:customStyle="1" w:styleId="WW8Num15z1">
    <w:name w:val="WW8Num15z1"/>
    <w:uiPriority w:val="99"/>
    <w:rsid w:val="00DF555C"/>
    <w:rPr>
      <w:rFonts w:ascii="Courier New" w:hAnsi="Courier New"/>
    </w:rPr>
  </w:style>
  <w:style w:type="character" w:customStyle="1" w:styleId="WW8Num15z2">
    <w:name w:val="WW8Num15z2"/>
    <w:uiPriority w:val="99"/>
    <w:rsid w:val="00DF555C"/>
    <w:rPr>
      <w:rFonts w:ascii="Wingdings" w:hAnsi="Wingdings"/>
    </w:rPr>
  </w:style>
  <w:style w:type="character" w:customStyle="1" w:styleId="WW8Num16z0">
    <w:name w:val="WW8Num16z0"/>
    <w:uiPriority w:val="99"/>
    <w:rsid w:val="00DF555C"/>
    <w:rPr>
      <w:rFonts w:ascii="Symbol" w:hAnsi="Symbol"/>
    </w:rPr>
  </w:style>
  <w:style w:type="character" w:customStyle="1" w:styleId="WW8Num16z1">
    <w:name w:val="WW8Num16z1"/>
    <w:uiPriority w:val="99"/>
    <w:rsid w:val="00DF555C"/>
    <w:rPr>
      <w:rFonts w:ascii="Courier New" w:hAnsi="Courier New"/>
    </w:rPr>
  </w:style>
  <w:style w:type="character" w:customStyle="1" w:styleId="WW8Num16z2">
    <w:name w:val="WW8Num16z2"/>
    <w:uiPriority w:val="99"/>
    <w:rsid w:val="00DF555C"/>
    <w:rPr>
      <w:rFonts w:ascii="Wingdings" w:hAnsi="Wingdings"/>
    </w:rPr>
  </w:style>
  <w:style w:type="character" w:customStyle="1" w:styleId="WW8Num17z0">
    <w:name w:val="WW8Num17z0"/>
    <w:uiPriority w:val="99"/>
    <w:rsid w:val="00DF555C"/>
    <w:rPr>
      <w:rFonts w:ascii="Wingdings" w:hAnsi="Wingdings"/>
    </w:rPr>
  </w:style>
  <w:style w:type="character" w:customStyle="1" w:styleId="WW8Num17z1">
    <w:name w:val="WW8Num17z1"/>
    <w:uiPriority w:val="99"/>
    <w:rsid w:val="00DF555C"/>
    <w:rPr>
      <w:rFonts w:ascii="Courier New" w:hAnsi="Courier New"/>
    </w:rPr>
  </w:style>
  <w:style w:type="character" w:customStyle="1" w:styleId="WW8Num17z3">
    <w:name w:val="WW8Num17z3"/>
    <w:uiPriority w:val="99"/>
    <w:rsid w:val="00DF555C"/>
    <w:rPr>
      <w:rFonts w:ascii="Symbol" w:hAnsi="Symbol"/>
    </w:rPr>
  </w:style>
  <w:style w:type="character" w:customStyle="1" w:styleId="WW8Num18z0">
    <w:name w:val="WW8Num18z0"/>
    <w:uiPriority w:val="99"/>
    <w:rsid w:val="00DF555C"/>
    <w:rPr>
      <w:rFonts w:ascii="Symbol" w:hAnsi="Symbol"/>
    </w:rPr>
  </w:style>
  <w:style w:type="character" w:customStyle="1" w:styleId="WW8Num18z1">
    <w:name w:val="WW8Num18z1"/>
    <w:uiPriority w:val="99"/>
    <w:rsid w:val="00DF555C"/>
    <w:rPr>
      <w:rFonts w:ascii="Courier New" w:hAnsi="Courier New"/>
    </w:rPr>
  </w:style>
  <w:style w:type="character" w:customStyle="1" w:styleId="WW8Num18z2">
    <w:name w:val="WW8Num18z2"/>
    <w:uiPriority w:val="99"/>
    <w:rsid w:val="00DF555C"/>
    <w:rPr>
      <w:rFonts w:ascii="Wingdings" w:hAnsi="Wingdings"/>
    </w:rPr>
  </w:style>
  <w:style w:type="character" w:customStyle="1" w:styleId="WW8Num19z0">
    <w:name w:val="WW8Num19z0"/>
    <w:uiPriority w:val="99"/>
    <w:rsid w:val="00DF555C"/>
    <w:rPr>
      <w:rFonts w:ascii="Symbol" w:hAnsi="Symbol"/>
    </w:rPr>
  </w:style>
  <w:style w:type="character" w:customStyle="1" w:styleId="WW8Num19z1">
    <w:name w:val="WW8Num19z1"/>
    <w:uiPriority w:val="99"/>
    <w:rsid w:val="00DF555C"/>
    <w:rPr>
      <w:rFonts w:ascii="Courier New" w:hAnsi="Courier New"/>
    </w:rPr>
  </w:style>
  <w:style w:type="character" w:customStyle="1" w:styleId="WW8Num19z2">
    <w:name w:val="WW8Num19z2"/>
    <w:uiPriority w:val="99"/>
    <w:rsid w:val="00DF555C"/>
    <w:rPr>
      <w:rFonts w:ascii="Wingdings" w:hAnsi="Wingdings"/>
    </w:rPr>
  </w:style>
  <w:style w:type="character" w:customStyle="1" w:styleId="WW8Num21z0">
    <w:name w:val="WW8Num21z0"/>
    <w:uiPriority w:val="99"/>
    <w:rsid w:val="00DF555C"/>
    <w:rPr>
      <w:rFonts w:ascii="Courier New" w:hAnsi="Courier New"/>
    </w:rPr>
  </w:style>
  <w:style w:type="character" w:customStyle="1" w:styleId="WW8Num21z2">
    <w:name w:val="WW8Num21z2"/>
    <w:uiPriority w:val="99"/>
    <w:rsid w:val="00DF555C"/>
    <w:rPr>
      <w:rFonts w:ascii="Wingdings" w:hAnsi="Wingdings"/>
    </w:rPr>
  </w:style>
  <w:style w:type="character" w:customStyle="1" w:styleId="WW8Num21z3">
    <w:name w:val="WW8Num21z3"/>
    <w:uiPriority w:val="99"/>
    <w:rsid w:val="00DF555C"/>
    <w:rPr>
      <w:rFonts w:ascii="Symbol" w:hAnsi="Symbol"/>
    </w:rPr>
  </w:style>
  <w:style w:type="character" w:customStyle="1" w:styleId="WW8Num22z0">
    <w:name w:val="WW8Num22z0"/>
    <w:uiPriority w:val="99"/>
    <w:rsid w:val="00DF555C"/>
    <w:rPr>
      <w:rFonts w:ascii="Wingdings" w:hAnsi="Wingdings"/>
    </w:rPr>
  </w:style>
  <w:style w:type="character" w:customStyle="1" w:styleId="WW8Num22z1">
    <w:name w:val="WW8Num22z1"/>
    <w:uiPriority w:val="99"/>
    <w:rsid w:val="00DF555C"/>
    <w:rPr>
      <w:rFonts w:ascii="Courier New" w:hAnsi="Courier New"/>
    </w:rPr>
  </w:style>
  <w:style w:type="character" w:customStyle="1" w:styleId="WW8Num22z3">
    <w:name w:val="WW8Num22z3"/>
    <w:uiPriority w:val="99"/>
    <w:rsid w:val="00DF555C"/>
    <w:rPr>
      <w:rFonts w:ascii="Symbol" w:hAnsi="Symbol"/>
    </w:rPr>
  </w:style>
  <w:style w:type="character" w:customStyle="1" w:styleId="WW8Num23z0">
    <w:name w:val="WW8Num23z0"/>
    <w:uiPriority w:val="99"/>
    <w:rsid w:val="00DF555C"/>
    <w:rPr>
      <w:rFonts w:ascii="Symbol" w:hAnsi="Symbol"/>
    </w:rPr>
  </w:style>
  <w:style w:type="character" w:customStyle="1" w:styleId="WW8Num23z1">
    <w:name w:val="WW8Num23z1"/>
    <w:uiPriority w:val="99"/>
    <w:rsid w:val="00DF555C"/>
    <w:rPr>
      <w:rFonts w:ascii="Symbol" w:hAnsi="Symbol"/>
      <w:color w:val="auto"/>
    </w:rPr>
  </w:style>
  <w:style w:type="character" w:customStyle="1" w:styleId="WW8Num23z2">
    <w:name w:val="WW8Num23z2"/>
    <w:uiPriority w:val="99"/>
    <w:rsid w:val="00DF555C"/>
    <w:rPr>
      <w:rFonts w:ascii="Wingdings" w:hAnsi="Wingdings"/>
    </w:rPr>
  </w:style>
  <w:style w:type="character" w:customStyle="1" w:styleId="WW8Num23z4">
    <w:name w:val="WW8Num23z4"/>
    <w:uiPriority w:val="99"/>
    <w:rsid w:val="00DF555C"/>
    <w:rPr>
      <w:rFonts w:ascii="Courier New" w:hAnsi="Courier New"/>
    </w:rPr>
  </w:style>
  <w:style w:type="character" w:customStyle="1" w:styleId="WW8Num24z0">
    <w:name w:val="WW8Num24z0"/>
    <w:uiPriority w:val="99"/>
    <w:rsid w:val="00DF555C"/>
    <w:rPr>
      <w:rFonts w:ascii="Wingdings" w:hAnsi="Wingdings"/>
    </w:rPr>
  </w:style>
  <w:style w:type="character" w:customStyle="1" w:styleId="WW8Num24z1">
    <w:name w:val="WW8Num24z1"/>
    <w:uiPriority w:val="99"/>
    <w:rsid w:val="00DF555C"/>
    <w:rPr>
      <w:rFonts w:ascii="Courier New" w:hAnsi="Courier New"/>
    </w:rPr>
  </w:style>
  <w:style w:type="character" w:customStyle="1" w:styleId="WW8Num24z3">
    <w:name w:val="WW8Num24z3"/>
    <w:uiPriority w:val="99"/>
    <w:rsid w:val="00DF555C"/>
    <w:rPr>
      <w:rFonts w:ascii="Symbol" w:hAnsi="Symbol"/>
    </w:rPr>
  </w:style>
  <w:style w:type="character" w:customStyle="1" w:styleId="WW8Num25z0">
    <w:name w:val="WW8Num25z0"/>
    <w:uiPriority w:val="99"/>
    <w:rsid w:val="00DF555C"/>
    <w:rPr>
      <w:rFonts w:ascii="Symbol" w:hAnsi="Symbol"/>
    </w:rPr>
  </w:style>
  <w:style w:type="character" w:customStyle="1" w:styleId="WW8Num25z1">
    <w:name w:val="WW8Num25z1"/>
    <w:uiPriority w:val="99"/>
    <w:rsid w:val="00DF555C"/>
    <w:rPr>
      <w:rFonts w:ascii="Courier New" w:hAnsi="Courier New"/>
    </w:rPr>
  </w:style>
  <w:style w:type="character" w:customStyle="1" w:styleId="WW8Num25z2">
    <w:name w:val="WW8Num25z2"/>
    <w:uiPriority w:val="99"/>
    <w:rsid w:val="00DF555C"/>
    <w:rPr>
      <w:rFonts w:ascii="Wingdings" w:hAnsi="Wingdings"/>
    </w:rPr>
  </w:style>
  <w:style w:type="character" w:customStyle="1" w:styleId="WW8Num26z0">
    <w:name w:val="WW8Num26z0"/>
    <w:uiPriority w:val="99"/>
    <w:rsid w:val="00DF555C"/>
    <w:rPr>
      <w:rFonts w:ascii="Symbol" w:hAnsi="Symbol"/>
    </w:rPr>
  </w:style>
  <w:style w:type="character" w:customStyle="1" w:styleId="WW8Num26z1">
    <w:name w:val="WW8Num26z1"/>
    <w:uiPriority w:val="99"/>
    <w:rsid w:val="00DF555C"/>
    <w:rPr>
      <w:rFonts w:ascii="Courier New" w:hAnsi="Courier New"/>
    </w:rPr>
  </w:style>
  <w:style w:type="character" w:customStyle="1" w:styleId="WW8Num26z2">
    <w:name w:val="WW8Num26z2"/>
    <w:uiPriority w:val="99"/>
    <w:rsid w:val="00DF555C"/>
    <w:rPr>
      <w:rFonts w:ascii="Wingdings" w:hAnsi="Wingdings"/>
    </w:rPr>
  </w:style>
  <w:style w:type="character" w:customStyle="1" w:styleId="WW8Num27z1">
    <w:name w:val="WW8Num27z1"/>
    <w:uiPriority w:val="99"/>
    <w:rsid w:val="00DF555C"/>
    <w:rPr>
      <w:rFonts w:ascii="Symbol" w:hAnsi="Symbol"/>
    </w:rPr>
  </w:style>
  <w:style w:type="character" w:customStyle="1" w:styleId="WW8Num28z0">
    <w:name w:val="WW8Num28z0"/>
    <w:uiPriority w:val="99"/>
    <w:rsid w:val="00DF555C"/>
    <w:rPr>
      <w:rFonts w:ascii="Symbol" w:hAnsi="Symbol"/>
    </w:rPr>
  </w:style>
  <w:style w:type="character" w:customStyle="1" w:styleId="WW8Num28z1">
    <w:name w:val="WW8Num28z1"/>
    <w:uiPriority w:val="99"/>
    <w:rsid w:val="00DF555C"/>
    <w:rPr>
      <w:rFonts w:ascii="Courier New" w:hAnsi="Courier New"/>
    </w:rPr>
  </w:style>
  <w:style w:type="character" w:customStyle="1" w:styleId="WW8Num28z2">
    <w:name w:val="WW8Num28z2"/>
    <w:uiPriority w:val="99"/>
    <w:rsid w:val="00DF555C"/>
    <w:rPr>
      <w:rFonts w:ascii="Wingdings" w:hAnsi="Wingdings"/>
    </w:rPr>
  </w:style>
  <w:style w:type="character" w:customStyle="1" w:styleId="WW8Num29z0">
    <w:name w:val="WW8Num29z0"/>
    <w:uiPriority w:val="99"/>
    <w:rsid w:val="00DF555C"/>
    <w:rPr>
      <w:rFonts w:ascii="Symbol" w:hAnsi="Symbol"/>
    </w:rPr>
  </w:style>
  <w:style w:type="character" w:customStyle="1" w:styleId="WW8Num29z1">
    <w:name w:val="WW8Num29z1"/>
    <w:uiPriority w:val="99"/>
    <w:rsid w:val="00DF555C"/>
    <w:rPr>
      <w:rFonts w:ascii="Courier New" w:hAnsi="Courier New"/>
    </w:rPr>
  </w:style>
  <w:style w:type="character" w:customStyle="1" w:styleId="WW8Num29z2">
    <w:name w:val="WW8Num29z2"/>
    <w:uiPriority w:val="99"/>
    <w:rsid w:val="00DF555C"/>
    <w:rPr>
      <w:rFonts w:ascii="Wingdings" w:hAnsi="Wingdings"/>
    </w:rPr>
  </w:style>
  <w:style w:type="character" w:customStyle="1" w:styleId="WW8Num30z0">
    <w:name w:val="WW8Num30z0"/>
    <w:uiPriority w:val="99"/>
    <w:rsid w:val="00DF555C"/>
    <w:rPr>
      <w:rFonts w:ascii="Wingdings" w:hAnsi="Wingdings"/>
      <w:sz w:val="20"/>
    </w:rPr>
  </w:style>
  <w:style w:type="character" w:customStyle="1" w:styleId="WW8Num30z1">
    <w:name w:val="WW8Num30z1"/>
    <w:uiPriority w:val="99"/>
    <w:rsid w:val="00DF555C"/>
    <w:rPr>
      <w:rFonts w:ascii="Symbol" w:hAnsi="Symbol"/>
    </w:rPr>
  </w:style>
  <w:style w:type="character" w:customStyle="1" w:styleId="WW8Num30z2">
    <w:name w:val="WW8Num30z2"/>
    <w:uiPriority w:val="99"/>
    <w:rsid w:val="00DF555C"/>
    <w:rPr>
      <w:rFonts w:ascii="Wingdings" w:hAnsi="Wingdings"/>
    </w:rPr>
  </w:style>
  <w:style w:type="character" w:customStyle="1" w:styleId="WW8Num30z4">
    <w:name w:val="WW8Num30z4"/>
    <w:uiPriority w:val="99"/>
    <w:rsid w:val="00DF555C"/>
    <w:rPr>
      <w:rFonts w:ascii="Courier New" w:hAnsi="Courier New"/>
    </w:rPr>
  </w:style>
  <w:style w:type="character" w:customStyle="1" w:styleId="WW8Num31z0">
    <w:name w:val="WW8Num31z0"/>
    <w:uiPriority w:val="99"/>
    <w:rsid w:val="00DF555C"/>
    <w:rPr>
      <w:rFonts w:ascii="Symbol" w:hAnsi="Symbol"/>
    </w:rPr>
  </w:style>
  <w:style w:type="character" w:customStyle="1" w:styleId="WW8Num31z1">
    <w:name w:val="WW8Num31z1"/>
    <w:uiPriority w:val="99"/>
    <w:rsid w:val="00DF555C"/>
    <w:rPr>
      <w:rFonts w:ascii="Courier New" w:hAnsi="Courier New"/>
    </w:rPr>
  </w:style>
  <w:style w:type="character" w:customStyle="1" w:styleId="WW8Num31z2">
    <w:name w:val="WW8Num31z2"/>
    <w:uiPriority w:val="99"/>
    <w:rsid w:val="00DF555C"/>
    <w:rPr>
      <w:rFonts w:ascii="Wingdings" w:hAnsi="Wingdings"/>
    </w:rPr>
  </w:style>
  <w:style w:type="character" w:customStyle="1" w:styleId="WW8Num32z0">
    <w:name w:val="WW8Num32z0"/>
    <w:uiPriority w:val="99"/>
    <w:rsid w:val="00DF555C"/>
    <w:rPr>
      <w:rFonts w:ascii="Wingdings" w:hAnsi="Wingdings"/>
    </w:rPr>
  </w:style>
  <w:style w:type="character" w:customStyle="1" w:styleId="WW8Num32z1">
    <w:name w:val="WW8Num32z1"/>
    <w:uiPriority w:val="99"/>
    <w:rsid w:val="00DF555C"/>
    <w:rPr>
      <w:rFonts w:ascii="Courier New" w:hAnsi="Courier New"/>
    </w:rPr>
  </w:style>
  <w:style w:type="character" w:customStyle="1" w:styleId="WW8Num32z3">
    <w:name w:val="WW8Num32z3"/>
    <w:uiPriority w:val="99"/>
    <w:rsid w:val="00DF555C"/>
    <w:rPr>
      <w:rFonts w:ascii="Symbol" w:hAnsi="Symbol"/>
    </w:rPr>
  </w:style>
  <w:style w:type="character" w:customStyle="1" w:styleId="WW8Num33z0">
    <w:name w:val="WW8Num33z0"/>
    <w:uiPriority w:val="99"/>
    <w:rsid w:val="00DF555C"/>
    <w:rPr>
      <w:rFonts w:ascii="Symbol" w:hAnsi="Symbol"/>
    </w:rPr>
  </w:style>
  <w:style w:type="character" w:customStyle="1" w:styleId="WW8Num33z1">
    <w:name w:val="WW8Num33z1"/>
    <w:uiPriority w:val="99"/>
    <w:rsid w:val="00DF555C"/>
    <w:rPr>
      <w:rFonts w:ascii="Courier New" w:hAnsi="Courier New"/>
    </w:rPr>
  </w:style>
  <w:style w:type="character" w:customStyle="1" w:styleId="WW8Num33z2">
    <w:name w:val="WW8Num33z2"/>
    <w:uiPriority w:val="99"/>
    <w:rsid w:val="00DF555C"/>
    <w:rPr>
      <w:rFonts w:ascii="Wingdings" w:hAnsi="Wingdings"/>
    </w:rPr>
  </w:style>
  <w:style w:type="character" w:customStyle="1" w:styleId="WW8Num34z0">
    <w:name w:val="WW8Num34z0"/>
    <w:uiPriority w:val="99"/>
    <w:rsid w:val="00DF555C"/>
    <w:rPr>
      <w:rFonts w:ascii="Wingdings" w:hAnsi="Wingdings"/>
    </w:rPr>
  </w:style>
  <w:style w:type="character" w:customStyle="1" w:styleId="WW8Num34z1">
    <w:name w:val="WW8Num34z1"/>
    <w:uiPriority w:val="99"/>
    <w:rsid w:val="00DF555C"/>
    <w:rPr>
      <w:rFonts w:ascii="Courier New" w:hAnsi="Courier New"/>
    </w:rPr>
  </w:style>
  <w:style w:type="character" w:customStyle="1" w:styleId="WW8Num34z3">
    <w:name w:val="WW8Num34z3"/>
    <w:uiPriority w:val="99"/>
    <w:rsid w:val="00DF555C"/>
    <w:rPr>
      <w:rFonts w:ascii="Symbol" w:hAnsi="Symbol"/>
    </w:rPr>
  </w:style>
  <w:style w:type="character" w:customStyle="1" w:styleId="WW8Num35z0">
    <w:name w:val="WW8Num35z0"/>
    <w:uiPriority w:val="99"/>
    <w:rsid w:val="00DF555C"/>
    <w:rPr>
      <w:rFonts w:ascii="Courier New" w:hAnsi="Courier New"/>
    </w:rPr>
  </w:style>
  <w:style w:type="character" w:customStyle="1" w:styleId="WW8Num35z2">
    <w:name w:val="WW8Num35z2"/>
    <w:uiPriority w:val="99"/>
    <w:rsid w:val="00DF555C"/>
    <w:rPr>
      <w:rFonts w:ascii="Wingdings" w:hAnsi="Wingdings"/>
    </w:rPr>
  </w:style>
  <w:style w:type="character" w:customStyle="1" w:styleId="WW8Num35z3">
    <w:name w:val="WW8Num35z3"/>
    <w:uiPriority w:val="99"/>
    <w:rsid w:val="00DF555C"/>
    <w:rPr>
      <w:rFonts w:ascii="Symbol" w:hAnsi="Symbol"/>
    </w:rPr>
  </w:style>
  <w:style w:type="character" w:customStyle="1" w:styleId="WW8Num36z0">
    <w:name w:val="WW8Num36z0"/>
    <w:uiPriority w:val="99"/>
    <w:rsid w:val="00DF555C"/>
    <w:rPr>
      <w:rFonts w:ascii="Symbol" w:hAnsi="Symbol"/>
    </w:rPr>
  </w:style>
  <w:style w:type="character" w:customStyle="1" w:styleId="WW8Num36z1">
    <w:name w:val="WW8Num36z1"/>
    <w:uiPriority w:val="99"/>
    <w:rsid w:val="00DF555C"/>
    <w:rPr>
      <w:rFonts w:ascii="Courier New" w:hAnsi="Courier New"/>
    </w:rPr>
  </w:style>
  <w:style w:type="character" w:customStyle="1" w:styleId="WW8Num36z2">
    <w:name w:val="WW8Num36z2"/>
    <w:uiPriority w:val="99"/>
    <w:rsid w:val="00DF555C"/>
    <w:rPr>
      <w:rFonts w:ascii="Wingdings" w:hAnsi="Wingdings"/>
    </w:rPr>
  </w:style>
  <w:style w:type="character" w:customStyle="1" w:styleId="WW8Num37z0">
    <w:name w:val="WW8Num37z0"/>
    <w:uiPriority w:val="99"/>
    <w:rsid w:val="00DF555C"/>
    <w:rPr>
      <w:rFonts w:ascii="Symbol" w:hAnsi="Symbol"/>
    </w:rPr>
  </w:style>
  <w:style w:type="character" w:customStyle="1" w:styleId="WW8Num37z1">
    <w:name w:val="WW8Num37z1"/>
    <w:uiPriority w:val="99"/>
    <w:rsid w:val="00DF555C"/>
    <w:rPr>
      <w:rFonts w:ascii="Courier New" w:hAnsi="Courier New"/>
    </w:rPr>
  </w:style>
  <w:style w:type="character" w:customStyle="1" w:styleId="WW8Num37z2">
    <w:name w:val="WW8Num37z2"/>
    <w:uiPriority w:val="99"/>
    <w:rsid w:val="00DF555C"/>
    <w:rPr>
      <w:rFonts w:ascii="Wingdings" w:hAnsi="Wingdings"/>
    </w:rPr>
  </w:style>
  <w:style w:type="character" w:customStyle="1" w:styleId="WW8Num38z0">
    <w:name w:val="WW8Num38z0"/>
    <w:uiPriority w:val="99"/>
    <w:rsid w:val="00DF555C"/>
    <w:rPr>
      <w:b/>
    </w:rPr>
  </w:style>
  <w:style w:type="character" w:customStyle="1" w:styleId="WW8Num39z0">
    <w:name w:val="WW8Num39z0"/>
    <w:uiPriority w:val="99"/>
    <w:rsid w:val="00DF555C"/>
    <w:rPr>
      <w:rFonts w:ascii="Wingdings" w:hAnsi="Wingdings"/>
    </w:rPr>
  </w:style>
  <w:style w:type="character" w:customStyle="1" w:styleId="WW8Num39z1">
    <w:name w:val="WW8Num39z1"/>
    <w:uiPriority w:val="99"/>
    <w:rsid w:val="00DF555C"/>
    <w:rPr>
      <w:rFonts w:ascii="Courier New" w:hAnsi="Courier New"/>
    </w:rPr>
  </w:style>
  <w:style w:type="character" w:customStyle="1" w:styleId="WW8Num39z3">
    <w:name w:val="WW8Num39z3"/>
    <w:uiPriority w:val="99"/>
    <w:rsid w:val="00DF555C"/>
    <w:rPr>
      <w:rFonts w:ascii="Symbol" w:hAnsi="Symbol"/>
    </w:rPr>
  </w:style>
  <w:style w:type="character" w:customStyle="1" w:styleId="WW8Num40z0">
    <w:name w:val="WW8Num40z0"/>
    <w:uiPriority w:val="99"/>
    <w:rsid w:val="00DF555C"/>
    <w:rPr>
      <w:b/>
    </w:rPr>
  </w:style>
  <w:style w:type="character" w:styleId="Hyperlink">
    <w:name w:val="Hyperlink"/>
    <w:uiPriority w:val="99"/>
    <w:rsid w:val="00DF555C"/>
    <w:rPr>
      <w:rFonts w:cs="Times New Roman"/>
      <w:color w:val="0000FF"/>
      <w:u w:val="single"/>
    </w:rPr>
  </w:style>
  <w:style w:type="character" w:styleId="FollowedHyperlink">
    <w:name w:val="FollowedHyperlink"/>
    <w:uiPriority w:val="99"/>
    <w:rsid w:val="00DF555C"/>
    <w:rPr>
      <w:rFonts w:cs="Times New Roman"/>
      <w:color w:val="800080"/>
      <w:u w:val="single"/>
    </w:rPr>
  </w:style>
  <w:style w:type="character" w:styleId="Strong">
    <w:name w:val="Strong"/>
    <w:uiPriority w:val="99"/>
    <w:qFormat/>
    <w:rsid w:val="00DF555C"/>
    <w:rPr>
      <w:rFonts w:cs="Times New Roman"/>
      <w:b/>
      <w:bCs/>
    </w:rPr>
  </w:style>
  <w:style w:type="character" w:styleId="HTMLTypewriter">
    <w:name w:val="HTML Typewriter"/>
    <w:uiPriority w:val="99"/>
    <w:rsid w:val="00DF555C"/>
    <w:rPr>
      <w:rFonts w:ascii="Courier New" w:hAnsi="Courier New" w:cs="Courier New"/>
      <w:sz w:val="20"/>
      <w:szCs w:val="20"/>
    </w:rPr>
  </w:style>
  <w:style w:type="character" w:customStyle="1" w:styleId="CharChar1">
    <w:name w:val="Char Char1"/>
    <w:uiPriority w:val="99"/>
    <w:rsid w:val="00DF555C"/>
    <w:rPr>
      <w:rFonts w:ascii="Courier New" w:hAnsi="Courier New" w:cs="Times New Roman"/>
      <w:sz w:val="24"/>
      <w:szCs w:val="24"/>
    </w:rPr>
  </w:style>
  <w:style w:type="character" w:customStyle="1" w:styleId="CharChar">
    <w:name w:val="Char Char"/>
    <w:uiPriority w:val="99"/>
    <w:rsid w:val="00DF555C"/>
    <w:rPr>
      <w:rFonts w:cs="Times New Roman"/>
      <w:sz w:val="24"/>
      <w:szCs w:val="24"/>
    </w:rPr>
  </w:style>
  <w:style w:type="character" w:customStyle="1" w:styleId="Bullets">
    <w:name w:val="Bullets"/>
    <w:uiPriority w:val="99"/>
    <w:rsid w:val="00DF555C"/>
    <w:rPr>
      <w:rFonts w:ascii="OpenSymbol" w:eastAsia="OpenSymbol" w:hAnsi="OpenSymbol"/>
    </w:rPr>
  </w:style>
  <w:style w:type="paragraph" w:customStyle="1" w:styleId="Heading">
    <w:name w:val="Heading"/>
    <w:basedOn w:val="Normal"/>
    <w:next w:val="BodyText"/>
    <w:uiPriority w:val="99"/>
    <w:rsid w:val="00DF555C"/>
    <w:pPr>
      <w:keepNext/>
      <w:spacing w:before="240" w:after="120"/>
    </w:pPr>
    <w:rPr>
      <w:rFonts w:ascii="Arial" w:hAnsi="Arial" w:cs="Tahoma"/>
      <w:sz w:val="28"/>
      <w:szCs w:val="28"/>
    </w:rPr>
  </w:style>
  <w:style w:type="paragraph" w:styleId="BodyText">
    <w:name w:val="Body Text"/>
    <w:basedOn w:val="Normal"/>
    <w:link w:val="BodyTextChar"/>
    <w:uiPriority w:val="99"/>
    <w:rsid w:val="00DF555C"/>
    <w:rPr>
      <w:rFonts w:ascii="Arial" w:hAnsi="Arial" w:cs="Arial"/>
      <w:sz w:val="20"/>
      <w:szCs w:val="20"/>
    </w:rPr>
  </w:style>
  <w:style w:type="character" w:customStyle="1" w:styleId="BodyTextChar">
    <w:name w:val="Body Text Char"/>
    <w:link w:val="BodyText"/>
    <w:uiPriority w:val="99"/>
    <w:semiHidden/>
    <w:locked/>
    <w:rsid w:val="00281674"/>
    <w:rPr>
      <w:rFonts w:cs="Times New Roman"/>
      <w:sz w:val="24"/>
      <w:szCs w:val="24"/>
      <w:lang w:eastAsia="ar-SA" w:bidi="ar-SA"/>
    </w:rPr>
  </w:style>
  <w:style w:type="paragraph" w:styleId="List">
    <w:name w:val="List"/>
    <w:basedOn w:val="BodyText"/>
    <w:uiPriority w:val="99"/>
    <w:rsid w:val="00DF555C"/>
    <w:rPr>
      <w:rFonts w:cs="Tahoma"/>
    </w:rPr>
  </w:style>
  <w:style w:type="paragraph" w:styleId="Caption">
    <w:name w:val="caption"/>
    <w:basedOn w:val="Normal"/>
    <w:uiPriority w:val="99"/>
    <w:qFormat/>
    <w:rsid w:val="00DF555C"/>
    <w:pPr>
      <w:suppressLineNumbers/>
      <w:spacing w:before="120" w:after="120"/>
    </w:pPr>
    <w:rPr>
      <w:rFonts w:cs="Tahoma"/>
      <w:i/>
      <w:iCs/>
    </w:rPr>
  </w:style>
  <w:style w:type="paragraph" w:customStyle="1" w:styleId="Index">
    <w:name w:val="Index"/>
    <w:basedOn w:val="Normal"/>
    <w:uiPriority w:val="99"/>
    <w:rsid w:val="00DF555C"/>
    <w:pPr>
      <w:suppressLineNumbers/>
    </w:pPr>
    <w:rPr>
      <w:rFonts w:cs="Tahoma"/>
    </w:rPr>
  </w:style>
  <w:style w:type="paragraph" w:customStyle="1" w:styleId="CVExpProj">
    <w:name w:val="CV_Exp&amp;Proj"/>
    <w:basedOn w:val="Normal"/>
    <w:uiPriority w:val="99"/>
    <w:rsid w:val="00DF555C"/>
    <w:pPr>
      <w:tabs>
        <w:tab w:val="left" w:pos="2160"/>
      </w:tabs>
      <w:spacing w:before="60" w:after="60"/>
    </w:pPr>
    <w:rPr>
      <w:rFonts w:ascii="Times" w:hAnsi="Times"/>
    </w:rPr>
  </w:style>
  <w:style w:type="paragraph" w:styleId="BlockText">
    <w:name w:val="Block Text"/>
    <w:basedOn w:val="Normal"/>
    <w:uiPriority w:val="99"/>
    <w:rsid w:val="00DF555C"/>
    <w:pPr>
      <w:spacing w:after="120"/>
      <w:ind w:left="778" w:right="-360"/>
      <w:jc w:val="both"/>
    </w:pPr>
    <w:rPr>
      <w:szCs w:val="20"/>
    </w:rPr>
  </w:style>
  <w:style w:type="paragraph" w:styleId="Header">
    <w:name w:val="header"/>
    <w:basedOn w:val="Normal"/>
    <w:link w:val="HeaderChar"/>
    <w:uiPriority w:val="99"/>
    <w:rsid w:val="00DF555C"/>
    <w:pPr>
      <w:tabs>
        <w:tab w:val="center" w:pos="4320"/>
        <w:tab w:val="right" w:pos="8640"/>
      </w:tabs>
    </w:pPr>
  </w:style>
  <w:style w:type="character" w:customStyle="1" w:styleId="HeaderChar">
    <w:name w:val="Header Char"/>
    <w:link w:val="Header"/>
    <w:uiPriority w:val="99"/>
    <w:semiHidden/>
    <w:locked/>
    <w:rsid w:val="00281674"/>
    <w:rPr>
      <w:rFonts w:cs="Times New Roman"/>
      <w:sz w:val="24"/>
      <w:szCs w:val="24"/>
      <w:lang w:eastAsia="ar-SA" w:bidi="ar-SA"/>
    </w:rPr>
  </w:style>
  <w:style w:type="paragraph" w:styleId="Footer">
    <w:name w:val="footer"/>
    <w:basedOn w:val="Normal"/>
    <w:link w:val="FooterChar"/>
    <w:uiPriority w:val="99"/>
    <w:rsid w:val="00DF555C"/>
    <w:pPr>
      <w:tabs>
        <w:tab w:val="center" w:pos="4320"/>
        <w:tab w:val="right" w:pos="8640"/>
      </w:tabs>
    </w:pPr>
  </w:style>
  <w:style w:type="character" w:customStyle="1" w:styleId="FooterChar">
    <w:name w:val="Footer Char"/>
    <w:link w:val="Footer"/>
    <w:uiPriority w:val="99"/>
    <w:semiHidden/>
    <w:locked/>
    <w:rsid w:val="00281674"/>
    <w:rPr>
      <w:rFonts w:cs="Times New Roman"/>
      <w:sz w:val="24"/>
      <w:szCs w:val="24"/>
      <w:lang w:eastAsia="ar-SA" w:bidi="ar-SA"/>
    </w:rPr>
  </w:style>
  <w:style w:type="paragraph" w:customStyle="1" w:styleId="qualification">
    <w:name w:val="qualification"/>
    <w:basedOn w:val="Normal"/>
    <w:uiPriority w:val="99"/>
    <w:rsid w:val="00DF555C"/>
    <w:pPr>
      <w:spacing w:before="280" w:after="280"/>
    </w:pPr>
  </w:style>
  <w:style w:type="paragraph" w:styleId="HTMLPreformatted">
    <w:name w:val="HTML Preformatted"/>
    <w:basedOn w:val="Normal"/>
    <w:link w:val="HTMLPreformattedChar"/>
    <w:uiPriority w:val="99"/>
    <w:rsid w:val="00DF555C"/>
    <w:rPr>
      <w:rFonts w:ascii="Courier New" w:hAnsi="Courier New" w:cs="Courier New"/>
      <w:sz w:val="20"/>
      <w:szCs w:val="20"/>
    </w:rPr>
  </w:style>
  <w:style w:type="character" w:customStyle="1" w:styleId="HTMLPreformattedChar">
    <w:name w:val="HTML Preformatted Char"/>
    <w:link w:val="HTMLPreformatted"/>
    <w:uiPriority w:val="99"/>
    <w:semiHidden/>
    <w:locked/>
    <w:rsid w:val="00281674"/>
    <w:rPr>
      <w:rFonts w:ascii="Courier New" w:hAnsi="Courier New" w:cs="Courier New"/>
      <w:sz w:val="20"/>
      <w:szCs w:val="20"/>
      <w:lang w:eastAsia="ar-SA" w:bidi="ar-SA"/>
    </w:rPr>
  </w:style>
  <w:style w:type="paragraph" w:styleId="BodyTextIndent3">
    <w:name w:val="Body Text Indent 3"/>
    <w:basedOn w:val="Normal"/>
    <w:link w:val="BodyTextIndent3Char"/>
    <w:uiPriority w:val="99"/>
    <w:rsid w:val="00DF555C"/>
    <w:pPr>
      <w:spacing w:after="120"/>
      <w:ind w:left="360"/>
    </w:pPr>
    <w:rPr>
      <w:sz w:val="16"/>
      <w:szCs w:val="16"/>
    </w:rPr>
  </w:style>
  <w:style w:type="character" w:customStyle="1" w:styleId="BodyTextIndent3Char">
    <w:name w:val="Body Text Indent 3 Char"/>
    <w:link w:val="BodyTextIndent3"/>
    <w:uiPriority w:val="99"/>
    <w:semiHidden/>
    <w:locked/>
    <w:rsid w:val="00281674"/>
    <w:rPr>
      <w:rFonts w:cs="Times New Roman"/>
      <w:sz w:val="16"/>
      <w:szCs w:val="16"/>
      <w:lang w:eastAsia="ar-SA" w:bidi="ar-SA"/>
    </w:rPr>
  </w:style>
  <w:style w:type="paragraph" w:styleId="List2">
    <w:name w:val="List 2"/>
    <w:basedOn w:val="Normal"/>
    <w:uiPriority w:val="99"/>
    <w:rsid w:val="00DF555C"/>
    <w:pPr>
      <w:ind w:left="720" w:hanging="360"/>
    </w:pPr>
    <w:rPr>
      <w:sz w:val="20"/>
      <w:szCs w:val="20"/>
      <w:lang w:val="en-GB"/>
    </w:rPr>
  </w:style>
  <w:style w:type="paragraph" w:styleId="DocumentMap">
    <w:name w:val="Document Map"/>
    <w:basedOn w:val="Normal"/>
    <w:link w:val="DocumentMapChar"/>
    <w:uiPriority w:val="99"/>
    <w:rsid w:val="00DF555C"/>
    <w:pPr>
      <w:shd w:val="clear" w:color="auto" w:fill="000080"/>
    </w:pPr>
    <w:rPr>
      <w:rFonts w:ascii="Tahoma" w:hAnsi="Tahoma" w:cs="Tahoma"/>
      <w:sz w:val="20"/>
      <w:szCs w:val="20"/>
    </w:rPr>
  </w:style>
  <w:style w:type="character" w:customStyle="1" w:styleId="DocumentMapChar">
    <w:name w:val="Document Map Char"/>
    <w:link w:val="DocumentMap"/>
    <w:uiPriority w:val="99"/>
    <w:semiHidden/>
    <w:locked/>
    <w:rsid w:val="00281674"/>
    <w:rPr>
      <w:rFonts w:cs="Times New Roman"/>
      <w:sz w:val="2"/>
      <w:lang w:eastAsia="ar-SA" w:bidi="ar-SA"/>
    </w:rPr>
  </w:style>
  <w:style w:type="paragraph" w:styleId="BodyText2">
    <w:name w:val="Body Text 2"/>
    <w:basedOn w:val="Normal"/>
    <w:link w:val="BodyText2Char"/>
    <w:uiPriority w:val="99"/>
    <w:rsid w:val="00DF555C"/>
    <w:pPr>
      <w:spacing w:after="120" w:line="480" w:lineRule="auto"/>
    </w:pPr>
  </w:style>
  <w:style w:type="character" w:customStyle="1" w:styleId="BodyText2Char">
    <w:name w:val="Body Text 2 Char"/>
    <w:link w:val="BodyText2"/>
    <w:uiPriority w:val="99"/>
    <w:semiHidden/>
    <w:locked/>
    <w:rsid w:val="00281674"/>
    <w:rPr>
      <w:rFonts w:cs="Times New Roman"/>
      <w:sz w:val="24"/>
      <w:szCs w:val="24"/>
      <w:lang w:eastAsia="ar-SA" w:bidi="ar-SA"/>
    </w:rPr>
  </w:style>
  <w:style w:type="paragraph" w:styleId="PlainText">
    <w:name w:val="Plain Text"/>
    <w:basedOn w:val="Normal"/>
    <w:link w:val="PlainTextChar"/>
    <w:uiPriority w:val="99"/>
    <w:rsid w:val="00DF555C"/>
    <w:rPr>
      <w:rFonts w:ascii="Courier New" w:hAnsi="Courier New"/>
      <w:sz w:val="20"/>
    </w:rPr>
  </w:style>
  <w:style w:type="character" w:customStyle="1" w:styleId="PlainTextChar">
    <w:name w:val="Plain Text Char"/>
    <w:link w:val="PlainText"/>
    <w:uiPriority w:val="99"/>
    <w:semiHidden/>
    <w:locked/>
    <w:rsid w:val="00281674"/>
    <w:rPr>
      <w:rFonts w:ascii="Courier New" w:hAnsi="Courier New" w:cs="Courier New"/>
      <w:sz w:val="20"/>
      <w:szCs w:val="20"/>
      <w:lang w:eastAsia="ar-SA" w:bidi="ar-SA"/>
    </w:rPr>
  </w:style>
  <w:style w:type="paragraph" w:styleId="BodyTextIndent">
    <w:name w:val="Body Text Indent"/>
    <w:basedOn w:val="Normal"/>
    <w:link w:val="BodyTextIndentChar"/>
    <w:uiPriority w:val="99"/>
    <w:rsid w:val="00DF555C"/>
    <w:pPr>
      <w:spacing w:after="120"/>
      <w:ind w:left="360"/>
    </w:pPr>
  </w:style>
  <w:style w:type="character" w:customStyle="1" w:styleId="BodyTextIndentChar">
    <w:name w:val="Body Text Indent Char"/>
    <w:link w:val="BodyTextIndent"/>
    <w:uiPriority w:val="99"/>
    <w:semiHidden/>
    <w:locked/>
    <w:rsid w:val="00281674"/>
    <w:rPr>
      <w:rFonts w:cs="Times New Roman"/>
      <w:sz w:val="24"/>
      <w:szCs w:val="24"/>
      <w:lang w:eastAsia="ar-SA" w:bidi="ar-SA"/>
    </w:rPr>
  </w:style>
  <w:style w:type="paragraph" w:customStyle="1" w:styleId="JobTitle">
    <w:name w:val="Job Title"/>
    <w:next w:val="Achievement"/>
    <w:uiPriority w:val="99"/>
    <w:rsid w:val="00DF555C"/>
    <w:pPr>
      <w:suppressAutoHyphens/>
      <w:spacing w:after="40" w:line="220" w:lineRule="atLeast"/>
    </w:pPr>
    <w:rPr>
      <w:rFonts w:ascii="Arial" w:hAnsi="Arial"/>
      <w:b/>
      <w:spacing w:val="-10"/>
      <w:lang w:eastAsia="ar-SA"/>
    </w:rPr>
  </w:style>
  <w:style w:type="paragraph" w:customStyle="1" w:styleId="Achievement">
    <w:name w:val="Achievement"/>
    <w:basedOn w:val="Normal"/>
    <w:uiPriority w:val="99"/>
    <w:rsid w:val="00DF555C"/>
    <w:pPr>
      <w:widowControl w:val="0"/>
      <w:pBdr>
        <w:left w:val="single" w:sz="4" w:space="5" w:color="000000"/>
      </w:pBdr>
      <w:spacing w:after="80"/>
    </w:pPr>
  </w:style>
  <w:style w:type="character" w:customStyle="1" w:styleId="apple-converted-space">
    <w:name w:val="apple-converted-space"/>
    <w:uiPriority w:val="99"/>
    <w:rsid w:val="007627AA"/>
    <w:rPr>
      <w:rFonts w:cs="Times New Roman"/>
    </w:rPr>
  </w:style>
  <w:style w:type="paragraph" w:styleId="ListParagraph">
    <w:name w:val="List Paragraph"/>
    <w:basedOn w:val="Normal"/>
    <w:link w:val="ListParagraphChar"/>
    <w:uiPriority w:val="34"/>
    <w:qFormat/>
    <w:rsid w:val="003462D9"/>
    <w:pPr>
      <w:ind w:left="720"/>
      <w:contextualSpacing/>
    </w:pPr>
    <w:rPr>
      <w:szCs w:val="20"/>
    </w:rPr>
  </w:style>
  <w:style w:type="character" w:customStyle="1" w:styleId="print1">
    <w:name w:val="print1"/>
    <w:rsid w:val="002B42AD"/>
    <w:rPr>
      <w:rFonts w:ascii="Verdana" w:hAnsi="Verdana"/>
      <w:color w:val="333333"/>
      <w:sz w:val="24"/>
    </w:rPr>
  </w:style>
  <w:style w:type="character" w:customStyle="1" w:styleId="apple-style-span">
    <w:name w:val="apple-style-span"/>
    <w:uiPriority w:val="99"/>
    <w:rsid w:val="00960CB3"/>
  </w:style>
  <w:style w:type="paragraph" w:styleId="NoSpacing">
    <w:name w:val="No Spacing"/>
    <w:uiPriority w:val="99"/>
    <w:qFormat/>
    <w:rsid w:val="006D184C"/>
    <w:rPr>
      <w:rFonts w:ascii="Calibri" w:hAnsi="Calibri"/>
      <w:sz w:val="22"/>
      <w:szCs w:val="22"/>
    </w:rPr>
  </w:style>
  <w:style w:type="character" w:customStyle="1" w:styleId="preformat1">
    <w:name w:val="preformat1"/>
    <w:uiPriority w:val="99"/>
    <w:rsid w:val="00DD1A0B"/>
    <w:rPr>
      <w:rFonts w:ascii="Verdana" w:hAnsi="Verdana"/>
      <w:color w:val="000000"/>
      <w:sz w:val="15"/>
    </w:rPr>
  </w:style>
  <w:style w:type="character" w:customStyle="1" w:styleId="ListParagraphChar">
    <w:name w:val="List Paragraph Char"/>
    <w:link w:val="ListParagraph"/>
    <w:uiPriority w:val="34"/>
    <w:locked/>
    <w:rsid w:val="00E07AB1"/>
    <w:rPr>
      <w:sz w:val="24"/>
      <w:lang w:val="en-US" w:eastAsia="ar-SA" w:bidi="ar-SA"/>
    </w:rPr>
  </w:style>
  <w:style w:type="paragraph" w:styleId="BalloonText">
    <w:name w:val="Balloon Text"/>
    <w:basedOn w:val="Normal"/>
    <w:link w:val="BalloonTextChar"/>
    <w:uiPriority w:val="99"/>
    <w:semiHidden/>
    <w:unhideWhenUsed/>
    <w:rsid w:val="001828BF"/>
    <w:rPr>
      <w:rFonts w:ascii="Tahoma" w:hAnsi="Tahoma" w:cs="Tahoma"/>
      <w:sz w:val="16"/>
      <w:szCs w:val="16"/>
    </w:rPr>
  </w:style>
  <w:style w:type="character" w:customStyle="1" w:styleId="BalloonTextChar">
    <w:name w:val="Balloon Text Char"/>
    <w:basedOn w:val="DefaultParagraphFont"/>
    <w:link w:val="BalloonText"/>
    <w:uiPriority w:val="99"/>
    <w:semiHidden/>
    <w:rsid w:val="001828BF"/>
    <w:rPr>
      <w:rFonts w:ascii="Tahoma" w:hAnsi="Tahoma" w:cs="Tahoma"/>
      <w:sz w:val="16"/>
      <w:szCs w:val="16"/>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787</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Objective</vt:lpstr>
    </vt:vector>
  </TitlesOfParts>
  <Company>&lt;arabianhorse&gt;</Company>
  <LinksUpToDate>false</LinksUpToDate>
  <CharactersWithSpaces>5263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dc:title>
  <dc:creator>asif</dc:creator>
  <cp:lastModifiedBy>X</cp:lastModifiedBy>
  <cp:revision>2</cp:revision>
  <cp:lastPrinted>2009-05-30T11:30:00Z</cp:lastPrinted>
  <dcterms:created xsi:type="dcterms:W3CDTF">2015-10-29T09:01:00Z</dcterms:created>
  <dcterms:modified xsi:type="dcterms:W3CDTF">2015-10-29T09:01:00Z</dcterms:modified>
</cp:coreProperties>
</file>