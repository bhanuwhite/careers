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5A" w:rsidRPr="00751FD9" w:rsidRDefault="00DF625A" w:rsidP="00DF625A">
      <w:pPr>
        <w:spacing w:line="100" w:lineRule="atLeast"/>
        <w:ind w:left="3600" w:firstLine="720"/>
        <w:rPr>
          <w:rFonts w:ascii="Arial" w:eastAsia="Times New Roman" w:hAnsi="Arial" w:cs="Arial"/>
          <w:b/>
          <w:sz w:val="32"/>
          <w:u w:val="single"/>
        </w:rPr>
      </w:pPr>
      <w:r w:rsidRPr="00751FD9">
        <w:rPr>
          <w:rFonts w:ascii="Arial" w:eastAsia="Times New Roman" w:hAnsi="Arial" w:cs="Arial"/>
          <w:b/>
          <w:i/>
          <w:sz w:val="32"/>
          <w:u w:val="single"/>
        </w:rPr>
        <w:t>RESUME</w:t>
      </w:r>
    </w:p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  <w:b/>
        </w:rPr>
      </w:pPr>
    </w:p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  <w:b/>
        </w:rPr>
      </w:pPr>
    </w:p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  <w:b/>
        </w:rPr>
      </w:pPr>
    </w:p>
    <w:p w:rsidR="00B133F8" w:rsidRPr="00751FD9" w:rsidRDefault="00DF625A" w:rsidP="00DF625A">
      <w:pPr>
        <w:spacing w:line="100" w:lineRule="atLeast"/>
        <w:rPr>
          <w:rFonts w:ascii="Arial" w:eastAsia="Times New Roman" w:hAnsi="Arial" w:cs="Arial"/>
          <w:b/>
        </w:rPr>
      </w:pPr>
      <w:r w:rsidRPr="00751FD9">
        <w:rPr>
          <w:rFonts w:ascii="Arial" w:eastAsia="Times New Roman" w:hAnsi="Arial" w:cs="Arial"/>
          <w:b/>
        </w:rPr>
        <w:t xml:space="preserve">Name: Chinmay Kelkar                        </w:t>
      </w:r>
      <w:r w:rsidR="00751FD9">
        <w:rPr>
          <w:rFonts w:ascii="Arial" w:eastAsia="Times New Roman" w:hAnsi="Arial" w:cs="Arial"/>
          <w:b/>
        </w:rPr>
        <w:t xml:space="preserve">                        </w:t>
      </w:r>
      <w:r w:rsidRPr="00751FD9">
        <w:rPr>
          <w:rFonts w:ascii="Arial" w:eastAsia="Times New Roman" w:hAnsi="Arial" w:cs="Arial"/>
          <w:b/>
        </w:rPr>
        <w:t>Email:</w:t>
      </w:r>
      <w:r w:rsidR="002A6A58" w:rsidRPr="00751FD9">
        <w:rPr>
          <w:rFonts w:ascii="Arial" w:eastAsia="Times New Roman" w:hAnsi="Arial" w:cs="Arial"/>
          <w:b/>
        </w:rPr>
        <w:t xml:space="preserve"> </w:t>
      </w:r>
      <w:r w:rsidRPr="00751FD9">
        <w:rPr>
          <w:rFonts w:ascii="Arial" w:eastAsia="Times New Roman" w:hAnsi="Arial" w:cs="Arial"/>
        </w:rPr>
        <w:t>kelkar.chinmay@yahoo.com</w:t>
      </w:r>
      <w:r w:rsidRPr="00751FD9">
        <w:rPr>
          <w:rFonts w:ascii="Arial" w:eastAsia="Times New Roman" w:hAnsi="Arial" w:cs="Arial"/>
          <w:b/>
        </w:rPr>
        <w:tab/>
        <w:t xml:space="preserve">                               </w:t>
      </w:r>
    </w:p>
    <w:p w:rsidR="00A65786" w:rsidRPr="00A65786" w:rsidRDefault="00A65786" w:rsidP="00DF625A">
      <w:pPr>
        <w:spacing w:line="10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  <w:t xml:space="preserve"> Mob No: +91 </w:t>
      </w:r>
      <w:r w:rsidRPr="00A65786">
        <w:rPr>
          <w:rFonts w:ascii="Arial" w:eastAsia="Times New Roman" w:hAnsi="Arial" w:cs="Arial"/>
        </w:rPr>
        <w:t>9581812770</w:t>
      </w:r>
    </w:p>
    <w:p w:rsidR="00B133F8" w:rsidRPr="00751FD9" w:rsidRDefault="00A65786" w:rsidP="00A65786">
      <w:pPr>
        <w:spacing w:line="100" w:lineRule="atLeast"/>
        <w:ind w:left="648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 xml:space="preserve">     </w:t>
      </w:r>
      <w:r w:rsidRPr="00A65786">
        <w:rPr>
          <w:rFonts w:ascii="Arial" w:eastAsia="Times New Roman" w:hAnsi="Arial" w:cs="Arial"/>
          <w:b/>
        </w:rPr>
        <w:t>+91</w:t>
      </w:r>
      <w:r>
        <w:rPr>
          <w:rFonts w:ascii="Arial" w:eastAsia="Times New Roman" w:hAnsi="Arial" w:cs="Arial"/>
          <w:b/>
        </w:rPr>
        <w:t xml:space="preserve"> </w:t>
      </w:r>
      <w:bookmarkStart w:id="0" w:name="_GoBack"/>
      <w:bookmarkEnd w:id="0"/>
      <w:r w:rsidR="00B133F8" w:rsidRPr="00751FD9">
        <w:rPr>
          <w:rFonts w:ascii="Arial" w:eastAsia="Times New Roman" w:hAnsi="Arial" w:cs="Arial"/>
        </w:rPr>
        <w:t>9755186333</w:t>
      </w:r>
      <w:r w:rsidR="00B133F8" w:rsidRPr="00751FD9">
        <w:rPr>
          <w:rFonts w:ascii="Arial" w:eastAsia="Times New Roman" w:hAnsi="Arial" w:cs="Arial"/>
          <w:b/>
        </w:rPr>
        <w:tab/>
      </w:r>
      <w:r w:rsidR="00B133F8" w:rsidRPr="00751FD9">
        <w:rPr>
          <w:rFonts w:ascii="Arial" w:eastAsia="Times New Roman" w:hAnsi="Arial" w:cs="Arial"/>
          <w:b/>
        </w:rPr>
        <w:tab/>
      </w:r>
    </w:p>
    <w:p w:rsidR="00DF625A" w:rsidRPr="00751FD9" w:rsidRDefault="00B133F8" w:rsidP="00DF625A">
      <w:pPr>
        <w:spacing w:line="100" w:lineRule="atLeast"/>
        <w:rPr>
          <w:rFonts w:ascii="Arial" w:eastAsia="Times New Roman" w:hAnsi="Arial" w:cs="Arial"/>
          <w:b/>
        </w:rPr>
      </w:pPr>
      <w:r w:rsidRPr="00751FD9">
        <w:rPr>
          <w:rFonts w:ascii="Arial" w:eastAsia="Times New Roman" w:hAnsi="Arial" w:cs="Arial"/>
          <w:b/>
        </w:rPr>
        <w:t xml:space="preserve">Permanent address: </w:t>
      </w:r>
      <w:r w:rsidRPr="00751FD9">
        <w:rPr>
          <w:rFonts w:ascii="Arial" w:eastAsia="Times New Roman" w:hAnsi="Arial" w:cs="Arial"/>
          <w:b/>
        </w:rPr>
        <w:tab/>
      </w:r>
      <w:r w:rsidR="00DF625A" w:rsidRPr="00751FD9">
        <w:rPr>
          <w:rFonts w:ascii="Arial" w:eastAsia="Times New Roman" w:hAnsi="Arial" w:cs="Arial"/>
          <w:b/>
        </w:rPr>
        <w:tab/>
        <w:t xml:space="preserve">                                           </w:t>
      </w:r>
      <w:r w:rsidR="002A6A58" w:rsidRPr="00751FD9">
        <w:rPr>
          <w:rFonts w:ascii="Arial" w:eastAsia="Times New Roman" w:hAnsi="Arial" w:cs="Arial"/>
          <w:b/>
        </w:rPr>
        <w:t xml:space="preserve">    </w:t>
      </w:r>
      <w:r w:rsidRPr="00751FD9">
        <w:rPr>
          <w:rFonts w:ascii="Arial" w:eastAsia="Times New Roman" w:hAnsi="Arial" w:cs="Arial"/>
          <w:b/>
        </w:rPr>
        <w:t xml:space="preserve"> </w:t>
      </w:r>
      <w:r w:rsidR="002A6A58" w:rsidRPr="00751FD9">
        <w:rPr>
          <w:rFonts w:ascii="Arial" w:eastAsia="Times New Roman" w:hAnsi="Arial" w:cs="Arial"/>
          <w:b/>
        </w:rPr>
        <w:t xml:space="preserve"> </w:t>
      </w:r>
      <w:r w:rsidRPr="00751FD9">
        <w:rPr>
          <w:rFonts w:ascii="Arial" w:eastAsia="Times New Roman" w:hAnsi="Arial" w:cs="Arial"/>
          <w:b/>
        </w:rPr>
        <w:t xml:space="preserve"> </w:t>
      </w:r>
    </w:p>
    <w:p w:rsidR="00DF625A" w:rsidRPr="00751FD9" w:rsidRDefault="00B133F8" w:rsidP="00DF625A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582/AC anand colony,</w:t>
      </w:r>
    </w:p>
    <w:p w:rsidR="00B133F8" w:rsidRPr="00751FD9" w:rsidRDefault="00B133F8" w:rsidP="00DF625A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Baldevbag-ukahri road,</w:t>
      </w:r>
    </w:p>
    <w:p w:rsidR="00B133F8" w:rsidRDefault="00B133F8" w:rsidP="00DF625A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Jabalpur</w:t>
      </w:r>
      <w:r w:rsidR="00CA6B92" w:rsidRPr="00751FD9">
        <w:rPr>
          <w:rFonts w:ascii="Arial" w:eastAsia="Times New Roman" w:hAnsi="Arial" w:cs="Arial"/>
        </w:rPr>
        <w:t xml:space="preserve"> </w:t>
      </w:r>
      <w:r w:rsidRPr="00751FD9">
        <w:rPr>
          <w:rFonts w:ascii="Arial" w:eastAsia="Times New Roman" w:hAnsi="Arial" w:cs="Arial"/>
        </w:rPr>
        <w:t>(M.P.)</w:t>
      </w:r>
    </w:p>
    <w:p w:rsidR="00797C9F" w:rsidRPr="00751FD9" w:rsidRDefault="00797C9F" w:rsidP="00DF625A">
      <w:pPr>
        <w:spacing w:line="100" w:lineRule="atLeast"/>
        <w:rPr>
          <w:rFonts w:ascii="Arial" w:eastAsia="Times New Roman" w:hAnsi="Arial" w:cs="Arial"/>
        </w:rPr>
      </w:pPr>
      <w:r w:rsidRPr="00797C9F">
        <w:rPr>
          <w:rFonts w:ascii="Arial" w:eastAsia="Times New Roman" w:hAnsi="Arial" w:cs="Arial"/>
          <w:b/>
        </w:rPr>
        <w:t>Current city</w:t>
      </w:r>
      <w:r>
        <w:rPr>
          <w:rFonts w:ascii="Arial" w:eastAsia="Times New Roman" w:hAnsi="Arial" w:cs="Arial"/>
        </w:rPr>
        <w:t>: Hyderabad</w:t>
      </w:r>
    </w:p>
    <w:p w:rsidR="007D2BF9" w:rsidRPr="00751FD9" w:rsidRDefault="007D2BF9" w:rsidP="00DF625A">
      <w:pPr>
        <w:spacing w:line="100" w:lineRule="atLeast"/>
        <w:rPr>
          <w:rFonts w:ascii="Arial" w:eastAsia="Times New Roman" w:hAnsi="Arial" w:cs="Arial"/>
          <w:b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DF625A" w:rsidRPr="00751FD9" w:rsidTr="00DF625A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hideMark/>
          </w:tcPr>
          <w:p w:rsidR="00DF625A" w:rsidRPr="00751FD9" w:rsidRDefault="00DF625A">
            <w:pPr>
              <w:tabs>
                <w:tab w:val="left" w:pos="3105"/>
              </w:tabs>
              <w:spacing w:line="100" w:lineRule="atLeast"/>
              <w:rPr>
                <w:rFonts w:ascii="Arial" w:eastAsia="Times New Roman" w:hAnsi="Arial" w:cs="Arial"/>
                <w:b/>
              </w:rPr>
            </w:pPr>
            <w:r w:rsidRPr="00751FD9">
              <w:rPr>
                <w:rFonts w:ascii="Arial" w:eastAsia="Times New Roman" w:hAnsi="Arial" w:cs="Arial"/>
                <w:b/>
              </w:rPr>
              <w:t>CAREER OBJECTIVE</w:t>
            </w:r>
          </w:p>
        </w:tc>
      </w:tr>
    </w:tbl>
    <w:p w:rsidR="00DF625A" w:rsidRPr="00751FD9" w:rsidRDefault="00DF625A" w:rsidP="00DF625A">
      <w:pPr>
        <w:spacing w:line="100" w:lineRule="atLeast"/>
        <w:ind w:firstLine="720"/>
        <w:rPr>
          <w:rFonts w:ascii="Arial" w:eastAsia="Times New Roman" w:hAnsi="Arial" w:cs="Arial"/>
        </w:rPr>
      </w:pPr>
    </w:p>
    <w:p w:rsidR="00B133F8" w:rsidRPr="00751FD9" w:rsidRDefault="00B133F8" w:rsidP="00751FD9">
      <w:pPr>
        <w:autoSpaceDE w:val="0"/>
        <w:autoSpaceDN w:val="0"/>
        <w:adjustRightInd w:val="0"/>
        <w:rPr>
          <w:rFonts w:ascii="Arial" w:eastAsia="Calibri" w:hAnsi="Arial" w:cs="Arial"/>
          <w:kern w:val="0"/>
          <w:lang w:eastAsia="en-US" w:bidi="ar-SA"/>
        </w:rPr>
      </w:pPr>
      <w:r w:rsidRPr="00751FD9">
        <w:rPr>
          <w:rFonts w:ascii="Arial" w:eastAsia="Calibri" w:hAnsi="Arial" w:cs="Arial"/>
          <w:kern w:val="0"/>
          <w:lang w:eastAsia="en-US" w:bidi="ar-SA"/>
        </w:rPr>
        <w:t>To acquire a challeng</w:t>
      </w:r>
      <w:r w:rsidR="000B4B68">
        <w:rPr>
          <w:rFonts w:ascii="Arial" w:eastAsia="Calibri" w:hAnsi="Arial" w:cs="Arial"/>
          <w:kern w:val="0"/>
          <w:lang w:eastAsia="en-US" w:bidi="ar-SA"/>
        </w:rPr>
        <w:t xml:space="preserve">ing and responsible position in </w:t>
      </w:r>
      <w:r w:rsidR="000B4B68" w:rsidRPr="00751FD9">
        <w:rPr>
          <w:rFonts w:ascii="Arial" w:eastAsia="Calibri" w:hAnsi="Arial" w:cs="Arial"/>
          <w:kern w:val="0"/>
          <w:lang w:eastAsia="en-US" w:bidi="ar-SA"/>
        </w:rPr>
        <w:t>a</w:t>
      </w:r>
      <w:r w:rsidR="000B4B68">
        <w:rPr>
          <w:rFonts w:ascii="Arial" w:eastAsia="Calibri" w:hAnsi="Arial" w:cs="Arial"/>
          <w:kern w:val="0"/>
          <w:lang w:eastAsia="en-US" w:bidi="ar-SA"/>
        </w:rPr>
        <w:t xml:space="preserve"> </w:t>
      </w:r>
      <w:r w:rsidR="001B7E61" w:rsidRPr="00751FD9">
        <w:rPr>
          <w:rFonts w:ascii="Arial" w:eastAsia="Calibri" w:hAnsi="Arial" w:cs="Arial"/>
          <w:kern w:val="0"/>
          <w:lang w:eastAsia="en-US" w:bidi="ar-SA"/>
        </w:rPr>
        <w:t>networking and security</w:t>
      </w:r>
      <w:r w:rsidRPr="00751FD9">
        <w:rPr>
          <w:rFonts w:ascii="Arial" w:eastAsia="Calibri" w:hAnsi="Arial" w:cs="Arial"/>
          <w:kern w:val="0"/>
          <w:lang w:eastAsia="en-US" w:bidi="ar-SA"/>
        </w:rPr>
        <w:t xml:space="preserve"> organization that promotes</w:t>
      </w:r>
      <w:r w:rsidR="001B7E61" w:rsidRPr="00751FD9">
        <w:rPr>
          <w:rFonts w:ascii="Arial" w:eastAsia="Calibri" w:hAnsi="Arial" w:cs="Arial"/>
          <w:kern w:val="0"/>
          <w:lang w:eastAsia="en-US" w:bidi="ar-SA"/>
        </w:rPr>
        <w:t xml:space="preserve"> </w:t>
      </w:r>
      <w:r w:rsidR="00EE0099" w:rsidRPr="00751FD9">
        <w:rPr>
          <w:rFonts w:ascii="Arial" w:eastAsia="Calibri" w:hAnsi="Arial" w:cs="Arial"/>
          <w:kern w:val="0"/>
          <w:lang w:eastAsia="en-US" w:bidi="ar-SA"/>
        </w:rPr>
        <w:t>Creativity</w:t>
      </w:r>
      <w:r w:rsidR="00AD6F98" w:rsidRPr="00751FD9">
        <w:rPr>
          <w:rFonts w:ascii="Arial" w:eastAsia="Calibri" w:hAnsi="Arial" w:cs="Arial"/>
          <w:kern w:val="0"/>
          <w:lang w:eastAsia="en-US" w:bidi="ar-SA"/>
        </w:rPr>
        <w:t xml:space="preserve"> </w:t>
      </w:r>
      <w:r w:rsidRPr="00751FD9">
        <w:rPr>
          <w:rFonts w:ascii="Arial" w:eastAsia="Calibri" w:hAnsi="Arial" w:cs="Arial"/>
          <w:kern w:val="0"/>
          <w:lang w:eastAsia="en-US" w:bidi="ar-SA"/>
        </w:rPr>
        <w:t>provides a learning environment to sharpen my skills</w:t>
      </w:r>
      <w:r w:rsidR="0067499C" w:rsidRPr="00751FD9">
        <w:rPr>
          <w:rFonts w:ascii="Arial" w:eastAsia="Calibri" w:hAnsi="Arial" w:cs="Arial"/>
          <w:kern w:val="0"/>
          <w:lang w:eastAsia="en-US" w:bidi="ar-SA"/>
        </w:rPr>
        <w:t xml:space="preserve"> and</w:t>
      </w:r>
      <w:r w:rsidRPr="00751FD9">
        <w:rPr>
          <w:rFonts w:ascii="Arial" w:eastAsia="Calibri" w:hAnsi="Arial" w:cs="Arial"/>
          <w:kern w:val="0"/>
          <w:lang w:eastAsia="en-US" w:bidi="ar-SA"/>
        </w:rPr>
        <w:t xml:space="preserve"> potential for contributing effectivel</w:t>
      </w:r>
      <w:r w:rsidR="00751FD9" w:rsidRPr="00751FD9">
        <w:rPr>
          <w:rFonts w:ascii="Arial" w:eastAsia="Calibri" w:hAnsi="Arial" w:cs="Arial"/>
          <w:kern w:val="0"/>
          <w:lang w:eastAsia="en-US" w:bidi="ar-SA"/>
        </w:rPr>
        <w:t xml:space="preserve">y towards the objectives of the </w:t>
      </w:r>
      <w:r w:rsidRPr="00751FD9">
        <w:rPr>
          <w:rFonts w:ascii="Arial" w:eastAsia="Calibri" w:hAnsi="Arial" w:cs="Arial"/>
          <w:kern w:val="0"/>
          <w:lang w:eastAsia="en-US" w:bidi="ar-SA"/>
        </w:rPr>
        <w:t>organization.</w:t>
      </w:r>
    </w:p>
    <w:p w:rsidR="00751FD9" w:rsidRPr="00751FD9" w:rsidRDefault="00751FD9" w:rsidP="00751FD9">
      <w:pPr>
        <w:autoSpaceDE w:val="0"/>
        <w:autoSpaceDN w:val="0"/>
        <w:adjustRightInd w:val="0"/>
        <w:rPr>
          <w:rFonts w:ascii="Arial" w:eastAsia="Calibri" w:hAnsi="Arial" w:cs="Arial"/>
          <w:kern w:val="0"/>
          <w:lang w:eastAsia="en-US" w:bidi="ar-SA"/>
        </w:rPr>
      </w:pPr>
    </w:p>
    <w:p w:rsidR="00DF625A" w:rsidRPr="00751FD9" w:rsidRDefault="00DF625A" w:rsidP="00DF625A">
      <w:pPr>
        <w:spacing w:line="100" w:lineRule="atLeast"/>
        <w:ind w:firstLine="720"/>
        <w:jc w:val="both"/>
        <w:rPr>
          <w:rFonts w:ascii="Arial" w:eastAsia="Times New Roman" w:hAnsi="Arial" w:cs="Arial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DF625A" w:rsidRPr="00751FD9" w:rsidTr="00DF625A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hideMark/>
          </w:tcPr>
          <w:p w:rsidR="00DF625A" w:rsidRPr="00751FD9" w:rsidRDefault="00DF625A">
            <w:pPr>
              <w:tabs>
                <w:tab w:val="left" w:pos="2670"/>
              </w:tabs>
              <w:spacing w:line="100" w:lineRule="atLeast"/>
              <w:rPr>
                <w:rFonts w:ascii="Arial" w:eastAsia="Times New Roman" w:hAnsi="Arial" w:cs="Arial"/>
                <w:b/>
              </w:rPr>
            </w:pPr>
            <w:r w:rsidRPr="00751FD9">
              <w:rPr>
                <w:rFonts w:ascii="Arial" w:eastAsia="Times New Roman" w:hAnsi="Arial" w:cs="Arial"/>
                <w:b/>
              </w:rPr>
              <w:t>QUALIFICATION SUMMARY</w:t>
            </w:r>
          </w:p>
        </w:tc>
      </w:tr>
    </w:tbl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  <w:b/>
          <w:u w:val="single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8"/>
        <w:gridCol w:w="2560"/>
        <w:gridCol w:w="1516"/>
        <w:gridCol w:w="1681"/>
        <w:gridCol w:w="1601"/>
        <w:gridCol w:w="1884"/>
      </w:tblGrid>
      <w:tr w:rsidR="002A6A58" w:rsidRPr="00751FD9" w:rsidTr="002A6A58">
        <w:trPr>
          <w:trHeight w:val="70"/>
        </w:trPr>
        <w:tc>
          <w:tcPr>
            <w:tcW w:w="7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  <w:hideMark/>
          </w:tcPr>
          <w:p w:rsidR="002A6A58" w:rsidRPr="00751FD9" w:rsidRDefault="002A6A58">
            <w:pPr>
              <w:spacing w:line="100" w:lineRule="atLeast"/>
              <w:rPr>
                <w:rFonts w:ascii="Arial" w:eastAsia="Times New Roman" w:hAnsi="Arial" w:cs="Arial"/>
                <w:b/>
                <w:color w:val="FFFFFF"/>
              </w:rPr>
            </w:pPr>
            <w:r w:rsidRPr="00751FD9">
              <w:rPr>
                <w:rFonts w:ascii="Arial" w:eastAsia="Times New Roman" w:hAnsi="Arial" w:cs="Arial"/>
                <w:b/>
                <w:color w:val="FFFFFF"/>
              </w:rPr>
              <w:t>Qualification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  <w:hideMark/>
          </w:tcPr>
          <w:p w:rsidR="002A6A58" w:rsidRPr="00751FD9" w:rsidRDefault="002A6A58">
            <w:pPr>
              <w:spacing w:line="100" w:lineRule="atLeast"/>
              <w:rPr>
                <w:rFonts w:ascii="Arial" w:eastAsia="Times New Roman" w:hAnsi="Arial" w:cs="Arial"/>
                <w:b/>
                <w:color w:val="FFFFFF"/>
              </w:rPr>
            </w:pPr>
            <w:r w:rsidRPr="00751FD9">
              <w:rPr>
                <w:rFonts w:ascii="Arial" w:eastAsia="Times New Roman" w:hAnsi="Arial" w:cs="Arial"/>
                <w:b/>
                <w:color w:val="FFFFFF"/>
              </w:rPr>
              <w:t>College/Institutes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  <w:hideMark/>
          </w:tcPr>
          <w:p w:rsidR="002A6A58" w:rsidRPr="00751FD9" w:rsidRDefault="002A6A58">
            <w:pPr>
              <w:spacing w:line="100" w:lineRule="atLeast"/>
              <w:rPr>
                <w:rFonts w:ascii="Arial" w:eastAsia="Times New Roman" w:hAnsi="Arial" w:cs="Arial"/>
                <w:b/>
                <w:color w:val="FFFFFF"/>
              </w:rPr>
            </w:pPr>
            <w:r w:rsidRPr="00751FD9">
              <w:rPr>
                <w:rFonts w:ascii="Arial" w:eastAsia="Times New Roman" w:hAnsi="Arial" w:cs="Arial"/>
                <w:b/>
                <w:color w:val="FFFFFF"/>
              </w:rPr>
              <w:t>Board/</w:t>
            </w:r>
            <w:r w:rsidRPr="00751FD9">
              <w:rPr>
                <w:rFonts w:ascii="Arial" w:eastAsia="Times New Roman" w:hAnsi="Arial" w:cs="Arial"/>
                <w:b/>
                <w:color w:val="FFFFFF"/>
              </w:rPr>
              <w:br/>
              <w:t>University</w:t>
            </w:r>
          </w:p>
        </w:tc>
        <w:tc>
          <w:tcPr>
            <w:tcW w:w="7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</w:tcPr>
          <w:p w:rsidR="002A6A58" w:rsidRPr="00751FD9" w:rsidRDefault="002A6A58" w:rsidP="002A6A58">
            <w:pPr>
              <w:spacing w:line="100" w:lineRule="atLeast"/>
              <w:rPr>
                <w:rFonts w:ascii="Arial" w:eastAsia="Times New Roman" w:hAnsi="Arial" w:cs="Arial"/>
                <w:b/>
                <w:color w:val="FFFFFF"/>
              </w:rPr>
            </w:pPr>
            <w:r w:rsidRPr="00751FD9">
              <w:rPr>
                <w:rFonts w:ascii="Arial" w:eastAsia="Times New Roman" w:hAnsi="Arial" w:cs="Arial"/>
                <w:b/>
                <w:color w:val="FFFFFF"/>
              </w:rPr>
              <w:t>Specialization</w:t>
            </w:r>
          </w:p>
        </w:tc>
        <w:tc>
          <w:tcPr>
            <w:tcW w:w="7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  <w:hideMark/>
          </w:tcPr>
          <w:p w:rsidR="002A6A58" w:rsidRPr="00751FD9" w:rsidRDefault="002A6A58">
            <w:pPr>
              <w:spacing w:line="100" w:lineRule="atLeast"/>
              <w:jc w:val="center"/>
              <w:rPr>
                <w:rFonts w:ascii="Arial" w:eastAsia="Times New Roman" w:hAnsi="Arial" w:cs="Arial"/>
                <w:b/>
                <w:color w:val="FFFFFF"/>
              </w:rPr>
            </w:pPr>
            <w:r w:rsidRPr="00751FD9">
              <w:rPr>
                <w:rFonts w:ascii="Arial" w:eastAsia="Times New Roman" w:hAnsi="Arial" w:cs="Arial"/>
                <w:b/>
                <w:color w:val="FFFFFF"/>
              </w:rPr>
              <w:t>Year</w:t>
            </w:r>
          </w:p>
        </w:tc>
        <w:tc>
          <w:tcPr>
            <w:tcW w:w="87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  <w:hideMark/>
          </w:tcPr>
          <w:p w:rsidR="002A6A58" w:rsidRPr="00751FD9" w:rsidRDefault="002A6A58">
            <w:pPr>
              <w:spacing w:line="100" w:lineRule="atLeast"/>
              <w:jc w:val="center"/>
              <w:rPr>
                <w:rFonts w:ascii="Arial" w:eastAsia="Times New Roman" w:hAnsi="Arial" w:cs="Arial"/>
                <w:b/>
                <w:color w:val="FFFFFF"/>
              </w:rPr>
            </w:pPr>
            <w:r w:rsidRPr="00751FD9">
              <w:rPr>
                <w:rFonts w:ascii="Arial" w:eastAsia="Times New Roman" w:hAnsi="Arial" w:cs="Arial"/>
                <w:b/>
                <w:color w:val="FFFFFF"/>
              </w:rPr>
              <w:t>Aggregate</w:t>
            </w:r>
          </w:p>
        </w:tc>
      </w:tr>
      <w:tr w:rsidR="002A6A58" w:rsidRPr="00751FD9" w:rsidTr="002A6A58">
        <w:trPr>
          <w:trHeight w:val="70"/>
        </w:trPr>
        <w:tc>
          <w:tcPr>
            <w:tcW w:w="7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 w:rsidP="002A6A58">
            <w:pPr>
              <w:spacing w:line="100" w:lineRule="atLeast"/>
              <w:jc w:val="center"/>
              <w:rPr>
                <w:rFonts w:ascii="Arial" w:eastAsia="Times New Roman" w:hAnsi="Arial" w:cs="Arial"/>
              </w:rPr>
            </w:pPr>
            <w:r w:rsidRPr="00751FD9">
              <w:rPr>
                <w:rFonts w:ascii="Arial" w:eastAsia="Times New Roman" w:hAnsi="Arial" w:cs="Arial"/>
              </w:rPr>
              <w:t xml:space="preserve">BE 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>
            <w:pPr>
              <w:spacing w:line="100" w:lineRule="atLeast"/>
              <w:jc w:val="center"/>
              <w:rPr>
                <w:rFonts w:ascii="Arial" w:eastAsia="Times New Roman" w:hAnsi="Arial" w:cs="Arial"/>
              </w:rPr>
            </w:pPr>
            <w:r w:rsidRPr="00751FD9">
              <w:rPr>
                <w:rFonts w:ascii="Arial" w:eastAsia="Times New Roman" w:hAnsi="Arial" w:cs="Arial"/>
              </w:rPr>
              <w:t>Global group of institution, jabalpur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>
            <w:pPr>
              <w:spacing w:line="100" w:lineRule="atLeast"/>
              <w:jc w:val="center"/>
              <w:rPr>
                <w:rFonts w:ascii="Arial" w:eastAsia="Times New Roman" w:hAnsi="Arial" w:cs="Arial"/>
              </w:rPr>
            </w:pPr>
            <w:r w:rsidRPr="00751FD9">
              <w:rPr>
                <w:rFonts w:ascii="Arial" w:eastAsia="Times New Roman" w:hAnsi="Arial" w:cs="Arial"/>
              </w:rPr>
              <w:t>R.G.P.V.</w:t>
            </w:r>
          </w:p>
        </w:tc>
        <w:tc>
          <w:tcPr>
            <w:tcW w:w="7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A6A58" w:rsidRPr="00751FD9" w:rsidRDefault="002A6A58">
            <w:pPr>
              <w:jc w:val="center"/>
              <w:rPr>
                <w:rFonts w:ascii="Arial" w:eastAsia="Calibri" w:hAnsi="Arial" w:cs="Arial"/>
                <w:color w:val="000000"/>
              </w:rPr>
            </w:pPr>
            <w:r w:rsidRPr="00751FD9">
              <w:rPr>
                <w:rFonts w:ascii="Arial" w:eastAsia="Calibri" w:hAnsi="Arial" w:cs="Arial"/>
                <w:color w:val="000000"/>
              </w:rPr>
              <w:t xml:space="preserve">Computer Science </w:t>
            </w:r>
          </w:p>
        </w:tc>
        <w:tc>
          <w:tcPr>
            <w:tcW w:w="7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9E251A">
            <w:pPr>
              <w:jc w:val="center"/>
              <w:rPr>
                <w:rFonts w:ascii="Arial" w:eastAsia="Calibri" w:hAnsi="Arial" w:cs="Arial"/>
                <w:color w:val="000000"/>
              </w:rPr>
            </w:pPr>
            <w:r w:rsidRPr="00751FD9">
              <w:rPr>
                <w:rFonts w:ascii="Arial" w:eastAsia="Calibri" w:hAnsi="Arial" w:cs="Arial"/>
                <w:color w:val="000000"/>
              </w:rPr>
              <w:t>2009</w:t>
            </w:r>
            <w:r w:rsidR="002A6A58" w:rsidRPr="00751FD9">
              <w:rPr>
                <w:rFonts w:ascii="Arial" w:eastAsia="Calibri" w:hAnsi="Arial" w:cs="Arial"/>
                <w:color w:val="000000"/>
              </w:rPr>
              <w:t>-2015</w:t>
            </w:r>
          </w:p>
        </w:tc>
        <w:tc>
          <w:tcPr>
            <w:tcW w:w="87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FC6BDA">
            <w:pPr>
              <w:jc w:val="center"/>
              <w:rPr>
                <w:rFonts w:ascii="Arial" w:eastAsia="Calibri" w:hAnsi="Arial" w:cs="Arial"/>
                <w:color w:val="000000"/>
              </w:rPr>
            </w:pPr>
            <w:r w:rsidRPr="00751FD9">
              <w:rPr>
                <w:rFonts w:ascii="Arial" w:eastAsia="Calibri" w:hAnsi="Arial" w:cs="Arial"/>
                <w:color w:val="000000"/>
              </w:rPr>
              <w:t>62</w:t>
            </w:r>
            <w:r w:rsidR="002A6A58" w:rsidRPr="00751FD9">
              <w:rPr>
                <w:rFonts w:ascii="Arial" w:eastAsia="Calibri" w:hAnsi="Arial" w:cs="Arial"/>
                <w:color w:val="000000"/>
              </w:rPr>
              <w:t>%</w:t>
            </w:r>
          </w:p>
          <w:p w:rsidR="00F96602" w:rsidRPr="00751FD9" w:rsidRDefault="00F96602">
            <w:pPr>
              <w:jc w:val="center"/>
              <w:rPr>
                <w:rFonts w:ascii="Arial" w:eastAsia="Calibri" w:hAnsi="Arial" w:cs="Arial"/>
                <w:color w:val="000000"/>
              </w:rPr>
            </w:pPr>
            <w:r w:rsidRPr="00751FD9">
              <w:rPr>
                <w:rFonts w:ascii="Arial" w:eastAsia="Calibri" w:hAnsi="Arial" w:cs="Arial"/>
                <w:color w:val="000000"/>
              </w:rPr>
              <w:t>Last sem awaiting result</w:t>
            </w:r>
          </w:p>
        </w:tc>
      </w:tr>
      <w:tr w:rsidR="002A6A58" w:rsidRPr="00751FD9" w:rsidTr="002A6A58">
        <w:trPr>
          <w:trHeight w:val="70"/>
        </w:trPr>
        <w:tc>
          <w:tcPr>
            <w:tcW w:w="7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>
            <w:pPr>
              <w:spacing w:line="100" w:lineRule="atLeast"/>
              <w:jc w:val="center"/>
              <w:rPr>
                <w:rFonts w:ascii="Arial" w:eastAsia="Times New Roman" w:hAnsi="Arial" w:cs="Arial"/>
              </w:rPr>
            </w:pPr>
            <w:r w:rsidRPr="00751FD9">
              <w:rPr>
                <w:rFonts w:ascii="Arial" w:eastAsia="Times New Roman" w:hAnsi="Arial" w:cs="Arial"/>
              </w:rPr>
              <w:t>H.S.C[12</w:t>
            </w:r>
            <w:r w:rsidRPr="00751FD9">
              <w:rPr>
                <w:rFonts w:ascii="Arial" w:hAnsi="Arial" w:cs="Arial"/>
                <w:b/>
                <w:vertAlign w:val="superscript"/>
              </w:rPr>
              <w:t xml:space="preserve"> th</w:t>
            </w:r>
            <w:r w:rsidRPr="00751FD9">
              <w:rPr>
                <w:rFonts w:ascii="Arial" w:eastAsia="Times New Roman" w:hAnsi="Arial" w:cs="Arial"/>
              </w:rPr>
              <w:t>]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>
            <w:pPr>
              <w:spacing w:line="100" w:lineRule="atLeast"/>
              <w:jc w:val="center"/>
              <w:rPr>
                <w:rFonts w:ascii="Arial" w:eastAsia="Times New Roman" w:hAnsi="Arial" w:cs="Arial"/>
              </w:rPr>
            </w:pPr>
            <w:r w:rsidRPr="00751FD9">
              <w:rPr>
                <w:rFonts w:ascii="Arial" w:eastAsia="Times New Roman" w:hAnsi="Arial" w:cs="Arial"/>
              </w:rPr>
              <w:t>Saraswati H.S. school, Garha Phatak, jabalpur.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>
            <w:pPr>
              <w:spacing w:line="100" w:lineRule="atLeast"/>
              <w:jc w:val="center"/>
              <w:rPr>
                <w:rFonts w:ascii="Arial" w:eastAsia="Times New Roman" w:hAnsi="Arial" w:cs="Arial"/>
              </w:rPr>
            </w:pPr>
            <w:r w:rsidRPr="00751FD9">
              <w:rPr>
                <w:rFonts w:ascii="Arial" w:eastAsia="Times New Roman" w:hAnsi="Arial" w:cs="Arial"/>
              </w:rPr>
              <w:t>M.P. Board</w:t>
            </w:r>
          </w:p>
        </w:tc>
        <w:tc>
          <w:tcPr>
            <w:tcW w:w="7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A6A58" w:rsidRPr="00751FD9" w:rsidRDefault="002A6A58" w:rsidP="00DF625A">
            <w:pPr>
              <w:jc w:val="center"/>
              <w:rPr>
                <w:rFonts w:ascii="Arial" w:eastAsia="Calibri" w:hAnsi="Arial" w:cs="Arial"/>
                <w:color w:val="000000"/>
              </w:rPr>
            </w:pPr>
            <w:r w:rsidRPr="00751FD9">
              <w:rPr>
                <w:rFonts w:ascii="Arial" w:eastAsia="Calibri" w:hAnsi="Arial" w:cs="Arial"/>
                <w:color w:val="000000"/>
              </w:rPr>
              <w:t>Math’s &amp; Science</w:t>
            </w:r>
          </w:p>
        </w:tc>
        <w:tc>
          <w:tcPr>
            <w:tcW w:w="7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 w:rsidP="00DF625A">
            <w:pPr>
              <w:jc w:val="center"/>
              <w:rPr>
                <w:rFonts w:ascii="Arial" w:eastAsia="Calibri" w:hAnsi="Arial" w:cs="Arial"/>
                <w:color w:val="000000"/>
              </w:rPr>
            </w:pPr>
            <w:r w:rsidRPr="00751FD9">
              <w:rPr>
                <w:rFonts w:ascii="Arial" w:eastAsia="Calibri" w:hAnsi="Arial" w:cs="Arial"/>
                <w:color w:val="000000"/>
              </w:rPr>
              <w:t>2008-2009</w:t>
            </w:r>
          </w:p>
        </w:tc>
        <w:tc>
          <w:tcPr>
            <w:tcW w:w="87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967534">
            <w:pPr>
              <w:jc w:val="center"/>
              <w:rPr>
                <w:rFonts w:ascii="Arial" w:eastAsia="Calibri" w:hAnsi="Arial" w:cs="Arial"/>
                <w:color w:val="000000"/>
              </w:rPr>
            </w:pPr>
            <w:r w:rsidRPr="00751FD9">
              <w:rPr>
                <w:rFonts w:ascii="Arial" w:eastAsia="Calibri" w:hAnsi="Arial" w:cs="Arial"/>
                <w:color w:val="000000"/>
              </w:rPr>
              <w:t>57</w:t>
            </w:r>
            <w:r w:rsidR="002A6A58" w:rsidRPr="00751FD9">
              <w:rPr>
                <w:rFonts w:ascii="Arial" w:eastAsia="Calibri" w:hAnsi="Arial" w:cs="Arial"/>
                <w:color w:val="000000"/>
              </w:rPr>
              <w:t>%</w:t>
            </w:r>
          </w:p>
        </w:tc>
      </w:tr>
      <w:tr w:rsidR="002A6A58" w:rsidRPr="00751FD9" w:rsidTr="002A6A58">
        <w:trPr>
          <w:trHeight w:val="70"/>
        </w:trPr>
        <w:tc>
          <w:tcPr>
            <w:tcW w:w="73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>
            <w:pPr>
              <w:spacing w:line="100" w:lineRule="atLeast"/>
              <w:jc w:val="center"/>
              <w:rPr>
                <w:rFonts w:ascii="Arial" w:eastAsia="Times New Roman" w:hAnsi="Arial" w:cs="Arial"/>
              </w:rPr>
            </w:pPr>
            <w:r w:rsidRPr="00751FD9">
              <w:rPr>
                <w:rFonts w:ascii="Arial" w:eastAsia="Times New Roman" w:hAnsi="Arial" w:cs="Arial"/>
              </w:rPr>
              <w:t>S.S.C [10</w:t>
            </w:r>
            <w:r w:rsidRPr="00751FD9">
              <w:rPr>
                <w:rFonts w:ascii="Arial" w:hAnsi="Arial" w:cs="Arial"/>
                <w:b/>
                <w:vertAlign w:val="superscript"/>
              </w:rPr>
              <w:t xml:space="preserve"> th</w:t>
            </w:r>
            <w:r w:rsidRPr="00751FD9">
              <w:rPr>
                <w:rFonts w:ascii="Arial" w:eastAsia="Times New Roman" w:hAnsi="Arial" w:cs="Arial"/>
              </w:rPr>
              <w:t>]</w:t>
            </w:r>
          </w:p>
        </w:tc>
        <w:tc>
          <w:tcPr>
            <w:tcW w:w="118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>
            <w:pPr>
              <w:spacing w:line="100" w:lineRule="atLeast"/>
              <w:jc w:val="center"/>
              <w:rPr>
                <w:rFonts w:ascii="Arial" w:eastAsia="Times New Roman" w:hAnsi="Arial" w:cs="Arial"/>
              </w:rPr>
            </w:pPr>
            <w:r w:rsidRPr="00751FD9">
              <w:rPr>
                <w:rFonts w:ascii="Arial" w:eastAsia="Times New Roman" w:hAnsi="Arial" w:cs="Arial"/>
              </w:rPr>
              <w:t>Govt. Model High school, jabalpur</w:t>
            </w:r>
          </w:p>
        </w:tc>
        <w:tc>
          <w:tcPr>
            <w:tcW w:w="7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>
            <w:pPr>
              <w:spacing w:line="100" w:lineRule="atLeast"/>
              <w:jc w:val="center"/>
              <w:rPr>
                <w:rFonts w:ascii="Arial" w:eastAsia="Times New Roman" w:hAnsi="Arial" w:cs="Arial"/>
              </w:rPr>
            </w:pPr>
            <w:r w:rsidRPr="00751FD9">
              <w:rPr>
                <w:rFonts w:ascii="Arial" w:eastAsia="Times New Roman" w:hAnsi="Arial" w:cs="Arial"/>
              </w:rPr>
              <w:t>M.P. Board</w:t>
            </w:r>
          </w:p>
        </w:tc>
        <w:tc>
          <w:tcPr>
            <w:tcW w:w="77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A6A58" w:rsidRPr="00751FD9" w:rsidRDefault="002A6A58" w:rsidP="00DF625A">
            <w:pPr>
              <w:jc w:val="center"/>
              <w:rPr>
                <w:rFonts w:ascii="Arial" w:eastAsia="Calibri" w:hAnsi="Arial" w:cs="Arial"/>
                <w:color w:val="000000"/>
              </w:rPr>
            </w:pPr>
            <w:r w:rsidRPr="00751FD9">
              <w:rPr>
                <w:rFonts w:ascii="Arial" w:eastAsia="Calibri" w:hAnsi="Arial" w:cs="Arial"/>
                <w:color w:val="000000"/>
              </w:rPr>
              <w:t>Math’s &amp; Science</w:t>
            </w:r>
          </w:p>
        </w:tc>
        <w:tc>
          <w:tcPr>
            <w:tcW w:w="73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2A6A58" w:rsidP="00DF625A">
            <w:pPr>
              <w:jc w:val="center"/>
              <w:rPr>
                <w:rFonts w:ascii="Arial" w:eastAsia="Calibri" w:hAnsi="Arial" w:cs="Arial"/>
                <w:color w:val="000000"/>
              </w:rPr>
            </w:pPr>
            <w:r w:rsidRPr="00751FD9">
              <w:rPr>
                <w:rFonts w:ascii="Arial" w:eastAsia="Calibri" w:hAnsi="Arial" w:cs="Arial"/>
                <w:color w:val="000000"/>
              </w:rPr>
              <w:t>2006-2007</w:t>
            </w:r>
          </w:p>
        </w:tc>
        <w:tc>
          <w:tcPr>
            <w:tcW w:w="87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2A6A58" w:rsidRPr="00751FD9" w:rsidRDefault="00967534">
            <w:pPr>
              <w:jc w:val="center"/>
              <w:rPr>
                <w:rFonts w:ascii="Arial" w:eastAsia="Calibri" w:hAnsi="Arial" w:cs="Arial"/>
                <w:color w:val="000000"/>
              </w:rPr>
            </w:pPr>
            <w:r w:rsidRPr="00751FD9">
              <w:rPr>
                <w:rFonts w:ascii="Arial" w:eastAsia="Calibri" w:hAnsi="Arial" w:cs="Arial"/>
                <w:color w:val="000000"/>
              </w:rPr>
              <w:t>75</w:t>
            </w:r>
            <w:r w:rsidR="002A6A58" w:rsidRPr="00751FD9">
              <w:rPr>
                <w:rFonts w:ascii="Arial" w:eastAsia="Calibri" w:hAnsi="Arial" w:cs="Arial"/>
                <w:color w:val="000000"/>
              </w:rPr>
              <w:t>%</w:t>
            </w:r>
          </w:p>
        </w:tc>
      </w:tr>
    </w:tbl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</w:rPr>
      </w:pPr>
    </w:p>
    <w:p w:rsidR="009E251A" w:rsidRDefault="009E251A" w:rsidP="00DF625A">
      <w:pPr>
        <w:spacing w:line="100" w:lineRule="atLeast"/>
        <w:rPr>
          <w:rFonts w:ascii="Arial" w:eastAsia="Times New Roman" w:hAnsi="Arial" w:cs="Arial"/>
        </w:rPr>
      </w:pPr>
    </w:p>
    <w:p w:rsidR="00751FD9" w:rsidRPr="00751FD9" w:rsidRDefault="00751FD9" w:rsidP="00DF625A">
      <w:pPr>
        <w:spacing w:line="100" w:lineRule="atLeast"/>
        <w:rPr>
          <w:rFonts w:ascii="Arial" w:eastAsia="Times New Roman" w:hAnsi="Arial" w:cs="Arial"/>
        </w:rPr>
      </w:pPr>
    </w:p>
    <w:tbl>
      <w:tblPr>
        <w:tblpPr w:leftFromText="180" w:rightFromText="180" w:vertAnchor="text" w:horzAnchor="margin" w:tblpY="-94"/>
        <w:tblW w:w="94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9E251A" w:rsidRPr="00751FD9" w:rsidTr="009E251A">
        <w:trPr>
          <w:trHeight w:val="1"/>
        </w:trPr>
        <w:tc>
          <w:tcPr>
            <w:tcW w:w="946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hideMark/>
          </w:tcPr>
          <w:p w:rsidR="009E251A" w:rsidRPr="00751FD9" w:rsidRDefault="009E251A" w:rsidP="009E251A">
            <w:pPr>
              <w:spacing w:line="100" w:lineRule="atLeast"/>
              <w:jc w:val="both"/>
              <w:rPr>
                <w:rFonts w:ascii="Arial" w:eastAsia="Times New Roman" w:hAnsi="Arial" w:cs="Arial"/>
                <w:b/>
              </w:rPr>
            </w:pPr>
            <w:r w:rsidRPr="00751FD9">
              <w:rPr>
                <w:rFonts w:ascii="Arial" w:eastAsia="Times New Roman" w:hAnsi="Arial" w:cs="Arial"/>
                <w:b/>
              </w:rPr>
              <w:t>Professional Certification</w:t>
            </w:r>
          </w:p>
        </w:tc>
      </w:tr>
    </w:tbl>
    <w:p w:rsidR="00751FD9" w:rsidRDefault="00751FD9" w:rsidP="00751FD9">
      <w:pPr>
        <w:rPr>
          <w:rFonts w:ascii="Arial" w:eastAsia="Times New Roman" w:hAnsi="Arial" w:cs="Arial"/>
        </w:rPr>
      </w:pPr>
    </w:p>
    <w:p w:rsidR="00751FD9" w:rsidRPr="00751FD9" w:rsidRDefault="00751FD9" w:rsidP="00751FD9">
      <w:pPr>
        <w:rPr>
          <w:rFonts w:ascii="Arial" w:eastAsia="Times New Roman" w:hAnsi="Arial" w:cs="Arial"/>
        </w:rPr>
      </w:pPr>
    </w:p>
    <w:p w:rsidR="007F66D5" w:rsidRPr="00751FD9" w:rsidRDefault="00751FD9" w:rsidP="007F66D5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CE</w:t>
      </w:r>
      <w:r w:rsidR="007F66D5" w:rsidRPr="00751FD9">
        <w:rPr>
          <w:rFonts w:ascii="Arial" w:eastAsia="Times New Roman" w:hAnsi="Arial" w:cs="Arial"/>
        </w:rPr>
        <w:t xml:space="preserve">H (Certified Ethical Hacker) by EC-Council. (pursuing) </w:t>
      </w:r>
    </w:p>
    <w:p w:rsidR="009E251A" w:rsidRPr="00751FD9" w:rsidRDefault="009E251A" w:rsidP="009E251A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CCNA</w:t>
      </w:r>
      <w:r w:rsidR="00DB1878" w:rsidRPr="00751FD9">
        <w:rPr>
          <w:rFonts w:ascii="Arial" w:eastAsia="Times New Roman" w:hAnsi="Arial" w:cs="Arial"/>
        </w:rPr>
        <w:t xml:space="preserve"> Certified </w:t>
      </w:r>
      <w:r w:rsidR="00520656" w:rsidRPr="00751FD9">
        <w:rPr>
          <w:rFonts w:ascii="Arial" w:eastAsia="Times New Roman" w:hAnsi="Arial" w:cs="Arial"/>
        </w:rPr>
        <w:t xml:space="preserve">R&amp;S </w:t>
      </w:r>
      <w:r w:rsidRPr="00751FD9">
        <w:rPr>
          <w:rFonts w:ascii="Arial" w:eastAsia="Times New Roman" w:hAnsi="Arial" w:cs="Arial"/>
        </w:rPr>
        <w:t>(Cisco Certified Network Administrator)</w:t>
      </w:r>
    </w:p>
    <w:p w:rsidR="009E251A" w:rsidRPr="00751FD9" w:rsidRDefault="009E251A" w:rsidP="00DF625A">
      <w:pPr>
        <w:spacing w:line="100" w:lineRule="atLeast"/>
        <w:rPr>
          <w:rFonts w:ascii="Arial" w:eastAsia="Arial" w:hAnsi="Arial" w:cs="Arial"/>
          <w:b/>
          <w:u w:val="single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DF625A" w:rsidRPr="00751FD9" w:rsidTr="00DF625A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hideMark/>
          </w:tcPr>
          <w:p w:rsidR="00DF625A" w:rsidRPr="00751FD9" w:rsidRDefault="00DF625A">
            <w:pPr>
              <w:spacing w:line="100" w:lineRule="atLeast"/>
              <w:rPr>
                <w:rFonts w:ascii="Arial" w:eastAsia="Times New Roman" w:hAnsi="Arial" w:cs="Arial"/>
                <w:b/>
              </w:rPr>
            </w:pPr>
            <w:r w:rsidRPr="00751FD9">
              <w:rPr>
                <w:rFonts w:ascii="Arial" w:eastAsia="Times New Roman" w:hAnsi="Arial" w:cs="Arial"/>
                <w:b/>
              </w:rPr>
              <w:t>Skill Set</w:t>
            </w:r>
          </w:p>
        </w:tc>
      </w:tr>
    </w:tbl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</w:rPr>
      </w:pPr>
    </w:p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Operat</w:t>
      </w:r>
      <w:r w:rsidR="00FC6BDA" w:rsidRPr="00751FD9">
        <w:rPr>
          <w:rFonts w:ascii="Arial" w:eastAsia="Times New Roman" w:hAnsi="Arial" w:cs="Arial"/>
        </w:rPr>
        <w:t>ing Systems known</w:t>
      </w:r>
      <w:r w:rsidR="00FC6BDA" w:rsidRPr="00751FD9">
        <w:rPr>
          <w:rFonts w:ascii="Arial" w:eastAsia="Times New Roman" w:hAnsi="Arial" w:cs="Arial"/>
        </w:rPr>
        <w:tab/>
      </w:r>
      <w:r w:rsidR="00FC6BDA" w:rsidRPr="00751FD9">
        <w:rPr>
          <w:rFonts w:ascii="Arial" w:eastAsia="Times New Roman" w:hAnsi="Arial" w:cs="Arial"/>
        </w:rPr>
        <w:tab/>
        <w:t xml:space="preserve">:    Windows </w:t>
      </w:r>
      <w:r w:rsidRPr="00751FD9">
        <w:rPr>
          <w:rFonts w:ascii="Arial" w:eastAsia="Times New Roman" w:hAnsi="Arial" w:cs="Arial"/>
        </w:rPr>
        <w:t>7</w:t>
      </w:r>
      <w:r w:rsidR="00FC6BDA" w:rsidRPr="00751FD9">
        <w:rPr>
          <w:rFonts w:ascii="Arial" w:eastAsia="Times New Roman" w:hAnsi="Arial" w:cs="Arial"/>
        </w:rPr>
        <w:t>/</w:t>
      </w:r>
      <w:r w:rsidR="002605A3" w:rsidRPr="00751FD9">
        <w:rPr>
          <w:rFonts w:ascii="Arial" w:eastAsia="Times New Roman" w:hAnsi="Arial" w:cs="Arial"/>
        </w:rPr>
        <w:t xml:space="preserve"> </w:t>
      </w:r>
      <w:r w:rsidR="00FC6BDA" w:rsidRPr="00751FD9">
        <w:rPr>
          <w:rFonts w:ascii="Arial" w:eastAsia="Times New Roman" w:hAnsi="Arial" w:cs="Arial"/>
        </w:rPr>
        <w:t>Xp, Linux</w:t>
      </w:r>
    </w:p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Programming Languages</w:t>
      </w:r>
      <w:r w:rsidR="00FC6BDA" w:rsidRPr="00751FD9">
        <w:rPr>
          <w:rFonts w:ascii="Arial" w:eastAsia="Times New Roman" w:hAnsi="Arial" w:cs="Arial"/>
        </w:rPr>
        <w:t xml:space="preserve"> known</w:t>
      </w:r>
      <w:r w:rsidR="00FC6BDA" w:rsidRPr="00751FD9">
        <w:rPr>
          <w:rFonts w:ascii="Arial" w:eastAsia="Times New Roman" w:hAnsi="Arial" w:cs="Arial"/>
        </w:rPr>
        <w:tab/>
      </w:r>
      <w:r w:rsidRPr="00751FD9">
        <w:rPr>
          <w:rFonts w:ascii="Arial" w:eastAsia="Times New Roman" w:hAnsi="Arial" w:cs="Arial"/>
        </w:rPr>
        <w:t xml:space="preserve">:   </w:t>
      </w:r>
      <w:r w:rsidR="00D256AC" w:rsidRPr="00751FD9">
        <w:rPr>
          <w:rFonts w:ascii="Arial" w:eastAsia="Times New Roman" w:hAnsi="Arial" w:cs="Arial"/>
        </w:rPr>
        <w:t xml:space="preserve"> Basic knowledge of </w:t>
      </w:r>
      <w:r w:rsidR="00FC6BDA" w:rsidRPr="00751FD9">
        <w:rPr>
          <w:rFonts w:ascii="Arial" w:eastAsia="Times New Roman" w:hAnsi="Arial" w:cs="Arial"/>
        </w:rPr>
        <w:t>C, C++, Java</w:t>
      </w:r>
    </w:p>
    <w:p w:rsidR="00FC6BDA" w:rsidRPr="00751FD9" w:rsidRDefault="00DF625A" w:rsidP="00DF625A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Web Development</w:t>
      </w:r>
      <w:r w:rsidRPr="00751FD9">
        <w:rPr>
          <w:rFonts w:ascii="Arial" w:eastAsia="Times New Roman" w:hAnsi="Arial" w:cs="Arial"/>
        </w:rPr>
        <w:tab/>
      </w:r>
      <w:r w:rsidRPr="00751FD9">
        <w:rPr>
          <w:rFonts w:ascii="Arial" w:eastAsia="Times New Roman" w:hAnsi="Arial" w:cs="Arial"/>
        </w:rPr>
        <w:tab/>
      </w:r>
      <w:r w:rsidRPr="00751FD9">
        <w:rPr>
          <w:rFonts w:ascii="Arial" w:eastAsia="Times New Roman" w:hAnsi="Arial" w:cs="Arial"/>
        </w:rPr>
        <w:tab/>
        <w:t xml:space="preserve">:    </w:t>
      </w:r>
      <w:r w:rsidR="00EE0099" w:rsidRPr="00751FD9">
        <w:rPr>
          <w:rFonts w:ascii="Arial" w:eastAsia="Times New Roman" w:hAnsi="Arial" w:cs="Arial"/>
        </w:rPr>
        <w:t xml:space="preserve">Basic knowledge of </w:t>
      </w:r>
      <w:r w:rsidRPr="00751FD9">
        <w:rPr>
          <w:rFonts w:ascii="Arial" w:eastAsia="Times New Roman" w:hAnsi="Arial" w:cs="Arial"/>
        </w:rPr>
        <w:t>HTML</w:t>
      </w:r>
      <w:r w:rsidR="00FC6BDA" w:rsidRPr="00751FD9">
        <w:rPr>
          <w:rFonts w:ascii="Arial" w:eastAsia="Times New Roman" w:hAnsi="Arial" w:cs="Arial"/>
        </w:rPr>
        <w:t>,</w:t>
      </w:r>
      <w:r w:rsidR="002605A3" w:rsidRPr="00751FD9">
        <w:rPr>
          <w:rFonts w:ascii="Arial" w:eastAsia="Times New Roman" w:hAnsi="Arial" w:cs="Arial"/>
        </w:rPr>
        <w:t xml:space="preserve"> </w:t>
      </w:r>
      <w:r w:rsidR="00FC6BDA" w:rsidRPr="00751FD9">
        <w:rPr>
          <w:rFonts w:ascii="Arial" w:eastAsia="Times New Roman" w:hAnsi="Arial" w:cs="Arial"/>
        </w:rPr>
        <w:t>CSS</w:t>
      </w:r>
    </w:p>
    <w:p w:rsidR="00DF625A" w:rsidRPr="00751FD9" w:rsidRDefault="00751FD9" w:rsidP="00DF625A">
      <w:pPr>
        <w:spacing w:line="10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Application Software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DF625A" w:rsidRPr="00751FD9">
        <w:rPr>
          <w:rFonts w:ascii="Arial" w:eastAsia="Times New Roman" w:hAnsi="Arial" w:cs="Arial"/>
        </w:rPr>
        <w:t>:    MS Office,</w:t>
      </w:r>
      <w:r w:rsidR="00D256AC" w:rsidRPr="00751FD9">
        <w:rPr>
          <w:rFonts w:ascii="Arial" w:eastAsia="Times New Roman" w:hAnsi="Arial" w:cs="Arial"/>
        </w:rPr>
        <w:t xml:space="preserve"> VM Ware,</w:t>
      </w:r>
      <w:r w:rsidR="002605A3" w:rsidRPr="00751FD9">
        <w:rPr>
          <w:rFonts w:ascii="Arial" w:eastAsia="Times New Roman" w:hAnsi="Arial" w:cs="Arial"/>
        </w:rPr>
        <w:t xml:space="preserve"> Cisco packet tracer</w:t>
      </w:r>
    </w:p>
    <w:p w:rsidR="00DF625A" w:rsidRPr="00751FD9" w:rsidRDefault="00EE0099" w:rsidP="00DF625A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Hardware</w:t>
      </w:r>
      <w:r w:rsidRPr="00751FD9">
        <w:rPr>
          <w:rFonts w:ascii="Arial" w:eastAsia="Times New Roman" w:hAnsi="Arial" w:cs="Arial"/>
        </w:rPr>
        <w:tab/>
      </w:r>
      <w:r w:rsidRPr="00751FD9">
        <w:rPr>
          <w:rFonts w:ascii="Arial" w:eastAsia="Times New Roman" w:hAnsi="Arial" w:cs="Arial"/>
        </w:rPr>
        <w:tab/>
      </w:r>
      <w:r w:rsidRPr="00751FD9">
        <w:rPr>
          <w:rFonts w:ascii="Arial" w:eastAsia="Times New Roman" w:hAnsi="Arial" w:cs="Arial"/>
        </w:rPr>
        <w:tab/>
      </w:r>
      <w:r w:rsidRPr="00751FD9">
        <w:rPr>
          <w:rFonts w:ascii="Arial" w:eastAsia="Times New Roman" w:hAnsi="Arial" w:cs="Arial"/>
        </w:rPr>
        <w:tab/>
        <w:t>:</w:t>
      </w:r>
      <w:r w:rsidR="00343BD9" w:rsidRPr="00751FD9">
        <w:rPr>
          <w:rFonts w:ascii="Arial" w:eastAsia="Times New Roman" w:hAnsi="Arial" w:cs="Arial"/>
        </w:rPr>
        <w:t xml:space="preserve">    assembling and deassembling of computer, cabling</w:t>
      </w:r>
    </w:p>
    <w:p w:rsidR="007D2BF9" w:rsidRDefault="00343BD9" w:rsidP="00DF625A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Networking</w:t>
      </w:r>
      <w:r w:rsidRPr="00751FD9">
        <w:rPr>
          <w:rFonts w:ascii="Arial" w:eastAsia="Times New Roman" w:hAnsi="Arial" w:cs="Arial"/>
        </w:rPr>
        <w:tab/>
      </w:r>
      <w:r w:rsidRPr="00751FD9">
        <w:rPr>
          <w:rFonts w:ascii="Arial" w:eastAsia="Times New Roman" w:hAnsi="Arial" w:cs="Arial"/>
        </w:rPr>
        <w:tab/>
      </w:r>
      <w:r w:rsidRPr="00751FD9">
        <w:rPr>
          <w:rFonts w:ascii="Arial" w:eastAsia="Times New Roman" w:hAnsi="Arial" w:cs="Arial"/>
        </w:rPr>
        <w:tab/>
      </w:r>
      <w:r w:rsidRPr="00751FD9">
        <w:rPr>
          <w:rFonts w:ascii="Arial" w:eastAsia="Times New Roman" w:hAnsi="Arial" w:cs="Arial"/>
        </w:rPr>
        <w:tab/>
        <w:t xml:space="preserve">:    </w:t>
      </w:r>
      <w:r w:rsidR="00A15E24">
        <w:rPr>
          <w:rFonts w:ascii="Arial" w:eastAsia="Times New Roman" w:hAnsi="Arial" w:cs="Arial"/>
        </w:rPr>
        <w:t>knowledge of configuring and maintanance</w:t>
      </w:r>
    </w:p>
    <w:p w:rsidR="00751FD9" w:rsidRDefault="00751FD9" w:rsidP="00DF625A">
      <w:pPr>
        <w:spacing w:line="100" w:lineRule="atLeast"/>
        <w:rPr>
          <w:rFonts w:ascii="Arial" w:eastAsia="Times New Roman" w:hAnsi="Arial" w:cs="Arial"/>
        </w:rPr>
      </w:pPr>
    </w:p>
    <w:p w:rsidR="00751FD9" w:rsidRDefault="00751FD9" w:rsidP="00DF625A">
      <w:pPr>
        <w:spacing w:line="100" w:lineRule="atLeast"/>
        <w:rPr>
          <w:rFonts w:ascii="Arial" w:eastAsia="Times New Roman" w:hAnsi="Arial" w:cs="Arial"/>
        </w:rPr>
      </w:pPr>
    </w:p>
    <w:p w:rsidR="00751FD9" w:rsidRDefault="00751FD9" w:rsidP="00DF625A">
      <w:pPr>
        <w:spacing w:line="100" w:lineRule="atLeast"/>
        <w:rPr>
          <w:rFonts w:ascii="Arial" w:eastAsia="Times New Roman" w:hAnsi="Arial" w:cs="Arial"/>
        </w:rPr>
      </w:pPr>
    </w:p>
    <w:p w:rsidR="00751FD9" w:rsidRDefault="00751FD9" w:rsidP="00DF625A">
      <w:pPr>
        <w:spacing w:line="100" w:lineRule="atLeast"/>
        <w:rPr>
          <w:rFonts w:ascii="Arial" w:eastAsia="Times New Roman" w:hAnsi="Arial" w:cs="Arial"/>
        </w:rPr>
      </w:pPr>
    </w:p>
    <w:p w:rsidR="00751FD9" w:rsidRDefault="00751FD9" w:rsidP="00DF625A">
      <w:pPr>
        <w:spacing w:line="100" w:lineRule="atLeast"/>
        <w:rPr>
          <w:rFonts w:ascii="Arial" w:eastAsia="Times New Roman" w:hAnsi="Arial" w:cs="Arial"/>
        </w:rPr>
      </w:pPr>
    </w:p>
    <w:p w:rsidR="00751FD9" w:rsidRDefault="00751FD9" w:rsidP="00DF625A">
      <w:pPr>
        <w:spacing w:line="100" w:lineRule="atLeast"/>
        <w:rPr>
          <w:rFonts w:ascii="Arial" w:eastAsia="Times New Roman" w:hAnsi="Arial" w:cs="Arial"/>
        </w:rPr>
      </w:pPr>
    </w:p>
    <w:p w:rsidR="00751FD9" w:rsidRDefault="00751FD9" w:rsidP="00DF625A">
      <w:pPr>
        <w:spacing w:line="100" w:lineRule="atLeast"/>
        <w:rPr>
          <w:rFonts w:ascii="Arial" w:eastAsia="Times New Roman" w:hAnsi="Arial" w:cs="Arial"/>
        </w:rPr>
      </w:pPr>
    </w:p>
    <w:p w:rsidR="00751FD9" w:rsidRPr="00751FD9" w:rsidRDefault="00751FD9" w:rsidP="00DF625A">
      <w:pPr>
        <w:spacing w:line="100" w:lineRule="atLeast"/>
        <w:rPr>
          <w:rFonts w:ascii="Arial" w:eastAsia="Times New Roman" w:hAnsi="Arial" w:cs="Arial"/>
        </w:rPr>
      </w:pPr>
    </w:p>
    <w:tbl>
      <w:tblPr>
        <w:tblpPr w:leftFromText="180" w:rightFromText="180" w:vertAnchor="text" w:horzAnchor="margin" w:tblpY="20"/>
        <w:tblW w:w="94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751FD9" w:rsidRPr="00751FD9" w:rsidTr="00751FD9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hideMark/>
          </w:tcPr>
          <w:p w:rsidR="00751FD9" w:rsidRPr="00751FD9" w:rsidRDefault="00751FD9" w:rsidP="00751FD9">
            <w:pPr>
              <w:tabs>
                <w:tab w:val="left" w:pos="3495"/>
              </w:tabs>
              <w:spacing w:line="100" w:lineRule="atLeast"/>
              <w:rPr>
                <w:rFonts w:ascii="Arial" w:eastAsia="Times New Roman" w:hAnsi="Arial" w:cs="Arial"/>
                <w:b/>
              </w:rPr>
            </w:pPr>
            <w:r w:rsidRPr="00751FD9">
              <w:rPr>
                <w:rFonts w:ascii="Arial" w:eastAsia="Times New Roman" w:hAnsi="Arial" w:cs="Arial"/>
                <w:b/>
              </w:rPr>
              <w:t xml:space="preserve">ADEMIC PROJECT </w:t>
            </w:r>
            <w:r w:rsidRPr="00751FD9">
              <w:rPr>
                <w:rFonts w:ascii="Arial" w:eastAsia="Times New Roman" w:hAnsi="Arial" w:cs="Arial"/>
                <w:b/>
              </w:rPr>
              <w:tab/>
            </w:r>
          </w:p>
        </w:tc>
      </w:tr>
    </w:tbl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</w:rPr>
      </w:pPr>
    </w:p>
    <w:p w:rsidR="00751FD9" w:rsidRDefault="00751FD9" w:rsidP="00DF625A">
      <w:pPr>
        <w:spacing w:line="100" w:lineRule="atLeast"/>
        <w:rPr>
          <w:rFonts w:ascii="Arial" w:eastAsia="Times New Roman" w:hAnsi="Arial" w:cs="Arial"/>
          <w:b/>
        </w:rPr>
      </w:pPr>
    </w:p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  <w:b/>
        </w:rPr>
        <w:t>BE Final Year Project:</w:t>
      </w:r>
      <w:r w:rsidRPr="00751FD9">
        <w:rPr>
          <w:rFonts w:ascii="Arial" w:eastAsia="Times New Roman" w:hAnsi="Arial" w:cs="Arial"/>
        </w:rPr>
        <w:t xml:space="preserve">  “</w:t>
      </w:r>
      <w:r w:rsidR="008474BD" w:rsidRPr="00751FD9">
        <w:rPr>
          <w:rFonts w:ascii="Arial" w:eastAsia="Times New Roman" w:hAnsi="Arial" w:cs="Arial"/>
        </w:rPr>
        <w:t>Voting System Throw Biometric”</w:t>
      </w:r>
    </w:p>
    <w:p w:rsidR="008474BD" w:rsidRPr="00751FD9" w:rsidRDefault="00DF625A" w:rsidP="00D72162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 xml:space="preserve">           </w:t>
      </w:r>
      <w:r w:rsidR="008474BD" w:rsidRPr="00751FD9">
        <w:rPr>
          <w:rFonts w:ascii="Arial" w:eastAsia="Times New Roman" w:hAnsi="Arial" w:cs="Arial"/>
        </w:rPr>
        <w:t xml:space="preserve">                              </w:t>
      </w:r>
    </w:p>
    <w:p w:rsidR="004B59C1" w:rsidRDefault="004B59C1" w:rsidP="00D72162">
      <w:pPr>
        <w:spacing w:line="10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</w:t>
      </w:r>
      <w:r w:rsidR="008474BD" w:rsidRPr="00751FD9">
        <w:rPr>
          <w:rFonts w:ascii="Arial" w:eastAsia="Times New Roman" w:hAnsi="Arial" w:cs="Arial"/>
        </w:rPr>
        <w:t>We designed web application for the online vot</w:t>
      </w:r>
      <w:r w:rsidR="000113C4" w:rsidRPr="00751FD9">
        <w:rPr>
          <w:rFonts w:ascii="Arial" w:eastAsia="Times New Roman" w:hAnsi="Arial" w:cs="Arial"/>
        </w:rPr>
        <w:t>ing system throw the Biometric.</w:t>
      </w:r>
      <w:r w:rsidR="008474BD" w:rsidRPr="00751FD9">
        <w:rPr>
          <w:rFonts w:ascii="Arial" w:eastAsia="Times New Roman" w:hAnsi="Arial" w:cs="Arial"/>
        </w:rPr>
        <w:t>With the help</w:t>
      </w:r>
    </w:p>
    <w:p w:rsidR="00D72162" w:rsidRPr="004B59C1" w:rsidRDefault="008474BD" w:rsidP="00D72162">
      <w:pPr>
        <w:spacing w:line="100" w:lineRule="atLeast"/>
        <w:rPr>
          <w:rFonts w:ascii="Arial" w:eastAsia="Times New Roman" w:hAnsi="Arial" w:cs="Arial"/>
        </w:rPr>
      </w:pPr>
      <w:proofErr w:type="gramStart"/>
      <w:r w:rsidRPr="00751FD9">
        <w:rPr>
          <w:rFonts w:ascii="Arial" w:eastAsia="Times New Roman" w:hAnsi="Arial" w:cs="Arial"/>
        </w:rPr>
        <w:t>of</w:t>
      </w:r>
      <w:proofErr w:type="gramEnd"/>
      <w:r w:rsidRPr="00751FD9">
        <w:rPr>
          <w:rFonts w:ascii="Arial" w:eastAsia="Times New Roman" w:hAnsi="Arial" w:cs="Arial"/>
        </w:rPr>
        <w:t xml:space="preserve"> </w:t>
      </w:r>
      <w:r w:rsidR="004B59C1">
        <w:rPr>
          <w:rFonts w:ascii="Arial" w:eastAsia="Times New Roman" w:hAnsi="Arial" w:cs="Arial"/>
        </w:rPr>
        <w:t xml:space="preserve">Java </w:t>
      </w:r>
      <w:r w:rsidRPr="00751FD9">
        <w:rPr>
          <w:rFonts w:ascii="Arial" w:eastAsia="Times New Roman" w:hAnsi="Arial" w:cs="Arial"/>
        </w:rPr>
        <w:t xml:space="preserve">language and My Sql uses as a </w:t>
      </w:r>
      <w:r w:rsidR="002A71C3" w:rsidRPr="00751FD9">
        <w:rPr>
          <w:rFonts w:ascii="Arial" w:eastAsia="Times New Roman" w:hAnsi="Arial" w:cs="Arial"/>
        </w:rPr>
        <w:t>database.</w:t>
      </w:r>
    </w:p>
    <w:p w:rsidR="00D83855" w:rsidRPr="00751FD9" w:rsidRDefault="00D83855" w:rsidP="00D72162">
      <w:pPr>
        <w:spacing w:line="100" w:lineRule="atLeast"/>
        <w:rPr>
          <w:rFonts w:ascii="Arial" w:eastAsia="Times New Roman" w:hAnsi="Arial" w:cs="Arial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D72162" w:rsidRPr="00751FD9" w:rsidTr="009D7912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hideMark/>
          </w:tcPr>
          <w:p w:rsidR="00D72162" w:rsidRPr="00751FD9" w:rsidRDefault="00AC4A87" w:rsidP="00AC4A87">
            <w:pPr>
              <w:tabs>
                <w:tab w:val="left" w:pos="3180"/>
                <w:tab w:val="left" w:pos="3495"/>
              </w:tabs>
              <w:spacing w:line="100" w:lineRule="atLeast"/>
              <w:rPr>
                <w:rFonts w:ascii="Arial" w:eastAsia="Times New Roman" w:hAnsi="Arial" w:cs="Arial"/>
                <w:b/>
              </w:rPr>
            </w:pPr>
            <w:r w:rsidRPr="00751FD9">
              <w:rPr>
                <w:rFonts w:ascii="Arial" w:hAnsi="Arial" w:cs="Arial"/>
                <w:b/>
                <w:highlight w:val="lightGray"/>
              </w:rPr>
              <w:t>Tranning Exposure</w:t>
            </w:r>
            <w:r w:rsidRPr="00751FD9">
              <w:rPr>
                <w:rFonts w:ascii="Arial" w:eastAsia="Times New Roman" w:hAnsi="Arial" w:cs="Arial"/>
                <w:b/>
              </w:rPr>
              <w:tab/>
            </w:r>
          </w:p>
        </w:tc>
      </w:tr>
    </w:tbl>
    <w:p w:rsidR="00AC4A87" w:rsidRPr="00751FD9" w:rsidRDefault="00AC4A87" w:rsidP="00AC4A87">
      <w:pPr>
        <w:pStyle w:val="NoSpacing"/>
        <w:rPr>
          <w:rFonts w:ascii="Arial" w:eastAsia="Times New Roman" w:hAnsi="Arial" w:cs="Arial"/>
          <w:kern w:val="2"/>
          <w:sz w:val="24"/>
          <w:szCs w:val="24"/>
          <w:lang w:eastAsia="hi-IN" w:bidi="hi-IN"/>
        </w:rPr>
      </w:pPr>
    </w:p>
    <w:p w:rsidR="00AC4A87" w:rsidRPr="00751FD9" w:rsidRDefault="00AC4A87" w:rsidP="00AC4A87">
      <w:pPr>
        <w:pStyle w:val="NoSpacing"/>
        <w:rPr>
          <w:rFonts w:ascii="Arial" w:hAnsi="Arial" w:cs="Arial"/>
          <w:sz w:val="24"/>
          <w:szCs w:val="24"/>
        </w:rPr>
      </w:pPr>
      <w:r w:rsidRPr="00751FD9">
        <w:rPr>
          <w:rFonts w:ascii="Arial" w:hAnsi="Arial" w:cs="Arial"/>
          <w:b/>
          <w:sz w:val="24"/>
          <w:szCs w:val="24"/>
        </w:rPr>
        <w:t>Major Training -</w:t>
      </w:r>
      <w:r w:rsidRPr="00751FD9">
        <w:rPr>
          <w:rFonts w:ascii="Arial" w:hAnsi="Arial" w:cs="Arial"/>
          <w:sz w:val="24"/>
          <w:szCs w:val="24"/>
        </w:rPr>
        <w:t xml:space="preserve">    </w:t>
      </w:r>
    </w:p>
    <w:p w:rsidR="00AC4A87" w:rsidRPr="00751FD9" w:rsidRDefault="00AC4A87" w:rsidP="00DF625A">
      <w:pPr>
        <w:spacing w:line="100" w:lineRule="atLeast"/>
        <w:rPr>
          <w:rFonts w:ascii="Arial" w:eastAsia="Times New Roman" w:hAnsi="Arial" w:cs="Arial"/>
        </w:rPr>
      </w:pPr>
    </w:p>
    <w:p w:rsidR="00D72162" w:rsidRPr="00751FD9" w:rsidRDefault="00495AAF" w:rsidP="00DF625A">
      <w:p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I have done the cyber security training from the.</w:t>
      </w:r>
    </w:p>
    <w:p w:rsidR="00AC4A87" w:rsidRPr="00751FD9" w:rsidRDefault="00AC4A87" w:rsidP="00AC4A87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51FD9">
        <w:rPr>
          <w:rFonts w:ascii="Arial" w:hAnsi="Arial" w:cs="Arial"/>
          <w:sz w:val="24"/>
          <w:szCs w:val="24"/>
        </w:rPr>
        <w:t xml:space="preserve">   </w:t>
      </w:r>
    </w:p>
    <w:p w:rsidR="00AC4A87" w:rsidRPr="00751FD9" w:rsidRDefault="00AC4A87" w:rsidP="00AC4A87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51FD9">
        <w:rPr>
          <w:rFonts w:ascii="Arial" w:hAnsi="Arial" w:cs="Arial"/>
          <w:sz w:val="24"/>
          <w:szCs w:val="24"/>
        </w:rPr>
        <w:t xml:space="preserve"> </w:t>
      </w:r>
      <w:r w:rsidRPr="00751FD9">
        <w:rPr>
          <w:rFonts w:ascii="Arial" w:hAnsi="Arial" w:cs="Arial"/>
          <w:sz w:val="24"/>
          <w:szCs w:val="24"/>
        </w:rPr>
        <w:tab/>
      </w:r>
      <w:r w:rsidRPr="00751FD9">
        <w:rPr>
          <w:rFonts w:ascii="Arial" w:hAnsi="Arial" w:cs="Arial"/>
          <w:b/>
          <w:bCs/>
          <w:sz w:val="24"/>
          <w:szCs w:val="24"/>
        </w:rPr>
        <w:t>Organization</w:t>
      </w:r>
      <w:r w:rsidRPr="00751FD9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751FD9">
        <w:rPr>
          <w:rFonts w:ascii="Arial" w:eastAsia="Times New Roman" w:hAnsi="Arial" w:cs="Arial"/>
          <w:sz w:val="24"/>
          <w:szCs w:val="24"/>
        </w:rPr>
        <w:t>Sedulity Solution and Technology</w:t>
      </w:r>
    </w:p>
    <w:p w:rsidR="00AC4A87" w:rsidRPr="00751FD9" w:rsidRDefault="00AC4A87" w:rsidP="00AC4A87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51FD9">
        <w:rPr>
          <w:rFonts w:ascii="Arial" w:hAnsi="Arial" w:cs="Arial"/>
          <w:b/>
          <w:bCs/>
          <w:sz w:val="24"/>
          <w:szCs w:val="24"/>
        </w:rPr>
        <w:tab/>
        <w:t>Tenure</w:t>
      </w:r>
      <w:r w:rsidR="002A71C3" w:rsidRPr="00751FD9">
        <w:rPr>
          <w:rFonts w:ascii="Arial" w:hAnsi="Arial" w:cs="Arial"/>
          <w:sz w:val="24"/>
          <w:szCs w:val="24"/>
        </w:rPr>
        <w:t xml:space="preserve"> </w:t>
      </w:r>
      <w:r w:rsidR="002A71C3" w:rsidRPr="00751FD9">
        <w:rPr>
          <w:rFonts w:ascii="Arial" w:hAnsi="Arial" w:cs="Arial"/>
          <w:sz w:val="24"/>
          <w:szCs w:val="24"/>
        </w:rPr>
        <w:tab/>
      </w:r>
      <w:r w:rsidR="004B59C1">
        <w:rPr>
          <w:rFonts w:ascii="Arial" w:hAnsi="Arial" w:cs="Arial"/>
          <w:sz w:val="24"/>
          <w:szCs w:val="24"/>
        </w:rPr>
        <w:t xml:space="preserve">           </w:t>
      </w:r>
      <w:r w:rsidRPr="00751FD9">
        <w:rPr>
          <w:rFonts w:ascii="Arial" w:hAnsi="Arial" w:cs="Arial"/>
          <w:b/>
          <w:bCs/>
          <w:sz w:val="24"/>
          <w:szCs w:val="24"/>
        </w:rPr>
        <w:t>:</w:t>
      </w:r>
      <w:r w:rsidRPr="00751FD9">
        <w:rPr>
          <w:rFonts w:ascii="Arial" w:hAnsi="Arial" w:cs="Arial"/>
          <w:sz w:val="24"/>
          <w:szCs w:val="24"/>
        </w:rPr>
        <w:t xml:space="preserve"> 30 days</w:t>
      </w:r>
    </w:p>
    <w:p w:rsidR="00AC4A87" w:rsidRPr="00751FD9" w:rsidRDefault="00AC4A87" w:rsidP="00AC4A87">
      <w:pPr>
        <w:pStyle w:val="NoSpacing"/>
        <w:ind w:left="720"/>
        <w:rPr>
          <w:rFonts w:ascii="Arial" w:eastAsia="Times New Roman" w:hAnsi="Arial" w:cs="Arial"/>
          <w:sz w:val="24"/>
          <w:szCs w:val="24"/>
        </w:rPr>
      </w:pPr>
      <w:r w:rsidRPr="00751FD9">
        <w:rPr>
          <w:rFonts w:ascii="Arial" w:hAnsi="Arial" w:cs="Arial"/>
          <w:sz w:val="24"/>
          <w:szCs w:val="24"/>
        </w:rPr>
        <w:tab/>
        <w:t xml:space="preserve"> </w:t>
      </w:r>
    </w:p>
    <w:p w:rsidR="00495AAF" w:rsidRPr="00751FD9" w:rsidRDefault="00495AAF" w:rsidP="00DF625A">
      <w:pPr>
        <w:spacing w:line="100" w:lineRule="atLeast"/>
        <w:rPr>
          <w:rFonts w:ascii="Arial" w:eastAsia="Times New Roman" w:hAnsi="Arial" w:cs="Arial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DF625A" w:rsidRPr="00751FD9" w:rsidTr="00DF625A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hideMark/>
          </w:tcPr>
          <w:p w:rsidR="00DF625A" w:rsidRPr="00751FD9" w:rsidRDefault="000113C4">
            <w:pPr>
              <w:spacing w:line="100" w:lineRule="atLeast"/>
              <w:rPr>
                <w:rFonts w:ascii="Arial" w:eastAsia="Times New Roman" w:hAnsi="Arial" w:cs="Arial"/>
                <w:b/>
              </w:rPr>
            </w:pPr>
            <w:r w:rsidRPr="00751FD9">
              <w:rPr>
                <w:rFonts w:ascii="Arial" w:eastAsia="Times New Roman" w:hAnsi="Arial" w:cs="Arial"/>
                <w:b/>
              </w:rPr>
              <w:t>Extra Curricular</w:t>
            </w:r>
          </w:p>
        </w:tc>
      </w:tr>
    </w:tbl>
    <w:p w:rsidR="00DF625A" w:rsidRPr="00751FD9" w:rsidRDefault="00DF625A" w:rsidP="00AC4A87">
      <w:pPr>
        <w:pStyle w:val="ListParagraph"/>
        <w:numPr>
          <w:ilvl w:val="0"/>
          <w:numId w:val="1"/>
        </w:numPr>
        <w:spacing w:line="100" w:lineRule="atLeast"/>
        <w:rPr>
          <w:rFonts w:ascii="Arial" w:eastAsia="Cambria" w:hAnsi="Arial" w:cs="Arial"/>
        </w:rPr>
      </w:pPr>
      <w:r w:rsidRPr="00751FD9">
        <w:rPr>
          <w:rFonts w:ascii="Arial" w:eastAsia="Cambria" w:hAnsi="Arial" w:cs="Arial"/>
        </w:rPr>
        <w:t xml:space="preserve">Participated in </w:t>
      </w:r>
      <w:r w:rsidR="00495AAF" w:rsidRPr="00751FD9">
        <w:rPr>
          <w:rFonts w:ascii="Arial" w:eastAsia="Cambria" w:hAnsi="Arial" w:cs="Arial"/>
        </w:rPr>
        <w:t xml:space="preserve">Inter college football </w:t>
      </w:r>
      <w:r w:rsidRPr="00751FD9">
        <w:rPr>
          <w:rFonts w:ascii="Arial" w:eastAsia="Cambria" w:hAnsi="Arial" w:cs="Arial"/>
        </w:rPr>
        <w:t>Competition.</w:t>
      </w:r>
    </w:p>
    <w:p w:rsidR="00495AAF" w:rsidRPr="00751FD9" w:rsidRDefault="00DF625A" w:rsidP="00DF625A">
      <w:pPr>
        <w:pStyle w:val="ListParagraph"/>
        <w:numPr>
          <w:ilvl w:val="0"/>
          <w:numId w:val="1"/>
        </w:numPr>
        <w:spacing w:line="100" w:lineRule="atLeast"/>
        <w:rPr>
          <w:rFonts w:ascii="Arial" w:eastAsia="Cambria" w:hAnsi="Arial" w:cs="Arial"/>
        </w:rPr>
      </w:pPr>
      <w:r w:rsidRPr="00751FD9">
        <w:rPr>
          <w:rFonts w:ascii="Arial" w:eastAsia="Cambria" w:hAnsi="Arial" w:cs="Arial"/>
        </w:rPr>
        <w:t xml:space="preserve">Participated in </w:t>
      </w:r>
      <w:r w:rsidR="00495AAF" w:rsidRPr="00751FD9">
        <w:rPr>
          <w:rFonts w:ascii="Arial" w:eastAsia="Cambria" w:hAnsi="Arial" w:cs="Arial"/>
        </w:rPr>
        <w:t>NCC &amp; also a member of republic day pared in town.</w:t>
      </w:r>
    </w:p>
    <w:p w:rsidR="009D7912" w:rsidRPr="00751FD9" w:rsidRDefault="009D7912" w:rsidP="00DF625A">
      <w:pPr>
        <w:pStyle w:val="ListParagraph"/>
        <w:numPr>
          <w:ilvl w:val="0"/>
          <w:numId w:val="1"/>
        </w:numPr>
        <w:spacing w:line="100" w:lineRule="atLeast"/>
        <w:rPr>
          <w:rFonts w:ascii="Arial" w:eastAsia="Cambria" w:hAnsi="Arial" w:cs="Arial"/>
        </w:rPr>
      </w:pPr>
      <w:r w:rsidRPr="00751FD9">
        <w:rPr>
          <w:rFonts w:ascii="Arial" w:eastAsia="Cambria" w:hAnsi="Arial" w:cs="Arial"/>
        </w:rPr>
        <w:t>Done the NCC ‘A’ certification.</w:t>
      </w:r>
    </w:p>
    <w:p w:rsidR="00DF625A" w:rsidRPr="00751FD9" w:rsidRDefault="00DF625A" w:rsidP="00DF625A">
      <w:pPr>
        <w:pStyle w:val="ListParagraph"/>
        <w:numPr>
          <w:ilvl w:val="0"/>
          <w:numId w:val="1"/>
        </w:numPr>
        <w:spacing w:line="100" w:lineRule="atLeast"/>
        <w:rPr>
          <w:rFonts w:ascii="Arial" w:eastAsia="Cambria" w:hAnsi="Arial" w:cs="Arial"/>
        </w:rPr>
      </w:pPr>
      <w:r w:rsidRPr="00751FD9">
        <w:rPr>
          <w:rFonts w:ascii="Arial" w:eastAsia="Cambria" w:hAnsi="Arial" w:cs="Arial"/>
        </w:rPr>
        <w:t>Worked as Volunteer in College Fest.</w:t>
      </w:r>
    </w:p>
    <w:p w:rsidR="002E5C7A" w:rsidRPr="00751FD9" w:rsidRDefault="002E5C7A" w:rsidP="00AC4A87">
      <w:pPr>
        <w:rPr>
          <w:rFonts w:ascii="Arial" w:eastAsia="Times New Roman" w:hAnsi="Arial" w:cs="Arial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EE0099" w:rsidRPr="00751FD9" w:rsidTr="00F629EE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hideMark/>
          </w:tcPr>
          <w:p w:rsidR="00EE0099" w:rsidRPr="00751FD9" w:rsidRDefault="00EE0099" w:rsidP="00F629EE">
            <w:pPr>
              <w:spacing w:line="100" w:lineRule="atLeast"/>
              <w:rPr>
                <w:rFonts w:ascii="Arial" w:eastAsia="Times New Roman" w:hAnsi="Arial" w:cs="Arial"/>
                <w:b/>
              </w:rPr>
            </w:pPr>
            <w:r w:rsidRPr="00751FD9">
              <w:rPr>
                <w:rFonts w:ascii="Arial" w:eastAsia="Times New Roman" w:hAnsi="Arial" w:cs="Arial"/>
                <w:b/>
              </w:rPr>
              <w:t xml:space="preserve">Strengths </w:t>
            </w:r>
          </w:p>
        </w:tc>
      </w:tr>
    </w:tbl>
    <w:p w:rsidR="00EE0099" w:rsidRPr="00751FD9" w:rsidRDefault="00EE0099" w:rsidP="00EE0099">
      <w:pPr>
        <w:rPr>
          <w:rFonts w:ascii="Arial" w:eastAsia="Times New Roman" w:hAnsi="Arial" w:cs="Arial"/>
        </w:rPr>
      </w:pPr>
    </w:p>
    <w:p w:rsidR="00DF625A" w:rsidRPr="00751FD9" w:rsidRDefault="00EE0099" w:rsidP="00EE0099">
      <w:pPr>
        <w:pStyle w:val="ListParagraph"/>
        <w:numPr>
          <w:ilvl w:val="0"/>
          <w:numId w:val="11"/>
        </w:num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QuickLerner and Dedicated</w:t>
      </w:r>
    </w:p>
    <w:p w:rsidR="00EE0099" w:rsidRPr="00751FD9" w:rsidRDefault="00EE0099" w:rsidP="00EE0099">
      <w:pPr>
        <w:pStyle w:val="ListParagraph"/>
        <w:numPr>
          <w:ilvl w:val="0"/>
          <w:numId w:val="11"/>
        </w:num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Honest</w:t>
      </w:r>
    </w:p>
    <w:p w:rsidR="00EE0099" w:rsidRPr="00751FD9" w:rsidRDefault="00EE0099" w:rsidP="00EE0099">
      <w:pPr>
        <w:pStyle w:val="ListParagraph"/>
        <w:numPr>
          <w:ilvl w:val="0"/>
          <w:numId w:val="11"/>
        </w:num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Hardworking</w:t>
      </w:r>
    </w:p>
    <w:p w:rsidR="00EE0099" w:rsidRPr="00751FD9" w:rsidRDefault="00773F66" w:rsidP="00EE0099">
      <w:pPr>
        <w:pStyle w:val="ListParagraph"/>
        <w:numPr>
          <w:ilvl w:val="0"/>
          <w:numId w:val="11"/>
        </w:num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>Confident</w:t>
      </w:r>
    </w:p>
    <w:p w:rsidR="00773F66" w:rsidRPr="00751FD9" w:rsidRDefault="00773F66" w:rsidP="00EE0099">
      <w:pPr>
        <w:pStyle w:val="ListParagraph"/>
        <w:numPr>
          <w:ilvl w:val="0"/>
          <w:numId w:val="11"/>
        </w:numPr>
        <w:spacing w:line="100" w:lineRule="atLeast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</w:rPr>
        <w:t xml:space="preserve">Well organized </w:t>
      </w:r>
    </w:p>
    <w:p w:rsidR="00773F66" w:rsidRPr="00751FD9" w:rsidRDefault="00773F66" w:rsidP="00773F66">
      <w:pPr>
        <w:spacing w:line="100" w:lineRule="atLeast"/>
        <w:rPr>
          <w:rFonts w:ascii="Arial" w:eastAsia="Times New Roman" w:hAnsi="Arial" w:cs="Arial"/>
        </w:rPr>
      </w:pPr>
    </w:p>
    <w:p w:rsidR="00773F66" w:rsidRPr="00751FD9" w:rsidRDefault="00773F66" w:rsidP="00773F66">
      <w:pPr>
        <w:spacing w:line="100" w:lineRule="atLeast"/>
        <w:rPr>
          <w:rFonts w:ascii="Arial" w:eastAsia="Times New Roman" w:hAnsi="Arial" w:cs="Arial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DF625A" w:rsidRPr="00751FD9" w:rsidTr="00DF625A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hideMark/>
          </w:tcPr>
          <w:p w:rsidR="00DF625A" w:rsidRPr="00751FD9" w:rsidRDefault="009D7912">
            <w:pPr>
              <w:tabs>
                <w:tab w:val="left" w:pos="3105"/>
              </w:tabs>
              <w:spacing w:line="100" w:lineRule="atLeast"/>
              <w:rPr>
                <w:rFonts w:ascii="Arial" w:eastAsia="Times New Roman" w:hAnsi="Arial" w:cs="Arial"/>
                <w:b/>
              </w:rPr>
            </w:pPr>
            <w:r w:rsidRPr="00751FD9">
              <w:rPr>
                <w:rFonts w:ascii="Arial" w:eastAsia="Times New Roman" w:hAnsi="Arial" w:cs="Arial"/>
                <w:b/>
              </w:rPr>
              <w:t>Personal Profile</w:t>
            </w:r>
          </w:p>
        </w:tc>
      </w:tr>
    </w:tbl>
    <w:p w:rsidR="00DF625A" w:rsidRPr="00751FD9" w:rsidRDefault="00DF625A" w:rsidP="00DF625A">
      <w:pPr>
        <w:spacing w:line="100" w:lineRule="atLeast"/>
        <w:rPr>
          <w:rFonts w:ascii="Arial" w:eastAsia="Times New Roman" w:hAnsi="Arial" w:cs="Arial"/>
          <w:b/>
        </w:rPr>
      </w:pPr>
    </w:p>
    <w:p w:rsidR="00DF625A" w:rsidRPr="00751FD9" w:rsidRDefault="002C189C" w:rsidP="00DF625A">
      <w:p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Father’s Name</w:t>
      </w:r>
      <w:r w:rsidR="0067499C" w:rsidRPr="00751FD9">
        <w:rPr>
          <w:rFonts w:ascii="Arial" w:eastAsia="Times New Roman" w:hAnsi="Arial" w:cs="Arial"/>
          <w:b/>
        </w:rPr>
        <w:tab/>
      </w:r>
      <w:r w:rsidR="0067499C" w:rsidRPr="00751FD9">
        <w:rPr>
          <w:rFonts w:ascii="Arial" w:eastAsia="Times New Roman" w:hAnsi="Arial" w:cs="Arial"/>
          <w:b/>
        </w:rPr>
        <w:tab/>
      </w:r>
      <w:r w:rsidR="0067499C" w:rsidRPr="00751FD9">
        <w:rPr>
          <w:rFonts w:ascii="Arial" w:eastAsia="Times New Roman" w:hAnsi="Arial" w:cs="Arial"/>
          <w:b/>
        </w:rPr>
        <w:tab/>
      </w:r>
      <w:r w:rsidR="00DF625A" w:rsidRPr="00751FD9">
        <w:rPr>
          <w:rFonts w:ascii="Arial" w:eastAsia="Times New Roman" w:hAnsi="Arial" w:cs="Arial"/>
          <w:b/>
        </w:rPr>
        <w:t xml:space="preserve"> </w:t>
      </w:r>
      <w:r w:rsidR="0067499C" w:rsidRPr="00751FD9">
        <w:rPr>
          <w:rFonts w:ascii="Arial" w:eastAsia="Times New Roman" w:hAnsi="Arial" w:cs="Arial"/>
        </w:rPr>
        <w:t>:  Ramchandra Kelkar</w:t>
      </w:r>
      <w:r w:rsidR="00DF625A" w:rsidRPr="00751FD9">
        <w:rPr>
          <w:rFonts w:ascii="Arial" w:eastAsia="Times New Roman" w:hAnsi="Arial" w:cs="Arial"/>
        </w:rPr>
        <w:t xml:space="preserve"> </w:t>
      </w:r>
      <w:r w:rsidR="00DF625A" w:rsidRPr="00751FD9"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/>
        </w:rPr>
        <w:t>Date Of Birth</w:t>
      </w:r>
      <w:r w:rsidR="00DF625A" w:rsidRPr="00751FD9">
        <w:rPr>
          <w:rFonts w:ascii="Arial" w:eastAsia="Times New Roman" w:hAnsi="Arial" w:cs="Arial"/>
          <w:b/>
        </w:rPr>
        <w:tab/>
        <w:t xml:space="preserve"> </w:t>
      </w:r>
      <w:r w:rsidR="00DF625A" w:rsidRPr="00751FD9">
        <w:rPr>
          <w:rFonts w:ascii="Arial" w:eastAsia="Times New Roman" w:hAnsi="Arial" w:cs="Arial"/>
          <w:b/>
        </w:rPr>
        <w:tab/>
      </w:r>
      <w:r w:rsidR="00DF625A" w:rsidRPr="00751FD9">
        <w:rPr>
          <w:rFonts w:ascii="Arial" w:eastAsia="Times New Roman" w:hAnsi="Arial" w:cs="Arial"/>
          <w:b/>
        </w:rPr>
        <w:tab/>
        <w:t xml:space="preserve"> </w:t>
      </w:r>
      <w:r w:rsidR="0067499C" w:rsidRPr="00751FD9">
        <w:rPr>
          <w:rFonts w:ascii="Arial" w:eastAsia="Times New Roman" w:hAnsi="Arial" w:cs="Arial"/>
        </w:rPr>
        <w:t xml:space="preserve">:  </w:t>
      </w:r>
      <w:r w:rsidR="007D2BF9" w:rsidRPr="00751FD9">
        <w:rPr>
          <w:rFonts w:ascii="Arial" w:eastAsia="Times New Roman" w:hAnsi="Arial" w:cs="Arial"/>
        </w:rPr>
        <w:t>25</w:t>
      </w:r>
      <w:r w:rsidR="000113C4" w:rsidRPr="00751FD9">
        <w:rPr>
          <w:rFonts w:ascii="Arial" w:eastAsia="Times New Roman" w:hAnsi="Arial" w:cs="Arial"/>
          <w:vertAlign w:val="superscript"/>
        </w:rPr>
        <w:t>th</w:t>
      </w:r>
      <w:r w:rsidR="007D2BF9" w:rsidRPr="00751FD9">
        <w:rPr>
          <w:rFonts w:ascii="Arial" w:eastAsia="Times New Roman" w:hAnsi="Arial" w:cs="Arial"/>
        </w:rPr>
        <w:t xml:space="preserve"> May, 1991</w:t>
      </w:r>
      <w:r w:rsidR="00DF625A" w:rsidRPr="00751FD9">
        <w:rPr>
          <w:rFonts w:ascii="Arial" w:eastAsia="Times New Roman" w:hAnsi="Arial" w:cs="Arial"/>
        </w:rPr>
        <w:t>.</w:t>
      </w:r>
    </w:p>
    <w:p w:rsidR="00DF625A" w:rsidRPr="00751FD9" w:rsidRDefault="002C189C" w:rsidP="00DF625A">
      <w:p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Gender</w:t>
      </w:r>
      <w:r w:rsidR="00DF625A" w:rsidRPr="00751FD9">
        <w:rPr>
          <w:rFonts w:ascii="Arial" w:eastAsia="Times New Roman" w:hAnsi="Arial" w:cs="Arial"/>
          <w:b/>
        </w:rPr>
        <w:tab/>
      </w:r>
      <w:r w:rsidR="00DF625A" w:rsidRPr="00751FD9">
        <w:rPr>
          <w:rFonts w:ascii="Arial" w:eastAsia="Times New Roman" w:hAnsi="Arial" w:cs="Arial"/>
          <w:b/>
        </w:rPr>
        <w:tab/>
      </w:r>
      <w:r w:rsidR="00DF625A" w:rsidRPr="00751FD9"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</w:rPr>
        <w:t xml:space="preserve">           </w:t>
      </w:r>
      <w:r w:rsidR="0067499C" w:rsidRPr="00751FD9">
        <w:rPr>
          <w:rFonts w:ascii="Arial" w:eastAsia="Times New Roman" w:hAnsi="Arial" w:cs="Arial"/>
        </w:rPr>
        <w:t xml:space="preserve"> :  </w:t>
      </w:r>
      <w:r w:rsidR="007D2BF9" w:rsidRPr="00751FD9">
        <w:rPr>
          <w:rFonts w:ascii="Arial" w:eastAsia="Times New Roman" w:hAnsi="Arial" w:cs="Arial"/>
        </w:rPr>
        <w:t>M</w:t>
      </w:r>
      <w:r w:rsidR="00DF625A" w:rsidRPr="00751FD9">
        <w:rPr>
          <w:rFonts w:ascii="Arial" w:eastAsia="Times New Roman" w:hAnsi="Arial" w:cs="Arial"/>
        </w:rPr>
        <w:t>ale</w:t>
      </w:r>
    </w:p>
    <w:p w:rsidR="00DF625A" w:rsidRPr="00751FD9" w:rsidRDefault="002C189C" w:rsidP="00DF625A">
      <w:pPr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Languages Known </w:t>
      </w:r>
      <w:r>
        <w:rPr>
          <w:rFonts w:ascii="Arial" w:eastAsia="Times New Roman" w:hAnsi="Arial" w:cs="Arial"/>
          <w:b/>
        </w:rPr>
        <w:tab/>
        <w:t xml:space="preserve">           </w:t>
      </w:r>
      <w:r w:rsidR="0067499C" w:rsidRPr="00751FD9">
        <w:rPr>
          <w:rFonts w:ascii="Arial" w:eastAsia="Times New Roman" w:hAnsi="Arial" w:cs="Arial"/>
          <w:b/>
        </w:rPr>
        <w:t xml:space="preserve"> </w:t>
      </w:r>
      <w:r w:rsidR="0067499C" w:rsidRPr="00751FD9">
        <w:rPr>
          <w:rFonts w:ascii="Arial" w:eastAsia="Times New Roman" w:hAnsi="Arial" w:cs="Arial"/>
        </w:rPr>
        <w:t xml:space="preserve">:  </w:t>
      </w:r>
      <w:r w:rsidR="00DF625A" w:rsidRPr="00751FD9">
        <w:rPr>
          <w:rFonts w:ascii="Arial" w:eastAsia="Times New Roman" w:hAnsi="Arial" w:cs="Arial"/>
        </w:rPr>
        <w:t>English, Hindi &amp; Marathi</w:t>
      </w:r>
    </w:p>
    <w:p w:rsidR="00DF625A" w:rsidRPr="00751FD9" w:rsidRDefault="0067499C" w:rsidP="00DF625A">
      <w:pPr>
        <w:spacing w:line="360" w:lineRule="auto"/>
        <w:ind w:left="3600" w:hanging="3600"/>
        <w:rPr>
          <w:rFonts w:ascii="Arial" w:eastAsia="Times New Roman" w:hAnsi="Arial" w:cs="Arial"/>
        </w:rPr>
      </w:pPr>
      <w:r w:rsidRPr="00751FD9">
        <w:rPr>
          <w:rFonts w:ascii="Arial" w:eastAsia="Times New Roman" w:hAnsi="Arial" w:cs="Arial"/>
          <w:b/>
        </w:rPr>
        <w:t>Nationality</w:t>
      </w:r>
      <w:r w:rsidRPr="00751FD9">
        <w:rPr>
          <w:rFonts w:ascii="Arial" w:eastAsia="Times New Roman" w:hAnsi="Arial" w:cs="Arial"/>
          <w:b/>
        </w:rPr>
        <w:tab/>
        <w:t xml:space="preserve"> </w:t>
      </w:r>
      <w:r w:rsidRPr="00751FD9">
        <w:rPr>
          <w:rFonts w:ascii="Arial" w:eastAsia="Times New Roman" w:hAnsi="Arial" w:cs="Arial"/>
        </w:rPr>
        <w:t>:  Indian</w:t>
      </w:r>
    </w:p>
    <w:p w:rsidR="009E251A" w:rsidRPr="00751FD9" w:rsidRDefault="009E251A" w:rsidP="00DF625A">
      <w:pPr>
        <w:spacing w:line="360" w:lineRule="auto"/>
        <w:ind w:left="3600" w:hanging="3600"/>
        <w:rPr>
          <w:rFonts w:ascii="Arial" w:eastAsia="Times New Roman" w:hAnsi="Arial" w:cs="Arial"/>
          <w:b/>
        </w:rPr>
      </w:pPr>
      <w:r w:rsidRPr="00751FD9">
        <w:rPr>
          <w:rFonts w:ascii="Arial" w:eastAsia="Times New Roman" w:hAnsi="Arial" w:cs="Arial"/>
          <w:b/>
        </w:rPr>
        <w:t>Hobbies</w:t>
      </w:r>
      <w:r w:rsidRPr="00751FD9">
        <w:rPr>
          <w:rFonts w:ascii="Arial" w:eastAsia="Times New Roman" w:hAnsi="Arial" w:cs="Arial"/>
          <w:b/>
        </w:rPr>
        <w:tab/>
        <w:t xml:space="preserve"> : </w:t>
      </w:r>
      <w:r w:rsidRPr="00751FD9">
        <w:rPr>
          <w:rFonts w:ascii="Arial" w:eastAsia="Times New Roman" w:hAnsi="Arial" w:cs="Arial"/>
        </w:rPr>
        <w:t>Gymming</w:t>
      </w:r>
      <w:r w:rsidR="0059509B" w:rsidRPr="00751FD9">
        <w:rPr>
          <w:rFonts w:ascii="Arial" w:eastAsia="Times New Roman" w:hAnsi="Arial" w:cs="Arial"/>
        </w:rPr>
        <w:t>,</w:t>
      </w:r>
      <w:r w:rsidR="0059509B">
        <w:rPr>
          <w:rFonts w:ascii="Arial" w:eastAsia="Times New Roman" w:hAnsi="Arial" w:cs="Arial"/>
        </w:rPr>
        <w:t xml:space="preserve"> Swimming</w:t>
      </w:r>
      <w:r w:rsidR="004154F6">
        <w:rPr>
          <w:rFonts w:ascii="Arial" w:eastAsia="Times New Roman" w:hAnsi="Arial" w:cs="Arial"/>
        </w:rPr>
        <w:t>,</w:t>
      </w:r>
      <w:r w:rsidRPr="00751FD9">
        <w:rPr>
          <w:rFonts w:ascii="Arial" w:eastAsia="Times New Roman" w:hAnsi="Arial" w:cs="Arial"/>
        </w:rPr>
        <w:t xml:space="preserve"> Dog Handling, Gard</w:t>
      </w:r>
      <w:r w:rsidR="004154F6">
        <w:rPr>
          <w:rFonts w:ascii="Arial" w:eastAsia="Times New Roman" w:hAnsi="Arial" w:cs="Arial"/>
        </w:rPr>
        <w:t>e</w:t>
      </w:r>
      <w:r w:rsidRPr="00751FD9">
        <w:rPr>
          <w:rFonts w:ascii="Arial" w:eastAsia="Times New Roman" w:hAnsi="Arial" w:cs="Arial"/>
        </w:rPr>
        <w:t>ning</w:t>
      </w:r>
    </w:p>
    <w:p w:rsidR="00AA1169" w:rsidRPr="00751FD9" w:rsidRDefault="00AA1169" w:rsidP="00520656">
      <w:pPr>
        <w:spacing w:line="100" w:lineRule="atLeast"/>
        <w:rPr>
          <w:rFonts w:ascii="Arial" w:eastAsia="Times New Roman" w:hAnsi="Arial" w:cs="Arial"/>
        </w:rPr>
      </w:pPr>
    </w:p>
    <w:sectPr w:rsidR="00AA1169" w:rsidRPr="00751FD9" w:rsidSect="00751F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ED08DFAC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/>
      </w:rPr>
    </w:lvl>
  </w:abstractNum>
  <w:abstractNum w:abstractNumId="4">
    <w:nsid w:val="006548EC"/>
    <w:multiLevelType w:val="hybridMultilevel"/>
    <w:tmpl w:val="7A2A233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4B602DB"/>
    <w:multiLevelType w:val="hybridMultilevel"/>
    <w:tmpl w:val="7C70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F47C8"/>
    <w:multiLevelType w:val="hybridMultilevel"/>
    <w:tmpl w:val="12442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EE6852"/>
    <w:multiLevelType w:val="hybridMultilevel"/>
    <w:tmpl w:val="A2D8AF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2B4890"/>
    <w:multiLevelType w:val="hybridMultilevel"/>
    <w:tmpl w:val="12C2D844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5D5F4C1E"/>
    <w:multiLevelType w:val="hybridMultilevel"/>
    <w:tmpl w:val="CB02C81C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0">
    <w:nsid w:val="70331A0D"/>
    <w:multiLevelType w:val="hybridMultilevel"/>
    <w:tmpl w:val="30C45C44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5A"/>
    <w:rsid w:val="000113C4"/>
    <w:rsid w:val="000B4B68"/>
    <w:rsid w:val="001B7E61"/>
    <w:rsid w:val="002605A3"/>
    <w:rsid w:val="002A6A58"/>
    <w:rsid w:val="002A71C3"/>
    <w:rsid w:val="002C189C"/>
    <w:rsid w:val="002E5C7A"/>
    <w:rsid w:val="00343BD9"/>
    <w:rsid w:val="004154F6"/>
    <w:rsid w:val="00495AAF"/>
    <w:rsid w:val="004B59C1"/>
    <w:rsid w:val="00520656"/>
    <w:rsid w:val="0059509B"/>
    <w:rsid w:val="0067499C"/>
    <w:rsid w:val="007466C8"/>
    <w:rsid w:val="00751FD9"/>
    <w:rsid w:val="00773F66"/>
    <w:rsid w:val="00797C9F"/>
    <w:rsid w:val="007D2BF9"/>
    <w:rsid w:val="007F66D5"/>
    <w:rsid w:val="008474BD"/>
    <w:rsid w:val="00967534"/>
    <w:rsid w:val="009D7912"/>
    <w:rsid w:val="009E251A"/>
    <w:rsid w:val="00A15E24"/>
    <w:rsid w:val="00A65786"/>
    <w:rsid w:val="00AA1169"/>
    <w:rsid w:val="00AC4A87"/>
    <w:rsid w:val="00AD6F98"/>
    <w:rsid w:val="00AF3C3E"/>
    <w:rsid w:val="00B133F8"/>
    <w:rsid w:val="00CA6B92"/>
    <w:rsid w:val="00D256AC"/>
    <w:rsid w:val="00D374CC"/>
    <w:rsid w:val="00D72162"/>
    <w:rsid w:val="00D83855"/>
    <w:rsid w:val="00DB1878"/>
    <w:rsid w:val="00DF625A"/>
    <w:rsid w:val="00E076F0"/>
    <w:rsid w:val="00EE0099"/>
    <w:rsid w:val="00F96602"/>
    <w:rsid w:val="00F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5A"/>
    <w:pPr>
      <w:suppressAutoHyphens/>
      <w:spacing w:after="0" w:line="240" w:lineRule="auto"/>
    </w:pPr>
    <w:rPr>
      <w:rFonts w:ascii="Liberation Serif" w:eastAsia="Liberation Sans" w:hAnsi="Liberation Serif" w:cs="Liberation Sans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DF625A"/>
    <w:rPr>
      <w:color w:val="0000FF"/>
      <w:u w:val="single"/>
    </w:rPr>
  </w:style>
  <w:style w:type="paragraph" w:styleId="ListParagraph">
    <w:name w:val="List Paragraph"/>
    <w:basedOn w:val="Normal"/>
    <w:qFormat/>
    <w:rsid w:val="00DF625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25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25A"/>
    <w:rPr>
      <w:rFonts w:ascii="Tahoma" w:eastAsia="Liberation Sans" w:hAnsi="Tahoma" w:cs="Mangal"/>
      <w:kern w:val="2"/>
      <w:sz w:val="16"/>
      <w:szCs w:val="14"/>
      <w:lang w:eastAsia="hi-IN" w:bidi="hi-IN"/>
    </w:rPr>
  </w:style>
  <w:style w:type="paragraph" w:styleId="NoSpacing">
    <w:name w:val="No Spacing"/>
    <w:basedOn w:val="Normal"/>
    <w:link w:val="NoSpacingChar"/>
    <w:qFormat/>
    <w:rsid w:val="00AC4A87"/>
    <w:pPr>
      <w:suppressAutoHyphens w:val="0"/>
    </w:pPr>
    <w:rPr>
      <w:rFonts w:ascii="Cambria" w:eastAsia="Calibri" w:hAnsi="Cambria" w:cs="Times New Roman"/>
      <w:kern w:val="0"/>
      <w:sz w:val="22"/>
      <w:szCs w:val="22"/>
      <w:lang w:eastAsia="en-US" w:bidi="ar-SA"/>
    </w:rPr>
  </w:style>
  <w:style w:type="character" w:customStyle="1" w:styleId="NoSpacingChar">
    <w:name w:val="No Spacing Char"/>
    <w:link w:val="NoSpacing"/>
    <w:locked/>
    <w:rsid w:val="00AC4A87"/>
    <w:rPr>
      <w:rFonts w:ascii="Cambria" w:eastAsia="Calibri" w:hAnsi="Cambr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5A"/>
    <w:pPr>
      <w:suppressAutoHyphens/>
      <w:spacing w:after="0" w:line="240" w:lineRule="auto"/>
    </w:pPr>
    <w:rPr>
      <w:rFonts w:ascii="Liberation Serif" w:eastAsia="Liberation Sans" w:hAnsi="Liberation Serif" w:cs="Liberation Sans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DF625A"/>
    <w:rPr>
      <w:color w:val="0000FF"/>
      <w:u w:val="single"/>
    </w:rPr>
  </w:style>
  <w:style w:type="paragraph" w:styleId="ListParagraph">
    <w:name w:val="List Paragraph"/>
    <w:basedOn w:val="Normal"/>
    <w:qFormat/>
    <w:rsid w:val="00DF625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25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25A"/>
    <w:rPr>
      <w:rFonts w:ascii="Tahoma" w:eastAsia="Liberation Sans" w:hAnsi="Tahoma" w:cs="Mangal"/>
      <w:kern w:val="2"/>
      <w:sz w:val="16"/>
      <w:szCs w:val="14"/>
      <w:lang w:eastAsia="hi-IN" w:bidi="hi-IN"/>
    </w:rPr>
  </w:style>
  <w:style w:type="paragraph" w:styleId="NoSpacing">
    <w:name w:val="No Spacing"/>
    <w:basedOn w:val="Normal"/>
    <w:link w:val="NoSpacingChar"/>
    <w:qFormat/>
    <w:rsid w:val="00AC4A87"/>
    <w:pPr>
      <w:suppressAutoHyphens w:val="0"/>
    </w:pPr>
    <w:rPr>
      <w:rFonts w:ascii="Cambria" w:eastAsia="Calibri" w:hAnsi="Cambria" w:cs="Times New Roman"/>
      <w:kern w:val="0"/>
      <w:sz w:val="22"/>
      <w:szCs w:val="22"/>
      <w:lang w:eastAsia="en-US" w:bidi="ar-SA"/>
    </w:rPr>
  </w:style>
  <w:style w:type="character" w:customStyle="1" w:styleId="NoSpacingChar">
    <w:name w:val="No Spacing Char"/>
    <w:link w:val="NoSpacing"/>
    <w:locked/>
    <w:rsid w:val="00AC4A87"/>
    <w:rPr>
      <w:rFonts w:ascii="Cambria" w:eastAsia="Calibri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6A62A-54E2-40AD-904C-495DC09D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</dc:creator>
  <cp:lastModifiedBy>chinmay</cp:lastModifiedBy>
  <cp:revision>14</cp:revision>
  <dcterms:created xsi:type="dcterms:W3CDTF">2016-02-02T11:06:00Z</dcterms:created>
  <dcterms:modified xsi:type="dcterms:W3CDTF">2016-02-09T12:18:00Z</dcterms:modified>
</cp:coreProperties>
</file>