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7F" w:rsidRDefault="00010E28" w:rsidP="0031289F">
      <w:pPr>
        <w:spacing w:line="100" w:lineRule="atLeast"/>
        <w:jc w:val="center"/>
        <w:rPr>
          <w:rFonts w:cs="Times New Roman"/>
          <w:b/>
          <w:sz w:val="28"/>
          <w:szCs w:val="28"/>
        </w:rPr>
      </w:pPr>
      <w:r w:rsidRPr="00010E28">
        <w:rPr>
          <w:rFonts w:cs="Times New Roman"/>
          <w:b/>
          <w:sz w:val="28"/>
          <w:szCs w:val="28"/>
        </w:rPr>
        <w:t>GANGADHAR TILAK ALLU</w:t>
      </w:r>
    </w:p>
    <w:p w:rsidR="00010E28" w:rsidRPr="00854D2B" w:rsidRDefault="00010E28" w:rsidP="0031289F">
      <w:pPr>
        <w:spacing w:line="100" w:lineRule="atLeast"/>
        <w:jc w:val="center"/>
        <w:rPr>
          <w:rFonts w:cs="Times New Roman"/>
        </w:rPr>
      </w:pPr>
    </w:p>
    <w:p w:rsidR="00842C7F" w:rsidRPr="00854D2B" w:rsidRDefault="00842C7F" w:rsidP="0031289F">
      <w:pPr>
        <w:spacing w:line="100" w:lineRule="atLeast"/>
        <w:jc w:val="both"/>
        <w:rPr>
          <w:rFonts w:cs="Times New Roman"/>
          <w:lang w:val="pt-BR"/>
        </w:rPr>
      </w:pPr>
      <w:r w:rsidRPr="00854D2B">
        <w:rPr>
          <w:rFonts w:cs="Times New Roman"/>
          <w:b/>
          <w:bCs/>
        </w:rPr>
        <w:t xml:space="preserve"> </w:t>
      </w:r>
      <w:r w:rsidR="00314F3A" w:rsidRPr="00854D2B">
        <w:rPr>
          <w:rFonts w:cs="Times New Roman"/>
          <w:bCs/>
          <w:lang w:val="pt-BR"/>
        </w:rPr>
        <w:t>E-Mail</w:t>
      </w:r>
      <w:r w:rsidR="006C4D99">
        <w:rPr>
          <w:rFonts w:cs="Times New Roman"/>
          <w:bCs/>
          <w:lang w:val="pt-BR"/>
        </w:rPr>
        <w:t xml:space="preserve"> </w:t>
      </w:r>
      <w:r w:rsidR="000A4311" w:rsidRPr="00854D2B">
        <w:rPr>
          <w:rFonts w:cs="Times New Roman"/>
          <w:lang w:val="pt-BR"/>
        </w:rPr>
        <w:t xml:space="preserve">: </w:t>
      </w:r>
      <w:r w:rsidR="00010E28" w:rsidRPr="00010E28">
        <w:rPr>
          <w:rFonts w:cs="Times New Roman"/>
          <w:b/>
          <w:bCs/>
        </w:rPr>
        <w:t xml:space="preserve">gangadhartilak362@gmail.com </w:t>
      </w:r>
      <w:r w:rsidR="00010E28">
        <w:rPr>
          <w:rFonts w:cs="Times New Roman"/>
          <w:b/>
          <w:bCs/>
        </w:rPr>
        <w:t xml:space="preserve">                                 </w:t>
      </w:r>
      <w:r w:rsidR="00854D2B">
        <w:rPr>
          <w:rFonts w:cs="Times New Roman"/>
          <w:bCs/>
        </w:rPr>
        <w:t>Mobile</w:t>
      </w:r>
      <w:r w:rsidR="005E034D" w:rsidRPr="00854D2B">
        <w:rPr>
          <w:rFonts w:cs="Times New Roman"/>
          <w:b/>
          <w:bCs/>
        </w:rPr>
        <w:t xml:space="preserve">: </w:t>
      </w:r>
      <w:r w:rsidR="008D610E" w:rsidRPr="00854D2B">
        <w:rPr>
          <w:rFonts w:cs="Times New Roman"/>
          <w:b/>
          <w:lang w:val="pt-BR"/>
        </w:rPr>
        <w:t>+91-</w:t>
      </w:r>
      <w:r w:rsidR="00CB3DED" w:rsidRPr="00854D2B">
        <w:rPr>
          <w:rFonts w:cs="Times New Roman"/>
          <w:b/>
          <w:lang w:val="pt-BR"/>
        </w:rPr>
        <w:t xml:space="preserve"> </w:t>
      </w:r>
      <w:r w:rsidR="00ED3F53">
        <w:rPr>
          <w:rFonts w:cs="Times New Roman"/>
          <w:b/>
          <w:lang w:val="pt-BR"/>
        </w:rPr>
        <w:t>9</w:t>
      </w:r>
      <w:r w:rsidR="00010E28">
        <w:rPr>
          <w:rFonts w:cs="Times New Roman"/>
          <w:b/>
          <w:lang w:val="pt-BR"/>
        </w:rPr>
        <w:t>494886868</w:t>
      </w:r>
    </w:p>
    <w:p w:rsidR="00842C7F" w:rsidRPr="00854D2B" w:rsidRDefault="00842C7F" w:rsidP="0031289F">
      <w:pPr>
        <w:spacing w:line="100" w:lineRule="atLeast"/>
        <w:jc w:val="both"/>
        <w:rPr>
          <w:rFonts w:cs="Times New Roman"/>
          <w:lang w:val="pt-BR"/>
        </w:rPr>
      </w:pPr>
      <w:r w:rsidRPr="00854D2B">
        <w:rPr>
          <w:rFonts w:cs="Times New Roman"/>
          <w:lang w:val="pt-BR"/>
        </w:rPr>
        <w:t xml:space="preserve">                   </w:t>
      </w:r>
      <w:r w:rsidR="00314F3A" w:rsidRPr="00854D2B">
        <w:rPr>
          <w:rFonts w:cs="Times New Roman"/>
          <w:lang w:val="pt-BR"/>
        </w:rPr>
        <w:t xml:space="preserve">             </w:t>
      </w:r>
      <w:r w:rsidRPr="00854D2B">
        <w:rPr>
          <w:rFonts w:cs="Times New Roman"/>
          <w:lang w:val="pt-BR"/>
        </w:rPr>
        <w:t xml:space="preserve">                     </w:t>
      </w:r>
      <w:r w:rsidRPr="00854D2B">
        <w:rPr>
          <w:rFonts w:cs="Times New Roman"/>
          <w:lang w:val="pt-BR"/>
        </w:rPr>
        <w:tab/>
      </w:r>
      <w:r w:rsidRPr="00854D2B">
        <w:rPr>
          <w:rFonts w:cs="Times New Roman"/>
          <w:lang w:val="pt-BR"/>
        </w:rPr>
        <w:tab/>
      </w:r>
      <w:r w:rsidRPr="00854D2B">
        <w:rPr>
          <w:rFonts w:cs="Times New Roman"/>
          <w:lang w:val="pt-BR"/>
        </w:rPr>
        <w:tab/>
        <w:t xml:space="preserve">                 </w:t>
      </w:r>
      <w:r w:rsidRPr="00854D2B">
        <w:rPr>
          <w:rFonts w:cs="Times New Roman"/>
          <w:lang w:val="pt-BR"/>
        </w:rPr>
        <w:tab/>
        <w:t xml:space="preserve"> </w:t>
      </w:r>
    </w:p>
    <w:tbl>
      <w:tblPr>
        <w:tblW w:w="9900" w:type="dxa"/>
        <w:tblInd w:w="108" w:type="dxa"/>
        <w:tblLayout w:type="fixed"/>
        <w:tblLook w:val="0000"/>
      </w:tblPr>
      <w:tblGrid>
        <w:gridCol w:w="9900"/>
      </w:tblGrid>
      <w:tr w:rsidR="00842C7F" w:rsidRPr="00854D2B" w:rsidTr="001E03A1">
        <w:trPr>
          <w:trHeight w:val="251"/>
        </w:trPr>
        <w:tc>
          <w:tcPr>
            <w:tcW w:w="9900" w:type="dxa"/>
            <w:shd w:val="clear" w:color="auto" w:fill="C0C0C0"/>
          </w:tcPr>
          <w:p w:rsidR="00842C7F" w:rsidRPr="00854D2B" w:rsidRDefault="00E55A74" w:rsidP="0031289F">
            <w:pPr>
              <w:pStyle w:val="Heading6"/>
              <w:pBdr>
                <w:bottom w:val="none" w:sz="0" w:space="0" w:color="auto"/>
              </w:pBdr>
              <w:snapToGrid w:val="0"/>
              <w:spacing w:line="100" w:lineRule="atLeast"/>
              <w:jc w:val="both"/>
              <w:rPr>
                <w:rFonts w:ascii="Times New Roman" w:hAnsi="Times New Roman" w:cs="Times New Roman"/>
                <w:caps/>
                <w:sz w:val="24"/>
                <w:szCs w:val="24"/>
              </w:rPr>
            </w:pPr>
            <w:r w:rsidRPr="00854D2B">
              <w:rPr>
                <w:rFonts w:ascii="Times New Roman" w:hAnsi="Times New Roman" w:cs="Times New Roman"/>
                <w:caps/>
                <w:sz w:val="24"/>
                <w:szCs w:val="24"/>
              </w:rPr>
              <w:t xml:space="preserve">CAREER </w:t>
            </w:r>
            <w:r w:rsidR="00A74F36" w:rsidRPr="00854D2B">
              <w:rPr>
                <w:rFonts w:ascii="Times New Roman" w:hAnsi="Times New Roman" w:cs="Times New Roman"/>
                <w:caps/>
                <w:sz w:val="24"/>
                <w:szCs w:val="24"/>
              </w:rPr>
              <w:t>OBJECTIVE</w:t>
            </w:r>
          </w:p>
        </w:tc>
      </w:tr>
    </w:tbl>
    <w:p w:rsidR="00026A89" w:rsidRDefault="00026A89" w:rsidP="0031289F">
      <w:pPr>
        <w:jc w:val="both"/>
        <w:rPr>
          <w:rFonts w:cs="Times New Roman"/>
        </w:rPr>
      </w:pPr>
    </w:p>
    <w:p w:rsidR="003D3D85" w:rsidRDefault="00026A89" w:rsidP="0031289F">
      <w:pPr>
        <w:jc w:val="both"/>
        <w:rPr>
          <w:rFonts w:cs="Times New Roman"/>
        </w:rPr>
      </w:pPr>
      <w:r w:rsidRPr="00026A89">
        <w:rPr>
          <w:rFonts w:cs="Times New Roman"/>
        </w:rPr>
        <w:t>To be professionally associated with an esteemed organization which will provide increased responsibilities and grow with it, to take up challenging job and prove my mettle. To revive my potential skills and talents for self-actualization and for the benefit or the concern are large and hence succeed with success of an enterprise.</w:t>
      </w:r>
    </w:p>
    <w:p w:rsidR="00026A89" w:rsidRPr="00854D2B" w:rsidRDefault="00026A89" w:rsidP="0031289F">
      <w:pPr>
        <w:jc w:val="both"/>
        <w:rPr>
          <w:rFonts w:cs="Times New Roman"/>
        </w:rPr>
      </w:pPr>
    </w:p>
    <w:tbl>
      <w:tblPr>
        <w:tblW w:w="9887" w:type="dxa"/>
        <w:tblInd w:w="105" w:type="dxa"/>
        <w:tblLayout w:type="fixed"/>
        <w:tblCellMar>
          <w:top w:w="14" w:type="dxa"/>
          <w:left w:w="15" w:type="dxa"/>
          <w:right w:w="15" w:type="dxa"/>
        </w:tblCellMar>
        <w:tblLook w:val="0000"/>
      </w:tblPr>
      <w:tblGrid>
        <w:gridCol w:w="1802"/>
        <w:gridCol w:w="2133"/>
        <w:gridCol w:w="3819"/>
        <w:gridCol w:w="2133"/>
      </w:tblGrid>
      <w:tr w:rsidR="00026A89" w:rsidRPr="00854D2B" w:rsidTr="0009104C">
        <w:trPr>
          <w:trHeight w:val="483"/>
        </w:trPr>
        <w:tc>
          <w:tcPr>
            <w:tcW w:w="1802"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854D2B" w:rsidRDefault="00026A89" w:rsidP="0031289F">
            <w:pPr>
              <w:snapToGrid w:val="0"/>
              <w:spacing w:line="100" w:lineRule="atLeast"/>
              <w:jc w:val="both"/>
              <w:rPr>
                <w:rFonts w:cs="Times New Roman"/>
                <w:b/>
                <w:bCs/>
              </w:rPr>
            </w:pPr>
          </w:p>
          <w:p w:rsidR="00026A89" w:rsidRDefault="00026A89" w:rsidP="0031289F">
            <w:pPr>
              <w:spacing w:line="100" w:lineRule="atLeast"/>
              <w:jc w:val="both"/>
              <w:rPr>
                <w:rFonts w:cs="Times New Roman"/>
                <w:b/>
                <w:bCs/>
              </w:rPr>
            </w:pPr>
            <w:r w:rsidRPr="00854D2B">
              <w:rPr>
                <w:rFonts w:cs="Times New Roman"/>
                <w:b/>
                <w:bCs/>
              </w:rPr>
              <w:t xml:space="preserve">        Course</w:t>
            </w:r>
          </w:p>
          <w:p w:rsidR="00026A89" w:rsidRPr="00854D2B" w:rsidRDefault="00026A89" w:rsidP="0058143A">
            <w:pPr>
              <w:spacing w:line="100" w:lineRule="atLeast"/>
              <w:jc w:val="both"/>
              <w:rPr>
                <w:rFonts w:cs="Times New Roman"/>
              </w:rPr>
            </w:pPr>
          </w:p>
        </w:tc>
        <w:tc>
          <w:tcPr>
            <w:tcW w:w="2133"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58143A" w:rsidRDefault="00026A89" w:rsidP="0058143A">
            <w:pPr>
              <w:spacing w:line="100" w:lineRule="atLeast"/>
              <w:jc w:val="both"/>
              <w:rPr>
                <w:rFonts w:cs="Times New Roman"/>
                <w:b/>
                <w:bCs/>
              </w:rPr>
            </w:pPr>
            <w:r>
              <w:rPr>
                <w:rFonts w:cs="Times New Roman"/>
                <w:b/>
              </w:rPr>
              <w:t xml:space="preserve">  S</w:t>
            </w:r>
            <w:r w:rsidRPr="0058143A">
              <w:rPr>
                <w:rFonts w:cs="Times New Roman"/>
                <w:b/>
              </w:rPr>
              <w:t>pecialization</w:t>
            </w:r>
          </w:p>
        </w:tc>
        <w:tc>
          <w:tcPr>
            <w:tcW w:w="3819"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854D2B" w:rsidRDefault="00B05386" w:rsidP="00B05386">
            <w:pPr>
              <w:snapToGrid w:val="0"/>
              <w:spacing w:line="100" w:lineRule="atLeast"/>
              <w:rPr>
                <w:rFonts w:cs="Times New Roman"/>
              </w:rPr>
            </w:pPr>
            <w:r>
              <w:rPr>
                <w:rFonts w:cs="Times New Roman"/>
                <w:b/>
                <w:bCs/>
              </w:rPr>
              <w:t xml:space="preserve">             </w:t>
            </w:r>
            <w:r w:rsidR="00026A89" w:rsidRPr="00854D2B">
              <w:rPr>
                <w:rFonts w:cs="Times New Roman"/>
                <w:b/>
                <w:bCs/>
              </w:rPr>
              <w:t>School/College</w:t>
            </w:r>
          </w:p>
        </w:tc>
        <w:tc>
          <w:tcPr>
            <w:tcW w:w="2133"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Default="00026A89" w:rsidP="007E7E6D">
            <w:pPr>
              <w:snapToGrid w:val="0"/>
              <w:spacing w:line="100" w:lineRule="atLeast"/>
              <w:jc w:val="both"/>
              <w:rPr>
                <w:rFonts w:cs="Times New Roman"/>
                <w:b/>
                <w:bCs/>
              </w:rPr>
            </w:pPr>
            <w:r>
              <w:rPr>
                <w:rFonts w:cs="Times New Roman"/>
                <w:b/>
                <w:bCs/>
              </w:rPr>
              <w:t xml:space="preserve">   Percentage</w:t>
            </w:r>
          </w:p>
          <w:p w:rsidR="00026A89" w:rsidRPr="00854D2B" w:rsidRDefault="0072068E" w:rsidP="007E7E6D">
            <w:pPr>
              <w:snapToGrid w:val="0"/>
              <w:spacing w:line="100" w:lineRule="atLeast"/>
              <w:jc w:val="both"/>
              <w:rPr>
                <w:rFonts w:cs="Times New Roman"/>
                <w:b/>
                <w:bCs/>
              </w:rPr>
            </w:pPr>
            <w:r>
              <w:rPr>
                <w:rFonts w:cs="Times New Roman"/>
                <w:b/>
                <w:bCs/>
              </w:rPr>
              <w:t xml:space="preserve">   </w:t>
            </w:r>
            <w:r w:rsidR="00026A89" w:rsidRPr="00854D2B">
              <w:rPr>
                <w:rFonts w:cs="Times New Roman"/>
                <w:b/>
                <w:bCs/>
              </w:rPr>
              <w:t xml:space="preserve">                      </w:t>
            </w:r>
            <w:r w:rsidR="00026A89">
              <w:rPr>
                <w:rFonts w:cs="Times New Roman"/>
                <w:b/>
                <w:bCs/>
              </w:rPr>
              <w:t xml:space="preserve">          </w:t>
            </w:r>
          </w:p>
        </w:tc>
      </w:tr>
      <w:tr w:rsidR="00026A89" w:rsidRPr="00854D2B" w:rsidTr="0009104C">
        <w:trPr>
          <w:trHeight w:val="723"/>
        </w:trPr>
        <w:tc>
          <w:tcPr>
            <w:tcW w:w="1802"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Default="00026A89" w:rsidP="0031289F">
            <w:pPr>
              <w:snapToGrid w:val="0"/>
              <w:spacing w:line="100" w:lineRule="atLeast"/>
              <w:jc w:val="both"/>
              <w:rPr>
                <w:rFonts w:cs="Times New Roman"/>
                <w:b/>
                <w:bCs/>
              </w:rPr>
            </w:pPr>
          </w:p>
          <w:p w:rsidR="00026A89" w:rsidRPr="00854D2B" w:rsidRDefault="00026A89" w:rsidP="0058143A">
            <w:pPr>
              <w:spacing w:line="100" w:lineRule="atLeast"/>
              <w:jc w:val="both"/>
              <w:rPr>
                <w:rFonts w:cs="Times New Roman"/>
              </w:rPr>
            </w:pPr>
            <w:r>
              <w:rPr>
                <w:rFonts w:cs="Times New Roman"/>
                <w:b/>
                <w:bCs/>
              </w:rPr>
              <w:t xml:space="preserve">      </w:t>
            </w:r>
            <w:r w:rsidRPr="00026A89">
              <w:rPr>
                <w:rFonts w:cs="Times New Roman"/>
                <w:b/>
                <w:bCs/>
              </w:rPr>
              <w:t>Diploma</w:t>
            </w:r>
            <w:r w:rsidRPr="00854D2B">
              <w:rPr>
                <w:rFonts w:cs="Times New Roman"/>
                <w:b/>
                <w:bCs/>
              </w:rPr>
              <w:t xml:space="preserve">     </w:t>
            </w:r>
          </w:p>
        </w:tc>
        <w:tc>
          <w:tcPr>
            <w:tcW w:w="2133"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Default="00026A89" w:rsidP="0058143A">
            <w:pPr>
              <w:spacing w:line="100" w:lineRule="atLeast"/>
              <w:jc w:val="both"/>
              <w:rPr>
                <w:rFonts w:cs="Times New Roman"/>
                <w:b/>
                <w:bCs/>
              </w:rPr>
            </w:pPr>
            <w:r>
              <w:rPr>
                <w:rFonts w:cs="Times New Roman"/>
                <w:b/>
                <w:bCs/>
              </w:rPr>
              <w:t xml:space="preserve">     Computer</w:t>
            </w:r>
          </w:p>
          <w:p w:rsidR="00026A89" w:rsidRPr="000E74F7" w:rsidRDefault="00026A89" w:rsidP="0058143A">
            <w:pPr>
              <w:spacing w:line="100" w:lineRule="atLeast"/>
              <w:jc w:val="both"/>
              <w:rPr>
                <w:rFonts w:cs="Times New Roman"/>
                <w:b/>
                <w:bCs/>
              </w:rPr>
            </w:pPr>
            <w:r>
              <w:rPr>
                <w:rFonts w:cs="Times New Roman"/>
                <w:b/>
                <w:bCs/>
              </w:rPr>
              <w:t xml:space="preserve">       </w:t>
            </w:r>
            <w:r w:rsidRPr="00026A89">
              <w:rPr>
                <w:rFonts w:cs="Times New Roman"/>
                <w:b/>
                <w:bCs/>
              </w:rPr>
              <w:t xml:space="preserve">Science </w:t>
            </w:r>
            <w:r>
              <w:rPr>
                <w:rFonts w:cs="Times New Roman"/>
                <w:b/>
                <w:bCs/>
              </w:rPr>
              <w:t xml:space="preserve">    </w:t>
            </w:r>
          </w:p>
        </w:tc>
        <w:tc>
          <w:tcPr>
            <w:tcW w:w="3819"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Default="00026A89" w:rsidP="00026A89">
            <w:pPr>
              <w:snapToGrid w:val="0"/>
              <w:spacing w:line="100" w:lineRule="atLeast"/>
              <w:jc w:val="both"/>
              <w:rPr>
                <w:rFonts w:cs="Times New Roman"/>
              </w:rPr>
            </w:pPr>
            <w:r w:rsidRPr="00854D2B">
              <w:rPr>
                <w:rFonts w:cs="Times New Roman"/>
              </w:rPr>
              <w:t xml:space="preserve"> </w:t>
            </w:r>
            <w:r w:rsidR="0009104C">
              <w:rPr>
                <w:rFonts w:cs="Times New Roman"/>
              </w:rPr>
              <w:t xml:space="preserve">     </w:t>
            </w:r>
            <w:proofErr w:type="spellStart"/>
            <w:r w:rsidR="0009104C">
              <w:rPr>
                <w:rFonts w:cs="Times New Roman"/>
              </w:rPr>
              <w:t>Smt.T.K.R</w:t>
            </w:r>
            <w:proofErr w:type="spellEnd"/>
            <w:r w:rsidR="0009104C">
              <w:rPr>
                <w:rFonts w:cs="Times New Roman"/>
              </w:rPr>
              <w:t xml:space="preserve"> </w:t>
            </w:r>
            <w:proofErr w:type="spellStart"/>
            <w:r w:rsidR="0009104C">
              <w:rPr>
                <w:rFonts w:cs="Times New Roman"/>
              </w:rPr>
              <w:t>Polytecnic</w:t>
            </w:r>
            <w:proofErr w:type="spellEnd"/>
            <w:r w:rsidR="0009104C">
              <w:rPr>
                <w:rFonts w:cs="Times New Roman"/>
              </w:rPr>
              <w:t xml:space="preserve"> College</w:t>
            </w:r>
          </w:p>
          <w:p w:rsidR="0009104C" w:rsidRPr="00854D2B" w:rsidRDefault="0009104C" w:rsidP="00026A89">
            <w:pPr>
              <w:snapToGrid w:val="0"/>
              <w:spacing w:line="100" w:lineRule="atLeast"/>
              <w:jc w:val="both"/>
              <w:rPr>
                <w:rFonts w:cs="Times New Roman"/>
              </w:rPr>
            </w:pPr>
            <w:r>
              <w:rPr>
                <w:rFonts w:cs="Times New Roman"/>
              </w:rPr>
              <w:t xml:space="preserve">                   </w:t>
            </w:r>
            <w:proofErr w:type="spellStart"/>
            <w:r>
              <w:rPr>
                <w:rFonts w:cs="Times New Roman"/>
              </w:rPr>
              <w:t>Pamarru</w:t>
            </w:r>
            <w:proofErr w:type="spellEnd"/>
          </w:p>
        </w:tc>
        <w:tc>
          <w:tcPr>
            <w:tcW w:w="2133"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026A89" w:rsidRDefault="00026A89" w:rsidP="007E7E6D">
            <w:pPr>
              <w:snapToGrid w:val="0"/>
              <w:spacing w:line="100" w:lineRule="atLeast"/>
              <w:rPr>
                <w:rFonts w:cs="Times New Roman"/>
                <w:bCs/>
              </w:rPr>
            </w:pPr>
            <w:r>
              <w:rPr>
                <w:rFonts w:cs="Times New Roman"/>
                <w:bCs/>
              </w:rPr>
              <w:t xml:space="preserve">        </w:t>
            </w:r>
            <w:r w:rsidRPr="00026A89">
              <w:rPr>
                <w:rFonts w:cs="Times New Roman"/>
                <w:bCs/>
              </w:rPr>
              <w:t>84.03%</w:t>
            </w:r>
          </w:p>
        </w:tc>
      </w:tr>
      <w:tr w:rsidR="00026A89" w:rsidRPr="00854D2B" w:rsidTr="0009104C">
        <w:trPr>
          <w:trHeight w:val="696"/>
        </w:trPr>
        <w:tc>
          <w:tcPr>
            <w:tcW w:w="1802"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854D2B" w:rsidRDefault="00026A89" w:rsidP="0031289F">
            <w:pPr>
              <w:snapToGrid w:val="0"/>
              <w:spacing w:line="100" w:lineRule="atLeast"/>
              <w:rPr>
                <w:rFonts w:cs="Times New Roman"/>
                <w:b/>
                <w:bCs/>
              </w:rPr>
            </w:pPr>
            <w:r w:rsidRPr="00854D2B">
              <w:rPr>
                <w:rFonts w:cs="Times New Roman"/>
                <w:b/>
                <w:bCs/>
              </w:rPr>
              <w:t xml:space="preserve">        SSC</w:t>
            </w:r>
          </w:p>
        </w:tc>
        <w:tc>
          <w:tcPr>
            <w:tcW w:w="2133"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09104C" w:rsidRDefault="00026A89" w:rsidP="00B05386">
            <w:pPr>
              <w:snapToGrid w:val="0"/>
              <w:spacing w:line="100" w:lineRule="atLeast"/>
              <w:rPr>
                <w:rFonts w:cs="Times New Roman"/>
                <w:b/>
                <w:bCs/>
                <w:sz w:val="22"/>
                <w:szCs w:val="22"/>
              </w:rPr>
            </w:pPr>
            <w:r>
              <w:rPr>
                <w:rFonts w:cs="Times New Roman"/>
                <w:b/>
                <w:bCs/>
              </w:rPr>
              <w:t xml:space="preserve">  </w:t>
            </w:r>
            <w:r w:rsidR="00B05386">
              <w:rPr>
                <w:rFonts w:cs="Times New Roman"/>
                <w:b/>
                <w:bCs/>
              </w:rPr>
              <w:t xml:space="preserve"> </w:t>
            </w:r>
            <w:r w:rsidR="00B05386" w:rsidRPr="0009104C">
              <w:rPr>
                <w:rFonts w:cs="Times New Roman"/>
                <w:b/>
                <w:bCs/>
                <w:sz w:val="22"/>
                <w:szCs w:val="22"/>
              </w:rPr>
              <w:t xml:space="preserve"> </w:t>
            </w:r>
            <w:r w:rsidR="0009104C">
              <w:rPr>
                <w:rFonts w:cs="Times New Roman"/>
                <w:b/>
                <w:bCs/>
                <w:sz w:val="22"/>
                <w:szCs w:val="22"/>
              </w:rPr>
              <w:t xml:space="preserve">     </w:t>
            </w:r>
            <w:r w:rsidR="00B05386" w:rsidRPr="0009104C">
              <w:rPr>
                <w:rFonts w:cs="Times New Roman"/>
                <w:b/>
                <w:bCs/>
                <w:sz w:val="22"/>
                <w:szCs w:val="22"/>
              </w:rPr>
              <w:t>Board of Seco</w:t>
            </w:r>
            <w:r w:rsidR="0009104C" w:rsidRPr="0009104C">
              <w:rPr>
                <w:rFonts w:cs="Times New Roman"/>
                <w:b/>
                <w:bCs/>
                <w:sz w:val="22"/>
                <w:szCs w:val="22"/>
              </w:rPr>
              <w:t>ndary Education</w:t>
            </w:r>
          </w:p>
        </w:tc>
        <w:tc>
          <w:tcPr>
            <w:tcW w:w="3819"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854D2B" w:rsidRDefault="00026A89" w:rsidP="00BB5965">
            <w:pPr>
              <w:snapToGrid w:val="0"/>
              <w:spacing w:line="100" w:lineRule="atLeast"/>
              <w:jc w:val="both"/>
              <w:rPr>
                <w:rFonts w:cs="Times New Roman"/>
              </w:rPr>
            </w:pPr>
            <w:r w:rsidRPr="00854D2B">
              <w:rPr>
                <w:rFonts w:cs="Times New Roman"/>
              </w:rPr>
              <w:t xml:space="preserve">    </w:t>
            </w:r>
            <w:r>
              <w:rPr>
                <w:rFonts w:cs="Times New Roman"/>
              </w:rPr>
              <w:t xml:space="preserve">       </w:t>
            </w:r>
            <w:r w:rsidRPr="00026A89">
              <w:rPr>
                <w:rFonts w:cs="Times New Roman"/>
              </w:rPr>
              <w:t>ZPH High School</w:t>
            </w:r>
          </w:p>
        </w:tc>
        <w:tc>
          <w:tcPr>
            <w:tcW w:w="2133" w:type="dxa"/>
            <w:tcBorders>
              <w:top w:val="single" w:sz="4" w:space="0" w:color="auto"/>
              <w:left w:val="single" w:sz="4" w:space="0" w:color="auto"/>
              <w:bottom w:val="single" w:sz="4" w:space="0" w:color="auto"/>
              <w:right w:val="single" w:sz="4" w:space="0" w:color="auto"/>
            </w:tcBorders>
            <w:shd w:val="clear" w:color="auto" w:fill="FFFFFF"/>
            <w:vAlign w:val="center"/>
          </w:tcPr>
          <w:p w:rsidR="00026A89" w:rsidRPr="00ED3F53" w:rsidRDefault="00026A89" w:rsidP="00ED3F53">
            <w:pPr>
              <w:snapToGrid w:val="0"/>
              <w:spacing w:line="100" w:lineRule="atLeast"/>
              <w:rPr>
                <w:rFonts w:cs="Times New Roman"/>
                <w:bCs/>
              </w:rPr>
            </w:pPr>
            <w:r w:rsidRPr="00ED3F53">
              <w:rPr>
                <w:rFonts w:cs="Times New Roman"/>
                <w:bCs/>
              </w:rPr>
              <w:t xml:space="preserve">       </w:t>
            </w:r>
            <w:r w:rsidR="008C7404">
              <w:rPr>
                <w:rFonts w:cs="Times New Roman"/>
                <w:bCs/>
              </w:rPr>
              <w:t xml:space="preserve"> </w:t>
            </w:r>
            <w:r w:rsidRPr="00026A89">
              <w:rPr>
                <w:rFonts w:cs="Times New Roman"/>
                <w:bCs/>
              </w:rPr>
              <w:t>85.06%</w:t>
            </w:r>
          </w:p>
        </w:tc>
      </w:tr>
    </w:tbl>
    <w:p w:rsidR="00842C7F" w:rsidRPr="00854D2B" w:rsidRDefault="00842C7F" w:rsidP="0031289F">
      <w:pPr>
        <w:tabs>
          <w:tab w:val="left" w:pos="540"/>
        </w:tabs>
        <w:spacing w:line="100" w:lineRule="atLeast"/>
        <w:jc w:val="both"/>
        <w:rPr>
          <w:rFonts w:cs="Times New Roman"/>
        </w:rPr>
      </w:pPr>
    </w:p>
    <w:tbl>
      <w:tblPr>
        <w:tblW w:w="0" w:type="auto"/>
        <w:tblInd w:w="45" w:type="dxa"/>
        <w:tblLayout w:type="fixed"/>
        <w:tblCellMar>
          <w:top w:w="15" w:type="dxa"/>
          <w:left w:w="15" w:type="dxa"/>
          <w:bottom w:w="15" w:type="dxa"/>
          <w:right w:w="15" w:type="dxa"/>
        </w:tblCellMar>
        <w:tblLook w:val="0000"/>
      </w:tblPr>
      <w:tblGrid>
        <w:gridCol w:w="9870"/>
      </w:tblGrid>
      <w:tr w:rsidR="00842C7F" w:rsidRPr="00854D2B" w:rsidTr="00425C78">
        <w:trPr>
          <w:trHeight w:val="339"/>
        </w:trPr>
        <w:tc>
          <w:tcPr>
            <w:tcW w:w="9870" w:type="dxa"/>
            <w:tcBorders>
              <w:top w:val="double" w:sz="1" w:space="0" w:color="C0C0C0"/>
              <w:left w:val="double" w:sz="1" w:space="0" w:color="C0C0C0"/>
              <w:bottom w:val="double" w:sz="1" w:space="0" w:color="C0C0C0"/>
              <w:right w:val="double" w:sz="1" w:space="0" w:color="C0C0C0"/>
            </w:tcBorders>
            <w:shd w:val="clear" w:color="auto" w:fill="A9A9A9"/>
            <w:vAlign w:val="center"/>
          </w:tcPr>
          <w:p w:rsidR="00842C7F" w:rsidRPr="00854D2B" w:rsidRDefault="00675B16" w:rsidP="0031289F">
            <w:pPr>
              <w:pStyle w:val="Heading6"/>
              <w:pBdr>
                <w:bottom w:val="none" w:sz="0" w:space="0" w:color="auto"/>
              </w:pBdr>
              <w:snapToGrid w:val="0"/>
              <w:spacing w:line="100" w:lineRule="atLeast"/>
              <w:jc w:val="both"/>
              <w:rPr>
                <w:rFonts w:ascii="Times New Roman" w:hAnsi="Times New Roman" w:cs="Times New Roman"/>
                <w:caps/>
                <w:sz w:val="24"/>
                <w:szCs w:val="24"/>
              </w:rPr>
            </w:pPr>
            <w:r w:rsidRPr="00854D2B">
              <w:rPr>
                <w:rFonts w:ascii="Times New Roman" w:hAnsi="Times New Roman" w:cs="Times New Roman"/>
                <w:caps/>
                <w:sz w:val="24"/>
                <w:szCs w:val="24"/>
              </w:rPr>
              <w:t>SKILL SET</w:t>
            </w:r>
          </w:p>
        </w:tc>
      </w:tr>
    </w:tbl>
    <w:p w:rsidR="000E74F7" w:rsidRDefault="00371E3D" w:rsidP="00776C25">
      <w:pPr>
        <w:spacing w:line="100" w:lineRule="atLeast"/>
        <w:jc w:val="both"/>
        <w:rPr>
          <w:rStyle w:val="Strong"/>
          <w:rFonts w:cs="Times New Roman"/>
        </w:rPr>
      </w:pPr>
      <w:r w:rsidRPr="00854D2B">
        <w:rPr>
          <w:rFonts w:cs="Times New Roman"/>
        </w:rPr>
        <w:t xml:space="preserve"> </w:t>
      </w:r>
      <w:r w:rsidR="00C57709">
        <w:rPr>
          <w:rStyle w:val="Strong"/>
          <w:rFonts w:cs="Times New Roman"/>
        </w:rPr>
        <w:t xml:space="preserve"> </w:t>
      </w:r>
    </w:p>
    <w:p w:rsidR="00371E3D" w:rsidRPr="00776C25" w:rsidRDefault="00371E3D" w:rsidP="00776C25">
      <w:pPr>
        <w:spacing w:line="100" w:lineRule="atLeast"/>
        <w:jc w:val="both"/>
        <w:rPr>
          <w:rFonts w:cs="Times New Roman"/>
        </w:rPr>
      </w:pPr>
      <w:r w:rsidRPr="00854D2B">
        <w:rPr>
          <w:rStyle w:val="Strong"/>
          <w:rFonts w:cs="Times New Roman"/>
          <w:bCs w:val="0"/>
        </w:rPr>
        <w:t>Technical Skills</w:t>
      </w:r>
      <w:r w:rsidRPr="00854D2B">
        <w:rPr>
          <w:rStyle w:val="Strong"/>
          <w:rFonts w:cs="Times New Roman"/>
          <w:b w:val="0"/>
          <w:bCs w:val="0"/>
        </w:rPr>
        <w:t>:</w:t>
      </w:r>
    </w:p>
    <w:p w:rsidR="00842C7F" w:rsidRPr="00854D2B" w:rsidRDefault="00842C7F" w:rsidP="0031289F">
      <w:pPr>
        <w:numPr>
          <w:ilvl w:val="0"/>
          <w:numId w:val="3"/>
        </w:numPr>
        <w:spacing w:line="100" w:lineRule="atLeast"/>
        <w:jc w:val="both"/>
        <w:rPr>
          <w:rFonts w:cs="Times New Roman"/>
          <w:b/>
          <w:bCs/>
        </w:rPr>
      </w:pPr>
      <w:r w:rsidRPr="00854D2B">
        <w:rPr>
          <w:rFonts w:cs="Times New Roman"/>
          <w:b/>
        </w:rPr>
        <w:t xml:space="preserve">Languages </w:t>
      </w:r>
      <w:r w:rsidR="0047469B" w:rsidRPr="00854D2B">
        <w:rPr>
          <w:rFonts w:cs="Times New Roman"/>
          <w:b/>
        </w:rPr>
        <w:t>known</w:t>
      </w:r>
      <w:r w:rsidR="00B05386">
        <w:rPr>
          <w:rFonts w:cs="Times New Roman"/>
          <w:b/>
        </w:rPr>
        <w:t xml:space="preserve"> </w:t>
      </w:r>
      <w:r w:rsidR="0047469B" w:rsidRPr="00854D2B">
        <w:rPr>
          <w:rFonts w:cs="Times New Roman"/>
          <w:b/>
        </w:rPr>
        <w:t>:</w:t>
      </w:r>
      <w:r w:rsidR="00B05386">
        <w:rPr>
          <w:rFonts w:cs="Times New Roman"/>
          <w:b/>
        </w:rPr>
        <w:t xml:space="preserve"> </w:t>
      </w:r>
      <w:r w:rsidR="008C7404">
        <w:rPr>
          <w:rFonts w:cs="Times New Roman"/>
          <w:b/>
        </w:rPr>
        <w:t>Basic</w:t>
      </w:r>
      <w:r w:rsidR="00B05386">
        <w:rPr>
          <w:rFonts w:cs="Times New Roman"/>
          <w:b/>
        </w:rPr>
        <w:t>s</w:t>
      </w:r>
      <w:r w:rsidRPr="00854D2B">
        <w:rPr>
          <w:rFonts w:cs="Times New Roman"/>
        </w:rPr>
        <w:t xml:space="preserve"> </w:t>
      </w:r>
      <w:r w:rsidR="00A77F61" w:rsidRPr="00854D2B">
        <w:rPr>
          <w:rFonts w:cs="Times New Roman"/>
          <w:bCs/>
        </w:rPr>
        <w:t>C</w:t>
      </w:r>
      <w:r w:rsidR="00DD0130" w:rsidRPr="00854D2B">
        <w:rPr>
          <w:rFonts w:cs="Times New Roman"/>
          <w:bCs/>
        </w:rPr>
        <w:t xml:space="preserve"> </w:t>
      </w:r>
      <w:r w:rsidR="0047469B" w:rsidRPr="00854D2B">
        <w:rPr>
          <w:rFonts w:cs="Times New Roman"/>
          <w:bCs/>
        </w:rPr>
        <w:t>language, C++, D</w:t>
      </w:r>
      <w:r w:rsidR="00E86A61" w:rsidRPr="00854D2B">
        <w:rPr>
          <w:rFonts w:cs="Times New Roman"/>
          <w:bCs/>
        </w:rPr>
        <w:t>ata Structures</w:t>
      </w:r>
      <w:r w:rsidR="00026A89">
        <w:rPr>
          <w:rFonts w:cs="Times New Roman"/>
          <w:bCs/>
        </w:rPr>
        <w:t>, J2SE</w:t>
      </w:r>
    </w:p>
    <w:p w:rsidR="00110C61" w:rsidRPr="006E0531" w:rsidRDefault="00110C61" w:rsidP="0031289F">
      <w:pPr>
        <w:numPr>
          <w:ilvl w:val="0"/>
          <w:numId w:val="3"/>
        </w:numPr>
        <w:spacing w:line="100" w:lineRule="atLeast"/>
        <w:jc w:val="both"/>
        <w:rPr>
          <w:rFonts w:cs="Times New Roman"/>
          <w:b/>
          <w:bCs/>
        </w:rPr>
      </w:pPr>
      <w:r w:rsidRPr="00854D2B">
        <w:rPr>
          <w:rFonts w:cs="Times New Roman"/>
          <w:b/>
          <w:bCs/>
        </w:rPr>
        <w:t>Tools</w:t>
      </w:r>
      <w:r w:rsidR="006E0531">
        <w:rPr>
          <w:rFonts w:cs="Times New Roman"/>
          <w:b/>
          <w:bCs/>
        </w:rPr>
        <w:t xml:space="preserve"> </w:t>
      </w:r>
      <w:r w:rsidR="004007FE">
        <w:rPr>
          <w:rFonts w:cs="Times New Roman"/>
          <w:b/>
          <w:bCs/>
        </w:rPr>
        <w:t xml:space="preserve"> </w:t>
      </w:r>
      <w:r w:rsidR="00657E32" w:rsidRPr="00854D2B">
        <w:rPr>
          <w:rFonts w:cs="Times New Roman"/>
          <w:b/>
          <w:bCs/>
        </w:rPr>
        <w:t xml:space="preserve">: </w:t>
      </w:r>
      <w:r w:rsidR="00C57709">
        <w:rPr>
          <w:rFonts w:cs="Times New Roman"/>
          <w:b/>
          <w:bCs/>
        </w:rPr>
        <w:t xml:space="preserve"> </w:t>
      </w:r>
      <w:r w:rsidR="00026A89">
        <w:rPr>
          <w:rFonts w:cs="Times New Roman"/>
          <w:bCs/>
        </w:rPr>
        <w:t>Net Beans,</w:t>
      </w:r>
      <w:r w:rsidR="00026A89" w:rsidRPr="00026A89">
        <w:t xml:space="preserve"> </w:t>
      </w:r>
      <w:r w:rsidR="00026A89">
        <w:rPr>
          <w:rFonts w:cs="Times New Roman"/>
          <w:bCs/>
        </w:rPr>
        <w:t>E</w:t>
      </w:r>
      <w:r w:rsidR="00026A89" w:rsidRPr="00026A89">
        <w:rPr>
          <w:rFonts w:cs="Times New Roman"/>
          <w:bCs/>
        </w:rPr>
        <w:t>clipse</w:t>
      </w:r>
    </w:p>
    <w:p w:rsidR="006E0531" w:rsidRPr="006E0531" w:rsidRDefault="006E0531" w:rsidP="0031289F">
      <w:pPr>
        <w:numPr>
          <w:ilvl w:val="0"/>
          <w:numId w:val="3"/>
        </w:numPr>
        <w:spacing w:line="100" w:lineRule="atLeast"/>
        <w:jc w:val="both"/>
        <w:rPr>
          <w:rFonts w:cs="Times New Roman"/>
          <w:b/>
          <w:bCs/>
        </w:rPr>
      </w:pPr>
      <w:r w:rsidRPr="006E0531">
        <w:rPr>
          <w:rFonts w:cs="Times New Roman"/>
          <w:b/>
          <w:bCs/>
        </w:rPr>
        <w:t>Packages</w:t>
      </w:r>
      <w:r>
        <w:rPr>
          <w:rFonts w:cs="Times New Roman"/>
          <w:b/>
          <w:bCs/>
        </w:rPr>
        <w:t xml:space="preserve"> :</w:t>
      </w:r>
      <w:r w:rsidRPr="006E0531">
        <w:t xml:space="preserve"> </w:t>
      </w:r>
      <w:r w:rsidRPr="006E0531">
        <w:rPr>
          <w:rFonts w:cs="Times New Roman"/>
          <w:bCs/>
        </w:rPr>
        <w:t>MS-Office</w:t>
      </w:r>
    </w:p>
    <w:p w:rsidR="006E0531" w:rsidRPr="00854D2B" w:rsidRDefault="006E0531" w:rsidP="0031289F">
      <w:pPr>
        <w:numPr>
          <w:ilvl w:val="0"/>
          <w:numId w:val="3"/>
        </w:numPr>
        <w:spacing w:line="100" w:lineRule="atLeast"/>
        <w:jc w:val="both"/>
        <w:rPr>
          <w:rFonts w:cs="Times New Roman"/>
          <w:b/>
          <w:bCs/>
        </w:rPr>
      </w:pPr>
      <w:r w:rsidRPr="006E0531">
        <w:rPr>
          <w:rFonts w:cs="Times New Roman"/>
          <w:b/>
          <w:bCs/>
        </w:rPr>
        <w:t>Operating Systems</w:t>
      </w:r>
      <w:r>
        <w:rPr>
          <w:rFonts w:cs="Times New Roman"/>
          <w:b/>
          <w:bCs/>
        </w:rPr>
        <w:t>:</w:t>
      </w:r>
      <w:r w:rsidRPr="006E0531">
        <w:t xml:space="preserve"> </w:t>
      </w:r>
      <w:r w:rsidRPr="006E0531">
        <w:rPr>
          <w:rFonts w:cs="Times New Roman"/>
          <w:bCs/>
        </w:rPr>
        <w:t>Windows XP, 7, 8, 10,</w:t>
      </w:r>
      <w:r w:rsidR="008C7404">
        <w:rPr>
          <w:rFonts w:cs="Times New Roman"/>
          <w:bCs/>
        </w:rPr>
        <w:t xml:space="preserve"> </w:t>
      </w:r>
      <w:r w:rsidRPr="006E0531">
        <w:rPr>
          <w:rFonts w:cs="Times New Roman"/>
          <w:bCs/>
        </w:rPr>
        <w:t>Windows server 2012</w:t>
      </w:r>
      <w:r>
        <w:rPr>
          <w:rFonts w:cs="Times New Roman"/>
          <w:bCs/>
        </w:rPr>
        <w:t xml:space="preserve"> installation.</w:t>
      </w:r>
    </w:p>
    <w:p w:rsidR="00842C7F" w:rsidRPr="002C6C84" w:rsidRDefault="00842C7F" w:rsidP="0031289F">
      <w:pPr>
        <w:numPr>
          <w:ilvl w:val="0"/>
          <w:numId w:val="3"/>
        </w:numPr>
        <w:spacing w:line="100" w:lineRule="atLeast"/>
        <w:jc w:val="both"/>
        <w:rPr>
          <w:rFonts w:cs="Times New Roman"/>
          <w:b/>
          <w:bCs/>
        </w:rPr>
      </w:pPr>
      <w:r w:rsidRPr="00854D2B">
        <w:rPr>
          <w:rFonts w:cs="Times New Roman"/>
          <w:b/>
        </w:rPr>
        <w:t>Subjects of Interest</w:t>
      </w:r>
      <w:r w:rsidR="004007FE">
        <w:rPr>
          <w:rFonts w:cs="Times New Roman"/>
          <w:b/>
        </w:rPr>
        <w:t xml:space="preserve">   </w:t>
      </w:r>
      <w:r w:rsidRPr="00854D2B">
        <w:rPr>
          <w:rFonts w:cs="Times New Roman"/>
          <w:b/>
        </w:rPr>
        <w:t>:</w:t>
      </w:r>
      <w:r w:rsidR="00E86A61" w:rsidRPr="00854D2B">
        <w:rPr>
          <w:rFonts w:cs="Times New Roman"/>
          <w:bCs/>
        </w:rPr>
        <w:t xml:space="preserve"> Computer</w:t>
      </w:r>
      <w:r w:rsidR="0072068E">
        <w:rPr>
          <w:rFonts w:cs="Times New Roman"/>
          <w:bCs/>
        </w:rPr>
        <w:t xml:space="preserve"> Hardware and</w:t>
      </w:r>
      <w:r w:rsidR="00E86A61" w:rsidRPr="00854D2B">
        <w:rPr>
          <w:rFonts w:cs="Times New Roman"/>
          <w:bCs/>
        </w:rPr>
        <w:t xml:space="preserve"> Networks</w:t>
      </w:r>
    </w:p>
    <w:p w:rsidR="002C6C84" w:rsidRPr="00C57709" w:rsidRDefault="002C6C84" w:rsidP="002C6C84">
      <w:pPr>
        <w:spacing w:line="100" w:lineRule="atLeast"/>
        <w:jc w:val="both"/>
        <w:rPr>
          <w:rFonts w:cs="Times New Roman"/>
        </w:rPr>
      </w:pPr>
      <w:r>
        <w:rPr>
          <w:rFonts w:cs="Times New Roman"/>
        </w:rPr>
        <w:t xml:space="preserve">  </w:t>
      </w:r>
      <w:r w:rsidRPr="00854D2B">
        <w:rPr>
          <w:rFonts w:cs="Times New Roman"/>
          <w:b/>
        </w:rPr>
        <w:t>Soft Skills:</w:t>
      </w:r>
    </w:p>
    <w:p w:rsidR="002C6C84" w:rsidRPr="00854D2B" w:rsidRDefault="002C6C84" w:rsidP="002C6C84">
      <w:pPr>
        <w:widowControl/>
        <w:numPr>
          <w:ilvl w:val="0"/>
          <w:numId w:val="10"/>
        </w:numPr>
        <w:suppressAutoHyphens w:val="0"/>
        <w:spacing w:line="276" w:lineRule="auto"/>
        <w:contextualSpacing/>
        <w:jc w:val="both"/>
        <w:rPr>
          <w:rFonts w:cs="Times New Roman"/>
        </w:rPr>
      </w:pPr>
      <w:r w:rsidRPr="00854D2B">
        <w:rPr>
          <w:rFonts w:cs="Times New Roman"/>
        </w:rPr>
        <w:t xml:space="preserve">Good communication, managerial, interpersonal, organizing skills  </w:t>
      </w:r>
    </w:p>
    <w:p w:rsidR="002C6C84" w:rsidRPr="00854D2B" w:rsidRDefault="002C6C84" w:rsidP="002C6C84">
      <w:pPr>
        <w:widowControl/>
        <w:numPr>
          <w:ilvl w:val="0"/>
          <w:numId w:val="10"/>
        </w:numPr>
        <w:suppressAutoHyphens w:val="0"/>
        <w:spacing w:line="276" w:lineRule="auto"/>
        <w:contextualSpacing/>
        <w:jc w:val="both"/>
        <w:rPr>
          <w:rFonts w:cs="Times New Roman"/>
        </w:rPr>
      </w:pPr>
      <w:r w:rsidRPr="00854D2B">
        <w:rPr>
          <w:rFonts w:cs="Times New Roman"/>
        </w:rPr>
        <w:t>Capable of working to</w:t>
      </w:r>
      <w:r w:rsidR="00462E5B">
        <w:rPr>
          <w:rFonts w:cs="Times New Roman"/>
        </w:rPr>
        <w:t xml:space="preserve"> the best of my abilities individually</w:t>
      </w:r>
      <w:r w:rsidRPr="00854D2B">
        <w:rPr>
          <w:rFonts w:cs="Times New Roman"/>
        </w:rPr>
        <w:t xml:space="preserve"> and </w:t>
      </w:r>
      <w:r w:rsidR="00462E5B">
        <w:rPr>
          <w:rFonts w:cs="Times New Roman"/>
        </w:rPr>
        <w:t>in teams</w:t>
      </w:r>
    </w:p>
    <w:p w:rsidR="002C6C84" w:rsidRPr="00854D2B" w:rsidRDefault="002C6C84" w:rsidP="002C6C84">
      <w:pPr>
        <w:widowControl/>
        <w:numPr>
          <w:ilvl w:val="0"/>
          <w:numId w:val="10"/>
        </w:numPr>
        <w:suppressAutoHyphens w:val="0"/>
        <w:spacing w:line="276" w:lineRule="auto"/>
        <w:contextualSpacing/>
        <w:jc w:val="both"/>
        <w:rPr>
          <w:rFonts w:cs="Times New Roman"/>
        </w:rPr>
      </w:pPr>
      <w:r w:rsidRPr="00854D2B">
        <w:rPr>
          <w:rFonts w:cs="Times New Roman"/>
        </w:rPr>
        <w:t xml:space="preserve">Possess the capability of accepting mistakes and correcting them </w:t>
      </w:r>
    </w:p>
    <w:p w:rsidR="002C6C84" w:rsidRPr="00854D2B" w:rsidRDefault="002C6C84" w:rsidP="002C6C84">
      <w:pPr>
        <w:widowControl/>
        <w:numPr>
          <w:ilvl w:val="0"/>
          <w:numId w:val="10"/>
        </w:numPr>
        <w:suppressAutoHyphens w:val="0"/>
        <w:spacing w:line="276" w:lineRule="auto"/>
        <w:contextualSpacing/>
        <w:jc w:val="both"/>
        <w:rPr>
          <w:rStyle w:val="Strong"/>
          <w:rFonts w:cs="Times New Roman"/>
        </w:rPr>
      </w:pPr>
      <w:r w:rsidRPr="00854D2B">
        <w:rPr>
          <w:rStyle w:val="Strong"/>
          <w:rFonts w:cs="Times New Roman"/>
          <w:b w:val="0"/>
          <w:bCs w:val="0"/>
        </w:rPr>
        <w:t>Working well under pressure</w:t>
      </w:r>
    </w:p>
    <w:p w:rsidR="000E74F7" w:rsidRPr="000E74F7" w:rsidRDefault="002C6C84" w:rsidP="000E74F7">
      <w:pPr>
        <w:widowControl/>
        <w:numPr>
          <w:ilvl w:val="0"/>
          <w:numId w:val="10"/>
        </w:numPr>
        <w:suppressAutoHyphens w:val="0"/>
        <w:spacing w:line="276" w:lineRule="auto"/>
        <w:contextualSpacing/>
        <w:jc w:val="both"/>
        <w:rPr>
          <w:rFonts w:cs="Times New Roman"/>
          <w:b/>
          <w:bCs/>
        </w:rPr>
      </w:pPr>
      <w:r w:rsidRPr="00854D2B">
        <w:rPr>
          <w:rStyle w:val="Strong"/>
          <w:rFonts w:cs="Times New Roman"/>
          <w:b w:val="0"/>
          <w:bCs w:val="0"/>
        </w:rPr>
        <w:t>Time Management Abilities and Strong Work Ethic</w:t>
      </w:r>
    </w:p>
    <w:tbl>
      <w:tblPr>
        <w:tblW w:w="0" w:type="auto"/>
        <w:tblInd w:w="108" w:type="dxa"/>
        <w:tblLayout w:type="fixed"/>
        <w:tblLook w:val="0000"/>
      </w:tblPr>
      <w:tblGrid>
        <w:gridCol w:w="9990"/>
      </w:tblGrid>
      <w:tr w:rsidR="00842C7F" w:rsidRPr="00854D2B">
        <w:trPr>
          <w:trHeight w:val="251"/>
        </w:trPr>
        <w:tc>
          <w:tcPr>
            <w:tcW w:w="9990" w:type="dxa"/>
            <w:shd w:val="clear" w:color="auto" w:fill="C0C0C0"/>
          </w:tcPr>
          <w:p w:rsidR="00842C7F" w:rsidRPr="00854D2B" w:rsidRDefault="00657E32" w:rsidP="0031289F">
            <w:pPr>
              <w:pStyle w:val="Heading6"/>
              <w:pBdr>
                <w:bottom w:val="none" w:sz="0" w:space="0" w:color="auto"/>
              </w:pBdr>
              <w:snapToGrid w:val="0"/>
              <w:spacing w:line="100" w:lineRule="atLeast"/>
              <w:jc w:val="both"/>
              <w:rPr>
                <w:rFonts w:ascii="Times New Roman" w:hAnsi="Times New Roman" w:cs="Times New Roman"/>
                <w:sz w:val="24"/>
                <w:szCs w:val="24"/>
              </w:rPr>
            </w:pPr>
            <w:r w:rsidRPr="00854D2B">
              <w:rPr>
                <w:rFonts w:ascii="Times New Roman" w:hAnsi="Times New Roman" w:cs="Times New Roman"/>
                <w:sz w:val="24"/>
                <w:szCs w:val="24"/>
              </w:rPr>
              <w:t>ACADEMIC PROJECTS</w:t>
            </w:r>
          </w:p>
        </w:tc>
      </w:tr>
    </w:tbl>
    <w:p w:rsidR="00842C7F" w:rsidRPr="00854D2B" w:rsidRDefault="00842C7F" w:rsidP="0031289F">
      <w:pPr>
        <w:spacing w:line="100" w:lineRule="atLeast"/>
        <w:jc w:val="both"/>
        <w:rPr>
          <w:rFonts w:cs="Times New Roman"/>
          <w:b/>
          <w:bCs/>
        </w:rPr>
      </w:pPr>
    </w:p>
    <w:p w:rsidR="004007FE" w:rsidRPr="00210448" w:rsidRDefault="00E376C6" w:rsidP="00210448">
      <w:pPr>
        <w:pStyle w:val="ListParagraph"/>
        <w:numPr>
          <w:ilvl w:val="0"/>
          <w:numId w:val="37"/>
        </w:numPr>
        <w:spacing w:line="240" w:lineRule="auto"/>
        <w:jc w:val="both"/>
        <w:rPr>
          <w:rFonts w:ascii="Times New Roman" w:hAnsi="Times New Roman"/>
          <w:b/>
          <w:bCs/>
          <w:sz w:val="24"/>
          <w:szCs w:val="24"/>
        </w:rPr>
      </w:pPr>
      <w:r w:rsidRPr="00210448">
        <w:rPr>
          <w:rFonts w:ascii="Times New Roman" w:hAnsi="Times New Roman"/>
          <w:sz w:val="24"/>
          <w:szCs w:val="24"/>
        </w:rPr>
        <w:t xml:space="preserve">Project </w:t>
      </w:r>
      <w:r w:rsidR="00DC6C14" w:rsidRPr="00210448">
        <w:rPr>
          <w:rFonts w:ascii="Times New Roman" w:hAnsi="Times New Roman"/>
          <w:sz w:val="24"/>
          <w:szCs w:val="24"/>
        </w:rPr>
        <w:t>Title</w:t>
      </w:r>
      <w:r w:rsidRPr="00210448">
        <w:rPr>
          <w:rFonts w:ascii="Times New Roman" w:hAnsi="Times New Roman"/>
          <w:sz w:val="24"/>
          <w:szCs w:val="24"/>
        </w:rPr>
        <w:t>:</w:t>
      </w:r>
      <w:r w:rsidR="008C7404">
        <w:rPr>
          <w:rFonts w:ascii="Times New Roman" w:hAnsi="Times New Roman"/>
          <w:sz w:val="24"/>
          <w:szCs w:val="24"/>
        </w:rPr>
        <w:t xml:space="preserve"> </w:t>
      </w:r>
      <w:r w:rsidR="008C7404">
        <w:rPr>
          <w:rFonts w:ascii="Times New Roman" w:hAnsi="Times New Roman"/>
          <w:b/>
          <w:sz w:val="24"/>
          <w:szCs w:val="24"/>
        </w:rPr>
        <w:t xml:space="preserve">Library </w:t>
      </w:r>
      <w:r w:rsidR="008C7404" w:rsidRPr="008C7404">
        <w:rPr>
          <w:rFonts w:ascii="Times New Roman" w:hAnsi="Times New Roman"/>
          <w:b/>
          <w:sz w:val="24"/>
          <w:szCs w:val="24"/>
        </w:rPr>
        <w:t>Management</w:t>
      </w:r>
      <w:r w:rsidR="00463535" w:rsidRPr="00210448">
        <w:rPr>
          <w:rFonts w:ascii="Times New Roman" w:hAnsi="Times New Roman"/>
          <w:b/>
          <w:sz w:val="24"/>
          <w:szCs w:val="24"/>
        </w:rPr>
        <w:t>,</w:t>
      </w:r>
      <w:r w:rsidR="00DC6C14" w:rsidRPr="00210448">
        <w:rPr>
          <w:rFonts w:ascii="Times New Roman" w:hAnsi="Times New Roman"/>
          <w:b/>
          <w:sz w:val="24"/>
          <w:szCs w:val="24"/>
        </w:rPr>
        <w:t xml:space="preserve"> </w:t>
      </w:r>
      <w:r w:rsidR="00A70C12" w:rsidRPr="00210448">
        <w:rPr>
          <w:rFonts w:ascii="Times New Roman" w:hAnsi="Times New Roman"/>
          <w:sz w:val="24"/>
          <w:szCs w:val="24"/>
        </w:rPr>
        <w:t>u</w:t>
      </w:r>
      <w:r w:rsidR="00540FD8" w:rsidRPr="00210448">
        <w:rPr>
          <w:rFonts w:ascii="Times New Roman" w:hAnsi="Times New Roman"/>
          <w:sz w:val="24"/>
          <w:szCs w:val="24"/>
        </w:rPr>
        <w:t xml:space="preserve">sing </w:t>
      </w:r>
      <w:r w:rsidR="008C7404">
        <w:rPr>
          <w:rFonts w:ascii="Times New Roman" w:hAnsi="Times New Roman"/>
          <w:b/>
          <w:sz w:val="24"/>
          <w:szCs w:val="24"/>
        </w:rPr>
        <w:t>Dot Net</w:t>
      </w:r>
      <w:r w:rsidR="00462E5B" w:rsidRPr="00210448">
        <w:rPr>
          <w:rFonts w:ascii="Times New Roman" w:hAnsi="Times New Roman"/>
          <w:b/>
          <w:sz w:val="24"/>
          <w:szCs w:val="24"/>
        </w:rPr>
        <w:t xml:space="preserve"> L</w:t>
      </w:r>
      <w:r w:rsidR="00DA10EC" w:rsidRPr="00210448">
        <w:rPr>
          <w:rFonts w:ascii="Times New Roman" w:hAnsi="Times New Roman"/>
          <w:b/>
          <w:sz w:val="24"/>
          <w:szCs w:val="24"/>
        </w:rPr>
        <w:t>anguage</w:t>
      </w:r>
      <w:r w:rsidR="00D20E3C" w:rsidRPr="00210448">
        <w:rPr>
          <w:rFonts w:ascii="Times New Roman" w:hAnsi="Times New Roman"/>
          <w:b/>
          <w:sz w:val="24"/>
          <w:szCs w:val="24"/>
        </w:rPr>
        <w:t>,</w:t>
      </w:r>
      <w:r w:rsidR="00D20E3C" w:rsidRPr="00210448">
        <w:rPr>
          <w:rFonts w:ascii="Times New Roman" w:hAnsi="Times New Roman"/>
          <w:sz w:val="24"/>
          <w:szCs w:val="24"/>
        </w:rPr>
        <w:t xml:space="preserve"> </w:t>
      </w:r>
      <w:r w:rsidR="008C7404">
        <w:rPr>
          <w:rFonts w:ascii="Times New Roman" w:hAnsi="Times New Roman"/>
          <w:sz w:val="24"/>
          <w:szCs w:val="24"/>
        </w:rPr>
        <w:t xml:space="preserve">using </w:t>
      </w:r>
      <w:r w:rsidR="008C7404" w:rsidRPr="008C7404">
        <w:rPr>
          <w:rFonts w:ascii="Times New Roman" w:hAnsi="Times New Roman"/>
          <w:b/>
          <w:sz w:val="24"/>
          <w:szCs w:val="24"/>
        </w:rPr>
        <w:t>MS ACCESS</w:t>
      </w:r>
      <w:r w:rsidR="008C7404">
        <w:rPr>
          <w:rFonts w:ascii="Times New Roman" w:hAnsi="Times New Roman"/>
          <w:sz w:val="24"/>
          <w:szCs w:val="24"/>
        </w:rPr>
        <w:t xml:space="preserve"> Back End.</w:t>
      </w:r>
    </w:p>
    <w:p w:rsidR="00C57709" w:rsidRPr="00210448" w:rsidRDefault="00C57709" w:rsidP="00210448">
      <w:pPr>
        <w:pStyle w:val="ListParagraph"/>
        <w:spacing w:line="240" w:lineRule="auto"/>
        <w:ind w:left="630"/>
        <w:jc w:val="both"/>
        <w:rPr>
          <w:rFonts w:ascii="Times New Roman" w:hAnsi="Times New Roman"/>
          <w:b/>
          <w:bCs/>
          <w:sz w:val="24"/>
          <w:szCs w:val="24"/>
        </w:rPr>
      </w:pPr>
    </w:p>
    <w:p w:rsidR="0031289F" w:rsidRPr="00210448" w:rsidRDefault="005E66CC" w:rsidP="00210448">
      <w:pPr>
        <w:pStyle w:val="ListParagraph"/>
        <w:numPr>
          <w:ilvl w:val="0"/>
          <w:numId w:val="37"/>
        </w:numPr>
        <w:spacing w:line="240" w:lineRule="auto"/>
        <w:jc w:val="both"/>
        <w:rPr>
          <w:rFonts w:ascii="Times New Roman" w:hAnsi="Times New Roman"/>
          <w:b/>
          <w:bCs/>
          <w:sz w:val="24"/>
          <w:szCs w:val="24"/>
        </w:rPr>
      </w:pPr>
      <w:r w:rsidRPr="00210448">
        <w:rPr>
          <w:rFonts w:ascii="Times New Roman" w:hAnsi="Times New Roman"/>
          <w:sz w:val="24"/>
          <w:szCs w:val="24"/>
        </w:rPr>
        <w:t xml:space="preserve">Project Title: </w:t>
      </w:r>
      <w:r w:rsidR="00E86A61" w:rsidRPr="00210448">
        <w:rPr>
          <w:rFonts w:ascii="Times New Roman" w:hAnsi="Times New Roman"/>
          <w:b/>
          <w:bCs/>
          <w:color w:val="000000"/>
          <w:sz w:val="24"/>
          <w:szCs w:val="24"/>
        </w:rPr>
        <w:t>University Library Management</w:t>
      </w:r>
      <w:r w:rsidR="00CA4203" w:rsidRPr="00210448">
        <w:rPr>
          <w:rFonts w:ascii="Times New Roman" w:hAnsi="Times New Roman"/>
          <w:b/>
          <w:bCs/>
          <w:color w:val="000000"/>
          <w:sz w:val="24"/>
          <w:szCs w:val="24"/>
        </w:rPr>
        <w:t xml:space="preserve"> S</w:t>
      </w:r>
      <w:r w:rsidR="00E86A61" w:rsidRPr="00210448">
        <w:rPr>
          <w:rFonts w:ascii="Times New Roman" w:hAnsi="Times New Roman"/>
          <w:b/>
          <w:bCs/>
          <w:color w:val="000000"/>
          <w:sz w:val="24"/>
          <w:szCs w:val="24"/>
        </w:rPr>
        <w:t>ystem</w:t>
      </w:r>
      <w:r w:rsidR="00463535" w:rsidRPr="00210448">
        <w:rPr>
          <w:rFonts w:ascii="Times New Roman" w:hAnsi="Times New Roman"/>
          <w:b/>
          <w:bCs/>
          <w:color w:val="000000"/>
          <w:sz w:val="24"/>
          <w:szCs w:val="24"/>
        </w:rPr>
        <w:t xml:space="preserve">, </w:t>
      </w:r>
      <w:r w:rsidR="00A70C12" w:rsidRPr="00210448">
        <w:rPr>
          <w:rFonts w:ascii="Times New Roman" w:hAnsi="Times New Roman"/>
          <w:bCs/>
          <w:color w:val="000000"/>
          <w:sz w:val="24"/>
          <w:szCs w:val="24"/>
        </w:rPr>
        <w:t>drawn</w:t>
      </w:r>
      <w:r w:rsidR="0030793F" w:rsidRPr="00210448">
        <w:rPr>
          <w:rFonts w:ascii="Times New Roman" w:hAnsi="Times New Roman"/>
          <w:bCs/>
          <w:color w:val="000000"/>
          <w:sz w:val="24"/>
          <w:szCs w:val="24"/>
        </w:rPr>
        <w:t xml:space="preserve"> the </w:t>
      </w:r>
      <w:r w:rsidR="0030793F" w:rsidRPr="00210448">
        <w:rPr>
          <w:rFonts w:ascii="Times New Roman" w:hAnsi="Times New Roman"/>
          <w:b/>
          <w:bCs/>
          <w:color w:val="000000"/>
          <w:sz w:val="24"/>
          <w:szCs w:val="24"/>
        </w:rPr>
        <w:t>ER-Diagram</w:t>
      </w:r>
      <w:r w:rsidR="00A629A8" w:rsidRPr="00210448">
        <w:rPr>
          <w:rFonts w:ascii="Times New Roman" w:hAnsi="Times New Roman"/>
          <w:bCs/>
          <w:color w:val="000000"/>
          <w:sz w:val="24"/>
          <w:szCs w:val="24"/>
        </w:rPr>
        <w:t xml:space="preserve">, </w:t>
      </w:r>
      <w:r w:rsidR="00173BE7" w:rsidRPr="00210448">
        <w:rPr>
          <w:rFonts w:ascii="Times New Roman" w:hAnsi="Times New Roman"/>
          <w:bCs/>
          <w:color w:val="000000"/>
          <w:sz w:val="24"/>
          <w:szCs w:val="24"/>
        </w:rPr>
        <w:t>created and tested</w:t>
      </w:r>
      <w:r w:rsidR="0030793F" w:rsidRPr="00210448">
        <w:rPr>
          <w:rFonts w:ascii="Times New Roman" w:hAnsi="Times New Roman"/>
          <w:bCs/>
          <w:color w:val="000000"/>
          <w:sz w:val="24"/>
          <w:szCs w:val="24"/>
        </w:rPr>
        <w:t xml:space="preserve"> req</w:t>
      </w:r>
      <w:r w:rsidR="00A629A8" w:rsidRPr="00210448">
        <w:rPr>
          <w:rFonts w:ascii="Times New Roman" w:hAnsi="Times New Roman"/>
          <w:bCs/>
          <w:color w:val="000000"/>
          <w:sz w:val="24"/>
          <w:szCs w:val="24"/>
        </w:rPr>
        <w:t xml:space="preserve">uired tables for </w:t>
      </w:r>
      <w:r w:rsidR="00173BE7" w:rsidRPr="00210448">
        <w:rPr>
          <w:rFonts w:ascii="Times New Roman" w:hAnsi="Times New Roman"/>
          <w:bCs/>
          <w:color w:val="000000"/>
          <w:sz w:val="24"/>
          <w:szCs w:val="24"/>
        </w:rPr>
        <w:t>ER-Diagra</w:t>
      </w:r>
      <w:r w:rsidR="000A7B92" w:rsidRPr="00210448">
        <w:rPr>
          <w:rFonts w:ascii="Times New Roman" w:hAnsi="Times New Roman"/>
          <w:bCs/>
          <w:color w:val="000000"/>
          <w:sz w:val="24"/>
          <w:szCs w:val="24"/>
        </w:rPr>
        <w:t xml:space="preserve">m </w:t>
      </w:r>
      <w:r w:rsidR="00953555" w:rsidRPr="00210448">
        <w:rPr>
          <w:rFonts w:ascii="Times New Roman" w:hAnsi="Times New Roman"/>
          <w:bCs/>
          <w:color w:val="000000"/>
          <w:sz w:val="24"/>
          <w:szCs w:val="24"/>
        </w:rPr>
        <w:t>by generating Qu</w:t>
      </w:r>
      <w:r w:rsidR="006A07E8" w:rsidRPr="00210448">
        <w:rPr>
          <w:rFonts w:ascii="Times New Roman" w:hAnsi="Times New Roman"/>
          <w:bCs/>
          <w:color w:val="000000"/>
          <w:sz w:val="24"/>
          <w:szCs w:val="24"/>
        </w:rPr>
        <w:t>e</w:t>
      </w:r>
      <w:r w:rsidR="00953555" w:rsidRPr="00210448">
        <w:rPr>
          <w:rFonts w:ascii="Times New Roman" w:hAnsi="Times New Roman"/>
          <w:bCs/>
          <w:color w:val="000000"/>
          <w:sz w:val="24"/>
          <w:szCs w:val="24"/>
        </w:rPr>
        <w:t>r</w:t>
      </w:r>
      <w:r w:rsidR="006A07E8" w:rsidRPr="00210448">
        <w:rPr>
          <w:rFonts w:ascii="Times New Roman" w:hAnsi="Times New Roman"/>
          <w:bCs/>
          <w:color w:val="000000"/>
          <w:sz w:val="24"/>
          <w:szCs w:val="24"/>
        </w:rPr>
        <w:t>i</w:t>
      </w:r>
      <w:r w:rsidR="00953555" w:rsidRPr="00210448">
        <w:rPr>
          <w:rFonts w:ascii="Times New Roman" w:hAnsi="Times New Roman"/>
          <w:bCs/>
          <w:color w:val="000000"/>
          <w:sz w:val="24"/>
          <w:szCs w:val="24"/>
        </w:rPr>
        <w:t>es.</w:t>
      </w:r>
      <w:r w:rsidR="0030793F" w:rsidRPr="00210448">
        <w:rPr>
          <w:rFonts w:ascii="Times New Roman" w:hAnsi="Times New Roman"/>
          <w:bCs/>
          <w:color w:val="000000"/>
          <w:sz w:val="24"/>
          <w:szCs w:val="24"/>
        </w:rPr>
        <w:t xml:space="preserve"> </w:t>
      </w:r>
    </w:p>
    <w:p w:rsidR="00953555" w:rsidRPr="008C7404" w:rsidRDefault="0031289F" w:rsidP="008C7404">
      <w:pPr>
        <w:jc w:val="both"/>
        <w:rPr>
          <w:b/>
        </w:rPr>
      </w:pPr>
      <w:r w:rsidRPr="008C7404">
        <w:t xml:space="preserve"> </w:t>
      </w:r>
      <w:r w:rsidR="000A7B92" w:rsidRPr="008C7404">
        <w:t xml:space="preserve">   </w:t>
      </w:r>
    </w:p>
    <w:tbl>
      <w:tblPr>
        <w:tblW w:w="10005" w:type="dxa"/>
        <w:tblInd w:w="108" w:type="dxa"/>
        <w:tblLayout w:type="fixed"/>
        <w:tblLook w:val="0000"/>
      </w:tblPr>
      <w:tblGrid>
        <w:gridCol w:w="10005"/>
      </w:tblGrid>
      <w:tr w:rsidR="0071643C" w:rsidRPr="00854D2B" w:rsidTr="00776C25">
        <w:trPr>
          <w:trHeight w:val="266"/>
        </w:trPr>
        <w:tc>
          <w:tcPr>
            <w:tcW w:w="10005" w:type="dxa"/>
            <w:shd w:val="clear" w:color="auto" w:fill="C0C0C0"/>
          </w:tcPr>
          <w:p w:rsidR="0071643C" w:rsidRPr="00854D2B" w:rsidRDefault="0071643C" w:rsidP="0031289F">
            <w:pPr>
              <w:pStyle w:val="Heading6"/>
              <w:pBdr>
                <w:bottom w:val="none" w:sz="0" w:space="0" w:color="auto"/>
              </w:pBdr>
              <w:snapToGrid w:val="0"/>
              <w:spacing w:line="100" w:lineRule="atLeast"/>
              <w:jc w:val="both"/>
              <w:rPr>
                <w:rFonts w:ascii="Times New Roman" w:hAnsi="Times New Roman" w:cs="Times New Roman"/>
                <w:sz w:val="24"/>
                <w:szCs w:val="24"/>
              </w:rPr>
            </w:pPr>
            <w:r w:rsidRPr="00854D2B">
              <w:rPr>
                <w:rFonts w:ascii="Times New Roman" w:hAnsi="Times New Roman" w:cs="Times New Roman"/>
                <w:sz w:val="24"/>
                <w:szCs w:val="24"/>
              </w:rPr>
              <w:t>INDUSTRIAL EXPOSURE</w:t>
            </w:r>
          </w:p>
        </w:tc>
      </w:tr>
    </w:tbl>
    <w:p w:rsidR="00A72B34" w:rsidRPr="00854D2B" w:rsidRDefault="00A72B34" w:rsidP="0031289F">
      <w:pPr>
        <w:spacing w:line="100" w:lineRule="atLeast"/>
        <w:jc w:val="both"/>
        <w:rPr>
          <w:rFonts w:cs="Times New Roman"/>
          <w:b/>
          <w:bCs/>
        </w:rPr>
      </w:pPr>
    </w:p>
    <w:p w:rsidR="00A4607D" w:rsidRPr="00ED3F53" w:rsidRDefault="003A2CE5" w:rsidP="0031289F">
      <w:pPr>
        <w:numPr>
          <w:ilvl w:val="0"/>
          <w:numId w:val="14"/>
        </w:numPr>
        <w:spacing w:line="276" w:lineRule="auto"/>
        <w:jc w:val="both"/>
        <w:rPr>
          <w:rFonts w:cs="Times New Roman"/>
          <w:b/>
          <w:bCs/>
        </w:rPr>
      </w:pPr>
      <w:r w:rsidRPr="00854D2B">
        <w:rPr>
          <w:rFonts w:cs="Times New Roman"/>
          <w:bCs/>
        </w:rPr>
        <w:t>Visited</w:t>
      </w:r>
      <w:r w:rsidR="00A4607D" w:rsidRPr="00854D2B">
        <w:rPr>
          <w:rFonts w:cs="Times New Roman"/>
          <w:bCs/>
        </w:rPr>
        <w:t xml:space="preserve"> </w:t>
      </w:r>
      <w:r w:rsidRPr="00854D2B">
        <w:rPr>
          <w:rFonts w:cs="Times New Roman"/>
          <w:b/>
          <w:bCs/>
        </w:rPr>
        <w:t>EFFTRONICS SYSTEMS PVT.</w:t>
      </w:r>
      <w:r w:rsidRPr="00854D2B">
        <w:rPr>
          <w:rFonts w:cs="Times New Roman"/>
          <w:bCs/>
        </w:rPr>
        <w:t xml:space="preserve"> </w:t>
      </w:r>
      <w:r w:rsidRPr="00854D2B">
        <w:rPr>
          <w:rFonts w:cs="Times New Roman"/>
          <w:b/>
          <w:bCs/>
        </w:rPr>
        <w:t xml:space="preserve">LTD </w:t>
      </w:r>
      <w:r w:rsidR="00C03A0F">
        <w:rPr>
          <w:rFonts w:cs="Times New Roman"/>
          <w:bCs/>
        </w:rPr>
        <w:t>at Vijayawada and learnt abo</w:t>
      </w:r>
      <w:r w:rsidR="003A76E8">
        <w:rPr>
          <w:rFonts w:cs="Times New Roman"/>
          <w:bCs/>
        </w:rPr>
        <w:t xml:space="preserve">ut </w:t>
      </w:r>
      <w:r w:rsidR="00C03A0F">
        <w:rPr>
          <w:rFonts w:cs="Times New Roman"/>
          <w:bCs/>
        </w:rPr>
        <w:t xml:space="preserve"> fabrication and testing</w:t>
      </w:r>
      <w:r w:rsidR="003A76E8">
        <w:rPr>
          <w:rFonts w:cs="Times New Roman"/>
          <w:bCs/>
        </w:rPr>
        <w:t xml:space="preserve"> of chip</w:t>
      </w:r>
    </w:p>
    <w:p w:rsidR="00ED3F53" w:rsidRPr="00854D2B" w:rsidRDefault="00ED3F53" w:rsidP="00327485">
      <w:pPr>
        <w:spacing w:line="276" w:lineRule="auto"/>
        <w:ind w:left="720"/>
        <w:jc w:val="both"/>
        <w:rPr>
          <w:rFonts w:cs="Times New Roman"/>
          <w:b/>
          <w:bCs/>
        </w:rPr>
      </w:pPr>
    </w:p>
    <w:tbl>
      <w:tblPr>
        <w:tblpPr w:leftFromText="180" w:rightFromText="180" w:vertAnchor="text" w:horzAnchor="margin" w:tblpY="212"/>
        <w:tblW w:w="9990" w:type="dxa"/>
        <w:tblLayout w:type="fixed"/>
        <w:tblLook w:val="0000"/>
      </w:tblPr>
      <w:tblGrid>
        <w:gridCol w:w="9990"/>
      </w:tblGrid>
      <w:tr w:rsidR="003B6D9D" w:rsidRPr="00854D2B" w:rsidTr="00E2306A">
        <w:trPr>
          <w:trHeight w:val="251"/>
        </w:trPr>
        <w:tc>
          <w:tcPr>
            <w:tcW w:w="9990" w:type="dxa"/>
            <w:shd w:val="clear" w:color="auto" w:fill="C0C0C0"/>
          </w:tcPr>
          <w:p w:rsidR="003B6D9D" w:rsidRPr="00854D2B" w:rsidRDefault="003B6D9D" w:rsidP="0009104C">
            <w:pPr>
              <w:pStyle w:val="Heading6"/>
              <w:numPr>
                <w:ilvl w:val="0"/>
                <w:numId w:val="0"/>
              </w:numPr>
              <w:pBdr>
                <w:bottom w:val="none" w:sz="0" w:space="0" w:color="auto"/>
              </w:pBdr>
              <w:snapToGrid w:val="0"/>
              <w:spacing w:line="100" w:lineRule="atLeast"/>
              <w:ind w:left="1152" w:hanging="1152"/>
              <w:jc w:val="both"/>
              <w:rPr>
                <w:rFonts w:ascii="Times New Roman" w:hAnsi="Times New Roman" w:cs="Times New Roman"/>
                <w:caps/>
                <w:sz w:val="24"/>
                <w:szCs w:val="24"/>
              </w:rPr>
            </w:pPr>
            <w:r w:rsidRPr="00854D2B">
              <w:rPr>
                <w:rFonts w:ascii="Times New Roman" w:hAnsi="Times New Roman" w:cs="Times New Roman"/>
                <w:sz w:val="24"/>
                <w:szCs w:val="24"/>
              </w:rPr>
              <w:lastRenderedPageBreak/>
              <w:t>ACHIEVEMENTS</w:t>
            </w:r>
          </w:p>
        </w:tc>
      </w:tr>
    </w:tbl>
    <w:p w:rsidR="00F75786" w:rsidRPr="00854D2B" w:rsidRDefault="00F75786" w:rsidP="0031289F">
      <w:pPr>
        <w:pStyle w:val="NoSpacing"/>
        <w:rPr>
          <w:rFonts w:cs="Times New Roman"/>
        </w:rPr>
      </w:pPr>
    </w:p>
    <w:p w:rsidR="00742174" w:rsidRDefault="00240536" w:rsidP="00BB5965">
      <w:pPr>
        <w:pStyle w:val="NoSpacing"/>
        <w:rPr>
          <w:rFonts w:cs="Times New Roman"/>
        </w:rPr>
      </w:pPr>
      <w:r>
        <w:rPr>
          <w:rFonts w:cs="Times New Roman"/>
          <w:b/>
        </w:rPr>
        <w:t>Co-Curricular Activi</w:t>
      </w:r>
      <w:r w:rsidR="00F75786" w:rsidRPr="00854D2B">
        <w:rPr>
          <w:rFonts w:cs="Times New Roman"/>
          <w:b/>
        </w:rPr>
        <w:t>t</w:t>
      </w:r>
      <w:r>
        <w:rPr>
          <w:rFonts w:cs="Times New Roman"/>
          <w:b/>
        </w:rPr>
        <w:t>i</w:t>
      </w:r>
      <w:r w:rsidR="00F75786" w:rsidRPr="00854D2B">
        <w:rPr>
          <w:rFonts w:cs="Times New Roman"/>
          <w:b/>
        </w:rPr>
        <w:t>es:</w:t>
      </w:r>
    </w:p>
    <w:p w:rsidR="00BB5965" w:rsidRPr="00854D2B" w:rsidRDefault="00BB5965" w:rsidP="00BB5965">
      <w:pPr>
        <w:pStyle w:val="NoSpacing"/>
        <w:rPr>
          <w:rFonts w:cs="Times New Roman"/>
        </w:rPr>
      </w:pPr>
    </w:p>
    <w:p w:rsidR="00742174" w:rsidRPr="00854D2B" w:rsidRDefault="00DA10EC" w:rsidP="0031289F">
      <w:pPr>
        <w:pStyle w:val="NoSpacing"/>
        <w:numPr>
          <w:ilvl w:val="0"/>
          <w:numId w:val="30"/>
        </w:numPr>
        <w:spacing w:line="276" w:lineRule="auto"/>
        <w:rPr>
          <w:rFonts w:cs="Times New Roman"/>
          <w:b/>
        </w:rPr>
      </w:pPr>
      <w:r>
        <w:rPr>
          <w:rFonts w:cs="Times New Roman"/>
        </w:rPr>
        <w:t xml:space="preserve">Presented a paper titled </w:t>
      </w:r>
      <w:r w:rsidR="00B05386">
        <w:rPr>
          <w:rFonts w:cs="Times New Roman"/>
          <w:b/>
        </w:rPr>
        <w:t xml:space="preserve">Computer </w:t>
      </w:r>
      <w:r w:rsidR="0009104C">
        <w:rPr>
          <w:rFonts w:cs="Times New Roman"/>
          <w:b/>
        </w:rPr>
        <w:t>Hardware &amp; Generations</w:t>
      </w:r>
    </w:p>
    <w:p w:rsidR="00C57709" w:rsidRPr="0009104C" w:rsidRDefault="00C57709" w:rsidP="0009104C">
      <w:pPr>
        <w:pStyle w:val="NoSpacing"/>
        <w:spacing w:line="276" w:lineRule="auto"/>
        <w:rPr>
          <w:rFonts w:cs="Times New Roman"/>
          <w:b/>
        </w:rPr>
      </w:pPr>
    </w:p>
    <w:tbl>
      <w:tblPr>
        <w:tblpPr w:leftFromText="180" w:rightFromText="180" w:vertAnchor="text" w:horzAnchor="margin" w:tblpY="212"/>
        <w:tblW w:w="10125" w:type="dxa"/>
        <w:tblLayout w:type="fixed"/>
        <w:tblLook w:val="0000"/>
      </w:tblPr>
      <w:tblGrid>
        <w:gridCol w:w="10125"/>
      </w:tblGrid>
      <w:tr w:rsidR="00C57709" w:rsidRPr="00854D2B" w:rsidTr="00776C25">
        <w:trPr>
          <w:trHeight w:val="295"/>
        </w:trPr>
        <w:tc>
          <w:tcPr>
            <w:tcW w:w="10125" w:type="dxa"/>
            <w:shd w:val="clear" w:color="auto" w:fill="C0C0C0"/>
          </w:tcPr>
          <w:p w:rsidR="00C57709" w:rsidRPr="00C57709" w:rsidRDefault="00C57709" w:rsidP="00C57709">
            <w:pPr>
              <w:shd w:val="clear" w:color="auto" w:fill="BFBFBF"/>
              <w:rPr>
                <w:rFonts w:cs="Times New Roman"/>
                <w:b/>
              </w:rPr>
            </w:pPr>
            <w:r w:rsidRPr="00854D2B">
              <w:rPr>
                <w:rFonts w:cs="Times New Roman"/>
                <w:b/>
                <w:caps/>
              </w:rPr>
              <w:t>HOBBIES</w:t>
            </w:r>
          </w:p>
        </w:tc>
      </w:tr>
    </w:tbl>
    <w:p w:rsidR="00C57709" w:rsidRPr="008C7404" w:rsidRDefault="00C57709" w:rsidP="008C7404">
      <w:pPr>
        <w:jc w:val="both"/>
        <w:rPr>
          <w:bCs/>
        </w:rPr>
      </w:pPr>
    </w:p>
    <w:p w:rsidR="00156615" w:rsidRDefault="003B6D9D" w:rsidP="0031289F">
      <w:pPr>
        <w:pStyle w:val="ListParagraph"/>
        <w:numPr>
          <w:ilvl w:val="0"/>
          <w:numId w:val="34"/>
        </w:numPr>
        <w:jc w:val="both"/>
        <w:rPr>
          <w:rFonts w:ascii="Times New Roman" w:hAnsi="Times New Roman"/>
          <w:bCs/>
          <w:sz w:val="24"/>
          <w:szCs w:val="24"/>
        </w:rPr>
      </w:pPr>
      <w:r w:rsidRPr="00854D2B">
        <w:rPr>
          <w:rFonts w:ascii="Times New Roman" w:hAnsi="Times New Roman"/>
          <w:bCs/>
          <w:sz w:val="24"/>
          <w:szCs w:val="24"/>
        </w:rPr>
        <w:t>Browsin</w:t>
      </w:r>
      <w:r w:rsidR="00156615">
        <w:rPr>
          <w:rFonts w:ascii="Times New Roman" w:hAnsi="Times New Roman"/>
          <w:bCs/>
          <w:sz w:val="24"/>
          <w:szCs w:val="24"/>
        </w:rPr>
        <w:t>g</w:t>
      </w:r>
    </w:p>
    <w:p w:rsidR="00010E28" w:rsidRDefault="00010E28" w:rsidP="0031289F">
      <w:pPr>
        <w:pStyle w:val="ListParagraph"/>
        <w:numPr>
          <w:ilvl w:val="0"/>
          <w:numId w:val="34"/>
        </w:numPr>
        <w:jc w:val="both"/>
        <w:rPr>
          <w:rFonts w:ascii="Times New Roman" w:hAnsi="Times New Roman"/>
          <w:bCs/>
          <w:sz w:val="24"/>
          <w:szCs w:val="24"/>
        </w:rPr>
      </w:pPr>
      <w:r>
        <w:rPr>
          <w:rFonts w:ascii="Times New Roman" w:hAnsi="Times New Roman"/>
          <w:bCs/>
          <w:sz w:val="24"/>
          <w:szCs w:val="24"/>
        </w:rPr>
        <w:t>Reading books</w:t>
      </w:r>
    </w:p>
    <w:p w:rsidR="008C7404" w:rsidRPr="00156615" w:rsidRDefault="008C7404" w:rsidP="0031289F">
      <w:pPr>
        <w:pStyle w:val="ListParagraph"/>
        <w:numPr>
          <w:ilvl w:val="0"/>
          <w:numId w:val="34"/>
        </w:numPr>
        <w:jc w:val="both"/>
        <w:rPr>
          <w:rFonts w:ascii="Times New Roman" w:hAnsi="Times New Roman"/>
          <w:bCs/>
          <w:sz w:val="24"/>
          <w:szCs w:val="24"/>
        </w:rPr>
      </w:pPr>
      <w:r>
        <w:rPr>
          <w:rFonts w:ascii="Times New Roman" w:hAnsi="Times New Roman"/>
          <w:bCs/>
          <w:sz w:val="24"/>
          <w:szCs w:val="24"/>
        </w:rPr>
        <w:t>Playing Chess</w:t>
      </w:r>
    </w:p>
    <w:tbl>
      <w:tblPr>
        <w:tblW w:w="10005" w:type="dxa"/>
        <w:tblInd w:w="108" w:type="dxa"/>
        <w:tblLayout w:type="fixed"/>
        <w:tblLook w:val="0000"/>
      </w:tblPr>
      <w:tblGrid>
        <w:gridCol w:w="10005"/>
      </w:tblGrid>
      <w:tr w:rsidR="00842C7F" w:rsidRPr="00854D2B" w:rsidTr="00776C25">
        <w:trPr>
          <w:trHeight w:val="284"/>
        </w:trPr>
        <w:tc>
          <w:tcPr>
            <w:tcW w:w="10005" w:type="dxa"/>
            <w:shd w:val="clear" w:color="auto" w:fill="C0C0C0"/>
          </w:tcPr>
          <w:p w:rsidR="00842C7F" w:rsidRPr="00854D2B" w:rsidRDefault="00842C7F" w:rsidP="0031289F">
            <w:pPr>
              <w:rPr>
                <w:rFonts w:cs="Times New Roman"/>
                <w:b/>
              </w:rPr>
            </w:pPr>
            <w:r w:rsidRPr="00854D2B">
              <w:rPr>
                <w:rFonts w:cs="Times New Roman"/>
                <w:b/>
              </w:rPr>
              <w:t xml:space="preserve">PERSONAL </w:t>
            </w:r>
            <w:r w:rsidR="00E3338D" w:rsidRPr="00854D2B">
              <w:rPr>
                <w:rFonts w:cs="Times New Roman"/>
                <w:b/>
              </w:rPr>
              <w:t>PROFILE</w:t>
            </w:r>
          </w:p>
        </w:tc>
      </w:tr>
    </w:tbl>
    <w:p w:rsidR="00D84393" w:rsidRDefault="00D84393" w:rsidP="0031289F">
      <w:pPr>
        <w:spacing w:line="100" w:lineRule="atLeast"/>
        <w:jc w:val="both"/>
        <w:rPr>
          <w:rFonts w:cs="Times New Roman"/>
          <w:b/>
          <w:bCs/>
        </w:rPr>
      </w:pPr>
    </w:p>
    <w:p w:rsidR="00842C7F" w:rsidRPr="00854D2B" w:rsidRDefault="00842C7F" w:rsidP="0031289F">
      <w:pPr>
        <w:spacing w:line="100" w:lineRule="atLeast"/>
        <w:jc w:val="both"/>
        <w:rPr>
          <w:rFonts w:cs="Times New Roman"/>
        </w:rPr>
      </w:pPr>
      <w:r w:rsidRPr="00854D2B">
        <w:rPr>
          <w:rFonts w:cs="Times New Roman"/>
          <w:b/>
          <w:bCs/>
        </w:rPr>
        <w:t>Date of Birth</w:t>
      </w:r>
      <w:r w:rsidRPr="00854D2B">
        <w:rPr>
          <w:rFonts w:cs="Times New Roman"/>
          <w:b/>
          <w:bCs/>
        </w:rPr>
        <w:tab/>
      </w:r>
      <w:r w:rsidRPr="00854D2B">
        <w:rPr>
          <w:rFonts w:cs="Times New Roman"/>
          <w:b/>
          <w:bCs/>
        </w:rPr>
        <w:tab/>
      </w:r>
      <w:r w:rsidRPr="00854D2B">
        <w:rPr>
          <w:rFonts w:cs="Times New Roman"/>
          <w:b/>
          <w:bCs/>
        </w:rPr>
        <w:tab/>
        <w:t xml:space="preserve">:   </w:t>
      </w:r>
      <w:r w:rsidR="006E0531">
        <w:rPr>
          <w:rFonts w:cs="Times New Roman"/>
        </w:rPr>
        <w:t>02-MARCH-</w:t>
      </w:r>
      <w:r w:rsidR="006E0531" w:rsidRPr="006E0531">
        <w:rPr>
          <w:rFonts w:cs="Times New Roman"/>
        </w:rPr>
        <w:t>1994</w:t>
      </w:r>
      <w:r w:rsidR="00F31F02">
        <w:rPr>
          <w:rFonts w:cs="Times New Roman"/>
        </w:rPr>
        <w:t>.</w:t>
      </w:r>
    </w:p>
    <w:p w:rsidR="00675B16" w:rsidRPr="00854D2B" w:rsidRDefault="00675B16" w:rsidP="0031289F">
      <w:pPr>
        <w:spacing w:line="100" w:lineRule="atLeast"/>
        <w:jc w:val="both"/>
        <w:rPr>
          <w:rFonts w:cs="Times New Roman"/>
        </w:rPr>
      </w:pPr>
      <w:r w:rsidRPr="00854D2B">
        <w:rPr>
          <w:rFonts w:cs="Times New Roman"/>
          <w:b/>
          <w:bCs/>
        </w:rPr>
        <w:t>Gender</w:t>
      </w:r>
      <w:r w:rsidRPr="00854D2B">
        <w:rPr>
          <w:rFonts w:cs="Times New Roman"/>
        </w:rPr>
        <w:tab/>
      </w:r>
      <w:r w:rsidRPr="00854D2B">
        <w:rPr>
          <w:rFonts w:cs="Times New Roman"/>
        </w:rPr>
        <w:tab/>
        <w:t xml:space="preserve">           </w:t>
      </w:r>
      <w:r w:rsidRPr="00854D2B">
        <w:rPr>
          <w:rFonts w:cs="Times New Roman"/>
          <w:b/>
          <w:bCs/>
        </w:rPr>
        <w:t xml:space="preserve"> :   </w:t>
      </w:r>
      <w:r w:rsidRPr="00854D2B">
        <w:rPr>
          <w:rFonts w:cs="Times New Roman"/>
          <w:bCs/>
        </w:rPr>
        <w:t>M</w:t>
      </w:r>
      <w:r w:rsidRPr="00854D2B">
        <w:rPr>
          <w:rFonts w:cs="Times New Roman"/>
        </w:rPr>
        <w:t>ale.</w:t>
      </w:r>
    </w:p>
    <w:p w:rsidR="004C6956" w:rsidRPr="00854D2B" w:rsidRDefault="00842C7F" w:rsidP="0031289F">
      <w:pPr>
        <w:spacing w:line="100" w:lineRule="atLeast"/>
        <w:jc w:val="both"/>
        <w:rPr>
          <w:rFonts w:cs="Times New Roman"/>
          <w:bCs/>
        </w:rPr>
      </w:pPr>
      <w:r w:rsidRPr="00854D2B">
        <w:rPr>
          <w:rFonts w:cs="Times New Roman"/>
          <w:b/>
          <w:bCs/>
        </w:rPr>
        <w:t>Father’s Name</w:t>
      </w:r>
      <w:r w:rsidRPr="00854D2B">
        <w:rPr>
          <w:rFonts w:cs="Times New Roman"/>
        </w:rPr>
        <w:tab/>
      </w:r>
      <w:r w:rsidRPr="00854D2B">
        <w:rPr>
          <w:rFonts w:cs="Times New Roman"/>
        </w:rPr>
        <w:tab/>
      </w:r>
      <w:r w:rsidRPr="00854D2B">
        <w:rPr>
          <w:rFonts w:cs="Times New Roman"/>
          <w:b/>
          <w:bCs/>
        </w:rPr>
        <w:t xml:space="preserve">:   </w:t>
      </w:r>
      <w:proofErr w:type="spellStart"/>
      <w:r w:rsidR="008C7404">
        <w:rPr>
          <w:rFonts w:cs="Times New Roman"/>
          <w:bCs/>
        </w:rPr>
        <w:t>A.Ram</w:t>
      </w:r>
      <w:proofErr w:type="spellEnd"/>
      <w:r w:rsidR="00010E28">
        <w:rPr>
          <w:rFonts w:cs="Times New Roman"/>
          <w:bCs/>
        </w:rPr>
        <w:t xml:space="preserve"> </w:t>
      </w:r>
      <w:r w:rsidR="006E0531" w:rsidRPr="006E0531">
        <w:rPr>
          <w:rFonts w:cs="Times New Roman"/>
          <w:bCs/>
        </w:rPr>
        <w:t xml:space="preserve">Mohan </w:t>
      </w:r>
      <w:proofErr w:type="spellStart"/>
      <w:r w:rsidR="006E0531" w:rsidRPr="006E0531">
        <w:rPr>
          <w:rFonts w:cs="Times New Roman"/>
          <w:bCs/>
        </w:rPr>
        <w:t>Rao</w:t>
      </w:r>
      <w:proofErr w:type="spellEnd"/>
    </w:p>
    <w:p w:rsidR="00010E28" w:rsidRPr="00010E28" w:rsidRDefault="00CF4A96" w:rsidP="00010E28">
      <w:pPr>
        <w:spacing w:line="100" w:lineRule="atLeast"/>
        <w:rPr>
          <w:rFonts w:cs="Times New Roman"/>
          <w:bCs/>
        </w:rPr>
      </w:pPr>
      <w:r w:rsidRPr="00854D2B">
        <w:rPr>
          <w:rFonts w:cs="Times New Roman"/>
          <w:b/>
          <w:bCs/>
        </w:rPr>
        <w:t>Address</w:t>
      </w:r>
      <w:r w:rsidR="00776C25">
        <w:rPr>
          <w:rFonts w:cs="Times New Roman"/>
          <w:b/>
          <w:bCs/>
        </w:rPr>
        <w:t xml:space="preserve">                   </w:t>
      </w:r>
      <w:r w:rsidR="00524154">
        <w:rPr>
          <w:rFonts w:cs="Times New Roman"/>
          <w:b/>
          <w:bCs/>
        </w:rPr>
        <w:t xml:space="preserve">              </w:t>
      </w:r>
      <w:r w:rsidR="00776C25">
        <w:rPr>
          <w:rFonts w:cs="Times New Roman"/>
          <w:b/>
          <w:bCs/>
        </w:rPr>
        <w:t xml:space="preserve"> </w:t>
      </w:r>
      <w:r w:rsidR="004C6956" w:rsidRPr="00854D2B">
        <w:rPr>
          <w:rFonts w:cs="Times New Roman"/>
          <w:b/>
          <w:bCs/>
        </w:rPr>
        <w:t xml:space="preserve">: </w:t>
      </w:r>
      <w:r w:rsidR="00524154">
        <w:rPr>
          <w:rFonts w:cs="Times New Roman"/>
          <w:b/>
          <w:bCs/>
        </w:rPr>
        <w:t xml:space="preserve">  </w:t>
      </w:r>
      <w:r w:rsidR="00010E28" w:rsidRPr="00010E28">
        <w:rPr>
          <w:rFonts w:cs="Times New Roman"/>
          <w:bCs/>
        </w:rPr>
        <w:t>D.No.12-48,</w:t>
      </w:r>
    </w:p>
    <w:p w:rsidR="00010E28" w:rsidRPr="00010E28" w:rsidRDefault="00010E28" w:rsidP="00010E28">
      <w:pPr>
        <w:spacing w:line="100" w:lineRule="atLeast"/>
        <w:rPr>
          <w:rFonts w:cs="Times New Roman"/>
          <w:bCs/>
        </w:rPr>
      </w:pPr>
      <w:r w:rsidRPr="00010E28">
        <w:rPr>
          <w:rFonts w:cs="Times New Roman"/>
          <w:bCs/>
        </w:rPr>
        <w:t xml:space="preserve">                                                    Mallavolu,</w:t>
      </w:r>
    </w:p>
    <w:p w:rsidR="00010E28" w:rsidRPr="00010E28" w:rsidRDefault="00010E28" w:rsidP="00010E28">
      <w:pPr>
        <w:spacing w:line="100" w:lineRule="atLeast"/>
        <w:rPr>
          <w:rFonts w:cs="Times New Roman"/>
          <w:bCs/>
        </w:rPr>
      </w:pPr>
      <w:r w:rsidRPr="00010E28">
        <w:rPr>
          <w:rFonts w:cs="Times New Roman"/>
          <w:bCs/>
        </w:rPr>
        <w:t xml:space="preserve">                                                    Guduru Mandal,</w:t>
      </w:r>
    </w:p>
    <w:p w:rsidR="00010E28" w:rsidRPr="00010E28" w:rsidRDefault="00010E28" w:rsidP="00010E28">
      <w:pPr>
        <w:spacing w:line="100" w:lineRule="atLeast"/>
        <w:rPr>
          <w:rFonts w:cs="Times New Roman"/>
          <w:bCs/>
        </w:rPr>
      </w:pPr>
      <w:r w:rsidRPr="00010E28">
        <w:rPr>
          <w:rFonts w:cs="Times New Roman"/>
          <w:bCs/>
        </w:rPr>
        <w:t xml:space="preserve">                                                    Krishna</w:t>
      </w:r>
      <w:r>
        <w:rPr>
          <w:rFonts w:cs="Times New Roman"/>
          <w:bCs/>
        </w:rPr>
        <w:t xml:space="preserve"> </w:t>
      </w:r>
      <w:r w:rsidRPr="00010E28">
        <w:rPr>
          <w:rFonts w:cs="Times New Roman"/>
          <w:bCs/>
        </w:rPr>
        <w:t>District,</w:t>
      </w:r>
    </w:p>
    <w:p w:rsidR="00010E28" w:rsidRPr="00010E28" w:rsidRDefault="00010E28" w:rsidP="00010E28">
      <w:pPr>
        <w:spacing w:line="100" w:lineRule="atLeast"/>
        <w:rPr>
          <w:rFonts w:cs="Times New Roman"/>
          <w:bCs/>
        </w:rPr>
      </w:pPr>
      <w:r w:rsidRPr="00010E28">
        <w:rPr>
          <w:rFonts w:cs="Times New Roman"/>
          <w:bCs/>
        </w:rPr>
        <w:t xml:space="preserve">                                                    Pin: 521162.</w:t>
      </w:r>
    </w:p>
    <w:p w:rsidR="00BB5965" w:rsidRPr="00854D2B" w:rsidRDefault="00BB5965" w:rsidP="00BB5965">
      <w:pPr>
        <w:spacing w:line="100" w:lineRule="atLeast"/>
        <w:rPr>
          <w:rFonts w:cs="Times New Roman"/>
          <w:bCs/>
        </w:rPr>
      </w:pPr>
    </w:p>
    <w:p w:rsidR="00CF4A96" w:rsidRPr="00854D2B" w:rsidRDefault="00247CC6" w:rsidP="00776C25">
      <w:pPr>
        <w:spacing w:line="100" w:lineRule="atLeast"/>
        <w:rPr>
          <w:rFonts w:cs="Times New Roman"/>
          <w:bCs/>
        </w:rPr>
      </w:pPr>
      <w:r w:rsidRPr="00854D2B">
        <w:rPr>
          <w:rFonts w:cs="Times New Roman"/>
          <w:bCs/>
        </w:rPr>
        <w:t>.</w:t>
      </w:r>
    </w:p>
    <w:p w:rsidR="00463535" w:rsidRPr="00156615" w:rsidRDefault="002D6398" w:rsidP="0031289F">
      <w:pPr>
        <w:spacing w:line="100" w:lineRule="atLeast"/>
        <w:jc w:val="both"/>
        <w:rPr>
          <w:rFonts w:cs="Times New Roman"/>
        </w:rPr>
      </w:pPr>
      <w:r w:rsidRPr="00854D2B">
        <w:rPr>
          <w:rFonts w:cs="Times New Roman"/>
          <w:b/>
          <w:bCs/>
        </w:rPr>
        <w:t xml:space="preserve">Languages known      </w:t>
      </w:r>
      <w:r w:rsidRPr="00854D2B">
        <w:rPr>
          <w:rFonts w:cs="Times New Roman"/>
          <w:b/>
          <w:bCs/>
        </w:rPr>
        <w:tab/>
      </w:r>
      <w:r w:rsidR="00842C7F" w:rsidRPr="00854D2B">
        <w:rPr>
          <w:rFonts w:cs="Times New Roman"/>
          <w:b/>
          <w:bCs/>
        </w:rPr>
        <w:t>:</w:t>
      </w:r>
      <w:r w:rsidR="00686DB2" w:rsidRPr="00854D2B">
        <w:rPr>
          <w:rFonts w:cs="Times New Roman"/>
        </w:rPr>
        <w:t xml:space="preserve">   English</w:t>
      </w:r>
      <w:r w:rsidR="00A25414" w:rsidRPr="00854D2B">
        <w:rPr>
          <w:rFonts w:cs="Times New Roman"/>
        </w:rPr>
        <w:t>, Telugu, Hindi</w:t>
      </w:r>
      <w:r w:rsidR="00C02A34" w:rsidRPr="00854D2B">
        <w:rPr>
          <w:rFonts w:cs="Times New Roman"/>
        </w:rPr>
        <w:t>.</w:t>
      </w:r>
    </w:p>
    <w:p w:rsidR="00776C25" w:rsidRDefault="00776C25" w:rsidP="0031289F">
      <w:pPr>
        <w:autoSpaceDE w:val="0"/>
        <w:autoSpaceDN w:val="0"/>
        <w:adjustRightInd w:val="0"/>
        <w:jc w:val="both"/>
        <w:rPr>
          <w:rFonts w:cs="Times New Roman"/>
          <w:b/>
        </w:rPr>
      </w:pPr>
    </w:p>
    <w:p w:rsidR="00010E28" w:rsidRDefault="00010E28" w:rsidP="0031289F">
      <w:pPr>
        <w:autoSpaceDE w:val="0"/>
        <w:autoSpaceDN w:val="0"/>
        <w:adjustRightInd w:val="0"/>
        <w:jc w:val="both"/>
        <w:rPr>
          <w:rFonts w:cs="Times New Roman"/>
          <w:b/>
        </w:rPr>
      </w:pPr>
    </w:p>
    <w:p w:rsidR="003836D4" w:rsidRPr="00854D2B" w:rsidRDefault="003836D4" w:rsidP="0031289F">
      <w:pPr>
        <w:autoSpaceDE w:val="0"/>
        <w:autoSpaceDN w:val="0"/>
        <w:adjustRightInd w:val="0"/>
        <w:jc w:val="both"/>
        <w:rPr>
          <w:rFonts w:cs="Times New Roman"/>
          <w:b/>
        </w:rPr>
      </w:pPr>
      <w:r w:rsidRPr="00854D2B">
        <w:rPr>
          <w:rFonts w:cs="Times New Roman"/>
          <w:b/>
        </w:rPr>
        <w:t>Place:</w:t>
      </w:r>
      <w:r w:rsidR="00C0189F">
        <w:rPr>
          <w:rFonts w:cs="Times New Roman"/>
          <w:b/>
        </w:rPr>
        <w:t xml:space="preserve"> </w:t>
      </w:r>
      <w:r w:rsidRPr="00854D2B">
        <w:rPr>
          <w:rFonts w:cs="Times New Roman"/>
          <w:b/>
        </w:rPr>
        <w:t xml:space="preserve">                                                                                                  </w:t>
      </w:r>
    </w:p>
    <w:p w:rsidR="003836D4" w:rsidRPr="00854D2B" w:rsidRDefault="003836D4" w:rsidP="0031289F">
      <w:pPr>
        <w:autoSpaceDE w:val="0"/>
        <w:autoSpaceDN w:val="0"/>
        <w:adjustRightInd w:val="0"/>
        <w:jc w:val="both"/>
        <w:rPr>
          <w:rFonts w:cs="Times New Roman"/>
        </w:rPr>
      </w:pPr>
      <w:r w:rsidRPr="00854D2B">
        <w:rPr>
          <w:rFonts w:cs="Times New Roman"/>
          <w:b/>
        </w:rPr>
        <w:t xml:space="preserve">Date:                                                                          </w:t>
      </w:r>
      <w:r w:rsidR="00010E28">
        <w:rPr>
          <w:rFonts w:cs="Times New Roman"/>
          <w:b/>
        </w:rPr>
        <w:t xml:space="preserve">         </w:t>
      </w:r>
      <w:r w:rsidR="00327485">
        <w:rPr>
          <w:rFonts w:cs="Times New Roman"/>
          <w:b/>
        </w:rPr>
        <w:t xml:space="preserve">      </w:t>
      </w:r>
      <w:r w:rsidR="00010E28">
        <w:rPr>
          <w:rFonts w:cs="Times New Roman"/>
          <w:b/>
        </w:rPr>
        <w:t xml:space="preserve"> </w:t>
      </w:r>
      <w:r w:rsidRPr="00854D2B">
        <w:rPr>
          <w:rFonts w:cs="Times New Roman"/>
          <w:b/>
        </w:rPr>
        <w:t>[</w:t>
      </w:r>
      <w:r w:rsidR="00010E28">
        <w:t>GANGADHAR TIL</w:t>
      </w:r>
      <w:r w:rsidR="00327485">
        <w:t>AK</w:t>
      </w:r>
      <w:r w:rsidR="00010E28">
        <w:t>.A]</w:t>
      </w:r>
    </w:p>
    <w:sectPr w:rsidR="003836D4" w:rsidRPr="00854D2B" w:rsidSect="00E86A61">
      <w:pgSz w:w="11907" w:h="16839" w:code="9"/>
      <w:pgMar w:top="1440" w:right="1728"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1DF" w:rsidRDefault="005171DF" w:rsidP="0009104C">
      <w:r>
        <w:separator/>
      </w:r>
    </w:p>
  </w:endnote>
  <w:endnote w:type="continuationSeparator" w:id="0">
    <w:p w:rsidR="005171DF" w:rsidRDefault="005171DF" w:rsidP="000910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80"/>
    <w:family w:val="auto"/>
    <w:pitch w:val="variable"/>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1DF" w:rsidRDefault="005171DF" w:rsidP="0009104C">
      <w:r>
        <w:separator/>
      </w:r>
    </w:p>
  </w:footnote>
  <w:footnote w:type="continuationSeparator" w:id="0">
    <w:p w:rsidR="005171DF" w:rsidRDefault="005171DF" w:rsidP="000910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6">
    <w:nsid w:val="01070AEA"/>
    <w:multiLevelType w:val="hybridMultilevel"/>
    <w:tmpl w:val="D4F426F4"/>
    <w:lvl w:ilvl="0" w:tplc="02C47764">
      <w:start w:val="20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2A24085"/>
    <w:multiLevelType w:val="hybridMultilevel"/>
    <w:tmpl w:val="F52C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85FAB"/>
    <w:multiLevelType w:val="hybridMultilevel"/>
    <w:tmpl w:val="EB22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D219EC"/>
    <w:multiLevelType w:val="hybridMultilevel"/>
    <w:tmpl w:val="CB28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54A609B"/>
    <w:multiLevelType w:val="hybridMultilevel"/>
    <w:tmpl w:val="FD74FC34"/>
    <w:lvl w:ilvl="0" w:tplc="04090001">
      <w:start w:val="200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C3752"/>
    <w:multiLevelType w:val="hybridMultilevel"/>
    <w:tmpl w:val="B712D002"/>
    <w:lvl w:ilvl="0" w:tplc="16E23760">
      <w:start w:val="1"/>
      <w:numFmt w:val="decimal"/>
      <w:lvlText w:val="%1."/>
      <w:lvlJc w:val="left"/>
      <w:pPr>
        <w:ind w:left="644" w:hanging="360"/>
      </w:pPr>
      <w:rPr>
        <w:rFonts w:ascii="Calibri" w:hAnsi="Calibri" w:cs="Times New Roman"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1C564C8C"/>
    <w:multiLevelType w:val="hybridMultilevel"/>
    <w:tmpl w:val="9310799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3">
    <w:nsid w:val="1E5E3E89"/>
    <w:multiLevelType w:val="hybridMultilevel"/>
    <w:tmpl w:val="52BE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B65FDF"/>
    <w:multiLevelType w:val="hybridMultilevel"/>
    <w:tmpl w:val="6AE4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74A90"/>
    <w:multiLevelType w:val="hybridMultilevel"/>
    <w:tmpl w:val="81CA9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643C2A"/>
    <w:multiLevelType w:val="hybridMultilevel"/>
    <w:tmpl w:val="C188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4D3C00"/>
    <w:multiLevelType w:val="hybridMultilevel"/>
    <w:tmpl w:val="121C3E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3DA76BC8"/>
    <w:multiLevelType w:val="hybridMultilevel"/>
    <w:tmpl w:val="38EE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30D17"/>
    <w:multiLevelType w:val="hybridMultilevel"/>
    <w:tmpl w:val="5B0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601C31"/>
    <w:multiLevelType w:val="hybridMultilevel"/>
    <w:tmpl w:val="7B9A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07C5A"/>
    <w:multiLevelType w:val="hybridMultilevel"/>
    <w:tmpl w:val="9C5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AC2CEC"/>
    <w:multiLevelType w:val="hybridMultilevel"/>
    <w:tmpl w:val="9992125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521D6DF5"/>
    <w:multiLevelType w:val="hybridMultilevel"/>
    <w:tmpl w:val="606E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A5E45"/>
    <w:multiLevelType w:val="hybridMultilevel"/>
    <w:tmpl w:val="A8683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ABB0D15"/>
    <w:multiLevelType w:val="hybridMultilevel"/>
    <w:tmpl w:val="0AB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1254A6"/>
    <w:multiLevelType w:val="hybridMultilevel"/>
    <w:tmpl w:val="55529C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EC61175"/>
    <w:multiLevelType w:val="hybridMultilevel"/>
    <w:tmpl w:val="F5E88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5F92373C"/>
    <w:multiLevelType w:val="hybridMultilevel"/>
    <w:tmpl w:val="6DAA7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B86F11"/>
    <w:multiLevelType w:val="hybridMultilevel"/>
    <w:tmpl w:val="725A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29115D"/>
    <w:multiLevelType w:val="hybridMultilevel"/>
    <w:tmpl w:val="A75E5A2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1">
    <w:nsid w:val="63557024"/>
    <w:multiLevelType w:val="hybridMultilevel"/>
    <w:tmpl w:val="C3DA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805D42"/>
    <w:multiLevelType w:val="hybridMultilevel"/>
    <w:tmpl w:val="0300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003C32"/>
    <w:multiLevelType w:val="hybridMultilevel"/>
    <w:tmpl w:val="9DE26CDE"/>
    <w:lvl w:ilvl="0" w:tplc="07021DCC">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69C90FD3"/>
    <w:multiLevelType w:val="hybridMultilevel"/>
    <w:tmpl w:val="6ED6A608"/>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35">
    <w:nsid w:val="726D14AF"/>
    <w:multiLevelType w:val="hybridMultilevel"/>
    <w:tmpl w:val="FE92D8F4"/>
    <w:lvl w:ilvl="0" w:tplc="04090001">
      <w:start w:val="200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E03D67"/>
    <w:multiLevelType w:val="hybridMultilevel"/>
    <w:tmpl w:val="A80A20E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7">
    <w:nsid w:val="732774B3"/>
    <w:multiLevelType w:val="hybridMultilevel"/>
    <w:tmpl w:val="9EF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D1B5E"/>
    <w:multiLevelType w:val="hybridMultilevel"/>
    <w:tmpl w:val="198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36"/>
  </w:num>
  <w:num w:numId="8">
    <w:abstractNumId w:val="19"/>
  </w:num>
  <w:num w:numId="9">
    <w:abstractNumId w:val="21"/>
  </w:num>
  <w:num w:numId="10">
    <w:abstractNumId w:val="14"/>
  </w:num>
  <w:num w:numId="11">
    <w:abstractNumId w:val="30"/>
  </w:num>
  <w:num w:numId="12">
    <w:abstractNumId w:val="37"/>
  </w:num>
  <w:num w:numId="13">
    <w:abstractNumId w:val="25"/>
  </w:num>
  <w:num w:numId="14">
    <w:abstractNumId w:val="16"/>
  </w:num>
  <w:num w:numId="15">
    <w:abstractNumId w:val="33"/>
  </w:num>
  <w:num w:numId="16">
    <w:abstractNumId w:val="7"/>
  </w:num>
  <w:num w:numId="17">
    <w:abstractNumId w:val="23"/>
  </w:num>
  <w:num w:numId="18">
    <w:abstractNumId w:val="8"/>
  </w:num>
  <w:num w:numId="19">
    <w:abstractNumId w:val="24"/>
  </w:num>
  <w:num w:numId="20">
    <w:abstractNumId w:val="12"/>
  </w:num>
  <w:num w:numId="21">
    <w:abstractNumId w:val="17"/>
  </w:num>
  <w:num w:numId="22">
    <w:abstractNumId w:val="27"/>
  </w:num>
  <w:num w:numId="23">
    <w:abstractNumId w:val="28"/>
  </w:num>
  <w:num w:numId="24">
    <w:abstractNumId w:val="11"/>
  </w:num>
  <w:num w:numId="25">
    <w:abstractNumId w:val="34"/>
  </w:num>
  <w:num w:numId="26">
    <w:abstractNumId w:val="9"/>
  </w:num>
  <w:num w:numId="27">
    <w:abstractNumId w:val="13"/>
  </w:num>
  <w:num w:numId="28">
    <w:abstractNumId w:val="32"/>
  </w:num>
  <w:num w:numId="29">
    <w:abstractNumId w:val="15"/>
  </w:num>
  <w:num w:numId="30">
    <w:abstractNumId w:val="18"/>
  </w:num>
  <w:num w:numId="31">
    <w:abstractNumId w:val="10"/>
  </w:num>
  <w:num w:numId="32">
    <w:abstractNumId w:val="6"/>
  </w:num>
  <w:num w:numId="33">
    <w:abstractNumId w:val="35"/>
  </w:num>
  <w:num w:numId="34">
    <w:abstractNumId w:val="38"/>
  </w:num>
  <w:num w:numId="35">
    <w:abstractNumId w:val="29"/>
  </w:num>
  <w:num w:numId="36">
    <w:abstractNumId w:val="26"/>
  </w:num>
  <w:num w:numId="37">
    <w:abstractNumId w:val="22"/>
  </w:num>
  <w:num w:numId="38">
    <w:abstractNumId w:val="31"/>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EE080D"/>
    <w:rsid w:val="00000C90"/>
    <w:rsid w:val="00003FDF"/>
    <w:rsid w:val="00007CFC"/>
    <w:rsid w:val="00010E28"/>
    <w:rsid w:val="00011F2E"/>
    <w:rsid w:val="000138CC"/>
    <w:rsid w:val="00022694"/>
    <w:rsid w:val="0002349E"/>
    <w:rsid w:val="00026A89"/>
    <w:rsid w:val="0003178A"/>
    <w:rsid w:val="00061739"/>
    <w:rsid w:val="00063369"/>
    <w:rsid w:val="00067E30"/>
    <w:rsid w:val="0007094B"/>
    <w:rsid w:val="0007525F"/>
    <w:rsid w:val="00080E2A"/>
    <w:rsid w:val="00082808"/>
    <w:rsid w:val="0009104C"/>
    <w:rsid w:val="000A4311"/>
    <w:rsid w:val="000A7B92"/>
    <w:rsid w:val="000C000A"/>
    <w:rsid w:val="000C5C40"/>
    <w:rsid w:val="000C605C"/>
    <w:rsid w:val="000E74F7"/>
    <w:rsid w:val="000F3007"/>
    <w:rsid w:val="000F5E84"/>
    <w:rsid w:val="00110C61"/>
    <w:rsid w:val="0011169A"/>
    <w:rsid w:val="00112BF1"/>
    <w:rsid w:val="001154E8"/>
    <w:rsid w:val="00125D38"/>
    <w:rsid w:val="00136345"/>
    <w:rsid w:val="00141526"/>
    <w:rsid w:val="00144D6C"/>
    <w:rsid w:val="00145F77"/>
    <w:rsid w:val="00152FB4"/>
    <w:rsid w:val="00156615"/>
    <w:rsid w:val="0016362D"/>
    <w:rsid w:val="001663B4"/>
    <w:rsid w:val="00173BE7"/>
    <w:rsid w:val="00184855"/>
    <w:rsid w:val="00193682"/>
    <w:rsid w:val="001B3346"/>
    <w:rsid w:val="001B3A2A"/>
    <w:rsid w:val="001B6A32"/>
    <w:rsid w:val="001C6495"/>
    <w:rsid w:val="001D3392"/>
    <w:rsid w:val="001E03A1"/>
    <w:rsid w:val="001E7500"/>
    <w:rsid w:val="001F042F"/>
    <w:rsid w:val="001F457B"/>
    <w:rsid w:val="00210448"/>
    <w:rsid w:val="00213AD4"/>
    <w:rsid w:val="00214666"/>
    <w:rsid w:val="002149F0"/>
    <w:rsid w:val="00221EE4"/>
    <w:rsid w:val="00240536"/>
    <w:rsid w:val="00247CC6"/>
    <w:rsid w:val="002512BF"/>
    <w:rsid w:val="002728F0"/>
    <w:rsid w:val="00273A6D"/>
    <w:rsid w:val="0028688C"/>
    <w:rsid w:val="00286BD0"/>
    <w:rsid w:val="00295F88"/>
    <w:rsid w:val="002A58FA"/>
    <w:rsid w:val="002A64BE"/>
    <w:rsid w:val="002A68E8"/>
    <w:rsid w:val="002B13F6"/>
    <w:rsid w:val="002B3C9D"/>
    <w:rsid w:val="002B4FE3"/>
    <w:rsid w:val="002B7EA9"/>
    <w:rsid w:val="002C0F2D"/>
    <w:rsid w:val="002C53F5"/>
    <w:rsid w:val="002C6C84"/>
    <w:rsid w:val="002D6398"/>
    <w:rsid w:val="002E2B7B"/>
    <w:rsid w:val="002F38A0"/>
    <w:rsid w:val="0030632F"/>
    <w:rsid w:val="0030793F"/>
    <w:rsid w:val="0031289F"/>
    <w:rsid w:val="00314F3A"/>
    <w:rsid w:val="003152FF"/>
    <w:rsid w:val="00324099"/>
    <w:rsid w:val="00325C3B"/>
    <w:rsid w:val="00327485"/>
    <w:rsid w:val="003403A5"/>
    <w:rsid w:val="003465F9"/>
    <w:rsid w:val="00371E3D"/>
    <w:rsid w:val="003800CE"/>
    <w:rsid w:val="003836D4"/>
    <w:rsid w:val="003A2CE5"/>
    <w:rsid w:val="003A4993"/>
    <w:rsid w:val="003A76E8"/>
    <w:rsid w:val="003B6D9D"/>
    <w:rsid w:val="003C520C"/>
    <w:rsid w:val="003D3D85"/>
    <w:rsid w:val="003F381F"/>
    <w:rsid w:val="003F5662"/>
    <w:rsid w:val="004007FE"/>
    <w:rsid w:val="0040499D"/>
    <w:rsid w:val="0040515F"/>
    <w:rsid w:val="00410C55"/>
    <w:rsid w:val="00420B5E"/>
    <w:rsid w:val="004233E5"/>
    <w:rsid w:val="00425C78"/>
    <w:rsid w:val="00430254"/>
    <w:rsid w:val="00453E21"/>
    <w:rsid w:val="00462E5B"/>
    <w:rsid w:val="00463535"/>
    <w:rsid w:val="00470DDB"/>
    <w:rsid w:val="004714B2"/>
    <w:rsid w:val="0047469B"/>
    <w:rsid w:val="00475CAF"/>
    <w:rsid w:val="004A02A1"/>
    <w:rsid w:val="004B1DF8"/>
    <w:rsid w:val="004B2314"/>
    <w:rsid w:val="004C5E6A"/>
    <w:rsid w:val="004C6956"/>
    <w:rsid w:val="004C7868"/>
    <w:rsid w:val="004D031D"/>
    <w:rsid w:val="004D459E"/>
    <w:rsid w:val="004D4F6F"/>
    <w:rsid w:val="005108DE"/>
    <w:rsid w:val="00513C16"/>
    <w:rsid w:val="00516BB9"/>
    <w:rsid w:val="005171DF"/>
    <w:rsid w:val="00521395"/>
    <w:rsid w:val="00524154"/>
    <w:rsid w:val="00526201"/>
    <w:rsid w:val="00534051"/>
    <w:rsid w:val="00540FD8"/>
    <w:rsid w:val="0054443F"/>
    <w:rsid w:val="00564456"/>
    <w:rsid w:val="0058072C"/>
    <w:rsid w:val="0058143A"/>
    <w:rsid w:val="00587749"/>
    <w:rsid w:val="005C54EB"/>
    <w:rsid w:val="005D26FF"/>
    <w:rsid w:val="005D3FB7"/>
    <w:rsid w:val="005E034D"/>
    <w:rsid w:val="005E1060"/>
    <w:rsid w:val="005E54C4"/>
    <w:rsid w:val="005E66CC"/>
    <w:rsid w:val="00600BCC"/>
    <w:rsid w:val="00605943"/>
    <w:rsid w:val="00606FDA"/>
    <w:rsid w:val="006102B9"/>
    <w:rsid w:val="00611701"/>
    <w:rsid w:val="006269BA"/>
    <w:rsid w:val="00627803"/>
    <w:rsid w:val="00657E32"/>
    <w:rsid w:val="00667ED9"/>
    <w:rsid w:val="00673F21"/>
    <w:rsid w:val="00675B16"/>
    <w:rsid w:val="00686DB2"/>
    <w:rsid w:val="006932E0"/>
    <w:rsid w:val="006A07E8"/>
    <w:rsid w:val="006A331D"/>
    <w:rsid w:val="006B24F6"/>
    <w:rsid w:val="006B49C5"/>
    <w:rsid w:val="006C4D99"/>
    <w:rsid w:val="006C56AA"/>
    <w:rsid w:val="006C6AF5"/>
    <w:rsid w:val="006D4FD1"/>
    <w:rsid w:val="006D5A70"/>
    <w:rsid w:val="006D720C"/>
    <w:rsid w:val="006E0531"/>
    <w:rsid w:val="006F5398"/>
    <w:rsid w:val="0070033A"/>
    <w:rsid w:val="007008E6"/>
    <w:rsid w:val="0070641F"/>
    <w:rsid w:val="00713324"/>
    <w:rsid w:val="0071643C"/>
    <w:rsid w:val="00717661"/>
    <w:rsid w:val="0072068E"/>
    <w:rsid w:val="007359EE"/>
    <w:rsid w:val="0073660A"/>
    <w:rsid w:val="00742174"/>
    <w:rsid w:val="00743109"/>
    <w:rsid w:val="00753727"/>
    <w:rsid w:val="0075464C"/>
    <w:rsid w:val="00754ECB"/>
    <w:rsid w:val="007614F7"/>
    <w:rsid w:val="00773610"/>
    <w:rsid w:val="00776C25"/>
    <w:rsid w:val="00782C29"/>
    <w:rsid w:val="00790DE4"/>
    <w:rsid w:val="007A526E"/>
    <w:rsid w:val="007B1605"/>
    <w:rsid w:val="007E5C5B"/>
    <w:rsid w:val="007E7673"/>
    <w:rsid w:val="007E7991"/>
    <w:rsid w:val="007F2884"/>
    <w:rsid w:val="0081260C"/>
    <w:rsid w:val="00814D5A"/>
    <w:rsid w:val="00817C8E"/>
    <w:rsid w:val="00820561"/>
    <w:rsid w:val="00822E84"/>
    <w:rsid w:val="00842C7F"/>
    <w:rsid w:val="00850D6B"/>
    <w:rsid w:val="00854D2B"/>
    <w:rsid w:val="008562AF"/>
    <w:rsid w:val="0086650D"/>
    <w:rsid w:val="00897513"/>
    <w:rsid w:val="008A67FE"/>
    <w:rsid w:val="008B10D7"/>
    <w:rsid w:val="008B5E12"/>
    <w:rsid w:val="008C7404"/>
    <w:rsid w:val="008D2B8D"/>
    <w:rsid w:val="008D610E"/>
    <w:rsid w:val="008E35B8"/>
    <w:rsid w:val="008F5D0B"/>
    <w:rsid w:val="00916012"/>
    <w:rsid w:val="00920F32"/>
    <w:rsid w:val="00921F81"/>
    <w:rsid w:val="00933E92"/>
    <w:rsid w:val="00935808"/>
    <w:rsid w:val="00940C92"/>
    <w:rsid w:val="00953555"/>
    <w:rsid w:val="00953CEC"/>
    <w:rsid w:val="00957F54"/>
    <w:rsid w:val="00967931"/>
    <w:rsid w:val="00971F93"/>
    <w:rsid w:val="009743C9"/>
    <w:rsid w:val="00976F5E"/>
    <w:rsid w:val="00984190"/>
    <w:rsid w:val="00984A53"/>
    <w:rsid w:val="009857F2"/>
    <w:rsid w:val="009A4719"/>
    <w:rsid w:val="009B1632"/>
    <w:rsid w:val="009B4547"/>
    <w:rsid w:val="009E0C22"/>
    <w:rsid w:val="009F4C8B"/>
    <w:rsid w:val="009F60F9"/>
    <w:rsid w:val="00A0379C"/>
    <w:rsid w:val="00A133AD"/>
    <w:rsid w:val="00A25414"/>
    <w:rsid w:val="00A4607D"/>
    <w:rsid w:val="00A50DF1"/>
    <w:rsid w:val="00A51E51"/>
    <w:rsid w:val="00A629A8"/>
    <w:rsid w:val="00A70C12"/>
    <w:rsid w:val="00A72B34"/>
    <w:rsid w:val="00A74F36"/>
    <w:rsid w:val="00A77F61"/>
    <w:rsid w:val="00A85BF6"/>
    <w:rsid w:val="00AA4B8D"/>
    <w:rsid w:val="00AA6FE7"/>
    <w:rsid w:val="00AB06FD"/>
    <w:rsid w:val="00AE0B7E"/>
    <w:rsid w:val="00AE2A10"/>
    <w:rsid w:val="00AE67B7"/>
    <w:rsid w:val="00AE769C"/>
    <w:rsid w:val="00AF00B2"/>
    <w:rsid w:val="00AF163D"/>
    <w:rsid w:val="00AF6D6E"/>
    <w:rsid w:val="00B04E19"/>
    <w:rsid w:val="00B05386"/>
    <w:rsid w:val="00B1288E"/>
    <w:rsid w:val="00B21064"/>
    <w:rsid w:val="00B2346C"/>
    <w:rsid w:val="00B267BD"/>
    <w:rsid w:val="00B33906"/>
    <w:rsid w:val="00B3514A"/>
    <w:rsid w:val="00B52A0D"/>
    <w:rsid w:val="00B544D3"/>
    <w:rsid w:val="00B82CBF"/>
    <w:rsid w:val="00B82F63"/>
    <w:rsid w:val="00B87EAD"/>
    <w:rsid w:val="00B9041D"/>
    <w:rsid w:val="00B92457"/>
    <w:rsid w:val="00B93D07"/>
    <w:rsid w:val="00BA2119"/>
    <w:rsid w:val="00BA5AD8"/>
    <w:rsid w:val="00BB2EA7"/>
    <w:rsid w:val="00BB5965"/>
    <w:rsid w:val="00BC115D"/>
    <w:rsid w:val="00BC41E4"/>
    <w:rsid w:val="00BD2E37"/>
    <w:rsid w:val="00BD30F0"/>
    <w:rsid w:val="00BD51DD"/>
    <w:rsid w:val="00BE53FA"/>
    <w:rsid w:val="00BF2BFF"/>
    <w:rsid w:val="00BF5777"/>
    <w:rsid w:val="00C0189F"/>
    <w:rsid w:val="00C02A34"/>
    <w:rsid w:val="00C039A4"/>
    <w:rsid w:val="00C03A0F"/>
    <w:rsid w:val="00C13312"/>
    <w:rsid w:val="00C21EFF"/>
    <w:rsid w:val="00C22FBD"/>
    <w:rsid w:val="00C2341A"/>
    <w:rsid w:val="00C27B97"/>
    <w:rsid w:val="00C30E87"/>
    <w:rsid w:val="00C34188"/>
    <w:rsid w:val="00C50267"/>
    <w:rsid w:val="00C57709"/>
    <w:rsid w:val="00C63D0E"/>
    <w:rsid w:val="00C65F54"/>
    <w:rsid w:val="00C662E8"/>
    <w:rsid w:val="00C75A73"/>
    <w:rsid w:val="00C8427B"/>
    <w:rsid w:val="00C85EEF"/>
    <w:rsid w:val="00C902C6"/>
    <w:rsid w:val="00C9785F"/>
    <w:rsid w:val="00CA4203"/>
    <w:rsid w:val="00CB2066"/>
    <w:rsid w:val="00CB3DED"/>
    <w:rsid w:val="00CB4964"/>
    <w:rsid w:val="00CC7513"/>
    <w:rsid w:val="00CD336E"/>
    <w:rsid w:val="00CF4682"/>
    <w:rsid w:val="00CF4A96"/>
    <w:rsid w:val="00CF5BE3"/>
    <w:rsid w:val="00D1156F"/>
    <w:rsid w:val="00D14AE8"/>
    <w:rsid w:val="00D20E3C"/>
    <w:rsid w:val="00D24B5C"/>
    <w:rsid w:val="00D304C7"/>
    <w:rsid w:val="00D3081E"/>
    <w:rsid w:val="00D3344E"/>
    <w:rsid w:val="00D37903"/>
    <w:rsid w:val="00D4143C"/>
    <w:rsid w:val="00D50DCC"/>
    <w:rsid w:val="00D547ED"/>
    <w:rsid w:val="00D57155"/>
    <w:rsid w:val="00D61508"/>
    <w:rsid w:val="00D64074"/>
    <w:rsid w:val="00D64EE1"/>
    <w:rsid w:val="00D761D6"/>
    <w:rsid w:val="00D815E7"/>
    <w:rsid w:val="00D84393"/>
    <w:rsid w:val="00DA10EC"/>
    <w:rsid w:val="00DC391E"/>
    <w:rsid w:val="00DC6C14"/>
    <w:rsid w:val="00DD0130"/>
    <w:rsid w:val="00DD6A7A"/>
    <w:rsid w:val="00E0377F"/>
    <w:rsid w:val="00E21CC9"/>
    <w:rsid w:val="00E3338D"/>
    <w:rsid w:val="00E34F85"/>
    <w:rsid w:val="00E3673D"/>
    <w:rsid w:val="00E376C6"/>
    <w:rsid w:val="00E424DD"/>
    <w:rsid w:val="00E47D6D"/>
    <w:rsid w:val="00E55A74"/>
    <w:rsid w:val="00E65C36"/>
    <w:rsid w:val="00E67FCA"/>
    <w:rsid w:val="00E86A61"/>
    <w:rsid w:val="00E8753E"/>
    <w:rsid w:val="00E9296B"/>
    <w:rsid w:val="00E97809"/>
    <w:rsid w:val="00EA0555"/>
    <w:rsid w:val="00EA3013"/>
    <w:rsid w:val="00EB1025"/>
    <w:rsid w:val="00EB156D"/>
    <w:rsid w:val="00EB7BF7"/>
    <w:rsid w:val="00EC2CA9"/>
    <w:rsid w:val="00EC5916"/>
    <w:rsid w:val="00ED3F53"/>
    <w:rsid w:val="00EE080D"/>
    <w:rsid w:val="00EE767C"/>
    <w:rsid w:val="00EF1C90"/>
    <w:rsid w:val="00F04841"/>
    <w:rsid w:val="00F16552"/>
    <w:rsid w:val="00F31F02"/>
    <w:rsid w:val="00F356B5"/>
    <w:rsid w:val="00F40185"/>
    <w:rsid w:val="00F5186E"/>
    <w:rsid w:val="00F523F6"/>
    <w:rsid w:val="00F55BC0"/>
    <w:rsid w:val="00F62249"/>
    <w:rsid w:val="00F679D1"/>
    <w:rsid w:val="00F75786"/>
    <w:rsid w:val="00F76D2B"/>
    <w:rsid w:val="00F94148"/>
    <w:rsid w:val="00F97824"/>
    <w:rsid w:val="00FA1815"/>
    <w:rsid w:val="00FA288B"/>
    <w:rsid w:val="00FC00C8"/>
    <w:rsid w:val="00FC0360"/>
    <w:rsid w:val="00FC21B5"/>
    <w:rsid w:val="00FC3D23"/>
    <w:rsid w:val="00FC3FF3"/>
    <w:rsid w:val="00FD3951"/>
    <w:rsid w:val="00FD3FE1"/>
    <w:rsid w:val="00FF00A5"/>
    <w:rsid w:val="00FF1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8A"/>
    <w:pPr>
      <w:widowControl w:val="0"/>
      <w:suppressAutoHyphens/>
    </w:pPr>
    <w:rPr>
      <w:rFonts w:cs="Cambria"/>
      <w:sz w:val="24"/>
      <w:szCs w:val="24"/>
      <w:lang w:eastAsia="ar-SA"/>
    </w:rPr>
  </w:style>
  <w:style w:type="paragraph" w:styleId="Heading1">
    <w:name w:val="heading 1"/>
    <w:basedOn w:val="Normal"/>
    <w:next w:val="Normal"/>
    <w:link w:val="Heading1Char"/>
    <w:uiPriority w:val="9"/>
    <w:qFormat/>
    <w:rsid w:val="00F679D1"/>
    <w:pPr>
      <w:keepNext/>
      <w:spacing w:before="240" w:after="60"/>
      <w:outlineLvl w:val="0"/>
    </w:pPr>
    <w:rPr>
      <w:rFonts w:ascii="Cambria" w:hAnsi="Cambria" w:cs="Times New Roman"/>
      <w:b/>
      <w:bCs/>
      <w:kern w:val="32"/>
      <w:sz w:val="32"/>
      <w:szCs w:val="32"/>
    </w:rPr>
  </w:style>
  <w:style w:type="paragraph" w:styleId="Heading3">
    <w:name w:val="heading 3"/>
    <w:basedOn w:val="Normal"/>
    <w:next w:val="Normal"/>
    <w:link w:val="Heading3Char"/>
    <w:uiPriority w:val="9"/>
    <w:semiHidden/>
    <w:unhideWhenUsed/>
    <w:qFormat/>
    <w:rsid w:val="00D37903"/>
    <w:pPr>
      <w:keepNext/>
      <w:spacing w:before="240" w:after="60"/>
      <w:outlineLvl w:val="2"/>
    </w:pPr>
    <w:rPr>
      <w:rFonts w:ascii="Calibri Light" w:hAnsi="Calibri Light" w:cs="Times New Roman"/>
      <w:b/>
      <w:bCs/>
      <w:sz w:val="26"/>
      <w:szCs w:val="26"/>
    </w:rPr>
  </w:style>
  <w:style w:type="paragraph" w:styleId="Heading6">
    <w:name w:val="heading 6"/>
    <w:basedOn w:val="Normal"/>
    <w:next w:val="Normal"/>
    <w:qFormat/>
    <w:rsid w:val="0003178A"/>
    <w:pPr>
      <w:keepNext/>
      <w:numPr>
        <w:ilvl w:val="5"/>
        <w:numId w:val="1"/>
      </w:numPr>
      <w:pBdr>
        <w:bottom w:val="single" w:sz="4" w:space="1" w:color="000000"/>
      </w:pBdr>
      <w:spacing w:line="360" w:lineRule="auto"/>
      <w:outlineLvl w:val="5"/>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3178A"/>
    <w:rPr>
      <w:rFonts w:ascii="Symbol" w:hAnsi="Symbol"/>
    </w:rPr>
  </w:style>
  <w:style w:type="character" w:customStyle="1" w:styleId="WW8Num1z1">
    <w:name w:val="WW8Num1z1"/>
    <w:rsid w:val="0003178A"/>
    <w:rPr>
      <w:rFonts w:ascii="Courier New" w:hAnsi="Courier New"/>
    </w:rPr>
  </w:style>
  <w:style w:type="character" w:customStyle="1" w:styleId="WW8Num1z2">
    <w:name w:val="WW8Num1z2"/>
    <w:rsid w:val="0003178A"/>
    <w:rPr>
      <w:rFonts w:ascii="Wingdings" w:hAnsi="Wingdings"/>
    </w:rPr>
  </w:style>
  <w:style w:type="character" w:customStyle="1" w:styleId="WW8Num2z0">
    <w:name w:val="WW8Num2z0"/>
    <w:rsid w:val="0003178A"/>
    <w:rPr>
      <w:rFonts w:ascii="Symbol" w:hAnsi="Symbol"/>
    </w:rPr>
  </w:style>
  <w:style w:type="character" w:customStyle="1" w:styleId="WW8Num2z1">
    <w:name w:val="WW8Num2z1"/>
    <w:rsid w:val="0003178A"/>
    <w:rPr>
      <w:rFonts w:ascii="Courier New" w:hAnsi="Courier New"/>
    </w:rPr>
  </w:style>
  <w:style w:type="character" w:customStyle="1" w:styleId="WW8Num2z2">
    <w:name w:val="WW8Num2z2"/>
    <w:rsid w:val="0003178A"/>
    <w:rPr>
      <w:rFonts w:ascii="Wingdings" w:hAnsi="Wingdings"/>
    </w:rPr>
  </w:style>
  <w:style w:type="character" w:customStyle="1" w:styleId="WW8Num4z0">
    <w:name w:val="WW8Num4z0"/>
    <w:rsid w:val="0003178A"/>
    <w:rPr>
      <w:rFonts w:ascii="Symbol" w:hAnsi="Symbol"/>
    </w:rPr>
  </w:style>
  <w:style w:type="character" w:customStyle="1" w:styleId="WW8Num4z1">
    <w:name w:val="WW8Num4z1"/>
    <w:rsid w:val="0003178A"/>
    <w:rPr>
      <w:rFonts w:ascii="Courier New" w:hAnsi="Courier New"/>
    </w:rPr>
  </w:style>
  <w:style w:type="character" w:customStyle="1" w:styleId="WW8Num4z2">
    <w:name w:val="WW8Num4z2"/>
    <w:rsid w:val="0003178A"/>
    <w:rPr>
      <w:rFonts w:ascii="Wingdings" w:hAnsi="Wingdings"/>
    </w:rPr>
  </w:style>
  <w:style w:type="character" w:customStyle="1" w:styleId="WW8Num5z0">
    <w:name w:val="WW8Num5z0"/>
    <w:rsid w:val="0003178A"/>
    <w:rPr>
      <w:rFonts w:ascii="Symbol" w:hAnsi="Symbol"/>
    </w:rPr>
  </w:style>
  <w:style w:type="character" w:customStyle="1" w:styleId="WW8Num5z1">
    <w:name w:val="WW8Num5z1"/>
    <w:rsid w:val="0003178A"/>
    <w:rPr>
      <w:rFonts w:ascii="Courier New" w:hAnsi="Courier New"/>
    </w:rPr>
  </w:style>
  <w:style w:type="character" w:customStyle="1" w:styleId="WW8Num5z2">
    <w:name w:val="WW8Num5z2"/>
    <w:rsid w:val="0003178A"/>
    <w:rPr>
      <w:rFonts w:ascii="Wingdings" w:hAnsi="Wingdings"/>
    </w:rPr>
  </w:style>
  <w:style w:type="character" w:customStyle="1" w:styleId="WW8Num6z0">
    <w:name w:val="WW8Num6z0"/>
    <w:rsid w:val="0003178A"/>
    <w:rPr>
      <w:rFonts w:ascii="Symbol" w:hAnsi="Symbol"/>
    </w:rPr>
  </w:style>
  <w:style w:type="character" w:customStyle="1" w:styleId="WW8Num6z1">
    <w:name w:val="WW8Num6z1"/>
    <w:rsid w:val="0003178A"/>
    <w:rPr>
      <w:rFonts w:ascii="Courier New" w:hAnsi="Courier New"/>
    </w:rPr>
  </w:style>
  <w:style w:type="character" w:customStyle="1" w:styleId="WW8Num6z2">
    <w:name w:val="WW8Num6z2"/>
    <w:rsid w:val="0003178A"/>
    <w:rPr>
      <w:rFonts w:ascii="Wingdings" w:hAnsi="Wingdings"/>
    </w:rPr>
  </w:style>
  <w:style w:type="character" w:customStyle="1" w:styleId="WW8Num7z0">
    <w:name w:val="WW8Num7z0"/>
    <w:rsid w:val="0003178A"/>
    <w:rPr>
      <w:rFonts w:ascii="Symbol" w:hAnsi="Symbol"/>
    </w:rPr>
  </w:style>
  <w:style w:type="character" w:customStyle="1" w:styleId="WW8Num7z1">
    <w:name w:val="WW8Num7z1"/>
    <w:rsid w:val="0003178A"/>
    <w:rPr>
      <w:rFonts w:ascii="Courier New" w:hAnsi="Courier New"/>
    </w:rPr>
  </w:style>
  <w:style w:type="character" w:customStyle="1" w:styleId="WW8Num7z2">
    <w:name w:val="WW8Num7z2"/>
    <w:rsid w:val="0003178A"/>
    <w:rPr>
      <w:rFonts w:ascii="Wingdings" w:hAnsi="Wingdings"/>
    </w:rPr>
  </w:style>
  <w:style w:type="character" w:customStyle="1" w:styleId="WW8Num8z0">
    <w:name w:val="WW8Num8z0"/>
    <w:rsid w:val="0003178A"/>
    <w:rPr>
      <w:rFonts w:ascii="Symbol" w:hAnsi="Symbol"/>
    </w:rPr>
  </w:style>
  <w:style w:type="character" w:customStyle="1" w:styleId="WW8Num8z1">
    <w:name w:val="WW8Num8z1"/>
    <w:rsid w:val="0003178A"/>
    <w:rPr>
      <w:rFonts w:ascii="Courier New" w:hAnsi="Courier New"/>
    </w:rPr>
  </w:style>
  <w:style w:type="character" w:customStyle="1" w:styleId="WW8Num8z2">
    <w:name w:val="WW8Num8z2"/>
    <w:rsid w:val="0003178A"/>
    <w:rPr>
      <w:rFonts w:ascii="Wingdings" w:hAnsi="Wingdings"/>
    </w:rPr>
  </w:style>
  <w:style w:type="character" w:customStyle="1" w:styleId="WW8Num9z0">
    <w:name w:val="WW8Num9z0"/>
    <w:rsid w:val="0003178A"/>
    <w:rPr>
      <w:rFonts w:ascii="Wingdings" w:hAnsi="Wingdings"/>
    </w:rPr>
  </w:style>
  <w:style w:type="character" w:customStyle="1" w:styleId="WW8Num9z1">
    <w:name w:val="WW8Num9z1"/>
    <w:rsid w:val="0003178A"/>
    <w:rPr>
      <w:rFonts w:ascii="Courier New" w:hAnsi="Courier New"/>
    </w:rPr>
  </w:style>
  <w:style w:type="character" w:customStyle="1" w:styleId="WW8Num9z3">
    <w:name w:val="WW8Num9z3"/>
    <w:rsid w:val="0003178A"/>
    <w:rPr>
      <w:rFonts w:ascii="Symbol" w:hAnsi="Symbol"/>
    </w:rPr>
  </w:style>
  <w:style w:type="character" w:customStyle="1" w:styleId="Heading6Char">
    <w:name w:val="Heading 6 Char"/>
    <w:rsid w:val="0003178A"/>
    <w:rPr>
      <w:rFonts w:ascii="Arial" w:eastAsia="Times New Roman" w:hAnsi="Arial" w:cs="Times New Roman"/>
      <w:b/>
      <w:sz w:val="20"/>
      <w:szCs w:val="20"/>
    </w:rPr>
  </w:style>
  <w:style w:type="character" w:customStyle="1" w:styleId="BodyTextIndentChar">
    <w:name w:val="Body Text Indent Char"/>
    <w:rsid w:val="0003178A"/>
    <w:rPr>
      <w:rFonts w:ascii="Times New Roman" w:eastAsia="Times New Roman" w:hAnsi="Times New Roman" w:cs="Times New Roman"/>
      <w:sz w:val="20"/>
      <w:szCs w:val="20"/>
    </w:rPr>
  </w:style>
  <w:style w:type="character" w:customStyle="1" w:styleId="DocumentMapChar">
    <w:name w:val="Document Map Char"/>
    <w:rsid w:val="0003178A"/>
    <w:rPr>
      <w:rFonts w:ascii="Lucida Grande" w:eastAsia="Times New Roman" w:hAnsi="Lucida Grande"/>
      <w:sz w:val="24"/>
      <w:szCs w:val="24"/>
    </w:rPr>
  </w:style>
  <w:style w:type="character" w:customStyle="1" w:styleId="HeaderChar">
    <w:name w:val="Header Char"/>
    <w:rsid w:val="0003178A"/>
    <w:rPr>
      <w:rFonts w:ascii="Times New Roman" w:eastAsia="Times New Roman" w:hAnsi="Times New Roman"/>
      <w:sz w:val="24"/>
      <w:szCs w:val="24"/>
    </w:rPr>
  </w:style>
  <w:style w:type="character" w:customStyle="1" w:styleId="FooterChar">
    <w:name w:val="Footer Char"/>
    <w:rsid w:val="0003178A"/>
    <w:rPr>
      <w:rFonts w:ascii="Times New Roman" w:eastAsia="Times New Roman" w:hAnsi="Times New Roman"/>
      <w:sz w:val="24"/>
      <w:szCs w:val="24"/>
    </w:rPr>
  </w:style>
  <w:style w:type="character" w:customStyle="1" w:styleId="Bullets">
    <w:name w:val="Bullets"/>
    <w:rsid w:val="0003178A"/>
    <w:rPr>
      <w:rFonts w:ascii="OpenSymbol" w:eastAsia="OpenSymbol" w:hAnsi="OpenSymbol" w:cs="OpenSymbol"/>
    </w:rPr>
  </w:style>
  <w:style w:type="character" w:customStyle="1" w:styleId="WW8Num27z0">
    <w:name w:val="WW8Num27z0"/>
    <w:rsid w:val="0003178A"/>
    <w:rPr>
      <w:rFonts w:ascii="Symbol" w:hAnsi="Symbol"/>
    </w:rPr>
  </w:style>
  <w:style w:type="character" w:customStyle="1" w:styleId="WW8Num27z1">
    <w:name w:val="WW8Num27z1"/>
    <w:rsid w:val="0003178A"/>
    <w:rPr>
      <w:rFonts w:ascii="Courier New" w:hAnsi="Courier New" w:cs="Courier New"/>
    </w:rPr>
  </w:style>
  <w:style w:type="character" w:customStyle="1" w:styleId="WW8Num27z2">
    <w:name w:val="WW8Num27z2"/>
    <w:rsid w:val="0003178A"/>
    <w:rPr>
      <w:rFonts w:ascii="Wingdings" w:hAnsi="Wingdings"/>
    </w:rPr>
  </w:style>
  <w:style w:type="paragraph" w:customStyle="1" w:styleId="Heading">
    <w:name w:val="Heading"/>
    <w:basedOn w:val="Normal"/>
    <w:next w:val="BodyText"/>
    <w:rsid w:val="0003178A"/>
    <w:pPr>
      <w:keepNext/>
      <w:spacing w:before="240" w:after="120"/>
    </w:pPr>
    <w:rPr>
      <w:rFonts w:ascii="Arial" w:eastAsia="DejaVu Sans" w:hAnsi="Arial" w:cs="Lohit Hindi"/>
      <w:sz w:val="28"/>
      <w:szCs w:val="28"/>
    </w:rPr>
  </w:style>
  <w:style w:type="paragraph" w:styleId="BodyText">
    <w:name w:val="Body Text"/>
    <w:basedOn w:val="Normal"/>
    <w:rsid w:val="0003178A"/>
    <w:pPr>
      <w:spacing w:after="120"/>
    </w:pPr>
  </w:style>
  <w:style w:type="paragraph" w:styleId="List">
    <w:name w:val="List"/>
    <w:basedOn w:val="BodyText"/>
    <w:rsid w:val="0003178A"/>
    <w:rPr>
      <w:rFonts w:cs="Lohit Hindi"/>
    </w:rPr>
  </w:style>
  <w:style w:type="paragraph" w:styleId="Caption">
    <w:name w:val="caption"/>
    <w:basedOn w:val="Normal"/>
    <w:qFormat/>
    <w:rsid w:val="0003178A"/>
    <w:pPr>
      <w:suppressLineNumbers/>
      <w:spacing w:before="120" w:after="120"/>
    </w:pPr>
    <w:rPr>
      <w:rFonts w:cs="Lohit Hindi"/>
      <w:i/>
      <w:iCs/>
    </w:rPr>
  </w:style>
  <w:style w:type="paragraph" w:customStyle="1" w:styleId="Index">
    <w:name w:val="Index"/>
    <w:basedOn w:val="Normal"/>
    <w:rsid w:val="0003178A"/>
    <w:pPr>
      <w:suppressLineNumbers/>
    </w:pPr>
    <w:rPr>
      <w:rFonts w:cs="Lohit Hindi"/>
    </w:rPr>
  </w:style>
  <w:style w:type="paragraph" w:customStyle="1" w:styleId="WW-BodyText2">
    <w:name w:val="WW-Body Text 2"/>
    <w:basedOn w:val="Normal"/>
    <w:rsid w:val="0003178A"/>
  </w:style>
  <w:style w:type="paragraph" w:styleId="BodyTextIndent">
    <w:name w:val="Body Text Indent"/>
    <w:basedOn w:val="Normal"/>
    <w:rsid w:val="0003178A"/>
    <w:pPr>
      <w:spacing w:after="120"/>
      <w:ind w:left="360"/>
    </w:pPr>
    <w:rPr>
      <w:sz w:val="20"/>
      <w:szCs w:val="20"/>
    </w:rPr>
  </w:style>
  <w:style w:type="paragraph" w:styleId="DocumentMap">
    <w:name w:val="Document Map"/>
    <w:basedOn w:val="Normal"/>
    <w:rsid w:val="0003178A"/>
    <w:rPr>
      <w:rFonts w:ascii="Lucida Grande" w:hAnsi="Lucida Grande"/>
    </w:rPr>
  </w:style>
  <w:style w:type="paragraph" w:styleId="Header">
    <w:name w:val="header"/>
    <w:basedOn w:val="Normal"/>
    <w:rsid w:val="0003178A"/>
    <w:pPr>
      <w:tabs>
        <w:tab w:val="center" w:pos="4320"/>
        <w:tab w:val="right" w:pos="8640"/>
      </w:tabs>
    </w:pPr>
  </w:style>
  <w:style w:type="paragraph" w:styleId="Footer">
    <w:name w:val="footer"/>
    <w:basedOn w:val="Normal"/>
    <w:rsid w:val="0003178A"/>
    <w:pPr>
      <w:tabs>
        <w:tab w:val="center" w:pos="4320"/>
        <w:tab w:val="right" w:pos="8640"/>
      </w:tabs>
    </w:pPr>
  </w:style>
  <w:style w:type="paragraph" w:customStyle="1" w:styleId="TableContents">
    <w:name w:val="Table Contents"/>
    <w:basedOn w:val="Normal"/>
    <w:rsid w:val="0003178A"/>
    <w:pPr>
      <w:suppressLineNumbers/>
    </w:pPr>
  </w:style>
  <w:style w:type="paragraph" w:customStyle="1" w:styleId="TableHeading">
    <w:name w:val="Table Heading"/>
    <w:basedOn w:val="TableContents"/>
    <w:rsid w:val="0003178A"/>
    <w:pPr>
      <w:jc w:val="center"/>
    </w:pPr>
    <w:rPr>
      <w:b/>
      <w:bCs/>
    </w:rPr>
  </w:style>
  <w:style w:type="paragraph" w:styleId="NormalWeb">
    <w:name w:val="Normal (Web)"/>
    <w:basedOn w:val="Normal"/>
    <w:rsid w:val="0003178A"/>
    <w:pPr>
      <w:spacing w:before="280" w:after="280"/>
    </w:pPr>
  </w:style>
  <w:style w:type="character" w:customStyle="1" w:styleId="Heading1Char">
    <w:name w:val="Heading 1 Char"/>
    <w:link w:val="Heading1"/>
    <w:uiPriority w:val="9"/>
    <w:rsid w:val="00F679D1"/>
    <w:rPr>
      <w:rFonts w:ascii="Cambria" w:eastAsia="Times New Roman" w:hAnsi="Cambria" w:cs="Times New Roman"/>
      <w:b/>
      <w:bCs/>
      <w:kern w:val="32"/>
      <w:sz w:val="32"/>
      <w:szCs w:val="32"/>
      <w:lang w:eastAsia="ar-SA"/>
    </w:rPr>
  </w:style>
  <w:style w:type="character" w:customStyle="1" w:styleId="apple-style-span">
    <w:name w:val="apple-style-span"/>
    <w:basedOn w:val="DefaultParagraphFont"/>
    <w:rsid w:val="009857F2"/>
  </w:style>
  <w:style w:type="character" w:customStyle="1" w:styleId="apple-converted-space">
    <w:name w:val="apple-converted-space"/>
    <w:basedOn w:val="DefaultParagraphFont"/>
    <w:rsid w:val="009857F2"/>
  </w:style>
  <w:style w:type="character" w:styleId="Hyperlink">
    <w:name w:val="Hyperlink"/>
    <w:uiPriority w:val="99"/>
    <w:semiHidden/>
    <w:unhideWhenUsed/>
    <w:rsid w:val="009857F2"/>
    <w:rPr>
      <w:color w:val="0000FF"/>
      <w:u w:val="single"/>
    </w:rPr>
  </w:style>
  <w:style w:type="paragraph" w:styleId="ListParagraph">
    <w:name w:val="List Paragraph"/>
    <w:basedOn w:val="Normal"/>
    <w:uiPriority w:val="34"/>
    <w:qFormat/>
    <w:rsid w:val="0071643C"/>
    <w:pPr>
      <w:widowControl/>
      <w:suppressAutoHyphens w:val="0"/>
      <w:spacing w:after="200" w:line="276" w:lineRule="auto"/>
      <w:ind w:left="720"/>
      <w:contextualSpacing/>
    </w:pPr>
    <w:rPr>
      <w:rFonts w:ascii="Calibri" w:eastAsia="Calibri" w:hAnsi="Calibri" w:cs="Times New Roman"/>
      <w:sz w:val="22"/>
      <w:szCs w:val="22"/>
      <w:lang w:eastAsia="en-US"/>
    </w:rPr>
  </w:style>
  <w:style w:type="paragraph" w:styleId="NoSpacing">
    <w:name w:val="No Spacing"/>
    <w:uiPriority w:val="1"/>
    <w:qFormat/>
    <w:rsid w:val="004233E5"/>
    <w:pPr>
      <w:widowControl w:val="0"/>
      <w:suppressAutoHyphens/>
    </w:pPr>
    <w:rPr>
      <w:rFonts w:cs="Cambria"/>
      <w:sz w:val="24"/>
      <w:szCs w:val="24"/>
      <w:lang w:eastAsia="ar-SA"/>
    </w:rPr>
  </w:style>
  <w:style w:type="character" w:styleId="Strong">
    <w:name w:val="Strong"/>
    <w:uiPriority w:val="22"/>
    <w:qFormat/>
    <w:rsid w:val="00564456"/>
    <w:rPr>
      <w:b/>
      <w:bCs/>
    </w:rPr>
  </w:style>
  <w:style w:type="character" w:customStyle="1" w:styleId="Heading3Char">
    <w:name w:val="Heading 3 Char"/>
    <w:link w:val="Heading3"/>
    <w:uiPriority w:val="9"/>
    <w:semiHidden/>
    <w:rsid w:val="00D37903"/>
    <w:rPr>
      <w:rFonts w:ascii="Calibri Light" w:eastAsia="Times New Roman" w:hAnsi="Calibri Light" w:cs="Times New Roman"/>
      <w:b/>
      <w:bCs/>
      <w:sz w:val="26"/>
      <w:szCs w:val="26"/>
      <w:lang w:val="en-US" w:eastAsia="ar-SA"/>
    </w:rPr>
  </w:style>
  <w:style w:type="character" w:styleId="Emphasis">
    <w:name w:val="Emphasis"/>
    <w:uiPriority w:val="20"/>
    <w:qFormat/>
    <w:rsid w:val="00D37903"/>
    <w:rPr>
      <w:i/>
      <w:iCs/>
    </w:rPr>
  </w:style>
</w:styles>
</file>

<file path=word/webSettings.xml><?xml version="1.0" encoding="utf-8"?>
<w:webSettings xmlns:r="http://schemas.openxmlformats.org/officeDocument/2006/relationships" xmlns:w="http://schemas.openxmlformats.org/wordprocessingml/2006/main">
  <w:divs>
    <w:div w:id="574584238">
      <w:bodyDiv w:val="1"/>
      <w:marLeft w:val="0"/>
      <w:marRight w:val="0"/>
      <w:marTop w:val="0"/>
      <w:marBottom w:val="0"/>
      <w:divBdr>
        <w:top w:val="none" w:sz="0" w:space="0" w:color="auto"/>
        <w:left w:val="none" w:sz="0" w:space="0" w:color="auto"/>
        <w:bottom w:val="none" w:sz="0" w:space="0" w:color="auto"/>
        <w:right w:val="none" w:sz="0" w:space="0" w:color="auto"/>
      </w:divBdr>
      <w:divsChild>
        <w:div w:id="1707825639">
          <w:marLeft w:val="0"/>
          <w:marRight w:val="0"/>
          <w:marTop w:val="0"/>
          <w:marBottom w:val="210"/>
          <w:divBdr>
            <w:top w:val="none" w:sz="0" w:space="0" w:color="auto"/>
            <w:left w:val="none" w:sz="0" w:space="0" w:color="auto"/>
            <w:bottom w:val="none" w:sz="0" w:space="0" w:color="auto"/>
            <w:right w:val="none" w:sz="0" w:space="0" w:color="auto"/>
          </w:divBdr>
          <w:divsChild>
            <w:div w:id="6088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0715">
      <w:bodyDiv w:val="1"/>
      <w:marLeft w:val="0"/>
      <w:marRight w:val="0"/>
      <w:marTop w:val="0"/>
      <w:marBottom w:val="0"/>
      <w:divBdr>
        <w:top w:val="none" w:sz="0" w:space="0" w:color="auto"/>
        <w:left w:val="none" w:sz="0" w:space="0" w:color="auto"/>
        <w:bottom w:val="none" w:sz="0" w:space="0" w:color="auto"/>
        <w:right w:val="none" w:sz="0" w:space="0" w:color="auto"/>
      </w:divBdr>
      <w:divsChild>
        <w:div w:id="1781795091">
          <w:marLeft w:val="0"/>
          <w:marRight w:val="0"/>
          <w:marTop w:val="0"/>
          <w:marBottom w:val="210"/>
          <w:divBdr>
            <w:top w:val="none" w:sz="0" w:space="0" w:color="auto"/>
            <w:left w:val="none" w:sz="0" w:space="0" w:color="auto"/>
            <w:bottom w:val="none" w:sz="0" w:space="0" w:color="auto"/>
            <w:right w:val="none" w:sz="0" w:space="0" w:color="auto"/>
          </w:divBdr>
          <w:divsChild>
            <w:div w:id="480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652">
      <w:bodyDiv w:val="1"/>
      <w:marLeft w:val="0"/>
      <w:marRight w:val="0"/>
      <w:marTop w:val="0"/>
      <w:marBottom w:val="0"/>
      <w:divBdr>
        <w:top w:val="none" w:sz="0" w:space="0" w:color="auto"/>
        <w:left w:val="none" w:sz="0" w:space="0" w:color="auto"/>
        <w:bottom w:val="none" w:sz="0" w:space="0" w:color="auto"/>
        <w:right w:val="none" w:sz="0" w:space="0" w:color="auto"/>
      </w:divBdr>
      <w:divsChild>
        <w:div w:id="511335254">
          <w:marLeft w:val="0"/>
          <w:marRight w:val="0"/>
          <w:marTop w:val="0"/>
          <w:marBottom w:val="0"/>
          <w:divBdr>
            <w:top w:val="none" w:sz="0" w:space="0" w:color="auto"/>
            <w:left w:val="none" w:sz="0" w:space="0" w:color="auto"/>
            <w:bottom w:val="none" w:sz="0" w:space="0" w:color="auto"/>
            <w:right w:val="none" w:sz="0" w:space="0" w:color="auto"/>
          </w:divBdr>
          <w:divsChild>
            <w:div w:id="1780833844">
              <w:marLeft w:val="1800"/>
              <w:marRight w:val="3810"/>
              <w:marTop w:val="0"/>
              <w:marBottom w:val="0"/>
              <w:divBdr>
                <w:top w:val="none" w:sz="0" w:space="0" w:color="auto"/>
                <w:left w:val="none" w:sz="0" w:space="0" w:color="auto"/>
                <w:bottom w:val="none" w:sz="0" w:space="0" w:color="auto"/>
                <w:right w:val="none" w:sz="0" w:space="0" w:color="auto"/>
              </w:divBdr>
              <w:divsChild>
                <w:div w:id="1552300409">
                  <w:marLeft w:val="0"/>
                  <w:marRight w:val="0"/>
                  <w:marTop w:val="0"/>
                  <w:marBottom w:val="0"/>
                  <w:divBdr>
                    <w:top w:val="none" w:sz="0" w:space="0" w:color="auto"/>
                    <w:left w:val="none" w:sz="0" w:space="0" w:color="auto"/>
                    <w:bottom w:val="none" w:sz="0" w:space="0" w:color="auto"/>
                    <w:right w:val="none" w:sz="0" w:space="0" w:color="auto"/>
                  </w:divBdr>
                  <w:divsChild>
                    <w:div w:id="527989497">
                      <w:marLeft w:val="0"/>
                      <w:marRight w:val="0"/>
                      <w:marTop w:val="0"/>
                      <w:marBottom w:val="0"/>
                      <w:divBdr>
                        <w:top w:val="none" w:sz="0" w:space="0" w:color="auto"/>
                        <w:left w:val="none" w:sz="0" w:space="0" w:color="auto"/>
                        <w:bottom w:val="none" w:sz="0" w:space="0" w:color="auto"/>
                        <w:right w:val="none" w:sz="0" w:space="0" w:color="auto"/>
                      </w:divBdr>
                      <w:divsChild>
                        <w:div w:id="1073696240">
                          <w:marLeft w:val="0"/>
                          <w:marRight w:val="0"/>
                          <w:marTop w:val="0"/>
                          <w:marBottom w:val="0"/>
                          <w:divBdr>
                            <w:top w:val="none" w:sz="0" w:space="0" w:color="auto"/>
                            <w:left w:val="none" w:sz="0" w:space="0" w:color="auto"/>
                            <w:bottom w:val="none" w:sz="0" w:space="0" w:color="auto"/>
                            <w:right w:val="none" w:sz="0" w:space="0" w:color="auto"/>
                          </w:divBdr>
                          <w:divsChild>
                            <w:div w:id="2037656254">
                              <w:marLeft w:val="0"/>
                              <w:marRight w:val="0"/>
                              <w:marTop w:val="0"/>
                              <w:marBottom w:val="0"/>
                              <w:divBdr>
                                <w:top w:val="none" w:sz="0" w:space="0" w:color="auto"/>
                                <w:left w:val="none" w:sz="0" w:space="0" w:color="auto"/>
                                <w:bottom w:val="none" w:sz="0" w:space="0" w:color="auto"/>
                                <w:right w:val="none" w:sz="0" w:space="0" w:color="auto"/>
                              </w:divBdr>
                              <w:divsChild>
                                <w:div w:id="760570471">
                                  <w:marLeft w:val="0"/>
                                  <w:marRight w:val="0"/>
                                  <w:marTop w:val="0"/>
                                  <w:marBottom w:val="0"/>
                                  <w:divBdr>
                                    <w:top w:val="none" w:sz="0" w:space="0" w:color="auto"/>
                                    <w:left w:val="none" w:sz="0" w:space="0" w:color="auto"/>
                                    <w:bottom w:val="none" w:sz="0" w:space="0" w:color="auto"/>
                                    <w:right w:val="none" w:sz="0" w:space="0" w:color="auto"/>
                                  </w:divBdr>
                                  <w:divsChild>
                                    <w:div w:id="1590313720">
                                      <w:marLeft w:val="0"/>
                                      <w:marRight w:val="0"/>
                                      <w:marTop w:val="0"/>
                                      <w:marBottom w:val="0"/>
                                      <w:divBdr>
                                        <w:top w:val="none" w:sz="0" w:space="0" w:color="auto"/>
                                        <w:left w:val="none" w:sz="0" w:space="0" w:color="auto"/>
                                        <w:bottom w:val="none" w:sz="0" w:space="0" w:color="auto"/>
                                        <w:right w:val="none" w:sz="0" w:space="0" w:color="auto"/>
                                      </w:divBdr>
                                      <w:divsChild>
                                        <w:div w:id="273900146">
                                          <w:marLeft w:val="0"/>
                                          <w:marRight w:val="0"/>
                                          <w:marTop w:val="0"/>
                                          <w:marBottom w:val="0"/>
                                          <w:divBdr>
                                            <w:top w:val="none" w:sz="0" w:space="0" w:color="auto"/>
                                            <w:left w:val="none" w:sz="0" w:space="0" w:color="auto"/>
                                            <w:bottom w:val="none" w:sz="0" w:space="0" w:color="auto"/>
                                            <w:right w:val="none" w:sz="0" w:space="0" w:color="auto"/>
                                          </w:divBdr>
                                          <w:divsChild>
                                            <w:div w:id="720712074">
                                              <w:marLeft w:val="0"/>
                                              <w:marRight w:val="0"/>
                                              <w:marTop w:val="0"/>
                                              <w:marBottom w:val="0"/>
                                              <w:divBdr>
                                                <w:top w:val="none" w:sz="0" w:space="0" w:color="auto"/>
                                                <w:left w:val="none" w:sz="0" w:space="0" w:color="auto"/>
                                                <w:bottom w:val="none" w:sz="0" w:space="0" w:color="auto"/>
                                                <w:right w:val="none" w:sz="0" w:space="0" w:color="auto"/>
                                              </w:divBdr>
                                              <w:divsChild>
                                                <w:div w:id="819464187">
                                                  <w:marLeft w:val="45"/>
                                                  <w:marRight w:val="45"/>
                                                  <w:marTop w:val="0"/>
                                                  <w:marBottom w:val="0"/>
                                                  <w:divBdr>
                                                    <w:top w:val="none" w:sz="0" w:space="0" w:color="auto"/>
                                                    <w:left w:val="none" w:sz="0" w:space="0" w:color="auto"/>
                                                    <w:bottom w:val="none" w:sz="0" w:space="0" w:color="auto"/>
                                                    <w:right w:val="none" w:sz="0" w:space="0" w:color="auto"/>
                                                  </w:divBdr>
                                                  <w:divsChild>
                                                    <w:div w:id="18077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12384">
                                  <w:marLeft w:val="0"/>
                                  <w:marRight w:val="0"/>
                                  <w:marTop w:val="30"/>
                                  <w:marBottom w:val="0"/>
                                  <w:divBdr>
                                    <w:top w:val="none" w:sz="0" w:space="0" w:color="auto"/>
                                    <w:left w:val="none" w:sz="0" w:space="0" w:color="auto"/>
                                    <w:bottom w:val="none" w:sz="0" w:space="0" w:color="auto"/>
                                    <w:right w:val="none" w:sz="0" w:space="0" w:color="auto"/>
                                  </w:divBdr>
                                  <w:divsChild>
                                    <w:div w:id="230585321">
                                      <w:marLeft w:val="0"/>
                                      <w:marRight w:val="0"/>
                                      <w:marTop w:val="0"/>
                                      <w:marBottom w:val="0"/>
                                      <w:divBdr>
                                        <w:top w:val="none" w:sz="0" w:space="0" w:color="auto"/>
                                        <w:left w:val="none" w:sz="0" w:space="0" w:color="auto"/>
                                        <w:bottom w:val="none" w:sz="0" w:space="0" w:color="auto"/>
                                        <w:right w:val="none" w:sz="0" w:space="0" w:color="auto"/>
                                      </w:divBdr>
                                      <w:divsChild>
                                        <w:div w:id="10466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463">
                                  <w:marLeft w:val="0"/>
                                  <w:marRight w:val="0"/>
                                  <w:marTop w:val="30"/>
                                  <w:marBottom w:val="0"/>
                                  <w:divBdr>
                                    <w:top w:val="none" w:sz="0" w:space="0" w:color="auto"/>
                                    <w:left w:val="none" w:sz="0" w:space="0" w:color="auto"/>
                                    <w:bottom w:val="none" w:sz="0" w:space="0" w:color="auto"/>
                                    <w:right w:val="none" w:sz="0" w:space="0" w:color="auto"/>
                                  </w:divBdr>
                                  <w:divsChild>
                                    <w:div w:id="2004627257">
                                      <w:marLeft w:val="0"/>
                                      <w:marRight w:val="0"/>
                                      <w:marTop w:val="0"/>
                                      <w:marBottom w:val="0"/>
                                      <w:divBdr>
                                        <w:top w:val="none" w:sz="0" w:space="0" w:color="auto"/>
                                        <w:left w:val="none" w:sz="0" w:space="0" w:color="auto"/>
                                        <w:bottom w:val="none" w:sz="0" w:space="0" w:color="auto"/>
                                        <w:right w:val="none" w:sz="0" w:space="0" w:color="auto"/>
                                      </w:divBdr>
                                      <w:divsChild>
                                        <w:div w:id="1556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880">
                                  <w:marLeft w:val="0"/>
                                  <w:marRight w:val="0"/>
                                  <w:marTop w:val="30"/>
                                  <w:marBottom w:val="0"/>
                                  <w:divBdr>
                                    <w:top w:val="none" w:sz="0" w:space="0" w:color="auto"/>
                                    <w:left w:val="none" w:sz="0" w:space="0" w:color="auto"/>
                                    <w:bottom w:val="none" w:sz="0" w:space="0" w:color="auto"/>
                                    <w:right w:val="none" w:sz="0" w:space="0" w:color="auto"/>
                                  </w:divBdr>
                                  <w:divsChild>
                                    <w:div w:id="1917862369">
                                      <w:marLeft w:val="0"/>
                                      <w:marRight w:val="0"/>
                                      <w:marTop w:val="0"/>
                                      <w:marBottom w:val="0"/>
                                      <w:divBdr>
                                        <w:top w:val="none" w:sz="0" w:space="0" w:color="auto"/>
                                        <w:left w:val="none" w:sz="0" w:space="0" w:color="auto"/>
                                        <w:bottom w:val="none" w:sz="0" w:space="0" w:color="auto"/>
                                        <w:right w:val="none" w:sz="0" w:space="0" w:color="auto"/>
                                      </w:divBdr>
                                      <w:divsChild>
                                        <w:div w:id="1036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264">
                                  <w:marLeft w:val="0"/>
                                  <w:marRight w:val="0"/>
                                  <w:marTop w:val="30"/>
                                  <w:marBottom w:val="0"/>
                                  <w:divBdr>
                                    <w:top w:val="none" w:sz="0" w:space="0" w:color="auto"/>
                                    <w:left w:val="none" w:sz="0" w:space="0" w:color="auto"/>
                                    <w:bottom w:val="none" w:sz="0" w:space="0" w:color="auto"/>
                                    <w:right w:val="none" w:sz="0" w:space="0" w:color="auto"/>
                                  </w:divBdr>
                                  <w:divsChild>
                                    <w:div w:id="767390643">
                                      <w:marLeft w:val="0"/>
                                      <w:marRight w:val="0"/>
                                      <w:marTop w:val="0"/>
                                      <w:marBottom w:val="0"/>
                                      <w:divBdr>
                                        <w:top w:val="none" w:sz="0" w:space="0" w:color="auto"/>
                                        <w:left w:val="none" w:sz="0" w:space="0" w:color="auto"/>
                                        <w:bottom w:val="none" w:sz="0" w:space="0" w:color="auto"/>
                                        <w:right w:val="none" w:sz="0" w:space="0" w:color="auto"/>
                                      </w:divBdr>
                                      <w:divsChild>
                                        <w:div w:id="7178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574">
                                  <w:marLeft w:val="0"/>
                                  <w:marRight w:val="0"/>
                                  <w:marTop w:val="30"/>
                                  <w:marBottom w:val="0"/>
                                  <w:divBdr>
                                    <w:top w:val="none" w:sz="0" w:space="0" w:color="auto"/>
                                    <w:left w:val="none" w:sz="0" w:space="0" w:color="auto"/>
                                    <w:bottom w:val="none" w:sz="0" w:space="0" w:color="auto"/>
                                    <w:right w:val="none" w:sz="0" w:space="0" w:color="auto"/>
                                  </w:divBdr>
                                  <w:divsChild>
                                    <w:div w:id="2098792977">
                                      <w:marLeft w:val="0"/>
                                      <w:marRight w:val="0"/>
                                      <w:marTop w:val="0"/>
                                      <w:marBottom w:val="0"/>
                                      <w:divBdr>
                                        <w:top w:val="none" w:sz="0" w:space="0" w:color="auto"/>
                                        <w:left w:val="none" w:sz="0" w:space="0" w:color="auto"/>
                                        <w:bottom w:val="none" w:sz="0" w:space="0" w:color="auto"/>
                                        <w:right w:val="none" w:sz="0" w:space="0" w:color="auto"/>
                                      </w:divBdr>
                                      <w:divsChild>
                                        <w:div w:id="17723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191">
                                  <w:marLeft w:val="0"/>
                                  <w:marRight w:val="0"/>
                                  <w:marTop w:val="30"/>
                                  <w:marBottom w:val="0"/>
                                  <w:divBdr>
                                    <w:top w:val="none" w:sz="0" w:space="0" w:color="auto"/>
                                    <w:left w:val="none" w:sz="0" w:space="0" w:color="auto"/>
                                    <w:bottom w:val="none" w:sz="0" w:space="0" w:color="auto"/>
                                    <w:right w:val="none" w:sz="0" w:space="0" w:color="auto"/>
                                  </w:divBdr>
                                  <w:divsChild>
                                    <w:div w:id="132722325">
                                      <w:marLeft w:val="0"/>
                                      <w:marRight w:val="0"/>
                                      <w:marTop w:val="0"/>
                                      <w:marBottom w:val="0"/>
                                      <w:divBdr>
                                        <w:top w:val="none" w:sz="0" w:space="0" w:color="auto"/>
                                        <w:left w:val="none" w:sz="0" w:space="0" w:color="auto"/>
                                        <w:bottom w:val="none" w:sz="0" w:space="0" w:color="auto"/>
                                        <w:right w:val="none" w:sz="0" w:space="0" w:color="auto"/>
                                      </w:divBdr>
                                      <w:divsChild>
                                        <w:div w:id="1061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620">
                                  <w:marLeft w:val="0"/>
                                  <w:marRight w:val="0"/>
                                  <w:marTop w:val="0"/>
                                  <w:marBottom w:val="0"/>
                                  <w:divBdr>
                                    <w:top w:val="none" w:sz="0" w:space="0" w:color="auto"/>
                                    <w:left w:val="none" w:sz="0" w:space="0" w:color="auto"/>
                                    <w:bottom w:val="none" w:sz="0" w:space="0" w:color="auto"/>
                                    <w:right w:val="none" w:sz="0" w:space="0" w:color="auto"/>
                                  </w:divBdr>
                                </w:div>
                              </w:divsChild>
                            </w:div>
                            <w:div w:id="1180201647">
                              <w:marLeft w:val="0"/>
                              <w:marRight w:val="0"/>
                              <w:marTop w:val="0"/>
                              <w:marBottom w:val="0"/>
                              <w:divBdr>
                                <w:top w:val="none" w:sz="0" w:space="0" w:color="auto"/>
                                <w:left w:val="none" w:sz="0" w:space="0" w:color="auto"/>
                                <w:bottom w:val="none" w:sz="0" w:space="0" w:color="auto"/>
                                <w:right w:val="none" w:sz="0" w:space="0" w:color="auto"/>
                              </w:divBdr>
                              <w:divsChild>
                                <w:div w:id="503323940">
                                  <w:marLeft w:val="0"/>
                                  <w:marRight w:val="0"/>
                                  <w:marTop w:val="0"/>
                                  <w:marBottom w:val="0"/>
                                  <w:divBdr>
                                    <w:top w:val="none" w:sz="0" w:space="0" w:color="auto"/>
                                    <w:left w:val="none" w:sz="0" w:space="0" w:color="auto"/>
                                    <w:bottom w:val="none" w:sz="0" w:space="0" w:color="auto"/>
                                    <w:right w:val="none" w:sz="0" w:space="0" w:color="auto"/>
                                  </w:divBdr>
                                  <w:divsChild>
                                    <w:div w:id="1797600177">
                                      <w:marLeft w:val="0"/>
                                      <w:marRight w:val="0"/>
                                      <w:marTop w:val="0"/>
                                      <w:marBottom w:val="0"/>
                                      <w:divBdr>
                                        <w:top w:val="none" w:sz="0" w:space="0" w:color="auto"/>
                                        <w:left w:val="none" w:sz="0" w:space="0" w:color="auto"/>
                                        <w:bottom w:val="none" w:sz="0" w:space="0" w:color="auto"/>
                                        <w:right w:val="none" w:sz="0" w:space="0" w:color="auto"/>
                                      </w:divBdr>
                                      <w:divsChild>
                                        <w:div w:id="1060178924">
                                          <w:marLeft w:val="0"/>
                                          <w:marRight w:val="0"/>
                                          <w:marTop w:val="0"/>
                                          <w:marBottom w:val="0"/>
                                          <w:divBdr>
                                            <w:top w:val="none" w:sz="0" w:space="0" w:color="auto"/>
                                            <w:left w:val="none" w:sz="0" w:space="0" w:color="auto"/>
                                            <w:bottom w:val="none" w:sz="0" w:space="0" w:color="auto"/>
                                            <w:right w:val="none" w:sz="0" w:space="0" w:color="auto"/>
                                          </w:divBdr>
                                          <w:divsChild>
                                            <w:div w:id="720135788">
                                              <w:marLeft w:val="0"/>
                                              <w:marRight w:val="0"/>
                                              <w:marTop w:val="0"/>
                                              <w:marBottom w:val="0"/>
                                              <w:divBdr>
                                                <w:top w:val="none" w:sz="0" w:space="0" w:color="auto"/>
                                                <w:left w:val="none" w:sz="0" w:space="0" w:color="auto"/>
                                                <w:bottom w:val="none" w:sz="0" w:space="0" w:color="auto"/>
                                                <w:right w:val="none" w:sz="0" w:space="0" w:color="auto"/>
                                              </w:divBdr>
                                              <w:divsChild>
                                                <w:div w:id="1976329931">
                                                  <w:marLeft w:val="45"/>
                                                  <w:marRight w:val="45"/>
                                                  <w:marTop w:val="0"/>
                                                  <w:marBottom w:val="0"/>
                                                  <w:divBdr>
                                                    <w:top w:val="none" w:sz="0" w:space="0" w:color="auto"/>
                                                    <w:left w:val="none" w:sz="0" w:space="0" w:color="auto"/>
                                                    <w:bottom w:val="none" w:sz="0" w:space="0" w:color="auto"/>
                                                    <w:right w:val="none" w:sz="0" w:space="0" w:color="auto"/>
                                                  </w:divBdr>
                                                  <w:divsChild>
                                                    <w:div w:id="10969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248">
                                              <w:marLeft w:val="0"/>
                                              <w:marRight w:val="0"/>
                                              <w:marTop w:val="0"/>
                                              <w:marBottom w:val="0"/>
                                              <w:divBdr>
                                                <w:top w:val="none" w:sz="0" w:space="0" w:color="auto"/>
                                                <w:left w:val="none" w:sz="0" w:space="0" w:color="auto"/>
                                                <w:bottom w:val="none" w:sz="0" w:space="0" w:color="auto"/>
                                                <w:right w:val="none" w:sz="0" w:space="0" w:color="auto"/>
                                              </w:divBdr>
                                              <w:divsChild>
                                                <w:div w:id="155327355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803039138">
                                  <w:marLeft w:val="0"/>
                                  <w:marRight w:val="0"/>
                                  <w:marTop w:val="0"/>
                                  <w:marBottom w:val="0"/>
                                  <w:divBdr>
                                    <w:top w:val="none" w:sz="0" w:space="0" w:color="auto"/>
                                    <w:left w:val="none" w:sz="0" w:space="0" w:color="auto"/>
                                    <w:bottom w:val="none" w:sz="0" w:space="0" w:color="auto"/>
                                    <w:right w:val="none" w:sz="0" w:space="0" w:color="auto"/>
                                  </w:divBdr>
                                  <w:divsChild>
                                    <w:div w:id="111216858">
                                      <w:marLeft w:val="0"/>
                                      <w:marRight w:val="0"/>
                                      <w:marTop w:val="0"/>
                                      <w:marBottom w:val="0"/>
                                      <w:divBdr>
                                        <w:top w:val="none" w:sz="0" w:space="0" w:color="auto"/>
                                        <w:left w:val="none" w:sz="0" w:space="0" w:color="auto"/>
                                        <w:bottom w:val="none" w:sz="0" w:space="0" w:color="auto"/>
                                        <w:right w:val="none" w:sz="0" w:space="0" w:color="auto"/>
                                      </w:divBdr>
                                      <w:divsChild>
                                        <w:div w:id="846753226">
                                          <w:marLeft w:val="0"/>
                                          <w:marRight w:val="0"/>
                                          <w:marTop w:val="0"/>
                                          <w:marBottom w:val="0"/>
                                          <w:divBdr>
                                            <w:top w:val="none" w:sz="0" w:space="0" w:color="auto"/>
                                            <w:left w:val="none" w:sz="0" w:space="0" w:color="auto"/>
                                            <w:bottom w:val="none" w:sz="0" w:space="0" w:color="auto"/>
                                            <w:right w:val="none" w:sz="0" w:space="0" w:color="auto"/>
                                          </w:divBdr>
                                          <w:divsChild>
                                            <w:div w:id="1150946633">
                                              <w:marLeft w:val="0"/>
                                              <w:marRight w:val="0"/>
                                              <w:marTop w:val="0"/>
                                              <w:marBottom w:val="0"/>
                                              <w:divBdr>
                                                <w:top w:val="none" w:sz="0" w:space="0" w:color="auto"/>
                                                <w:left w:val="none" w:sz="0" w:space="0" w:color="auto"/>
                                                <w:bottom w:val="none" w:sz="0" w:space="0" w:color="auto"/>
                                                <w:right w:val="none" w:sz="0" w:space="0" w:color="auto"/>
                                              </w:divBdr>
                                              <w:divsChild>
                                                <w:div w:id="1614559631">
                                                  <w:marLeft w:val="45"/>
                                                  <w:marRight w:val="45"/>
                                                  <w:marTop w:val="0"/>
                                                  <w:marBottom w:val="0"/>
                                                  <w:divBdr>
                                                    <w:top w:val="none" w:sz="0" w:space="0" w:color="auto"/>
                                                    <w:left w:val="none" w:sz="0" w:space="0" w:color="auto"/>
                                                    <w:bottom w:val="none" w:sz="0" w:space="0" w:color="auto"/>
                                                    <w:right w:val="none" w:sz="0" w:space="0" w:color="auto"/>
                                                  </w:divBdr>
                                                  <w:divsChild>
                                                    <w:div w:id="21311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01834">
                                  <w:marLeft w:val="0"/>
                                  <w:marRight w:val="0"/>
                                  <w:marTop w:val="0"/>
                                  <w:marBottom w:val="0"/>
                                  <w:divBdr>
                                    <w:top w:val="none" w:sz="0" w:space="0" w:color="auto"/>
                                    <w:left w:val="none" w:sz="0" w:space="0" w:color="auto"/>
                                    <w:bottom w:val="none" w:sz="0" w:space="0" w:color="auto"/>
                                    <w:right w:val="none" w:sz="0" w:space="0" w:color="auto"/>
                                  </w:divBdr>
                                  <w:divsChild>
                                    <w:div w:id="502866791">
                                      <w:marLeft w:val="0"/>
                                      <w:marRight w:val="0"/>
                                      <w:marTop w:val="0"/>
                                      <w:marBottom w:val="0"/>
                                      <w:divBdr>
                                        <w:top w:val="none" w:sz="0" w:space="0" w:color="auto"/>
                                        <w:left w:val="none" w:sz="0" w:space="0" w:color="auto"/>
                                        <w:bottom w:val="none" w:sz="0" w:space="0" w:color="auto"/>
                                        <w:right w:val="none" w:sz="0" w:space="0" w:color="auto"/>
                                      </w:divBdr>
                                      <w:divsChild>
                                        <w:div w:id="354380188">
                                          <w:marLeft w:val="0"/>
                                          <w:marRight w:val="0"/>
                                          <w:marTop w:val="0"/>
                                          <w:marBottom w:val="0"/>
                                          <w:divBdr>
                                            <w:top w:val="none" w:sz="0" w:space="0" w:color="auto"/>
                                            <w:left w:val="none" w:sz="0" w:space="0" w:color="auto"/>
                                            <w:bottom w:val="none" w:sz="0" w:space="0" w:color="auto"/>
                                            <w:right w:val="none" w:sz="0" w:space="0" w:color="auto"/>
                                          </w:divBdr>
                                          <w:divsChild>
                                            <w:div w:id="871768920">
                                              <w:marLeft w:val="0"/>
                                              <w:marRight w:val="0"/>
                                              <w:marTop w:val="0"/>
                                              <w:marBottom w:val="0"/>
                                              <w:divBdr>
                                                <w:top w:val="none" w:sz="0" w:space="0" w:color="auto"/>
                                                <w:left w:val="none" w:sz="0" w:space="0" w:color="auto"/>
                                                <w:bottom w:val="none" w:sz="0" w:space="0" w:color="auto"/>
                                                <w:right w:val="none" w:sz="0" w:space="0" w:color="auto"/>
                                              </w:divBdr>
                                              <w:divsChild>
                                                <w:div w:id="1154030131">
                                                  <w:marLeft w:val="45"/>
                                                  <w:marRight w:val="45"/>
                                                  <w:marTop w:val="0"/>
                                                  <w:marBottom w:val="0"/>
                                                  <w:divBdr>
                                                    <w:top w:val="none" w:sz="0" w:space="0" w:color="auto"/>
                                                    <w:left w:val="none" w:sz="0" w:space="0" w:color="auto"/>
                                                    <w:bottom w:val="none" w:sz="0" w:space="0" w:color="auto"/>
                                                    <w:right w:val="none" w:sz="0" w:space="0" w:color="auto"/>
                                                  </w:divBdr>
                                                  <w:divsChild>
                                                    <w:div w:id="14173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60552">
                                  <w:marLeft w:val="0"/>
                                  <w:marRight w:val="0"/>
                                  <w:marTop w:val="0"/>
                                  <w:marBottom w:val="0"/>
                                  <w:divBdr>
                                    <w:top w:val="none" w:sz="0" w:space="0" w:color="auto"/>
                                    <w:left w:val="none" w:sz="0" w:space="0" w:color="auto"/>
                                    <w:bottom w:val="none" w:sz="0" w:space="0" w:color="auto"/>
                                    <w:right w:val="none" w:sz="0" w:space="0" w:color="auto"/>
                                  </w:divBdr>
                                  <w:divsChild>
                                    <w:div w:id="1878852410">
                                      <w:marLeft w:val="0"/>
                                      <w:marRight w:val="0"/>
                                      <w:marTop w:val="0"/>
                                      <w:marBottom w:val="0"/>
                                      <w:divBdr>
                                        <w:top w:val="none" w:sz="0" w:space="0" w:color="auto"/>
                                        <w:left w:val="none" w:sz="0" w:space="0" w:color="auto"/>
                                        <w:bottom w:val="none" w:sz="0" w:space="0" w:color="auto"/>
                                        <w:right w:val="none" w:sz="0" w:space="0" w:color="auto"/>
                                      </w:divBdr>
                                      <w:divsChild>
                                        <w:div w:id="1473672550">
                                          <w:marLeft w:val="0"/>
                                          <w:marRight w:val="0"/>
                                          <w:marTop w:val="0"/>
                                          <w:marBottom w:val="0"/>
                                          <w:divBdr>
                                            <w:top w:val="none" w:sz="0" w:space="0" w:color="auto"/>
                                            <w:left w:val="none" w:sz="0" w:space="0" w:color="auto"/>
                                            <w:bottom w:val="none" w:sz="0" w:space="0" w:color="auto"/>
                                            <w:right w:val="none" w:sz="0" w:space="0" w:color="auto"/>
                                          </w:divBdr>
                                          <w:divsChild>
                                            <w:div w:id="156045846">
                                              <w:marLeft w:val="0"/>
                                              <w:marRight w:val="0"/>
                                              <w:marTop w:val="0"/>
                                              <w:marBottom w:val="0"/>
                                              <w:divBdr>
                                                <w:top w:val="none" w:sz="0" w:space="0" w:color="auto"/>
                                                <w:left w:val="none" w:sz="0" w:space="0" w:color="auto"/>
                                                <w:bottom w:val="none" w:sz="0" w:space="0" w:color="auto"/>
                                                <w:right w:val="none" w:sz="0" w:space="0" w:color="auto"/>
                                              </w:divBdr>
                                              <w:divsChild>
                                                <w:div w:id="854731109">
                                                  <w:marLeft w:val="45"/>
                                                  <w:marRight w:val="45"/>
                                                  <w:marTop w:val="0"/>
                                                  <w:marBottom w:val="0"/>
                                                  <w:divBdr>
                                                    <w:top w:val="none" w:sz="0" w:space="0" w:color="auto"/>
                                                    <w:left w:val="none" w:sz="0" w:space="0" w:color="auto"/>
                                                    <w:bottom w:val="none" w:sz="0" w:space="0" w:color="auto"/>
                                                    <w:right w:val="none" w:sz="0" w:space="0" w:color="auto"/>
                                                  </w:divBdr>
                                                  <w:divsChild>
                                                    <w:div w:id="11847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04136">
                                  <w:marLeft w:val="0"/>
                                  <w:marRight w:val="0"/>
                                  <w:marTop w:val="0"/>
                                  <w:marBottom w:val="0"/>
                                  <w:divBdr>
                                    <w:top w:val="none" w:sz="0" w:space="0" w:color="auto"/>
                                    <w:left w:val="none" w:sz="0" w:space="0" w:color="auto"/>
                                    <w:bottom w:val="none" w:sz="0" w:space="0" w:color="auto"/>
                                    <w:right w:val="none" w:sz="0" w:space="0" w:color="auto"/>
                                  </w:divBdr>
                                  <w:divsChild>
                                    <w:div w:id="686102280">
                                      <w:marLeft w:val="0"/>
                                      <w:marRight w:val="0"/>
                                      <w:marTop w:val="0"/>
                                      <w:marBottom w:val="0"/>
                                      <w:divBdr>
                                        <w:top w:val="none" w:sz="0" w:space="0" w:color="auto"/>
                                        <w:left w:val="none" w:sz="0" w:space="0" w:color="auto"/>
                                        <w:bottom w:val="none" w:sz="0" w:space="0" w:color="auto"/>
                                        <w:right w:val="none" w:sz="0" w:space="0" w:color="auto"/>
                                      </w:divBdr>
                                      <w:divsChild>
                                        <w:div w:id="2049719415">
                                          <w:marLeft w:val="0"/>
                                          <w:marRight w:val="0"/>
                                          <w:marTop w:val="0"/>
                                          <w:marBottom w:val="0"/>
                                          <w:divBdr>
                                            <w:top w:val="none" w:sz="0" w:space="0" w:color="auto"/>
                                            <w:left w:val="none" w:sz="0" w:space="0" w:color="auto"/>
                                            <w:bottom w:val="none" w:sz="0" w:space="0" w:color="auto"/>
                                            <w:right w:val="none" w:sz="0" w:space="0" w:color="auto"/>
                                          </w:divBdr>
                                          <w:divsChild>
                                            <w:div w:id="679047178">
                                              <w:marLeft w:val="0"/>
                                              <w:marRight w:val="0"/>
                                              <w:marTop w:val="0"/>
                                              <w:marBottom w:val="0"/>
                                              <w:divBdr>
                                                <w:top w:val="none" w:sz="0" w:space="0" w:color="auto"/>
                                                <w:left w:val="none" w:sz="0" w:space="0" w:color="auto"/>
                                                <w:bottom w:val="none" w:sz="0" w:space="0" w:color="auto"/>
                                                <w:right w:val="none" w:sz="0" w:space="0" w:color="auto"/>
                                              </w:divBdr>
                                              <w:divsChild>
                                                <w:div w:id="656501058">
                                                  <w:marLeft w:val="45"/>
                                                  <w:marRight w:val="45"/>
                                                  <w:marTop w:val="0"/>
                                                  <w:marBottom w:val="0"/>
                                                  <w:divBdr>
                                                    <w:top w:val="none" w:sz="0" w:space="0" w:color="auto"/>
                                                    <w:left w:val="none" w:sz="0" w:space="0" w:color="auto"/>
                                                    <w:bottom w:val="none" w:sz="0" w:space="0" w:color="auto"/>
                                                    <w:right w:val="none" w:sz="0" w:space="0" w:color="auto"/>
                                                  </w:divBdr>
                                                  <w:divsChild>
                                                    <w:div w:id="389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6157">
                                  <w:marLeft w:val="0"/>
                                  <w:marRight w:val="0"/>
                                  <w:marTop w:val="0"/>
                                  <w:marBottom w:val="0"/>
                                  <w:divBdr>
                                    <w:top w:val="none" w:sz="0" w:space="0" w:color="auto"/>
                                    <w:left w:val="none" w:sz="0" w:space="0" w:color="auto"/>
                                    <w:bottom w:val="none" w:sz="0" w:space="0" w:color="auto"/>
                                    <w:right w:val="none" w:sz="0" w:space="0" w:color="auto"/>
                                  </w:divBdr>
                                  <w:divsChild>
                                    <w:div w:id="291056944">
                                      <w:marLeft w:val="0"/>
                                      <w:marRight w:val="0"/>
                                      <w:marTop w:val="0"/>
                                      <w:marBottom w:val="0"/>
                                      <w:divBdr>
                                        <w:top w:val="none" w:sz="0" w:space="0" w:color="auto"/>
                                        <w:left w:val="none" w:sz="0" w:space="0" w:color="auto"/>
                                        <w:bottom w:val="none" w:sz="0" w:space="0" w:color="auto"/>
                                        <w:right w:val="none" w:sz="0" w:space="0" w:color="auto"/>
                                      </w:divBdr>
                                      <w:divsChild>
                                        <w:div w:id="1402022718">
                                          <w:marLeft w:val="0"/>
                                          <w:marRight w:val="0"/>
                                          <w:marTop w:val="0"/>
                                          <w:marBottom w:val="0"/>
                                          <w:divBdr>
                                            <w:top w:val="none" w:sz="0" w:space="0" w:color="auto"/>
                                            <w:left w:val="none" w:sz="0" w:space="0" w:color="auto"/>
                                            <w:bottom w:val="none" w:sz="0" w:space="0" w:color="auto"/>
                                            <w:right w:val="none" w:sz="0" w:space="0" w:color="auto"/>
                                          </w:divBdr>
                                          <w:divsChild>
                                            <w:div w:id="1778987092">
                                              <w:marLeft w:val="0"/>
                                              <w:marRight w:val="0"/>
                                              <w:marTop w:val="0"/>
                                              <w:marBottom w:val="0"/>
                                              <w:divBdr>
                                                <w:top w:val="none" w:sz="0" w:space="0" w:color="auto"/>
                                                <w:left w:val="none" w:sz="0" w:space="0" w:color="auto"/>
                                                <w:bottom w:val="none" w:sz="0" w:space="0" w:color="auto"/>
                                                <w:right w:val="none" w:sz="0" w:space="0" w:color="auto"/>
                                              </w:divBdr>
                                              <w:divsChild>
                                                <w:div w:id="102072268">
                                                  <w:marLeft w:val="45"/>
                                                  <w:marRight w:val="45"/>
                                                  <w:marTop w:val="0"/>
                                                  <w:marBottom w:val="0"/>
                                                  <w:divBdr>
                                                    <w:top w:val="none" w:sz="0" w:space="0" w:color="auto"/>
                                                    <w:left w:val="none" w:sz="0" w:space="0" w:color="auto"/>
                                                    <w:bottom w:val="none" w:sz="0" w:space="0" w:color="auto"/>
                                                    <w:right w:val="none" w:sz="0" w:space="0" w:color="auto"/>
                                                  </w:divBdr>
                                                  <w:divsChild>
                                                    <w:div w:id="15004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3827">
                                  <w:marLeft w:val="0"/>
                                  <w:marRight w:val="0"/>
                                  <w:marTop w:val="0"/>
                                  <w:marBottom w:val="0"/>
                                  <w:divBdr>
                                    <w:top w:val="none" w:sz="0" w:space="0" w:color="auto"/>
                                    <w:left w:val="none" w:sz="0" w:space="0" w:color="auto"/>
                                    <w:bottom w:val="none" w:sz="0" w:space="0" w:color="auto"/>
                                    <w:right w:val="none" w:sz="0" w:space="0" w:color="auto"/>
                                  </w:divBdr>
                                  <w:divsChild>
                                    <w:div w:id="1896772252">
                                      <w:marLeft w:val="0"/>
                                      <w:marRight w:val="0"/>
                                      <w:marTop w:val="0"/>
                                      <w:marBottom w:val="0"/>
                                      <w:divBdr>
                                        <w:top w:val="none" w:sz="0" w:space="0" w:color="auto"/>
                                        <w:left w:val="none" w:sz="0" w:space="0" w:color="auto"/>
                                        <w:bottom w:val="none" w:sz="0" w:space="0" w:color="auto"/>
                                        <w:right w:val="none" w:sz="0" w:space="0" w:color="auto"/>
                                      </w:divBdr>
                                      <w:divsChild>
                                        <w:div w:id="1957061185">
                                          <w:marLeft w:val="0"/>
                                          <w:marRight w:val="0"/>
                                          <w:marTop w:val="0"/>
                                          <w:marBottom w:val="0"/>
                                          <w:divBdr>
                                            <w:top w:val="none" w:sz="0" w:space="0" w:color="auto"/>
                                            <w:left w:val="none" w:sz="0" w:space="0" w:color="auto"/>
                                            <w:bottom w:val="none" w:sz="0" w:space="0" w:color="auto"/>
                                            <w:right w:val="none" w:sz="0" w:space="0" w:color="auto"/>
                                          </w:divBdr>
                                          <w:divsChild>
                                            <w:div w:id="783033978">
                                              <w:marLeft w:val="0"/>
                                              <w:marRight w:val="0"/>
                                              <w:marTop w:val="0"/>
                                              <w:marBottom w:val="0"/>
                                              <w:divBdr>
                                                <w:top w:val="none" w:sz="0" w:space="0" w:color="auto"/>
                                                <w:left w:val="none" w:sz="0" w:space="0" w:color="auto"/>
                                                <w:bottom w:val="none" w:sz="0" w:space="0" w:color="auto"/>
                                                <w:right w:val="none" w:sz="0" w:space="0" w:color="auto"/>
                                              </w:divBdr>
                                              <w:divsChild>
                                                <w:div w:id="558134211">
                                                  <w:marLeft w:val="45"/>
                                                  <w:marRight w:val="45"/>
                                                  <w:marTop w:val="0"/>
                                                  <w:marBottom w:val="0"/>
                                                  <w:divBdr>
                                                    <w:top w:val="none" w:sz="0" w:space="0" w:color="auto"/>
                                                    <w:left w:val="none" w:sz="0" w:space="0" w:color="auto"/>
                                                    <w:bottom w:val="none" w:sz="0" w:space="0" w:color="auto"/>
                                                    <w:right w:val="none" w:sz="0" w:space="0" w:color="auto"/>
                                                  </w:divBdr>
                                                  <w:divsChild>
                                                    <w:div w:id="19924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02910">
                  <w:marLeft w:val="0"/>
                  <w:marRight w:val="0"/>
                  <w:marTop w:val="0"/>
                  <w:marBottom w:val="0"/>
                  <w:divBdr>
                    <w:top w:val="none" w:sz="0" w:space="0" w:color="auto"/>
                    <w:left w:val="none" w:sz="0" w:space="0" w:color="auto"/>
                    <w:bottom w:val="none" w:sz="0" w:space="0" w:color="auto"/>
                    <w:right w:val="none" w:sz="0" w:space="0" w:color="auto"/>
                  </w:divBdr>
                  <w:divsChild>
                    <w:div w:id="2079817463">
                      <w:marLeft w:val="0"/>
                      <w:marRight w:val="0"/>
                      <w:marTop w:val="0"/>
                      <w:marBottom w:val="0"/>
                      <w:divBdr>
                        <w:top w:val="none" w:sz="0" w:space="0" w:color="auto"/>
                        <w:left w:val="none" w:sz="0" w:space="0" w:color="auto"/>
                        <w:bottom w:val="none" w:sz="0" w:space="0" w:color="auto"/>
                        <w:right w:val="none" w:sz="0" w:space="0" w:color="auto"/>
                      </w:divBdr>
                      <w:divsChild>
                        <w:div w:id="115948705">
                          <w:marLeft w:val="0"/>
                          <w:marRight w:val="0"/>
                          <w:marTop w:val="0"/>
                          <w:marBottom w:val="0"/>
                          <w:divBdr>
                            <w:top w:val="none" w:sz="0" w:space="0" w:color="auto"/>
                            <w:left w:val="none" w:sz="0" w:space="0" w:color="auto"/>
                            <w:bottom w:val="none" w:sz="0" w:space="0" w:color="auto"/>
                            <w:right w:val="none" w:sz="0" w:space="0" w:color="auto"/>
                          </w:divBdr>
                          <w:divsChild>
                            <w:div w:id="997345442">
                              <w:marLeft w:val="0"/>
                              <w:marRight w:val="0"/>
                              <w:marTop w:val="0"/>
                              <w:marBottom w:val="240"/>
                              <w:divBdr>
                                <w:top w:val="none" w:sz="0" w:space="0" w:color="auto"/>
                                <w:left w:val="none" w:sz="0" w:space="0" w:color="auto"/>
                                <w:bottom w:val="none" w:sz="0" w:space="0" w:color="auto"/>
                                <w:right w:val="none" w:sz="0" w:space="0" w:color="auto"/>
                              </w:divBdr>
                              <w:divsChild>
                                <w:div w:id="1749887304">
                                  <w:marLeft w:val="0"/>
                                  <w:marRight w:val="0"/>
                                  <w:marTop w:val="0"/>
                                  <w:marBottom w:val="0"/>
                                  <w:divBdr>
                                    <w:top w:val="none" w:sz="0" w:space="0" w:color="auto"/>
                                    <w:left w:val="none" w:sz="0" w:space="0" w:color="auto"/>
                                    <w:bottom w:val="none" w:sz="0" w:space="0" w:color="auto"/>
                                    <w:right w:val="none" w:sz="0" w:space="0" w:color="auto"/>
                                  </w:divBdr>
                                  <w:divsChild>
                                    <w:div w:id="2071541539">
                                      <w:marLeft w:val="0"/>
                                      <w:marRight w:val="0"/>
                                      <w:marTop w:val="0"/>
                                      <w:marBottom w:val="0"/>
                                      <w:divBdr>
                                        <w:top w:val="none" w:sz="0" w:space="0" w:color="auto"/>
                                        <w:left w:val="none" w:sz="0" w:space="0" w:color="auto"/>
                                        <w:bottom w:val="none" w:sz="0" w:space="0" w:color="auto"/>
                                        <w:right w:val="none" w:sz="0" w:space="0" w:color="auto"/>
                                      </w:divBdr>
                                    </w:div>
                                    <w:div w:id="15965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42216">
                  <w:marLeft w:val="0"/>
                  <w:marRight w:val="0"/>
                  <w:marTop w:val="0"/>
                  <w:marBottom w:val="0"/>
                  <w:divBdr>
                    <w:top w:val="none" w:sz="0" w:space="0" w:color="auto"/>
                    <w:left w:val="none" w:sz="0" w:space="0" w:color="auto"/>
                    <w:bottom w:val="none" w:sz="0" w:space="0" w:color="auto"/>
                    <w:right w:val="none" w:sz="0" w:space="0" w:color="auto"/>
                  </w:divBdr>
                  <w:divsChild>
                    <w:div w:id="2008484090">
                      <w:marLeft w:val="0"/>
                      <w:marRight w:val="0"/>
                      <w:marTop w:val="0"/>
                      <w:marBottom w:val="0"/>
                      <w:divBdr>
                        <w:top w:val="none" w:sz="0" w:space="0" w:color="auto"/>
                        <w:left w:val="none" w:sz="0" w:space="0" w:color="auto"/>
                        <w:bottom w:val="none" w:sz="0" w:space="0" w:color="auto"/>
                        <w:right w:val="none" w:sz="0" w:space="0" w:color="auto"/>
                      </w:divBdr>
                      <w:divsChild>
                        <w:div w:id="1953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27305">
          <w:marLeft w:val="0"/>
          <w:marRight w:val="0"/>
          <w:marTop w:val="0"/>
          <w:marBottom w:val="0"/>
          <w:divBdr>
            <w:top w:val="none" w:sz="0" w:space="0" w:color="auto"/>
            <w:left w:val="none" w:sz="0" w:space="0" w:color="auto"/>
            <w:bottom w:val="none" w:sz="0" w:space="0" w:color="auto"/>
            <w:right w:val="none" w:sz="0" w:space="0" w:color="auto"/>
          </w:divBdr>
          <w:divsChild>
            <w:div w:id="2063404034">
              <w:marLeft w:val="0"/>
              <w:marRight w:val="0"/>
              <w:marTop w:val="0"/>
              <w:marBottom w:val="0"/>
              <w:divBdr>
                <w:top w:val="none" w:sz="0" w:space="0" w:color="auto"/>
                <w:left w:val="none" w:sz="0" w:space="0" w:color="auto"/>
                <w:bottom w:val="none" w:sz="0" w:space="0" w:color="auto"/>
                <w:right w:val="none" w:sz="0" w:space="0" w:color="auto"/>
              </w:divBdr>
              <w:divsChild>
                <w:div w:id="1365793104">
                  <w:marLeft w:val="10530"/>
                  <w:marRight w:val="0"/>
                  <w:marTop w:val="0"/>
                  <w:marBottom w:val="0"/>
                  <w:divBdr>
                    <w:top w:val="none" w:sz="0" w:space="0" w:color="auto"/>
                    <w:left w:val="none" w:sz="0" w:space="0" w:color="auto"/>
                    <w:bottom w:val="none" w:sz="0" w:space="0" w:color="auto"/>
                    <w:right w:val="none" w:sz="0" w:space="0" w:color="auto"/>
                  </w:divBdr>
                  <w:divsChild>
                    <w:div w:id="1109206878">
                      <w:marLeft w:val="0"/>
                      <w:marRight w:val="0"/>
                      <w:marTop w:val="0"/>
                      <w:marBottom w:val="0"/>
                      <w:divBdr>
                        <w:top w:val="none" w:sz="0" w:space="0" w:color="auto"/>
                        <w:left w:val="none" w:sz="0" w:space="0" w:color="auto"/>
                        <w:bottom w:val="none" w:sz="0" w:space="0" w:color="auto"/>
                        <w:right w:val="none" w:sz="0" w:space="0" w:color="auto"/>
                      </w:divBdr>
                      <w:divsChild>
                        <w:div w:id="934745138">
                          <w:marLeft w:val="30"/>
                          <w:marRight w:val="-480"/>
                          <w:marTop w:val="90"/>
                          <w:marBottom w:val="0"/>
                          <w:divBdr>
                            <w:top w:val="none" w:sz="0" w:space="0" w:color="auto"/>
                            <w:left w:val="none" w:sz="0" w:space="0" w:color="auto"/>
                            <w:bottom w:val="none" w:sz="0" w:space="0" w:color="auto"/>
                            <w:right w:val="none" w:sz="0" w:space="0" w:color="auto"/>
                          </w:divBdr>
                          <w:divsChild>
                            <w:div w:id="631181485">
                              <w:marLeft w:val="0"/>
                              <w:marRight w:val="0"/>
                              <w:marTop w:val="0"/>
                              <w:marBottom w:val="0"/>
                              <w:divBdr>
                                <w:top w:val="none" w:sz="0" w:space="0" w:color="auto"/>
                                <w:left w:val="none" w:sz="0" w:space="0" w:color="auto"/>
                                <w:bottom w:val="none" w:sz="0" w:space="0" w:color="auto"/>
                                <w:right w:val="none" w:sz="0" w:space="0" w:color="auto"/>
                              </w:divBdr>
                              <w:divsChild>
                                <w:div w:id="302202618">
                                  <w:marLeft w:val="0"/>
                                  <w:marRight w:val="0"/>
                                  <w:marTop w:val="0"/>
                                  <w:marBottom w:val="0"/>
                                  <w:divBdr>
                                    <w:top w:val="none" w:sz="0" w:space="0" w:color="auto"/>
                                    <w:left w:val="none" w:sz="0" w:space="0" w:color="auto"/>
                                    <w:bottom w:val="none" w:sz="0" w:space="0" w:color="auto"/>
                                    <w:right w:val="none" w:sz="0" w:space="0" w:color="auto"/>
                                  </w:divBdr>
                                  <w:divsChild>
                                    <w:div w:id="13046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595614">
      <w:bodyDiv w:val="1"/>
      <w:marLeft w:val="0"/>
      <w:marRight w:val="0"/>
      <w:marTop w:val="0"/>
      <w:marBottom w:val="0"/>
      <w:divBdr>
        <w:top w:val="none" w:sz="0" w:space="0" w:color="auto"/>
        <w:left w:val="none" w:sz="0" w:space="0" w:color="auto"/>
        <w:bottom w:val="none" w:sz="0" w:space="0" w:color="auto"/>
        <w:right w:val="none" w:sz="0" w:space="0" w:color="auto"/>
      </w:divBdr>
      <w:divsChild>
        <w:div w:id="1673753496">
          <w:marLeft w:val="0"/>
          <w:marRight w:val="0"/>
          <w:marTop w:val="0"/>
          <w:marBottom w:val="210"/>
          <w:divBdr>
            <w:top w:val="none" w:sz="0" w:space="0" w:color="auto"/>
            <w:left w:val="none" w:sz="0" w:space="0" w:color="auto"/>
            <w:bottom w:val="none" w:sz="0" w:space="0" w:color="auto"/>
            <w:right w:val="none" w:sz="0" w:space="0" w:color="auto"/>
          </w:divBdr>
          <w:divsChild>
            <w:div w:id="451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8351">
      <w:bodyDiv w:val="1"/>
      <w:marLeft w:val="0"/>
      <w:marRight w:val="0"/>
      <w:marTop w:val="0"/>
      <w:marBottom w:val="0"/>
      <w:divBdr>
        <w:top w:val="none" w:sz="0" w:space="0" w:color="auto"/>
        <w:left w:val="none" w:sz="0" w:space="0" w:color="auto"/>
        <w:bottom w:val="none" w:sz="0" w:space="0" w:color="auto"/>
        <w:right w:val="none" w:sz="0" w:space="0" w:color="auto"/>
      </w:divBdr>
    </w:div>
    <w:div w:id="1652365427">
      <w:bodyDiv w:val="1"/>
      <w:marLeft w:val="0"/>
      <w:marRight w:val="0"/>
      <w:marTop w:val="0"/>
      <w:marBottom w:val="0"/>
      <w:divBdr>
        <w:top w:val="none" w:sz="0" w:space="0" w:color="auto"/>
        <w:left w:val="none" w:sz="0" w:space="0" w:color="auto"/>
        <w:bottom w:val="none" w:sz="0" w:space="0" w:color="auto"/>
        <w:right w:val="none" w:sz="0" w:space="0" w:color="auto"/>
      </w:divBdr>
    </w:div>
    <w:div w:id="17991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16D2A-BEB0-4CCE-8378-651C30F5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sri micro computers</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sattu madhuri</dc:creator>
  <cp:lastModifiedBy>Ram</cp:lastModifiedBy>
  <cp:revision>3</cp:revision>
  <cp:lastPrinted>2015-03-29T12:30:00Z</cp:lastPrinted>
  <dcterms:created xsi:type="dcterms:W3CDTF">2015-11-29T12:07:00Z</dcterms:created>
  <dcterms:modified xsi:type="dcterms:W3CDTF">2015-11-30T05:06:00Z</dcterms:modified>
</cp:coreProperties>
</file>