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2B3" w:rsidRPr="00E450D3" w:rsidRDefault="00E450D3">
      <w:pPr>
        <w:rPr>
          <w:b/>
          <w:color w:val="548DD4" w:themeColor="text2" w:themeTint="99"/>
          <w:sz w:val="24"/>
          <w:szCs w:val="24"/>
          <w:lang w:val="sv-SE"/>
        </w:rPr>
      </w:pPr>
      <w:r>
        <w:rPr>
          <w:b/>
          <w:color w:val="333333"/>
          <w:sz w:val="24"/>
          <w:szCs w:val="24"/>
        </w:rPr>
        <w:t>MIRZA RASHID BAIG</w:t>
      </w:r>
    </w:p>
    <w:p w:rsidR="008452B3" w:rsidRPr="00E450D3" w:rsidRDefault="008452B3" w:rsidP="00044F0E">
      <w:pPr>
        <w:rPr>
          <w:sz w:val="24"/>
          <w:szCs w:val="24"/>
        </w:rPr>
      </w:pPr>
      <w:r w:rsidRPr="00044F0E">
        <w:rPr>
          <w:b/>
          <w:sz w:val="24"/>
          <w:szCs w:val="24"/>
        </w:rPr>
        <w:t xml:space="preserve">Email </w:t>
      </w:r>
      <w:r w:rsidR="00B81A29" w:rsidRPr="00044F0E">
        <w:rPr>
          <w:sz w:val="24"/>
          <w:szCs w:val="24"/>
        </w:rPr>
        <w:t>:</w:t>
      </w:r>
      <w:r w:rsidR="00E450D3">
        <w:rPr>
          <w:sz w:val="24"/>
          <w:szCs w:val="24"/>
        </w:rPr>
        <w:t xml:space="preserve"> </w:t>
      </w:r>
      <w:r w:rsidR="00E450D3" w:rsidRPr="00E450D3">
        <w:rPr>
          <w:color w:val="4F81BD" w:themeColor="accent1"/>
          <w:sz w:val="24"/>
          <w:szCs w:val="24"/>
          <w:u w:val="single"/>
        </w:rPr>
        <w:t>rashidmirza369@gmail.com</w:t>
      </w:r>
      <w:r w:rsidRPr="00044F0E">
        <w:rPr>
          <w:sz w:val="24"/>
          <w:szCs w:val="24"/>
        </w:rPr>
        <w:tab/>
      </w:r>
      <w:r w:rsidRPr="00044F0E">
        <w:rPr>
          <w:sz w:val="24"/>
          <w:szCs w:val="24"/>
        </w:rPr>
        <w:tab/>
      </w:r>
      <w:r w:rsidRPr="00044F0E">
        <w:rPr>
          <w:sz w:val="24"/>
          <w:szCs w:val="24"/>
        </w:rPr>
        <w:tab/>
      </w:r>
      <w:r w:rsidRPr="00044F0E">
        <w:rPr>
          <w:sz w:val="24"/>
          <w:szCs w:val="24"/>
        </w:rPr>
        <w:tab/>
        <w:t xml:space="preserve">           </w:t>
      </w:r>
      <w:r w:rsidRPr="00044F0E">
        <w:rPr>
          <w:sz w:val="24"/>
          <w:szCs w:val="24"/>
        </w:rPr>
        <w:tab/>
      </w:r>
      <w:r w:rsidRPr="00044F0E">
        <w:rPr>
          <w:sz w:val="24"/>
          <w:szCs w:val="24"/>
        </w:rPr>
        <w:tab/>
        <w:t xml:space="preserve">            </w:t>
      </w:r>
      <w:r w:rsidR="00044F0E" w:rsidRPr="00044F0E">
        <w:rPr>
          <w:sz w:val="24"/>
          <w:szCs w:val="24"/>
        </w:rPr>
        <w:t xml:space="preserve">              </w:t>
      </w:r>
      <w:r w:rsidR="006B476F">
        <w:rPr>
          <w:sz w:val="24"/>
          <w:szCs w:val="24"/>
        </w:rPr>
        <w:t xml:space="preserve">       </w:t>
      </w:r>
      <w:r w:rsidR="00044F0E" w:rsidRPr="00044F0E">
        <w:rPr>
          <w:sz w:val="24"/>
          <w:szCs w:val="24"/>
        </w:rPr>
        <w:t xml:space="preserve"> </w:t>
      </w:r>
      <w:r w:rsidRPr="00044F0E">
        <w:rPr>
          <w:b/>
          <w:sz w:val="24"/>
          <w:szCs w:val="24"/>
        </w:rPr>
        <w:t>Contact No</w:t>
      </w:r>
      <w:r w:rsidR="00B81A29" w:rsidRPr="00044F0E">
        <w:rPr>
          <w:sz w:val="24"/>
          <w:szCs w:val="24"/>
        </w:rPr>
        <w:t>:</w:t>
      </w:r>
      <w:r w:rsidR="00B81A29" w:rsidRPr="00044F0E">
        <w:rPr>
          <w:b/>
          <w:sz w:val="24"/>
          <w:szCs w:val="24"/>
        </w:rPr>
        <w:t xml:space="preserve"> </w:t>
      </w:r>
      <w:r w:rsidR="00E450D3">
        <w:rPr>
          <w:b/>
          <w:color w:val="333333"/>
          <w:sz w:val="24"/>
          <w:szCs w:val="24"/>
        </w:rPr>
        <w:t>8332005153</w:t>
      </w:r>
    </w:p>
    <w:p w:rsidR="008452B3" w:rsidRPr="00044F0E" w:rsidRDefault="008452B3">
      <w:pPr>
        <w:pBdr>
          <w:bottom w:val="single" w:sz="6" w:space="0" w:color="auto"/>
        </w:pBdr>
        <w:rPr>
          <w:sz w:val="24"/>
          <w:szCs w:val="24"/>
        </w:rPr>
      </w:pPr>
    </w:p>
    <w:p w:rsidR="008452B3" w:rsidRDefault="008452B3">
      <w:pPr>
        <w:jc w:val="center"/>
        <w:rPr>
          <w:rFonts w:ascii="Arial" w:hAnsi="Arial" w:cs="Arial"/>
        </w:rPr>
      </w:pPr>
    </w:p>
    <w:p w:rsidR="008452B3" w:rsidRDefault="008452B3">
      <w:pPr>
        <w:rPr>
          <w:rFonts w:ascii="Arial" w:hAnsi="Arial" w:cs="Arial"/>
          <w:b/>
        </w:rPr>
      </w:pPr>
    </w:p>
    <w:p w:rsidR="008452B3" w:rsidRDefault="008452B3">
      <w:pPr>
        <w:pBdr>
          <w:top w:val="single" w:sz="36" w:space="1" w:color="C0C0C0"/>
          <w:left w:val="single" w:sz="36" w:space="7" w:color="C0C0C0"/>
          <w:bottom w:val="single" w:sz="36" w:space="1" w:color="C0C0C0"/>
          <w:right w:val="single" w:sz="36" w:space="4" w:color="C0C0C0"/>
        </w:pBdr>
        <w:shd w:val="pct25" w:color="999999" w:fill="auto"/>
        <w:rPr>
          <w:rFonts w:ascii="Arial" w:hAnsi="Arial" w:cs="Arial"/>
          <w:b/>
        </w:rPr>
      </w:pPr>
      <w:r>
        <w:rPr>
          <w:rFonts w:ascii="Arial" w:hAnsi="Arial" w:cs="Arial"/>
          <w:b/>
        </w:rPr>
        <w:t xml:space="preserve">OBJECTIVE         </w:t>
      </w:r>
    </w:p>
    <w:p w:rsidR="008452B3" w:rsidRDefault="008452B3">
      <w:pPr>
        <w:ind w:left="720"/>
        <w:rPr>
          <w:rFonts w:ascii="Arial" w:hAnsi="Arial" w:cs="Arial"/>
          <w:color w:val="000000"/>
        </w:rPr>
      </w:pPr>
    </w:p>
    <w:p w:rsidR="00044F0E" w:rsidRPr="004E7CB6" w:rsidRDefault="007B255C" w:rsidP="007B255C">
      <w:pPr>
        <w:pStyle w:val="PlainText"/>
        <w:ind w:firstLine="567"/>
        <w:jc w:val="both"/>
        <w:rPr>
          <w:rFonts w:ascii="Verdana" w:hAnsi="Verdana" w:cs="Times New Roman"/>
          <w:color w:val="333333"/>
          <w:sz w:val="24"/>
          <w:szCs w:val="24"/>
        </w:rPr>
      </w:pPr>
      <w:r w:rsidRPr="004E7CB6">
        <w:rPr>
          <w:rFonts w:ascii="Verdana" w:hAnsi="Verdana" w:cs="Times New Roman"/>
          <w:color w:val="333333"/>
          <w:sz w:val="24"/>
          <w:szCs w:val="24"/>
        </w:rPr>
        <w:t xml:space="preserve">A challenging </w:t>
      </w:r>
      <w:r w:rsidR="00044F0E" w:rsidRPr="004E7CB6">
        <w:rPr>
          <w:rFonts w:ascii="Verdana" w:hAnsi="Verdana" w:cs="Times New Roman"/>
          <w:color w:val="333333"/>
          <w:sz w:val="24"/>
          <w:szCs w:val="24"/>
        </w:rPr>
        <w:t>carrier that will enable me to exhibit my professional competency to the zenith and will enable me to expose my talent to reach the heights of a success. To secure a challenging position where I can effectively contribute my skills as software professional.</w:t>
      </w:r>
    </w:p>
    <w:p w:rsidR="004E7CB6" w:rsidRPr="004E7CB6" w:rsidRDefault="004E7CB6" w:rsidP="007B255C">
      <w:pPr>
        <w:pStyle w:val="PlainText"/>
        <w:ind w:firstLine="567"/>
        <w:jc w:val="both"/>
        <w:rPr>
          <w:rFonts w:ascii="Verdana" w:hAnsi="Verdana" w:cs="Times New Roman"/>
          <w:color w:val="333333"/>
          <w:sz w:val="24"/>
          <w:szCs w:val="24"/>
        </w:rPr>
      </w:pPr>
    </w:p>
    <w:p w:rsidR="00044F0E" w:rsidRPr="00044F0E" w:rsidRDefault="00044F0E" w:rsidP="00044F0E">
      <w:pPr>
        <w:pStyle w:val="PlainText"/>
        <w:ind w:firstLine="567"/>
        <w:rPr>
          <w:rFonts w:ascii="Verdana" w:hAnsi="Verdana" w:cs="Arial"/>
          <w:color w:val="333333"/>
        </w:rPr>
      </w:pPr>
    </w:p>
    <w:p w:rsidR="00E52ED2" w:rsidRDefault="00EF4A75" w:rsidP="00E52ED2">
      <w:pPr>
        <w:pBdr>
          <w:top w:val="single" w:sz="36" w:space="1" w:color="C0C0C0"/>
          <w:left w:val="single" w:sz="36" w:space="4" w:color="C0C0C0"/>
          <w:bottom w:val="single" w:sz="36" w:space="1" w:color="C0C0C0"/>
          <w:right w:val="single" w:sz="36" w:space="4" w:color="C0C0C0"/>
        </w:pBdr>
        <w:shd w:val="pct25" w:color="999999" w:fill="auto"/>
        <w:tabs>
          <w:tab w:val="left" w:pos="180"/>
        </w:tabs>
        <w:spacing w:line="312" w:lineRule="auto"/>
        <w:jc w:val="both"/>
        <w:rPr>
          <w:rFonts w:ascii="Arial" w:hAnsi="Arial" w:cs="Arial"/>
          <w:b/>
        </w:rPr>
      </w:pPr>
      <w:r>
        <w:rPr>
          <w:rFonts w:ascii="Arial" w:hAnsi="Arial" w:cs="Arial"/>
          <w:b/>
        </w:rPr>
        <w:t>TECHNICAL  SKILLS</w:t>
      </w:r>
    </w:p>
    <w:p w:rsidR="00E52ED2" w:rsidRPr="00145D75" w:rsidRDefault="00E52ED2" w:rsidP="00145D75">
      <w:pPr>
        <w:pStyle w:val="PlainText"/>
        <w:ind w:firstLine="567"/>
        <w:rPr>
          <w:rFonts w:ascii="Arial" w:hAnsi="Arial" w:cs="Arial"/>
        </w:rPr>
      </w:pPr>
    </w:p>
    <w:p w:rsidR="00EF4A75" w:rsidRPr="003261C6" w:rsidRDefault="00EF4A75" w:rsidP="00EF4A75">
      <w:pPr>
        <w:numPr>
          <w:ilvl w:val="0"/>
          <w:numId w:val="32"/>
        </w:numPr>
        <w:tabs>
          <w:tab w:val="left" w:pos="540"/>
        </w:tabs>
        <w:jc w:val="both"/>
        <w:rPr>
          <w:rFonts w:ascii="Verdana" w:hAnsi="Verdana"/>
          <w:sz w:val="24"/>
          <w:szCs w:val="24"/>
        </w:rPr>
      </w:pPr>
      <w:r w:rsidRPr="003261C6">
        <w:rPr>
          <w:rFonts w:ascii="Verdana" w:hAnsi="Verdana"/>
          <w:bCs/>
          <w:sz w:val="24"/>
          <w:szCs w:val="24"/>
        </w:rPr>
        <w:t>Languages</w:t>
      </w:r>
      <w:r w:rsidR="003261C6">
        <w:rPr>
          <w:rFonts w:ascii="Verdana" w:hAnsi="Verdana"/>
          <w:sz w:val="24"/>
          <w:szCs w:val="24"/>
        </w:rPr>
        <w:tab/>
      </w:r>
      <w:r w:rsidR="003261C6">
        <w:rPr>
          <w:rFonts w:ascii="Verdana" w:hAnsi="Verdana"/>
          <w:sz w:val="24"/>
          <w:szCs w:val="24"/>
        </w:rPr>
        <w:tab/>
        <w:t xml:space="preserve">  </w:t>
      </w:r>
      <w:r w:rsidR="00224E81">
        <w:rPr>
          <w:rFonts w:ascii="Verdana" w:hAnsi="Verdana"/>
          <w:sz w:val="24"/>
          <w:szCs w:val="24"/>
        </w:rPr>
        <w:t xml:space="preserve">    -  C</w:t>
      </w:r>
    </w:p>
    <w:p w:rsidR="00EF4A75" w:rsidRPr="003261C6" w:rsidRDefault="004E7CB6" w:rsidP="00EF4A75">
      <w:pPr>
        <w:numPr>
          <w:ilvl w:val="0"/>
          <w:numId w:val="32"/>
        </w:numPr>
        <w:tabs>
          <w:tab w:val="left" w:pos="540"/>
          <w:tab w:val="left" w:pos="720"/>
        </w:tabs>
        <w:jc w:val="both"/>
        <w:rPr>
          <w:rFonts w:ascii="Verdana" w:hAnsi="Verdana"/>
          <w:sz w:val="24"/>
          <w:szCs w:val="24"/>
        </w:rPr>
      </w:pPr>
      <w:r w:rsidRPr="003261C6">
        <w:rPr>
          <w:rFonts w:ascii="Verdana" w:hAnsi="Verdana"/>
          <w:bCs/>
          <w:sz w:val="24"/>
          <w:szCs w:val="24"/>
        </w:rPr>
        <w:t>Browsing Languages</w:t>
      </w:r>
      <w:r w:rsidRPr="003261C6">
        <w:rPr>
          <w:rFonts w:ascii="Verdana" w:hAnsi="Verdana"/>
          <w:bCs/>
          <w:sz w:val="24"/>
          <w:szCs w:val="24"/>
        </w:rPr>
        <w:tab/>
      </w:r>
      <w:r w:rsidR="003261C6">
        <w:rPr>
          <w:rFonts w:ascii="Verdana" w:hAnsi="Verdana"/>
          <w:bCs/>
          <w:sz w:val="24"/>
          <w:szCs w:val="24"/>
        </w:rPr>
        <w:t xml:space="preserve">      </w:t>
      </w:r>
      <w:r w:rsidR="00224E81">
        <w:rPr>
          <w:rFonts w:ascii="Verdana" w:hAnsi="Verdana"/>
          <w:bCs/>
          <w:sz w:val="24"/>
          <w:szCs w:val="24"/>
        </w:rPr>
        <w:t>-</w:t>
      </w:r>
      <w:r w:rsidR="003261C6">
        <w:rPr>
          <w:rFonts w:ascii="Verdana" w:hAnsi="Verdana"/>
          <w:bCs/>
          <w:sz w:val="24"/>
          <w:szCs w:val="24"/>
        </w:rPr>
        <w:t xml:space="preserve">  </w:t>
      </w:r>
      <w:r w:rsidR="00EF4A75" w:rsidRPr="003261C6">
        <w:rPr>
          <w:rFonts w:ascii="Verdana" w:hAnsi="Verdana"/>
          <w:sz w:val="24"/>
          <w:szCs w:val="24"/>
        </w:rPr>
        <w:t>HTML and XML.</w:t>
      </w:r>
      <w:r w:rsidR="00EF4A75" w:rsidRPr="003261C6">
        <w:rPr>
          <w:rFonts w:ascii="Verdana" w:hAnsi="Verdana"/>
          <w:sz w:val="24"/>
          <w:szCs w:val="24"/>
        </w:rPr>
        <w:tab/>
      </w:r>
    </w:p>
    <w:p w:rsidR="00EF4A75" w:rsidRPr="003261C6" w:rsidRDefault="00224E81" w:rsidP="00EF4A75">
      <w:pPr>
        <w:pStyle w:val="Header"/>
        <w:numPr>
          <w:ilvl w:val="0"/>
          <w:numId w:val="32"/>
        </w:numPr>
        <w:tabs>
          <w:tab w:val="clear" w:pos="4320"/>
          <w:tab w:val="clear" w:pos="8640"/>
          <w:tab w:val="left" w:pos="540"/>
        </w:tabs>
        <w:jc w:val="both"/>
        <w:rPr>
          <w:rFonts w:ascii="Verdana" w:hAnsi="Verdana"/>
          <w:sz w:val="24"/>
          <w:szCs w:val="24"/>
        </w:rPr>
      </w:pPr>
      <w:r>
        <w:rPr>
          <w:rFonts w:ascii="Verdana" w:hAnsi="Verdana"/>
          <w:sz w:val="24"/>
          <w:szCs w:val="24"/>
        </w:rPr>
        <w:t>Operating System</w:t>
      </w:r>
      <w:r>
        <w:rPr>
          <w:rFonts w:ascii="Verdana" w:hAnsi="Verdana"/>
          <w:sz w:val="24"/>
          <w:szCs w:val="24"/>
        </w:rPr>
        <w:tab/>
        <w:t xml:space="preserve">      -</w:t>
      </w:r>
      <w:r>
        <w:rPr>
          <w:rFonts w:ascii="Verdana" w:hAnsi="Verdana"/>
          <w:sz w:val="24"/>
          <w:szCs w:val="24"/>
        </w:rPr>
        <w:tab/>
      </w:r>
      <w:r w:rsidR="00EF4A75" w:rsidRPr="003261C6">
        <w:rPr>
          <w:rFonts w:ascii="Verdana" w:hAnsi="Verdana"/>
          <w:sz w:val="24"/>
          <w:szCs w:val="24"/>
        </w:rPr>
        <w:t>MS-DOS, Windows 2000/XP/7/8/10.</w:t>
      </w:r>
    </w:p>
    <w:p w:rsidR="00EF4A75" w:rsidRPr="003261C6" w:rsidRDefault="00EF4A75" w:rsidP="00EF4A75">
      <w:pPr>
        <w:pStyle w:val="Header"/>
        <w:numPr>
          <w:ilvl w:val="0"/>
          <w:numId w:val="32"/>
        </w:numPr>
        <w:tabs>
          <w:tab w:val="clear" w:pos="4320"/>
          <w:tab w:val="clear" w:pos="8640"/>
          <w:tab w:val="left" w:pos="540"/>
        </w:tabs>
        <w:jc w:val="both"/>
        <w:rPr>
          <w:rFonts w:ascii="Verdana" w:hAnsi="Verdana"/>
          <w:sz w:val="24"/>
          <w:szCs w:val="24"/>
        </w:rPr>
      </w:pPr>
      <w:r w:rsidRPr="003261C6">
        <w:rPr>
          <w:rFonts w:ascii="Verdana" w:hAnsi="Verdana"/>
          <w:sz w:val="24"/>
          <w:szCs w:val="24"/>
        </w:rPr>
        <w:t xml:space="preserve">Package                      </w:t>
      </w:r>
      <w:r w:rsidR="00224E81">
        <w:rPr>
          <w:rFonts w:ascii="Verdana" w:hAnsi="Verdana"/>
          <w:sz w:val="24"/>
          <w:szCs w:val="24"/>
        </w:rPr>
        <w:t xml:space="preserve">  -</w:t>
      </w:r>
      <w:r w:rsidR="003261C6">
        <w:rPr>
          <w:rFonts w:ascii="Verdana" w:hAnsi="Verdana"/>
          <w:sz w:val="24"/>
          <w:szCs w:val="24"/>
        </w:rPr>
        <w:t xml:space="preserve"> </w:t>
      </w:r>
      <w:r w:rsidR="00224E81">
        <w:rPr>
          <w:rFonts w:ascii="Verdana" w:hAnsi="Verdana"/>
          <w:sz w:val="24"/>
          <w:szCs w:val="24"/>
        </w:rPr>
        <w:t xml:space="preserve"> </w:t>
      </w:r>
      <w:r w:rsidRPr="003261C6">
        <w:rPr>
          <w:rFonts w:ascii="Verdana" w:hAnsi="Verdana"/>
          <w:sz w:val="24"/>
          <w:szCs w:val="24"/>
        </w:rPr>
        <w:t>MS-OFFICE</w:t>
      </w:r>
    </w:p>
    <w:p w:rsidR="00EF4A75" w:rsidRPr="004E7CB6" w:rsidRDefault="00EF4A75" w:rsidP="00EF4A75">
      <w:pPr>
        <w:pStyle w:val="Header"/>
        <w:numPr>
          <w:ilvl w:val="0"/>
          <w:numId w:val="32"/>
        </w:numPr>
        <w:tabs>
          <w:tab w:val="clear" w:pos="4320"/>
          <w:tab w:val="clear" w:pos="8640"/>
          <w:tab w:val="left" w:pos="540"/>
        </w:tabs>
        <w:jc w:val="both"/>
        <w:rPr>
          <w:rFonts w:ascii="Verdana" w:hAnsi="Verdana"/>
          <w:b/>
          <w:sz w:val="24"/>
          <w:szCs w:val="24"/>
        </w:rPr>
      </w:pPr>
      <w:r w:rsidRPr="003261C6">
        <w:rPr>
          <w:rFonts w:ascii="Verdana" w:hAnsi="Verdana"/>
          <w:sz w:val="24"/>
          <w:szCs w:val="24"/>
        </w:rPr>
        <w:t>N</w:t>
      </w:r>
      <w:r w:rsidR="004E7CB6" w:rsidRPr="003261C6">
        <w:rPr>
          <w:rFonts w:ascii="Verdana" w:hAnsi="Verdana"/>
          <w:sz w:val="24"/>
          <w:szCs w:val="24"/>
        </w:rPr>
        <w:t>etworking</w:t>
      </w:r>
      <w:r w:rsidR="004E7CB6">
        <w:rPr>
          <w:rFonts w:ascii="Verdana" w:hAnsi="Verdana"/>
          <w:b/>
          <w:sz w:val="24"/>
          <w:szCs w:val="24"/>
        </w:rPr>
        <w:t xml:space="preserve">                    </w:t>
      </w:r>
      <w:r w:rsidR="00224E81">
        <w:rPr>
          <w:rFonts w:ascii="Verdana" w:hAnsi="Verdana"/>
          <w:b/>
          <w:sz w:val="24"/>
          <w:szCs w:val="24"/>
        </w:rPr>
        <w:t xml:space="preserve">- </w:t>
      </w:r>
      <w:r w:rsidRPr="004E7CB6">
        <w:rPr>
          <w:rFonts w:ascii="Verdana" w:hAnsi="Verdana"/>
          <w:sz w:val="24"/>
          <w:szCs w:val="24"/>
        </w:rPr>
        <w:t>MCSE (SEVER-2012),Linux  (</w:t>
      </w:r>
      <w:r w:rsidR="004E7CB6" w:rsidRPr="004E7CB6">
        <w:rPr>
          <w:rFonts w:ascii="Verdana" w:hAnsi="Verdana"/>
          <w:sz w:val="24"/>
          <w:szCs w:val="24"/>
        </w:rPr>
        <w:t>Red hat</w:t>
      </w:r>
      <w:r w:rsidRPr="004E7CB6">
        <w:rPr>
          <w:rFonts w:ascii="Verdana" w:hAnsi="Verdana"/>
          <w:sz w:val="24"/>
          <w:szCs w:val="24"/>
        </w:rPr>
        <w:t>)</w:t>
      </w:r>
      <w:r w:rsidR="00224E81">
        <w:rPr>
          <w:rFonts w:ascii="Verdana" w:hAnsi="Verdana"/>
          <w:sz w:val="24"/>
          <w:szCs w:val="24"/>
        </w:rPr>
        <w:t>,</w:t>
      </w:r>
    </w:p>
    <w:p w:rsidR="00955809" w:rsidRPr="004E7CB6" w:rsidRDefault="00EF4A75" w:rsidP="00EF4A75">
      <w:pPr>
        <w:pStyle w:val="Header"/>
        <w:tabs>
          <w:tab w:val="clear" w:pos="4320"/>
          <w:tab w:val="clear" w:pos="8640"/>
          <w:tab w:val="left" w:pos="540"/>
        </w:tabs>
        <w:ind w:left="360"/>
        <w:jc w:val="both"/>
        <w:rPr>
          <w:rFonts w:ascii="Verdana" w:hAnsi="Verdana"/>
          <w:sz w:val="24"/>
          <w:szCs w:val="24"/>
        </w:rPr>
      </w:pPr>
      <w:r w:rsidRPr="004E7CB6">
        <w:rPr>
          <w:rFonts w:ascii="Verdana" w:hAnsi="Verdana"/>
          <w:sz w:val="24"/>
          <w:szCs w:val="24"/>
        </w:rPr>
        <w:t xml:space="preserve">                                      </w:t>
      </w:r>
      <w:r w:rsidR="00224E81">
        <w:rPr>
          <w:rFonts w:ascii="Verdana" w:hAnsi="Verdana"/>
          <w:sz w:val="24"/>
          <w:szCs w:val="24"/>
        </w:rPr>
        <w:t xml:space="preserve"> </w:t>
      </w:r>
      <w:r w:rsidRPr="004E7CB6">
        <w:rPr>
          <w:rFonts w:ascii="Verdana" w:hAnsi="Verdana"/>
          <w:sz w:val="24"/>
          <w:szCs w:val="24"/>
        </w:rPr>
        <w:t>CCNA (Routing &amp; Switching)</w:t>
      </w:r>
    </w:p>
    <w:p w:rsidR="004E7CB6" w:rsidRPr="004E7CB6" w:rsidRDefault="004E7CB6" w:rsidP="00EF4A75">
      <w:pPr>
        <w:pStyle w:val="Header"/>
        <w:tabs>
          <w:tab w:val="clear" w:pos="4320"/>
          <w:tab w:val="clear" w:pos="8640"/>
          <w:tab w:val="left" w:pos="540"/>
        </w:tabs>
        <w:ind w:left="360"/>
        <w:jc w:val="both"/>
        <w:rPr>
          <w:rFonts w:ascii="Verdana" w:hAnsi="Verdana"/>
          <w:b/>
          <w:sz w:val="24"/>
          <w:szCs w:val="24"/>
        </w:rPr>
      </w:pPr>
    </w:p>
    <w:p w:rsidR="008452B3" w:rsidRDefault="008452B3">
      <w:pPr>
        <w:pBdr>
          <w:top w:val="single" w:sz="36" w:space="1" w:color="C0C0C0"/>
          <w:left w:val="single" w:sz="36" w:space="4" w:color="C0C0C0"/>
          <w:bottom w:val="single" w:sz="36" w:space="1" w:color="C0C0C0"/>
          <w:right w:val="single" w:sz="36" w:space="4" w:color="C0C0C0"/>
        </w:pBdr>
        <w:shd w:val="pct25" w:color="999999" w:fill="auto"/>
        <w:rPr>
          <w:rFonts w:ascii="Arial" w:hAnsi="Arial" w:cs="Arial"/>
          <w:b/>
        </w:rPr>
      </w:pPr>
      <w:r>
        <w:rPr>
          <w:rFonts w:ascii="Arial" w:hAnsi="Arial" w:cs="Arial"/>
          <w:b/>
        </w:rPr>
        <w:t>EDUCATIONAL PROFILE</w:t>
      </w:r>
    </w:p>
    <w:p w:rsidR="00044F0E" w:rsidRPr="004E7CB6" w:rsidRDefault="00E450D3" w:rsidP="00044F0E">
      <w:pPr>
        <w:numPr>
          <w:ilvl w:val="0"/>
          <w:numId w:val="41"/>
        </w:numPr>
        <w:spacing w:line="360" w:lineRule="atLeast"/>
        <w:rPr>
          <w:rFonts w:ascii="Verdana" w:hAnsi="Verdana"/>
          <w:color w:val="333333"/>
          <w:sz w:val="24"/>
          <w:szCs w:val="24"/>
        </w:rPr>
      </w:pPr>
      <w:r w:rsidRPr="004E7CB6">
        <w:rPr>
          <w:rFonts w:ascii="Verdana" w:hAnsi="Verdana"/>
          <w:color w:val="333333"/>
          <w:sz w:val="24"/>
          <w:szCs w:val="24"/>
        </w:rPr>
        <w:t>B.Tech,CSE with an aggregate of 70</w:t>
      </w:r>
      <w:r w:rsidR="00044F0E" w:rsidRPr="004E7CB6">
        <w:rPr>
          <w:rFonts w:ascii="Verdana" w:hAnsi="Verdana"/>
          <w:color w:val="333333"/>
          <w:sz w:val="24"/>
          <w:szCs w:val="24"/>
        </w:rPr>
        <w:t>%</w:t>
      </w:r>
    </w:p>
    <w:p w:rsidR="00044F0E" w:rsidRPr="004E7CB6" w:rsidRDefault="00044F0E" w:rsidP="00044F0E">
      <w:pPr>
        <w:numPr>
          <w:ilvl w:val="0"/>
          <w:numId w:val="41"/>
        </w:numPr>
        <w:spacing w:line="360" w:lineRule="atLeast"/>
        <w:rPr>
          <w:rFonts w:ascii="Verdana" w:hAnsi="Verdana"/>
          <w:color w:val="333333"/>
          <w:sz w:val="24"/>
          <w:szCs w:val="24"/>
        </w:rPr>
      </w:pPr>
      <w:r w:rsidRPr="004E7CB6">
        <w:rPr>
          <w:rFonts w:ascii="Verdana" w:hAnsi="Verdana"/>
          <w:color w:val="333333"/>
          <w:sz w:val="24"/>
          <w:szCs w:val="24"/>
        </w:rPr>
        <w:t>Interm</w:t>
      </w:r>
      <w:r w:rsidR="00E450D3" w:rsidRPr="004E7CB6">
        <w:rPr>
          <w:rFonts w:ascii="Verdana" w:hAnsi="Verdana"/>
          <w:color w:val="333333"/>
          <w:sz w:val="24"/>
          <w:szCs w:val="24"/>
        </w:rPr>
        <w:t>ediate with an aggregate of 65</w:t>
      </w:r>
      <w:r w:rsidRPr="004E7CB6">
        <w:rPr>
          <w:rFonts w:ascii="Verdana" w:hAnsi="Verdana"/>
          <w:color w:val="333333"/>
          <w:sz w:val="24"/>
          <w:szCs w:val="24"/>
        </w:rPr>
        <w:t>%</w:t>
      </w:r>
    </w:p>
    <w:p w:rsidR="004F520B" w:rsidRPr="004E7CB6" w:rsidRDefault="004E7CB6" w:rsidP="004E7CB6">
      <w:pPr>
        <w:numPr>
          <w:ilvl w:val="0"/>
          <w:numId w:val="41"/>
        </w:numPr>
        <w:spacing w:line="360" w:lineRule="atLeast"/>
        <w:rPr>
          <w:rFonts w:ascii="Verdana" w:hAnsi="Verdana" w:cs="Arial"/>
          <w:color w:val="333333"/>
          <w:sz w:val="18"/>
          <w:szCs w:val="18"/>
        </w:rPr>
      </w:pPr>
      <w:r w:rsidRPr="004E7CB6">
        <w:rPr>
          <w:rFonts w:ascii="Verdana" w:hAnsi="Verdana"/>
          <w:color w:val="333333"/>
          <w:sz w:val="24"/>
          <w:szCs w:val="24"/>
        </w:rPr>
        <w:t>SSC with</w:t>
      </w:r>
      <w:r w:rsidR="00E450D3" w:rsidRPr="004E7CB6">
        <w:rPr>
          <w:rFonts w:ascii="Verdana" w:hAnsi="Verdana"/>
          <w:color w:val="333333"/>
          <w:sz w:val="24"/>
          <w:szCs w:val="24"/>
        </w:rPr>
        <w:t xml:space="preserve"> an aggregate of 75</w:t>
      </w:r>
      <w:r w:rsidR="00044F0E" w:rsidRPr="004E7CB6">
        <w:rPr>
          <w:rFonts w:ascii="Verdana" w:hAnsi="Verdana"/>
          <w:color w:val="333333"/>
          <w:sz w:val="24"/>
          <w:szCs w:val="24"/>
        </w:rPr>
        <w:t>%</w:t>
      </w:r>
      <w:r w:rsidRPr="004E7CB6">
        <w:rPr>
          <w:rFonts w:ascii="Verdana" w:hAnsi="Verdana"/>
          <w:color w:val="333333"/>
          <w:sz w:val="24"/>
          <w:szCs w:val="24"/>
        </w:rPr>
        <w:t>.</w:t>
      </w:r>
    </w:p>
    <w:p w:rsidR="007B255C" w:rsidRPr="004E7CB6" w:rsidRDefault="007B255C" w:rsidP="007B255C">
      <w:pPr>
        <w:pStyle w:val="PlainText"/>
        <w:ind w:firstLine="567"/>
        <w:rPr>
          <w:rFonts w:ascii="Verdana" w:hAnsi="Verdana" w:cs="Arial"/>
          <w:color w:val="333333"/>
        </w:rPr>
      </w:pPr>
    </w:p>
    <w:p w:rsidR="004E7CB6" w:rsidRPr="00044F0E" w:rsidRDefault="004E7CB6" w:rsidP="007B255C">
      <w:pPr>
        <w:pStyle w:val="PlainText"/>
        <w:ind w:firstLine="567"/>
        <w:rPr>
          <w:rFonts w:ascii="Verdana" w:hAnsi="Verdana" w:cs="Arial"/>
          <w:color w:val="333333"/>
        </w:rPr>
      </w:pPr>
    </w:p>
    <w:p w:rsidR="007B255C" w:rsidRPr="007B255C" w:rsidRDefault="007B255C" w:rsidP="007B255C">
      <w:pPr>
        <w:pBdr>
          <w:top w:val="single" w:sz="36" w:space="1" w:color="C0C0C0"/>
          <w:left w:val="single" w:sz="36" w:space="4" w:color="C0C0C0"/>
          <w:bottom w:val="single" w:sz="36" w:space="1" w:color="C0C0C0"/>
          <w:right w:val="single" w:sz="36" w:space="4" w:color="C0C0C0"/>
        </w:pBdr>
        <w:shd w:val="pct25" w:color="999999" w:fill="auto"/>
        <w:tabs>
          <w:tab w:val="left" w:pos="180"/>
        </w:tabs>
        <w:spacing w:line="312" w:lineRule="auto"/>
        <w:jc w:val="both"/>
        <w:rPr>
          <w:rFonts w:ascii="Arial" w:hAnsi="Arial" w:cs="Arial"/>
          <w:b/>
        </w:rPr>
      </w:pPr>
      <w:r>
        <w:rPr>
          <w:rFonts w:ascii="Arial" w:hAnsi="Arial" w:cs="Arial"/>
          <w:b/>
        </w:rPr>
        <w:t xml:space="preserve">Project # 1      :  </w:t>
      </w:r>
      <w:r w:rsidR="00591BF3" w:rsidRPr="00EF4A75">
        <w:rPr>
          <w:rFonts w:ascii="Arial" w:hAnsi="Arial" w:cs="Arial"/>
        </w:rPr>
        <w:t>Lost letter and Regain System</w:t>
      </w:r>
    </w:p>
    <w:p w:rsidR="007B255C" w:rsidRDefault="007B255C" w:rsidP="00145D75">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
          <w:bCs/>
          <w:u w:val="single"/>
        </w:rPr>
      </w:pPr>
    </w:p>
    <w:p w:rsidR="00044F0E" w:rsidRPr="00044F0E" w:rsidRDefault="00044F0E" w:rsidP="00145D75">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b/>
          <w:bCs/>
          <w:color w:val="333333"/>
          <w:sz w:val="24"/>
          <w:szCs w:val="24"/>
        </w:rPr>
      </w:pPr>
    </w:p>
    <w:p w:rsidR="00145D75" w:rsidRDefault="007B255C" w:rsidP="00145D75">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rPr>
      </w:pPr>
      <w:r>
        <w:rPr>
          <w:rFonts w:ascii="Verdana" w:hAnsi="Verdana" w:cs="Times New Roman"/>
          <w:b/>
          <w:bCs/>
        </w:rPr>
        <w:t>Software’s</w:t>
      </w:r>
      <w:r w:rsidR="00145D75">
        <w:rPr>
          <w:rFonts w:ascii="Verdana" w:hAnsi="Verdana" w:cs="Times New Roman"/>
          <w:b/>
          <w:bCs/>
        </w:rPr>
        <w:tab/>
        <w:t>:</w:t>
      </w:r>
      <w:r w:rsidR="00044F0E">
        <w:rPr>
          <w:rFonts w:ascii="Verdana" w:hAnsi="Verdana" w:cs="Times New Roman"/>
          <w:b/>
          <w:bCs/>
        </w:rPr>
        <w:t xml:space="preserve"> </w:t>
      </w:r>
      <w:r w:rsidR="004E7CB6">
        <w:rPr>
          <w:rFonts w:ascii="Verdana" w:hAnsi="Verdana" w:cs="Times New Roman"/>
        </w:rPr>
        <w:t>java, Tomcat</w:t>
      </w:r>
      <w:r w:rsidR="000D73EB">
        <w:rPr>
          <w:rFonts w:ascii="Verdana" w:hAnsi="Verdana" w:cs="Times New Roman"/>
        </w:rPr>
        <w:t>, Windows XP</w:t>
      </w:r>
      <w:r w:rsidR="00591BF3">
        <w:rPr>
          <w:rFonts w:ascii="Verdana" w:hAnsi="Verdana" w:cs="Times New Roman"/>
        </w:rPr>
        <w:t xml:space="preserve"> </w:t>
      </w:r>
    </w:p>
    <w:p w:rsidR="004F520B" w:rsidRDefault="004F520B" w:rsidP="00145D75">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rPr>
      </w:pPr>
    </w:p>
    <w:p w:rsidR="00145D75" w:rsidRDefault="00145D75" w:rsidP="000D73EB">
      <w:pPr>
        <w:pStyle w:val="Header"/>
        <w:tabs>
          <w:tab w:val="clear" w:pos="4320"/>
          <w:tab w:val="clear" w:pos="8640"/>
        </w:tabs>
        <w:rPr>
          <w:rFonts w:ascii="Verdana" w:hAnsi="Verdana" w:cs="Arial"/>
        </w:rPr>
      </w:pPr>
      <w:r w:rsidRPr="00044F0E">
        <w:rPr>
          <w:rFonts w:ascii="Verdana" w:hAnsi="Verdana"/>
          <w:b/>
        </w:rPr>
        <w:t>Team Size</w:t>
      </w:r>
      <w:r w:rsidRPr="00044F0E">
        <w:rPr>
          <w:rFonts w:ascii="Verdana" w:hAnsi="Verdana"/>
        </w:rPr>
        <w:tab/>
        <w:t xml:space="preserve">: </w:t>
      </w:r>
      <w:r w:rsidR="00044F0E" w:rsidRPr="00044F0E">
        <w:rPr>
          <w:rFonts w:ascii="Verdana" w:hAnsi="Verdana" w:cs="Arial"/>
        </w:rPr>
        <w:t>3</w:t>
      </w:r>
    </w:p>
    <w:p w:rsidR="004F520B" w:rsidRDefault="004F520B" w:rsidP="000D73EB">
      <w:pPr>
        <w:pStyle w:val="Header"/>
        <w:tabs>
          <w:tab w:val="clear" w:pos="4320"/>
          <w:tab w:val="clear" w:pos="8640"/>
        </w:tabs>
        <w:rPr>
          <w:rFonts w:ascii="Verdana" w:hAnsi="Verdana" w:cs="Arial"/>
        </w:rPr>
      </w:pPr>
    </w:p>
    <w:p w:rsidR="004F520B" w:rsidRPr="004F520B" w:rsidRDefault="004F520B" w:rsidP="000D73EB">
      <w:pPr>
        <w:pStyle w:val="Header"/>
        <w:tabs>
          <w:tab w:val="clear" w:pos="4320"/>
          <w:tab w:val="clear" w:pos="8640"/>
        </w:tabs>
        <w:rPr>
          <w:rFonts w:ascii="Verdana" w:hAnsi="Verdana" w:cs="Arial"/>
        </w:rPr>
      </w:pPr>
      <w:r>
        <w:rPr>
          <w:rFonts w:ascii="Verdana" w:hAnsi="Verdana"/>
          <w:b/>
        </w:rPr>
        <w:t xml:space="preserve">Role              : </w:t>
      </w:r>
      <w:r>
        <w:rPr>
          <w:rFonts w:ascii="Verdana" w:hAnsi="Verdana"/>
        </w:rPr>
        <w:t>Team Lead</w:t>
      </w:r>
    </w:p>
    <w:p w:rsidR="004F520B" w:rsidRDefault="004F520B" w:rsidP="000D73EB">
      <w:pPr>
        <w:pStyle w:val="Header"/>
        <w:tabs>
          <w:tab w:val="clear" w:pos="4320"/>
          <w:tab w:val="clear" w:pos="8640"/>
        </w:tabs>
        <w:rPr>
          <w:rFonts w:ascii="Verdana" w:hAnsi="Verdana" w:cs="Arial"/>
        </w:rPr>
      </w:pPr>
    </w:p>
    <w:p w:rsidR="007B255C" w:rsidRDefault="007B255C" w:rsidP="000D73EB">
      <w:pPr>
        <w:pStyle w:val="Header"/>
        <w:tabs>
          <w:tab w:val="clear" w:pos="4320"/>
          <w:tab w:val="clear" w:pos="8640"/>
        </w:tabs>
        <w:rPr>
          <w:rFonts w:ascii="Verdana" w:hAnsi="Verdana" w:cs="Arial"/>
        </w:rPr>
      </w:pPr>
    </w:p>
    <w:p w:rsidR="00044F0E" w:rsidRPr="007B255C" w:rsidRDefault="00044F0E" w:rsidP="00E03404">
      <w:pPr>
        <w:pStyle w:val="Header"/>
        <w:tabs>
          <w:tab w:val="clear" w:pos="4320"/>
          <w:tab w:val="clear" w:pos="8640"/>
        </w:tabs>
        <w:jc w:val="both"/>
        <w:rPr>
          <w:rFonts w:ascii="Verdana" w:hAnsi="Verdana"/>
          <w:b/>
          <w:bCs/>
          <w:u w:val="single"/>
        </w:rPr>
      </w:pPr>
      <w:r w:rsidRPr="007B255C">
        <w:rPr>
          <w:rFonts w:ascii="Verdana" w:hAnsi="Verdana"/>
          <w:b/>
          <w:bCs/>
          <w:u w:val="single"/>
        </w:rPr>
        <w:t>Description:</w:t>
      </w:r>
    </w:p>
    <w:p w:rsidR="00E03404" w:rsidRPr="004E7CB6" w:rsidRDefault="00E03404" w:rsidP="004F520B">
      <w:pPr>
        <w:pStyle w:val="Header"/>
        <w:tabs>
          <w:tab w:val="clear" w:pos="4320"/>
          <w:tab w:val="clear" w:pos="8640"/>
        </w:tabs>
        <w:jc w:val="both"/>
        <w:rPr>
          <w:rFonts w:ascii="Verdana" w:hAnsi="Verdana"/>
          <w:b/>
          <w:bCs/>
          <w:sz w:val="24"/>
          <w:szCs w:val="24"/>
        </w:rPr>
      </w:pPr>
    </w:p>
    <w:p w:rsidR="004E7CB6" w:rsidRPr="004E7CB6" w:rsidRDefault="00612027" w:rsidP="004F520B">
      <w:pPr>
        <w:pStyle w:val="Header"/>
        <w:tabs>
          <w:tab w:val="clear" w:pos="4320"/>
          <w:tab w:val="clear" w:pos="8640"/>
        </w:tabs>
        <w:jc w:val="both"/>
        <w:rPr>
          <w:rFonts w:ascii="Verdana" w:hAnsi="Verdana" w:cs="Arial"/>
          <w:color w:val="333333"/>
          <w:sz w:val="24"/>
          <w:szCs w:val="24"/>
        </w:rPr>
      </w:pPr>
      <w:r w:rsidRPr="004E7CB6">
        <w:rPr>
          <w:rFonts w:ascii="Verdana" w:hAnsi="Verdana" w:cs="Arial"/>
          <w:color w:val="333333"/>
          <w:sz w:val="24"/>
          <w:szCs w:val="24"/>
        </w:rPr>
        <w:t xml:space="preserve">If we lost our </w:t>
      </w:r>
      <w:r w:rsidR="004E7CB6" w:rsidRPr="004E7CB6">
        <w:rPr>
          <w:rFonts w:ascii="Verdana" w:hAnsi="Verdana" w:cs="Arial"/>
          <w:color w:val="333333"/>
          <w:sz w:val="24"/>
          <w:szCs w:val="24"/>
        </w:rPr>
        <w:t>letters</w:t>
      </w:r>
      <w:r w:rsidRPr="004E7CB6">
        <w:rPr>
          <w:rFonts w:ascii="Verdana" w:hAnsi="Verdana" w:cs="Arial"/>
          <w:color w:val="333333"/>
          <w:sz w:val="24"/>
          <w:szCs w:val="24"/>
        </w:rPr>
        <w:t xml:space="preserve"> or Parcels from delivery or </w:t>
      </w:r>
      <w:r w:rsidR="004E7CB6" w:rsidRPr="004E7CB6">
        <w:rPr>
          <w:rFonts w:ascii="Verdana" w:hAnsi="Verdana" w:cs="Arial"/>
          <w:color w:val="333333"/>
          <w:sz w:val="24"/>
          <w:szCs w:val="24"/>
        </w:rPr>
        <w:t>receiving we</w:t>
      </w:r>
      <w:r w:rsidRPr="004E7CB6">
        <w:rPr>
          <w:rFonts w:ascii="Verdana" w:hAnsi="Verdana" w:cs="Arial"/>
          <w:color w:val="333333"/>
          <w:sz w:val="24"/>
          <w:szCs w:val="24"/>
        </w:rPr>
        <w:t xml:space="preserve"> can track them with the help of this Application </w:t>
      </w:r>
      <w:r w:rsidR="004E7CB6" w:rsidRPr="004E7CB6">
        <w:rPr>
          <w:rFonts w:ascii="Verdana" w:hAnsi="Verdana" w:cs="Arial"/>
          <w:color w:val="333333"/>
          <w:sz w:val="24"/>
          <w:szCs w:val="24"/>
        </w:rPr>
        <w:t>You need</w:t>
      </w:r>
      <w:r w:rsidRPr="004E7CB6">
        <w:rPr>
          <w:rFonts w:ascii="Verdana" w:hAnsi="Verdana" w:cs="Arial"/>
          <w:color w:val="333333"/>
          <w:sz w:val="24"/>
          <w:szCs w:val="24"/>
        </w:rPr>
        <w:t xml:space="preserve"> to sign in first then you need to </w:t>
      </w:r>
      <w:r w:rsidR="004E7CB6" w:rsidRPr="004E7CB6">
        <w:rPr>
          <w:rFonts w:ascii="Verdana" w:hAnsi="Verdana" w:cs="Arial"/>
          <w:color w:val="333333"/>
          <w:sz w:val="24"/>
          <w:szCs w:val="24"/>
        </w:rPr>
        <w:t>enter your</w:t>
      </w:r>
      <w:r w:rsidRPr="004E7CB6">
        <w:rPr>
          <w:rFonts w:ascii="Verdana" w:hAnsi="Verdana" w:cs="Arial"/>
          <w:color w:val="333333"/>
          <w:sz w:val="24"/>
          <w:szCs w:val="24"/>
        </w:rPr>
        <w:t xml:space="preserve"> letter or parcel Tracking Number and after completing </w:t>
      </w:r>
      <w:r w:rsidR="004E7CB6" w:rsidRPr="004E7CB6">
        <w:rPr>
          <w:rFonts w:ascii="Verdana" w:hAnsi="Verdana" w:cs="Arial"/>
          <w:color w:val="333333"/>
          <w:sz w:val="24"/>
          <w:szCs w:val="24"/>
        </w:rPr>
        <w:lastRenderedPageBreak/>
        <w:t>authentication</w:t>
      </w:r>
      <w:r w:rsidRPr="004E7CB6">
        <w:rPr>
          <w:rFonts w:ascii="Verdana" w:hAnsi="Verdana" w:cs="Arial"/>
          <w:color w:val="333333"/>
          <w:sz w:val="24"/>
          <w:szCs w:val="24"/>
        </w:rPr>
        <w:t xml:space="preserve"> process, Station Master receives </w:t>
      </w:r>
      <w:r w:rsidR="004E7CB6" w:rsidRPr="004E7CB6">
        <w:rPr>
          <w:rFonts w:ascii="Verdana" w:hAnsi="Verdana" w:cs="Arial"/>
          <w:color w:val="333333"/>
          <w:sz w:val="24"/>
          <w:szCs w:val="24"/>
        </w:rPr>
        <w:t>your request</w:t>
      </w:r>
      <w:r w:rsidRPr="004E7CB6">
        <w:rPr>
          <w:rFonts w:ascii="Verdana" w:hAnsi="Verdana" w:cs="Arial"/>
          <w:color w:val="333333"/>
          <w:sz w:val="24"/>
          <w:szCs w:val="24"/>
        </w:rPr>
        <w:t xml:space="preserve"> and he </w:t>
      </w:r>
      <w:r w:rsidR="004E7CB6" w:rsidRPr="004E7CB6">
        <w:rPr>
          <w:rFonts w:ascii="Verdana" w:hAnsi="Verdana" w:cs="Arial"/>
          <w:color w:val="333333"/>
          <w:sz w:val="24"/>
          <w:szCs w:val="24"/>
        </w:rPr>
        <w:t>provides</w:t>
      </w:r>
      <w:r w:rsidRPr="004E7CB6">
        <w:rPr>
          <w:rFonts w:ascii="Verdana" w:hAnsi="Verdana" w:cs="Arial"/>
          <w:color w:val="333333"/>
          <w:sz w:val="24"/>
          <w:szCs w:val="24"/>
        </w:rPr>
        <w:t xml:space="preserve"> </w:t>
      </w:r>
      <w:r w:rsidR="004E7CB6" w:rsidRPr="004E7CB6">
        <w:rPr>
          <w:rFonts w:ascii="Verdana" w:hAnsi="Verdana" w:cs="Arial"/>
          <w:color w:val="333333"/>
          <w:sz w:val="24"/>
          <w:szCs w:val="24"/>
        </w:rPr>
        <w:t>you present</w:t>
      </w:r>
      <w:r w:rsidRPr="004E7CB6">
        <w:rPr>
          <w:rFonts w:ascii="Verdana" w:hAnsi="Verdana" w:cs="Arial"/>
          <w:color w:val="333333"/>
          <w:sz w:val="24"/>
          <w:szCs w:val="24"/>
        </w:rPr>
        <w:t xml:space="preserve"> status of </w:t>
      </w:r>
      <w:r w:rsidR="004E7CB6" w:rsidRPr="004E7CB6">
        <w:rPr>
          <w:rFonts w:ascii="Verdana" w:hAnsi="Verdana" w:cs="Arial"/>
          <w:color w:val="333333"/>
          <w:sz w:val="24"/>
          <w:szCs w:val="24"/>
        </w:rPr>
        <w:t>your latter</w:t>
      </w:r>
      <w:r w:rsidRPr="004E7CB6">
        <w:rPr>
          <w:rFonts w:ascii="Verdana" w:hAnsi="Verdana" w:cs="Arial"/>
          <w:color w:val="333333"/>
          <w:sz w:val="24"/>
          <w:szCs w:val="24"/>
        </w:rPr>
        <w:t xml:space="preserve"> or parcel.</w:t>
      </w:r>
    </w:p>
    <w:p w:rsidR="004E7CB6" w:rsidRDefault="004E7CB6" w:rsidP="004F520B">
      <w:pPr>
        <w:pStyle w:val="Header"/>
        <w:tabs>
          <w:tab w:val="clear" w:pos="4320"/>
          <w:tab w:val="clear" w:pos="8640"/>
        </w:tabs>
        <w:jc w:val="both"/>
        <w:rPr>
          <w:rFonts w:ascii="Verdana" w:hAnsi="Verdana" w:cs="Arial"/>
          <w:color w:val="333333"/>
        </w:rPr>
      </w:pPr>
    </w:p>
    <w:p w:rsidR="004E7CB6" w:rsidRDefault="004E7CB6" w:rsidP="004F520B">
      <w:pPr>
        <w:pStyle w:val="Header"/>
        <w:tabs>
          <w:tab w:val="clear" w:pos="4320"/>
          <w:tab w:val="clear" w:pos="8640"/>
        </w:tabs>
        <w:jc w:val="both"/>
        <w:rPr>
          <w:rFonts w:ascii="Verdana" w:hAnsi="Verdana" w:cs="Arial"/>
          <w:color w:val="333333"/>
        </w:rPr>
      </w:pPr>
    </w:p>
    <w:p w:rsidR="004F520B" w:rsidRPr="00EF4A75" w:rsidRDefault="00591BF3" w:rsidP="007B255C">
      <w:pPr>
        <w:pBdr>
          <w:top w:val="single" w:sz="36" w:space="1" w:color="C0C0C0"/>
          <w:left w:val="single" w:sz="36" w:space="4" w:color="C0C0C0"/>
          <w:bottom w:val="single" w:sz="36" w:space="1" w:color="C0C0C0"/>
          <w:right w:val="single" w:sz="36" w:space="4" w:color="C0C0C0"/>
        </w:pBdr>
        <w:shd w:val="pct25" w:color="999999" w:fill="auto"/>
        <w:tabs>
          <w:tab w:val="left" w:pos="180"/>
        </w:tabs>
        <w:spacing w:line="312" w:lineRule="auto"/>
        <w:jc w:val="both"/>
        <w:rPr>
          <w:rFonts w:ascii="Verdana" w:hAnsi="Verdana" w:cs="Arial"/>
          <w:color w:val="333333"/>
        </w:rPr>
      </w:pPr>
      <w:r>
        <w:rPr>
          <w:rFonts w:ascii="Arial" w:hAnsi="Arial" w:cs="Arial"/>
          <w:b/>
        </w:rPr>
        <w:t xml:space="preserve">Project # 2      :  </w:t>
      </w:r>
      <w:r w:rsidR="00EF4A75" w:rsidRPr="00EF4A75">
        <w:rPr>
          <w:rFonts w:ascii="Verdana" w:hAnsi="Verdana" w:cs="Arial"/>
        </w:rPr>
        <w:t>Automatic Emotion Detection</w:t>
      </w:r>
    </w:p>
    <w:p w:rsidR="004F520B" w:rsidRDefault="004F520B" w:rsidP="004F520B">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b/>
          <w:bCs/>
          <w:color w:val="333333"/>
          <w:sz w:val="24"/>
          <w:szCs w:val="24"/>
        </w:rPr>
      </w:pPr>
    </w:p>
    <w:p w:rsidR="007B255C" w:rsidRPr="00044F0E" w:rsidRDefault="007B255C" w:rsidP="004F520B">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b/>
          <w:bCs/>
          <w:color w:val="333333"/>
          <w:sz w:val="24"/>
          <w:szCs w:val="24"/>
        </w:rPr>
      </w:pPr>
    </w:p>
    <w:p w:rsidR="004F520B" w:rsidRPr="00EF4A75" w:rsidRDefault="007B255C" w:rsidP="004F520B">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eastAsia="Times New Roman" w:hAnsi="Verdana" w:cs="Arial"/>
          <w:bCs/>
          <w:color w:val="333333"/>
        </w:rPr>
      </w:pPr>
      <w:r>
        <w:rPr>
          <w:rFonts w:ascii="Verdana" w:hAnsi="Verdana" w:cs="Times New Roman"/>
          <w:b/>
          <w:bCs/>
        </w:rPr>
        <w:t>Software’s</w:t>
      </w:r>
      <w:r w:rsidR="004F520B">
        <w:rPr>
          <w:rFonts w:ascii="Verdana" w:hAnsi="Verdana" w:cs="Times New Roman"/>
          <w:b/>
          <w:bCs/>
        </w:rPr>
        <w:tab/>
        <w:t xml:space="preserve">  : </w:t>
      </w:r>
      <w:r w:rsidR="00EF4A75">
        <w:rPr>
          <w:rFonts w:ascii="Verdana" w:hAnsi="Verdana" w:cs="Times New Roman"/>
          <w:bCs/>
        </w:rPr>
        <w:t>.Net,ASP,Windows</w:t>
      </w:r>
      <w:r w:rsidR="003261C6">
        <w:rPr>
          <w:rFonts w:ascii="Verdana" w:hAnsi="Verdana" w:cs="Times New Roman"/>
          <w:bCs/>
        </w:rPr>
        <w:t xml:space="preserve"> XP</w:t>
      </w:r>
    </w:p>
    <w:p w:rsidR="004F520B" w:rsidRPr="004F520B" w:rsidRDefault="004F520B" w:rsidP="004F520B">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rPr>
      </w:pPr>
    </w:p>
    <w:p w:rsidR="004F520B" w:rsidRDefault="004F520B" w:rsidP="004F520B">
      <w:pPr>
        <w:pStyle w:val="Header"/>
        <w:tabs>
          <w:tab w:val="clear" w:pos="4320"/>
          <w:tab w:val="clear" w:pos="8640"/>
        </w:tabs>
        <w:rPr>
          <w:rFonts w:ascii="Verdana" w:hAnsi="Verdana" w:cs="Arial"/>
        </w:rPr>
      </w:pPr>
      <w:r w:rsidRPr="00044F0E">
        <w:rPr>
          <w:rFonts w:ascii="Verdana" w:hAnsi="Verdana"/>
          <w:b/>
        </w:rPr>
        <w:t>Team Size</w:t>
      </w:r>
      <w:r w:rsidRPr="00044F0E">
        <w:rPr>
          <w:rFonts w:ascii="Verdana" w:hAnsi="Verdana"/>
        </w:rPr>
        <w:tab/>
      </w:r>
      <w:r>
        <w:rPr>
          <w:rFonts w:ascii="Verdana" w:hAnsi="Verdana"/>
        </w:rPr>
        <w:t xml:space="preserve">  </w:t>
      </w:r>
      <w:r w:rsidRPr="00044F0E">
        <w:rPr>
          <w:rFonts w:ascii="Verdana" w:hAnsi="Verdana"/>
        </w:rPr>
        <w:t xml:space="preserve">: </w:t>
      </w:r>
      <w:r>
        <w:rPr>
          <w:rFonts w:ascii="Verdana" w:hAnsi="Verdana"/>
        </w:rPr>
        <w:t>4</w:t>
      </w:r>
    </w:p>
    <w:p w:rsidR="004F520B" w:rsidRDefault="004F520B" w:rsidP="004F520B">
      <w:pPr>
        <w:pStyle w:val="Header"/>
        <w:tabs>
          <w:tab w:val="clear" w:pos="4320"/>
          <w:tab w:val="clear" w:pos="8640"/>
        </w:tabs>
        <w:rPr>
          <w:rFonts w:ascii="Verdana" w:hAnsi="Verdana" w:cs="Arial"/>
        </w:rPr>
      </w:pPr>
    </w:p>
    <w:p w:rsidR="004F520B" w:rsidRPr="004F520B" w:rsidRDefault="004F520B" w:rsidP="004F520B">
      <w:pPr>
        <w:pStyle w:val="Header"/>
        <w:tabs>
          <w:tab w:val="clear" w:pos="4320"/>
          <w:tab w:val="clear" w:pos="8640"/>
        </w:tabs>
        <w:rPr>
          <w:rFonts w:ascii="Verdana" w:hAnsi="Verdana" w:cs="Arial"/>
        </w:rPr>
      </w:pPr>
      <w:r>
        <w:rPr>
          <w:rFonts w:ascii="Verdana" w:hAnsi="Verdana"/>
          <w:b/>
        </w:rPr>
        <w:t xml:space="preserve">Role                : </w:t>
      </w:r>
      <w:r>
        <w:rPr>
          <w:rFonts w:ascii="Verdana" w:hAnsi="Verdana"/>
        </w:rPr>
        <w:t>Team Lead</w:t>
      </w:r>
    </w:p>
    <w:p w:rsidR="004F520B" w:rsidRDefault="004F520B" w:rsidP="004F520B">
      <w:pPr>
        <w:pStyle w:val="Header"/>
        <w:tabs>
          <w:tab w:val="clear" w:pos="4320"/>
          <w:tab w:val="clear" w:pos="8640"/>
        </w:tabs>
        <w:rPr>
          <w:rFonts w:ascii="Verdana" w:hAnsi="Verdana" w:cs="Arial"/>
        </w:rPr>
      </w:pPr>
      <w:r>
        <w:rPr>
          <w:rFonts w:ascii="Verdana" w:hAnsi="Verdana" w:cs="Arial"/>
        </w:rPr>
        <w:t xml:space="preserve">  </w:t>
      </w:r>
    </w:p>
    <w:p w:rsidR="004F520B" w:rsidRDefault="004F520B" w:rsidP="004F520B">
      <w:pPr>
        <w:pStyle w:val="Header"/>
        <w:tabs>
          <w:tab w:val="clear" w:pos="4320"/>
          <w:tab w:val="clear" w:pos="8640"/>
        </w:tabs>
        <w:rPr>
          <w:rFonts w:ascii="Verdana" w:hAnsi="Verdana"/>
          <w:b/>
          <w:bCs/>
          <w:u w:val="single"/>
        </w:rPr>
      </w:pPr>
      <w:r w:rsidRPr="007B255C">
        <w:rPr>
          <w:rFonts w:ascii="Verdana" w:hAnsi="Verdana"/>
          <w:b/>
          <w:bCs/>
          <w:u w:val="single"/>
        </w:rPr>
        <w:t>Description:</w:t>
      </w:r>
    </w:p>
    <w:p w:rsidR="00EF4A75" w:rsidRDefault="00EF4A75" w:rsidP="00EF4A75">
      <w:pPr>
        <w:rPr>
          <w:rFonts w:ascii="Verdana" w:hAnsi="Verdana"/>
        </w:rPr>
      </w:pPr>
    </w:p>
    <w:p w:rsidR="00EF4A75" w:rsidRPr="004E7CB6" w:rsidRDefault="00EF4A75" w:rsidP="00EF4A75">
      <w:pPr>
        <w:rPr>
          <w:rFonts w:ascii="Verdana" w:hAnsi="Verdana"/>
          <w:sz w:val="24"/>
          <w:szCs w:val="24"/>
        </w:rPr>
      </w:pPr>
      <w:r w:rsidRPr="004E7CB6">
        <w:rPr>
          <w:rFonts w:ascii="Verdana" w:hAnsi="Verdana"/>
          <w:sz w:val="24"/>
          <w:szCs w:val="24"/>
        </w:rPr>
        <w:t>The goal of this project is to develop computer systems that automatically sense when a user is bored, confused, frustrated, etc., by monitoring facial features, speech contours, body movements, interaction patterns, and physiological responses. The emotion detection systems will be integrated into computer interfaces in an attempt to provide more effective, user-friendly, and naturalistic interactions. Several projects focusing on either adapting existing emotion detection systems or investigating new modalities for emotion detection are available.</w:t>
      </w:r>
    </w:p>
    <w:p w:rsidR="00E03404" w:rsidRDefault="00E03404" w:rsidP="00EF4A75">
      <w:pPr>
        <w:pStyle w:val="PlainText"/>
        <w:rPr>
          <w:rFonts w:ascii="Verdana" w:hAnsi="Verdana" w:cs="Arial"/>
          <w:color w:val="333333"/>
        </w:rPr>
      </w:pPr>
    </w:p>
    <w:p w:rsidR="004E7CB6" w:rsidRPr="00044F0E" w:rsidRDefault="004E7CB6" w:rsidP="00EF4A75">
      <w:pPr>
        <w:pStyle w:val="PlainText"/>
        <w:rPr>
          <w:rFonts w:ascii="Verdana" w:hAnsi="Verdana" w:cs="Arial"/>
          <w:color w:val="333333"/>
        </w:rPr>
      </w:pPr>
    </w:p>
    <w:p w:rsidR="00E03404" w:rsidRPr="00E03404" w:rsidRDefault="00E03404" w:rsidP="00E03404">
      <w:pPr>
        <w:pBdr>
          <w:top w:val="single" w:sz="36" w:space="1" w:color="C0C0C0"/>
          <w:left w:val="single" w:sz="36" w:space="4" w:color="C0C0C0"/>
          <w:bottom w:val="single" w:sz="36" w:space="1" w:color="C0C0C0"/>
          <w:right w:val="single" w:sz="36" w:space="4" w:color="C0C0C0"/>
        </w:pBdr>
        <w:shd w:val="pct25" w:color="999999" w:fill="auto"/>
        <w:tabs>
          <w:tab w:val="left" w:pos="180"/>
        </w:tabs>
        <w:spacing w:line="312" w:lineRule="auto"/>
        <w:jc w:val="both"/>
        <w:rPr>
          <w:rFonts w:ascii="Arial" w:hAnsi="Arial" w:cs="Arial"/>
          <w:b/>
        </w:rPr>
      </w:pPr>
      <w:r>
        <w:rPr>
          <w:rFonts w:ascii="Arial" w:hAnsi="Arial" w:cs="Arial"/>
          <w:b/>
        </w:rPr>
        <w:t>ACHIVEMENTS:</w:t>
      </w:r>
      <w:r w:rsidRPr="00E03404">
        <w:rPr>
          <w:rFonts w:ascii="Verdana" w:hAnsi="Verdana" w:cs="Arial"/>
          <w:b/>
          <w:color w:val="333333"/>
        </w:rPr>
        <w:t xml:space="preserve"> </w:t>
      </w:r>
    </w:p>
    <w:p w:rsidR="00E03404" w:rsidRPr="00AF6AE1" w:rsidRDefault="00E03404" w:rsidP="00E03404">
      <w:pPr>
        <w:spacing w:line="360" w:lineRule="atLeast"/>
        <w:ind w:left="360"/>
        <w:rPr>
          <w:rFonts w:ascii="Verdana" w:hAnsi="Verdana" w:cs="Arial"/>
          <w:color w:val="333333"/>
        </w:rPr>
      </w:pPr>
    </w:p>
    <w:p w:rsidR="00E03404" w:rsidRPr="004E7CB6" w:rsidRDefault="00E450D3" w:rsidP="00E03404">
      <w:pPr>
        <w:pStyle w:val="Header"/>
        <w:tabs>
          <w:tab w:val="clear" w:pos="4320"/>
          <w:tab w:val="clear" w:pos="8640"/>
        </w:tabs>
        <w:jc w:val="both"/>
        <w:rPr>
          <w:rFonts w:ascii="Verdana" w:hAnsi="Verdana" w:cs="Arial"/>
          <w:color w:val="333333"/>
          <w:sz w:val="24"/>
          <w:szCs w:val="24"/>
        </w:rPr>
      </w:pPr>
      <w:r w:rsidRPr="004E7CB6">
        <w:rPr>
          <w:rFonts w:ascii="Verdana" w:hAnsi="Verdana" w:cs="Arial"/>
          <w:color w:val="333333"/>
          <w:sz w:val="24"/>
          <w:szCs w:val="24"/>
        </w:rPr>
        <w:t>First in  School Volley</w:t>
      </w:r>
      <w:r w:rsidR="00E03404" w:rsidRPr="004E7CB6">
        <w:rPr>
          <w:rFonts w:ascii="Verdana" w:hAnsi="Verdana" w:cs="Arial"/>
          <w:color w:val="333333"/>
          <w:sz w:val="24"/>
          <w:szCs w:val="24"/>
        </w:rPr>
        <w:t xml:space="preserve"> Ball Tournament, </w:t>
      </w:r>
      <w:r w:rsidR="00591BF3" w:rsidRPr="004E7CB6">
        <w:rPr>
          <w:rFonts w:ascii="Verdana" w:hAnsi="Verdana" w:cs="Arial"/>
          <w:color w:val="333333"/>
          <w:sz w:val="24"/>
          <w:szCs w:val="24"/>
        </w:rPr>
        <w:t>2007</w:t>
      </w:r>
    </w:p>
    <w:p w:rsidR="00E03404" w:rsidRPr="004E7CB6" w:rsidRDefault="00E03404" w:rsidP="00E03404">
      <w:pPr>
        <w:pStyle w:val="PlainText"/>
        <w:ind w:firstLine="567"/>
        <w:rPr>
          <w:rFonts w:ascii="Verdana" w:hAnsi="Verdana" w:cs="Arial"/>
          <w:color w:val="333333"/>
          <w:sz w:val="24"/>
          <w:szCs w:val="24"/>
        </w:rPr>
      </w:pPr>
    </w:p>
    <w:p w:rsidR="00E03404" w:rsidRDefault="00E03404" w:rsidP="00E03404">
      <w:pPr>
        <w:pBdr>
          <w:top w:val="single" w:sz="36" w:space="1" w:color="C0C0C0"/>
          <w:left w:val="single" w:sz="36" w:space="4" w:color="C0C0C0"/>
          <w:bottom w:val="single" w:sz="36" w:space="1" w:color="C0C0C0"/>
          <w:right w:val="single" w:sz="36" w:space="4" w:color="C0C0C0"/>
        </w:pBdr>
        <w:shd w:val="pct25" w:color="999999" w:fill="auto"/>
        <w:tabs>
          <w:tab w:val="left" w:pos="180"/>
        </w:tabs>
        <w:spacing w:line="312" w:lineRule="auto"/>
        <w:jc w:val="both"/>
        <w:rPr>
          <w:rFonts w:ascii="Arial" w:hAnsi="Arial" w:cs="Arial"/>
          <w:b/>
        </w:rPr>
      </w:pPr>
      <w:r>
        <w:rPr>
          <w:rFonts w:ascii="Arial" w:hAnsi="Arial" w:cs="Arial"/>
          <w:b/>
        </w:rPr>
        <w:t>PERSONAL PROFILE:</w:t>
      </w:r>
    </w:p>
    <w:tbl>
      <w:tblPr>
        <w:tblW w:w="5865" w:type="pct"/>
        <w:jc w:val="center"/>
        <w:tblCellSpacing w:w="0" w:type="dxa"/>
        <w:tblInd w:w="-1620" w:type="dxa"/>
        <w:tblCellMar>
          <w:left w:w="0" w:type="dxa"/>
          <w:right w:w="0" w:type="dxa"/>
        </w:tblCellMar>
        <w:tblLook w:val="04A0"/>
      </w:tblPr>
      <w:tblGrid>
        <w:gridCol w:w="10663"/>
      </w:tblGrid>
      <w:tr w:rsidR="00E03404" w:rsidRPr="00AF6AE1" w:rsidTr="002653CA">
        <w:trPr>
          <w:tblCellSpacing w:w="0" w:type="dxa"/>
          <w:jc w:val="center"/>
        </w:trPr>
        <w:tc>
          <w:tcPr>
            <w:tcW w:w="5000" w:type="pct"/>
            <w:vAlign w:val="center"/>
            <w:hideMark/>
          </w:tcPr>
          <w:p w:rsidR="00E03404" w:rsidRPr="00E03404" w:rsidRDefault="00E03404" w:rsidP="002653CA">
            <w:pPr>
              <w:spacing w:line="360" w:lineRule="atLeast"/>
              <w:rPr>
                <w:rFonts w:ascii="Verdana" w:hAnsi="Verdana" w:cs="Arial"/>
                <w:b/>
                <w:color w:val="333333"/>
              </w:rPr>
            </w:pPr>
          </w:p>
        </w:tc>
      </w:tr>
      <w:tr w:rsidR="00E03404" w:rsidRPr="004E7CB6" w:rsidTr="002653CA">
        <w:trPr>
          <w:tblCellSpacing w:w="0" w:type="dxa"/>
          <w:jc w:val="center"/>
        </w:trPr>
        <w:tc>
          <w:tcPr>
            <w:tcW w:w="5000" w:type="pct"/>
            <w:vAlign w:val="center"/>
            <w:hideMark/>
          </w:tcPr>
          <w:tbl>
            <w:tblPr>
              <w:tblW w:w="0" w:type="auto"/>
              <w:tblCellSpacing w:w="15" w:type="dxa"/>
              <w:tblInd w:w="1800" w:type="dxa"/>
              <w:tblCellMar>
                <w:top w:w="15" w:type="dxa"/>
                <w:left w:w="15" w:type="dxa"/>
                <w:bottom w:w="15" w:type="dxa"/>
                <w:right w:w="15" w:type="dxa"/>
              </w:tblCellMar>
              <w:tblLook w:val="04A0"/>
            </w:tblPr>
            <w:tblGrid>
              <w:gridCol w:w="2512"/>
              <w:gridCol w:w="4153"/>
            </w:tblGrid>
            <w:tr w:rsidR="00E03404" w:rsidRPr="004E7CB6" w:rsidTr="00E03404">
              <w:trPr>
                <w:tblCellSpacing w:w="15" w:type="dxa"/>
              </w:trPr>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r w:rsidRPr="004E7CB6">
                    <w:rPr>
                      <w:rFonts w:ascii="Verdana" w:hAnsi="Verdana" w:cs="Arial"/>
                      <w:color w:val="333333"/>
                      <w:sz w:val="24"/>
                      <w:szCs w:val="24"/>
                    </w:rPr>
                    <w:t>Father's Name</w:t>
                  </w:r>
                </w:p>
              </w:tc>
              <w:tc>
                <w:tcPr>
                  <w:tcW w:w="0" w:type="auto"/>
                  <w:vAlign w:val="center"/>
                  <w:hideMark/>
                </w:tcPr>
                <w:p w:rsidR="00E03404" w:rsidRPr="004E7CB6" w:rsidRDefault="00E03404" w:rsidP="006B476F">
                  <w:pPr>
                    <w:spacing w:line="360" w:lineRule="atLeast"/>
                    <w:rPr>
                      <w:rFonts w:ascii="Verdana" w:hAnsi="Verdana" w:cs="Arial"/>
                      <w:color w:val="333333"/>
                      <w:sz w:val="24"/>
                      <w:szCs w:val="24"/>
                    </w:rPr>
                  </w:pPr>
                  <w:r w:rsidRPr="004E7CB6">
                    <w:rPr>
                      <w:rFonts w:ascii="Verdana" w:hAnsi="Verdana" w:cs="Arial"/>
                      <w:color w:val="333333"/>
                      <w:sz w:val="24"/>
                      <w:szCs w:val="24"/>
                    </w:rPr>
                    <w:t>:  </w:t>
                  </w:r>
                  <w:r w:rsidR="00E450D3" w:rsidRPr="004E7CB6">
                    <w:rPr>
                      <w:rFonts w:ascii="Verdana" w:hAnsi="Verdana" w:cs="Arial"/>
                      <w:color w:val="333333"/>
                      <w:sz w:val="24"/>
                      <w:szCs w:val="24"/>
                    </w:rPr>
                    <w:t>Mirza Rafiullah</w:t>
                  </w:r>
                </w:p>
              </w:tc>
            </w:tr>
            <w:tr w:rsidR="00E03404" w:rsidRPr="004E7CB6" w:rsidTr="00E03404">
              <w:trPr>
                <w:tblCellSpacing w:w="15" w:type="dxa"/>
              </w:trPr>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r w:rsidRPr="004E7CB6">
                    <w:rPr>
                      <w:rFonts w:ascii="Verdana" w:hAnsi="Verdana" w:cs="Arial"/>
                      <w:color w:val="333333"/>
                      <w:sz w:val="24"/>
                      <w:szCs w:val="24"/>
                    </w:rPr>
                    <w:t>Date of Birth</w:t>
                  </w:r>
                </w:p>
              </w:tc>
              <w:tc>
                <w:tcPr>
                  <w:tcW w:w="0" w:type="auto"/>
                  <w:vAlign w:val="center"/>
                  <w:hideMark/>
                </w:tcPr>
                <w:p w:rsidR="00E03404" w:rsidRPr="004E7CB6" w:rsidRDefault="00E03404" w:rsidP="006B476F">
                  <w:pPr>
                    <w:spacing w:line="360" w:lineRule="atLeast"/>
                    <w:rPr>
                      <w:rFonts w:ascii="Verdana" w:hAnsi="Verdana" w:cs="Arial"/>
                      <w:color w:val="333333"/>
                      <w:sz w:val="24"/>
                      <w:szCs w:val="24"/>
                    </w:rPr>
                  </w:pPr>
                  <w:r w:rsidRPr="004E7CB6">
                    <w:rPr>
                      <w:rFonts w:ascii="Verdana" w:hAnsi="Verdana" w:cs="Arial"/>
                      <w:color w:val="333333"/>
                      <w:sz w:val="24"/>
                      <w:szCs w:val="24"/>
                    </w:rPr>
                    <w:t>:  </w:t>
                  </w:r>
                  <w:r w:rsidR="006B476F" w:rsidRPr="004E7CB6">
                    <w:rPr>
                      <w:rFonts w:ascii="Verdana" w:hAnsi="Verdana" w:cs="Arial"/>
                      <w:color w:val="333333"/>
                      <w:sz w:val="24"/>
                      <w:szCs w:val="24"/>
                    </w:rPr>
                    <w:t>17</w:t>
                  </w:r>
                  <w:r w:rsidRPr="004E7CB6">
                    <w:rPr>
                      <w:rFonts w:ascii="Verdana" w:hAnsi="Verdana" w:cs="Arial"/>
                      <w:color w:val="333333"/>
                      <w:sz w:val="24"/>
                      <w:szCs w:val="24"/>
                    </w:rPr>
                    <w:t>-</w:t>
                  </w:r>
                  <w:r w:rsidR="00E450D3" w:rsidRPr="004E7CB6">
                    <w:rPr>
                      <w:rFonts w:ascii="Verdana" w:hAnsi="Verdana" w:cs="Arial"/>
                      <w:color w:val="333333"/>
                      <w:sz w:val="24"/>
                      <w:szCs w:val="24"/>
                    </w:rPr>
                    <w:t>08</w:t>
                  </w:r>
                  <w:r w:rsidRPr="004E7CB6">
                    <w:rPr>
                      <w:rFonts w:ascii="Verdana" w:hAnsi="Verdana" w:cs="Arial"/>
                      <w:color w:val="333333"/>
                      <w:sz w:val="24"/>
                      <w:szCs w:val="24"/>
                    </w:rPr>
                    <w:t>-199</w:t>
                  </w:r>
                  <w:r w:rsidR="00E450D3" w:rsidRPr="004E7CB6">
                    <w:rPr>
                      <w:rFonts w:ascii="Verdana" w:hAnsi="Verdana" w:cs="Arial"/>
                      <w:color w:val="333333"/>
                      <w:sz w:val="24"/>
                      <w:szCs w:val="24"/>
                    </w:rPr>
                    <w:t>1</w:t>
                  </w:r>
                </w:p>
              </w:tc>
            </w:tr>
            <w:tr w:rsidR="00E03404" w:rsidRPr="004E7CB6" w:rsidTr="00E03404">
              <w:trPr>
                <w:tblCellSpacing w:w="15" w:type="dxa"/>
              </w:trPr>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p>
              </w:tc>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p>
              </w:tc>
            </w:tr>
            <w:tr w:rsidR="00E03404" w:rsidRPr="004E7CB6" w:rsidTr="00E03404">
              <w:trPr>
                <w:tblCellSpacing w:w="15" w:type="dxa"/>
              </w:trPr>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r w:rsidRPr="004E7CB6">
                    <w:rPr>
                      <w:rFonts w:ascii="Verdana" w:hAnsi="Verdana" w:cs="Arial"/>
                      <w:color w:val="333333"/>
                      <w:sz w:val="24"/>
                      <w:szCs w:val="24"/>
                    </w:rPr>
                    <w:t>Marital Status</w:t>
                  </w:r>
                </w:p>
              </w:tc>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r w:rsidRPr="004E7CB6">
                    <w:rPr>
                      <w:rFonts w:ascii="Verdana" w:hAnsi="Verdana" w:cs="Arial"/>
                      <w:color w:val="333333"/>
                      <w:sz w:val="24"/>
                      <w:szCs w:val="24"/>
                    </w:rPr>
                    <w:t>:  Single</w:t>
                  </w:r>
                </w:p>
              </w:tc>
            </w:tr>
            <w:tr w:rsidR="00E03404" w:rsidRPr="004E7CB6" w:rsidTr="00E03404">
              <w:trPr>
                <w:tblCellSpacing w:w="15" w:type="dxa"/>
              </w:trPr>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p>
              </w:tc>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p>
              </w:tc>
            </w:tr>
            <w:tr w:rsidR="00E03404" w:rsidRPr="004E7CB6" w:rsidTr="00E03404">
              <w:trPr>
                <w:tblCellSpacing w:w="15" w:type="dxa"/>
              </w:trPr>
              <w:tc>
                <w:tcPr>
                  <w:tcW w:w="0" w:type="auto"/>
                  <w:vAlign w:val="center"/>
                  <w:hideMark/>
                </w:tcPr>
                <w:p w:rsidR="00E03404" w:rsidRPr="004E7CB6" w:rsidRDefault="00E03404" w:rsidP="002653CA">
                  <w:pPr>
                    <w:spacing w:line="360" w:lineRule="atLeast"/>
                    <w:rPr>
                      <w:rFonts w:ascii="Verdana" w:hAnsi="Verdana" w:cs="Arial"/>
                      <w:color w:val="333333"/>
                      <w:sz w:val="24"/>
                      <w:szCs w:val="24"/>
                    </w:rPr>
                  </w:pPr>
                  <w:r w:rsidRPr="004E7CB6">
                    <w:rPr>
                      <w:rFonts w:ascii="Verdana" w:hAnsi="Verdana" w:cs="Arial"/>
                      <w:color w:val="333333"/>
                      <w:sz w:val="24"/>
                      <w:szCs w:val="24"/>
                    </w:rPr>
                    <w:t>Permanent Address </w:t>
                  </w:r>
                </w:p>
              </w:tc>
              <w:tc>
                <w:tcPr>
                  <w:tcW w:w="0" w:type="auto"/>
                  <w:vAlign w:val="center"/>
                  <w:hideMark/>
                </w:tcPr>
                <w:p w:rsidR="00E03404" w:rsidRPr="004E7CB6" w:rsidRDefault="00E03404" w:rsidP="006B476F">
                  <w:pPr>
                    <w:spacing w:line="360" w:lineRule="atLeast"/>
                    <w:rPr>
                      <w:rFonts w:ascii="Verdana" w:hAnsi="Verdana" w:cs="Arial"/>
                      <w:color w:val="333333"/>
                      <w:sz w:val="24"/>
                      <w:szCs w:val="24"/>
                    </w:rPr>
                  </w:pPr>
                  <w:r w:rsidRPr="004E7CB6">
                    <w:rPr>
                      <w:rFonts w:ascii="Verdana" w:hAnsi="Verdana" w:cs="Arial"/>
                      <w:color w:val="333333"/>
                      <w:sz w:val="24"/>
                      <w:szCs w:val="24"/>
                    </w:rPr>
                    <w:t>:  </w:t>
                  </w:r>
                  <w:r w:rsidR="00E450D3" w:rsidRPr="004E7CB6">
                    <w:rPr>
                      <w:rFonts w:ascii="Verdana" w:hAnsi="Verdana" w:cs="Arial"/>
                      <w:color w:val="333333"/>
                      <w:sz w:val="24"/>
                      <w:szCs w:val="24"/>
                    </w:rPr>
                    <w:t>D.No:- 303,H-5,Madhuranagar,</w:t>
                  </w:r>
                </w:p>
              </w:tc>
            </w:tr>
            <w:tr w:rsidR="006B476F" w:rsidRPr="004E7CB6" w:rsidTr="00E03404">
              <w:trPr>
                <w:tblCellSpacing w:w="15" w:type="dxa"/>
              </w:trPr>
              <w:tc>
                <w:tcPr>
                  <w:tcW w:w="0" w:type="auto"/>
                  <w:vAlign w:val="center"/>
                  <w:hideMark/>
                </w:tcPr>
                <w:p w:rsidR="006B476F" w:rsidRPr="004E7CB6" w:rsidRDefault="006B476F" w:rsidP="002653CA">
                  <w:pPr>
                    <w:spacing w:line="360" w:lineRule="atLeast"/>
                    <w:rPr>
                      <w:rFonts w:ascii="Verdana" w:hAnsi="Verdana" w:cs="Arial"/>
                      <w:color w:val="333333"/>
                      <w:sz w:val="24"/>
                      <w:szCs w:val="24"/>
                    </w:rPr>
                  </w:pPr>
                  <w:r w:rsidRPr="004E7CB6">
                    <w:rPr>
                      <w:rFonts w:ascii="Verdana" w:hAnsi="Verdana" w:cs="Arial"/>
                      <w:color w:val="333333"/>
                      <w:sz w:val="24"/>
                      <w:szCs w:val="24"/>
                    </w:rPr>
                    <w:t xml:space="preserve">  </w:t>
                  </w:r>
                </w:p>
              </w:tc>
              <w:tc>
                <w:tcPr>
                  <w:tcW w:w="0" w:type="auto"/>
                  <w:vAlign w:val="center"/>
                  <w:hideMark/>
                </w:tcPr>
                <w:p w:rsidR="006B476F" w:rsidRPr="004E7CB6" w:rsidRDefault="006B476F" w:rsidP="006B476F">
                  <w:pPr>
                    <w:spacing w:line="360" w:lineRule="atLeast"/>
                    <w:rPr>
                      <w:rFonts w:ascii="Verdana" w:hAnsi="Verdana" w:cs="Arial"/>
                      <w:color w:val="333333"/>
                      <w:sz w:val="24"/>
                      <w:szCs w:val="24"/>
                    </w:rPr>
                  </w:pPr>
                  <w:r w:rsidRPr="004E7CB6">
                    <w:rPr>
                      <w:rFonts w:ascii="Verdana" w:hAnsi="Verdana" w:cs="Arial"/>
                      <w:color w:val="333333"/>
                      <w:sz w:val="24"/>
                      <w:szCs w:val="24"/>
                    </w:rPr>
                    <w:t xml:space="preserve">    Hyderabad-02.</w:t>
                  </w:r>
                </w:p>
              </w:tc>
            </w:tr>
          </w:tbl>
          <w:p w:rsidR="00E03404" w:rsidRPr="004E7CB6" w:rsidRDefault="00E03404" w:rsidP="002653CA">
            <w:pPr>
              <w:spacing w:line="360" w:lineRule="atLeast"/>
              <w:rPr>
                <w:rFonts w:ascii="Verdana" w:hAnsi="Verdana" w:cs="Arial"/>
                <w:color w:val="333333"/>
                <w:sz w:val="24"/>
                <w:szCs w:val="24"/>
              </w:rPr>
            </w:pPr>
          </w:p>
        </w:tc>
      </w:tr>
    </w:tbl>
    <w:p w:rsidR="004F520B" w:rsidRPr="004E7CB6" w:rsidRDefault="004F520B" w:rsidP="004F520B">
      <w:pPr>
        <w:pStyle w:val="Header"/>
        <w:tabs>
          <w:tab w:val="clear" w:pos="4320"/>
          <w:tab w:val="clear" w:pos="8640"/>
        </w:tabs>
        <w:jc w:val="both"/>
        <w:rPr>
          <w:rFonts w:ascii="Verdana" w:hAnsi="Verdana" w:cs="Arial"/>
          <w:color w:val="333333"/>
          <w:sz w:val="24"/>
          <w:szCs w:val="24"/>
        </w:rPr>
      </w:pPr>
    </w:p>
    <w:p w:rsidR="00666FE4" w:rsidRPr="00A97BCA" w:rsidRDefault="00666FE4" w:rsidP="00145D75">
      <w:pPr>
        <w:pStyle w:val="WW-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cs="Times New Roman"/>
          <w:bCs/>
        </w:rPr>
      </w:pPr>
    </w:p>
    <w:p w:rsidR="008452B3" w:rsidRDefault="008452B3">
      <w:pPr>
        <w:pStyle w:val="BodyTextIndent"/>
        <w:ind w:left="0"/>
        <w:rPr>
          <w:sz w:val="22"/>
          <w:szCs w:val="22"/>
        </w:rPr>
      </w:pPr>
    </w:p>
    <w:p w:rsidR="008452B3" w:rsidRDefault="008B0901" w:rsidP="009F4BC5">
      <w:pPr>
        <w:pStyle w:val="BodyTextIndent"/>
        <w:ind w:left="0"/>
        <w:jc w:val="right"/>
        <w:rPr>
          <w:rFonts w:ascii="Arial" w:hAnsi="Arial" w:cs="Arial"/>
        </w:rPr>
      </w:pPr>
      <w:r>
        <w:rPr>
          <w:sz w:val="22"/>
          <w:szCs w:val="22"/>
        </w:rPr>
        <w:t xml:space="preserve">   </w:t>
      </w:r>
      <w:r w:rsidR="008452B3">
        <w:rPr>
          <w:sz w:val="22"/>
          <w:szCs w:val="22"/>
        </w:rPr>
        <w:t xml:space="preserve">                                                                                                </w:t>
      </w:r>
      <w:r w:rsidR="00E450D3">
        <w:rPr>
          <w:b/>
          <w:sz w:val="22"/>
          <w:szCs w:val="22"/>
        </w:rPr>
        <w:t>( MIRZA RASHID BAIG</w:t>
      </w:r>
      <w:r w:rsidR="007B255C">
        <w:rPr>
          <w:b/>
          <w:sz w:val="22"/>
          <w:szCs w:val="22"/>
        </w:rPr>
        <w:t xml:space="preserve"> </w:t>
      </w:r>
      <w:r w:rsidR="008452B3">
        <w:rPr>
          <w:b/>
          <w:sz w:val="22"/>
          <w:szCs w:val="22"/>
        </w:rPr>
        <w:t>)</w:t>
      </w:r>
      <w:r w:rsidR="008452B3">
        <w:rPr>
          <w:sz w:val="22"/>
          <w:szCs w:val="22"/>
        </w:rPr>
        <w:t xml:space="preserve"> </w:t>
      </w:r>
    </w:p>
    <w:sectPr w:rsidR="008452B3" w:rsidSect="006D58F5">
      <w:headerReference w:type="default" r:id="rId8"/>
      <w:footerReference w:type="even" r:id="rId9"/>
      <w:footerReference w:type="default" r:id="rId10"/>
      <w:pgSz w:w="12240" w:h="15840"/>
      <w:pgMar w:top="1440" w:right="1800" w:bottom="900" w:left="135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844" w:rsidRDefault="005F4844">
      <w:r>
        <w:separator/>
      </w:r>
    </w:p>
  </w:endnote>
  <w:endnote w:type="continuationSeparator" w:id="1">
    <w:p w:rsidR="005F4844" w:rsidRDefault="005F48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2B3" w:rsidRDefault="00613CD5">
    <w:pPr>
      <w:pStyle w:val="Footer"/>
      <w:framePr w:wrap="around" w:vAnchor="text" w:hAnchor="margin" w:y="1"/>
      <w:rPr>
        <w:rStyle w:val="PageNumber"/>
      </w:rPr>
    </w:pPr>
    <w:r>
      <w:rPr>
        <w:rStyle w:val="PageNumber"/>
      </w:rPr>
      <w:fldChar w:fldCharType="begin"/>
    </w:r>
    <w:r w:rsidR="008452B3">
      <w:rPr>
        <w:rStyle w:val="PageNumber"/>
      </w:rPr>
      <w:instrText xml:space="preserve">PAGE  </w:instrText>
    </w:r>
    <w:r>
      <w:rPr>
        <w:rStyle w:val="PageNumber"/>
      </w:rPr>
      <w:fldChar w:fldCharType="end"/>
    </w:r>
  </w:p>
  <w:p w:rsidR="008452B3" w:rsidRDefault="008452B3">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2B3" w:rsidRDefault="008452B3">
    <w:pPr>
      <w:pStyle w:val="Footer"/>
      <w:framePr w:wrap="around" w:vAnchor="text" w:hAnchor="margin" w:y="1"/>
      <w:rPr>
        <w:rStyle w:val="PageNumber"/>
      </w:rPr>
    </w:pPr>
    <w:r>
      <w:rPr>
        <w:rStyle w:val="PageNumber"/>
      </w:rPr>
      <w:t xml:space="preserve">Page </w:t>
    </w:r>
    <w:r w:rsidR="00613CD5">
      <w:rPr>
        <w:rStyle w:val="PageNumber"/>
      </w:rPr>
      <w:fldChar w:fldCharType="begin"/>
    </w:r>
    <w:r>
      <w:rPr>
        <w:rStyle w:val="PageNumber"/>
      </w:rPr>
      <w:instrText xml:space="preserve"> PAGE </w:instrText>
    </w:r>
    <w:r w:rsidR="00613CD5">
      <w:rPr>
        <w:rStyle w:val="PageNumber"/>
      </w:rPr>
      <w:fldChar w:fldCharType="separate"/>
    </w:r>
    <w:r w:rsidR="00224E81">
      <w:rPr>
        <w:rStyle w:val="PageNumber"/>
        <w:noProof/>
      </w:rPr>
      <w:t>2</w:t>
    </w:r>
    <w:r w:rsidR="00613CD5">
      <w:rPr>
        <w:rStyle w:val="PageNumber"/>
      </w:rPr>
      <w:fldChar w:fldCharType="end"/>
    </w:r>
    <w:r>
      <w:rPr>
        <w:rStyle w:val="PageNumber"/>
      </w:rPr>
      <w:t xml:space="preserve"> of </w:t>
    </w:r>
    <w:r w:rsidR="00613CD5">
      <w:rPr>
        <w:rStyle w:val="PageNumber"/>
      </w:rPr>
      <w:fldChar w:fldCharType="begin"/>
    </w:r>
    <w:r>
      <w:rPr>
        <w:rStyle w:val="PageNumber"/>
      </w:rPr>
      <w:instrText xml:space="preserve"> NUMPAGES </w:instrText>
    </w:r>
    <w:r w:rsidR="00613CD5">
      <w:rPr>
        <w:rStyle w:val="PageNumber"/>
      </w:rPr>
      <w:fldChar w:fldCharType="separate"/>
    </w:r>
    <w:r w:rsidR="00224E81">
      <w:rPr>
        <w:rStyle w:val="PageNumber"/>
        <w:noProof/>
      </w:rPr>
      <w:t>2</w:t>
    </w:r>
    <w:r w:rsidR="00613CD5">
      <w:rPr>
        <w:rStyle w:val="PageNumber"/>
      </w:rPr>
      <w:fldChar w:fldCharType="end"/>
    </w:r>
  </w:p>
  <w:p w:rsidR="008452B3" w:rsidRDefault="008452B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844" w:rsidRDefault="005F4844">
      <w:r>
        <w:separator/>
      </w:r>
    </w:p>
  </w:footnote>
  <w:footnote w:type="continuationSeparator" w:id="1">
    <w:p w:rsidR="005F4844" w:rsidRDefault="005F48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A75" w:rsidRDefault="00EF4A7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CA8AB6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3"/>
    <w:multiLevelType w:val="singleLevel"/>
    <w:tmpl w:val="00000003"/>
    <w:name w:val="WW8Num3"/>
    <w:lvl w:ilvl="0">
      <w:start w:val="1"/>
      <w:numFmt w:val="bullet"/>
      <w:lvlText w:val="Ø"/>
      <w:lvlJc w:val="left"/>
      <w:pPr>
        <w:tabs>
          <w:tab w:val="num" w:pos="0"/>
        </w:tabs>
        <w:ind w:left="0" w:firstLine="0"/>
      </w:pPr>
      <w:rPr>
        <w:rFonts w:ascii="Wingdings" w:hAnsi="Wingdings"/>
      </w:rPr>
    </w:lvl>
  </w:abstractNum>
  <w:abstractNum w:abstractNumId="2">
    <w:nsid w:val="00000004"/>
    <w:multiLevelType w:val="singleLevel"/>
    <w:tmpl w:val="00000004"/>
    <w:name w:val="WW8Num4"/>
    <w:lvl w:ilvl="0">
      <w:start w:val="1"/>
      <w:numFmt w:val="bullet"/>
      <w:lvlText w:val="Ø"/>
      <w:lvlJc w:val="left"/>
      <w:pPr>
        <w:tabs>
          <w:tab w:val="num" w:pos="0"/>
        </w:tabs>
        <w:ind w:left="0" w:firstLine="0"/>
      </w:pPr>
      <w:rPr>
        <w:rFonts w:ascii="Wingdings" w:hAnsi="Wingdings"/>
      </w:rPr>
    </w:lvl>
  </w:abstractNum>
  <w:abstractNum w:abstractNumId="3">
    <w:nsid w:val="00000005"/>
    <w:multiLevelType w:val="singleLevel"/>
    <w:tmpl w:val="00000005"/>
    <w:name w:val="WW8Num5"/>
    <w:lvl w:ilvl="0">
      <w:start w:val="1"/>
      <w:numFmt w:val="bullet"/>
      <w:lvlText w:val="Ø"/>
      <w:lvlJc w:val="left"/>
      <w:pPr>
        <w:tabs>
          <w:tab w:val="num" w:pos="0"/>
        </w:tabs>
        <w:ind w:left="0" w:firstLine="0"/>
      </w:pPr>
      <w:rPr>
        <w:rFonts w:ascii="Wingdings" w:hAnsi="Wingdings"/>
      </w:rPr>
    </w:lvl>
  </w:abstractNum>
  <w:abstractNum w:abstractNumId="4">
    <w:nsid w:val="00000009"/>
    <w:multiLevelType w:val="multilevel"/>
    <w:tmpl w:val="00000009"/>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0000000A"/>
    <w:multiLevelType w:val="multilevel"/>
    <w:tmpl w:val="0000000A"/>
    <w:name w:val="WW8Num1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6">
    <w:nsid w:val="06243331"/>
    <w:multiLevelType w:val="multilevel"/>
    <w:tmpl w:val="9C4C75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decimal"/>
      <w:lvlText w:val="%6)"/>
      <w:lvlJc w:val="left"/>
      <w:pPr>
        <w:tabs>
          <w:tab w:val="num" w:pos="4500"/>
        </w:tabs>
        <w:ind w:left="4500" w:hanging="36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88045A5"/>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0CBA631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14DC6872"/>
    <w:multiLevelType w:val="hybridMultilevel"/>
    <w:tmpl w:val="3928FBBC"/>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cs="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cs="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cs="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0">
    <w:nsid w:val="1AB36824"/>
    <w:multiLevelType w:val="hybridMultilevel"/>
    <w:tmpl w:val="D0944738"/>
    <w:lvl w:ilvl="0" w:tplc="00000007">
      <w:start w:val="1"/>
      <w:numFmt w:val="bullet"/>
      <w:lvlText w:val=""/>
      <w:lvlJc w:val="left"/>
      <w:pPr>
        <w:ind w:left="720" w:hanging="360"/>
      </w:pPr>
      <w:rPr>
        <w:rFonts w:ascii="Wingdings" w:hAnsi="Wingdings" w:cs="Times New Roman"/>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AD2586"/>
    <w:multiLevelType w:val="hybridMultilevel"/>
    <w:tmpl w:val="0D48F2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E35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B01094"/>
    <w:multiLevelType w:val="hybridMultilevel"/>
    <w:tmpl w:val="61E61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A22F7C"/>
    <w:multiLevelType w:val="hybridMultilevel"/>
    <w:tmpl w:val="C1E05AB8"/>
    <w:lvl w:ilvl="0" w:tplc="00000007">
      <w:start w:val="1"/>
      <w:numFmt w:val="bullet"/>
      <w:lvlText w:val=""/>
      <w:lvlJc w:val="left"/>
      <w:pPr>
        <w:ind w:left="360" w:hanging="360"/>
      </w:pPr>
      <w:rPr>
        <w:rFonts w:ascii="Wingdings" w:hAnsi="Wingdings" w:cs="Times New Roman"/>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5DD571B"/>
    <w:multiLevelType w:val="hybridMultilevel"/>
    <w:tmpl w:val="D18CA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204375"/>
    <w:multiLevelType w:val="hybridMultilevel"/>
    <w:tmpl w:val="46905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3A18FF"/>
    <w:multiLevelType w:val="multilevel"/>
    <w:tmpl w:val="489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BE16FF"/>
    <w:multiLevelType w:val="hybridMultilevel"/>
    <w:tmpl w:val="DB70D5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EB31174"/>
    <w:multiLevelType w:val="hybridMultilevel"/>
    <w:tmpl w:val="967E0E7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2D72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A0E45BA"/>
    <w:multiLevelType w:val="hybridMultilevel"/>
    <w:tmpl w:val="75D04D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9150D5"/>
    <w:multiLevelType w:val="hybridMultilevel"/>
    <w:tmpl w:val="802C9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B136AE"/>
    <w:multiLevelType w:val="hybridMultilevel"/>
    <w:tmpl w:val="E878D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C42C77"/>
    <w:multiLevelType w:val="hybridMultilevel"/>
    <w:tmpl w:val="3C88BE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1737402"/>
    <w:multiLevelType w:val="hybridMultilevel"/>
    <w:tmpl w:val="97983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82019FE"/>
    <w:multiLevelType w:val="multilevel"/>
    <w:tmpl w:val="DC0A27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984719D"/>
    <w:multiLevelType w:val="hybridMultilevel"/>
    <w:tmpl w:val="C2A0306A"/>
    <w:lvl w:ilvl="0" w:tplc="04090001">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cs="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cs="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cs="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28">
    <w:nsid w:val="59C47A30"/>
    <w:multiLevelType w:val="hybridMultilevel"/>
    <w:tmpl w:val="D21C0FC0"/>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9">
    <w:nsid w:val="5D9E3E18"/>
    <w:multiLevelType w:val="hybridMultilevel"/>
    <w:tmpl w:val="A936F638"/>
    <w:lvl w:ilvl="0" w:tplc="00000007">
      <w:start w:val="1"/>
      <w:numFmt w:val="bullet"/>
      <w:lvlText w:val=""/>
      <w:lvlJc w:val="left"/>
      <w:pPr>
        <w:ind w:left="720" w:hanging="360"/>
      </w:pPr>
      <w:rPr>
        <w:rFonts w:ascii="Wingdings" w:hAnsi="Wingdings" w:cs="Times New Roman"/>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63218"/>
    <w:multiLevelType w:val="hybridMultilevel"/>
    <w:tmpl w:val="1B6E9F0E"/>
    <w:lvl w:ilvl="0" w:tplc="04090001">
      <w:start w:val="1"/>
      <w:numFmt w:val="bullet"/>
      <w:lvlText w:val=""/>
      <w:lvlJc w:val="left"/>
      <w:pPr>
        <w:tabs>
          <w:tab w:val="num" w:pos="1035"/>
        </w:tabs>
        <w:ind w:left="1035" w:hanging="360"/>
      </w:pPr>
      <w:rPr>
        <w:rFonts w:ascii="Symbol" w:hAnsi="Symbol" w:hint="default"/>
      </w:rPr>
    </w:lvl>
    <w:lvl w:ilvl="1" w:tplc="04090003" w:tentative="1">
      <w:start w:val="1"/>
      <w:numFmt w:val="bullet"/>
      <w:lvlText w:val="o"/>
      <w:lvlJc w:val="left"/>
      <w:pPr>
        <w:tabs>
          <w:tab w:val="num" w:pos="1755"/>
        </w:tabs>
        <w:ind w:left="1755" w:hanging="360"/>
      </w:pPr>
      <w:rPr>
        <w:rFonts w:ascii="Courier New" w:hAnsi="Courier New" w:cs="Courier New" w:hint="default"/>
      </w:rPr>
    </w:lvl>
    <w:lvl w:ilvl="2" w:tplc="04090005" w:tentative="1">
      <w:start w:val="1"/>
      <w:numFmt w:val="bullet"/>
      <w:lvlText w:val=""/>
      <w:lvlJc w:val="left"/>
      <w:pPr>
        <w:tabs>
          <w:tab w:val="num" w:pos="2475"/>
        </w:tabs>
        <w:ind w:left="2475" w:hanging="360"/>
      </w:pPr>
      <w:rPr>
        <w:rFonts w:ascii="Wingdings" w:hAnsi="Wingdings" w:hint="default"/>
      </w:rPr>
    </w:lvl>
    <w:lvl w:ilvl="3" w:tplc="04090001" w:tentative="1">
      <w:start w:val="1"/>
      <w:numFmt w:val="bullet"/>
      <w:lvlText w:val=""/>
      <w:lvlJc w:val="left"/>
      <w:pPr>
        <w:tabs>
          <w:tab w:val="num" w:pos="3195"/>
        </w:tabs>
        <w:ind w:left="3195" w:hanging="360"/>
      </w:pPr>
      <w:rPr>
        <w:rFonts w:ascii="Symbol" w:hAnsi="Symbol" w:hint="default"/>
      </w:rPr>
    </w:lvl>
    <w:lvl w:ilvl="4" w:tplc="04090003" w:tentative="1">
      <w:start w:val="1"/>
      <w:numFmt w:val="bullet"/>
      <w:lvlText w:val="o"/>
      <w:lvlJc w:val="left"/>
      <w:pPr>
        <w:tabs>
          <w:tab w:val="num" w:pos="3915"/>
        </w:tabs>
        <w:ind w:left="3915" w:hanging="360"/>
      </w:pPr>
      <w:rPr>
        <w:rFonts w:ascii="Courier New" w:hAnsi="Courier New" w:cs="Courier New" w:hint="default"/>
      </w:rPr>
    </w:lvl>
    <w:lvl w:ilvl="5" w:tplc="04090005" w:tentative="1">
      <w:start w:val="1"/>
      <w:numFmt w:val="bullet"/>
      <w:lvlText w:val=""/>
      <w:lvlJc w:val="left"/>
      <w:pPr>
        <w:tabs>
          <w:tab w:val="num" w:pos="4635"/>
        </w:tabs>
        <w:ind w:left="4635" w:hanging="360"/>
      </w:pPr>
      <w:rPr>
        <w:rFonts w:ascii="Wingdings" w:hAnsi="Wingdings" w:hint="default"/>
      </w:rPr>
    </w:lvl>
    <w:lvl w:ilvl="6" w:tplc="04090001" w:tentative="1">
      <w:start w:val="1"/>
      <w:numFmt w:val="bullet"/>
      <w:lvlText w:val=""/>
      <w:lvlJc w:val="left"/>
      <w:pPr>
        <w:tabs>
          <w:tab w:val="num" w:pos="5355"/>
        </w:tabs>
        <w:ind w:left="5355" w:hanging="360"/>
      </w:pPr>
      <w:rPr>
        <w:rFonts w:ascii="Symbol" w:hAnsi="Symbol" w:hint="default"/>
      </w:rPr>
    </w:lvl>
    <w:lvl w:ilvl="7" w:tplc="04090003" w:tentative="1">
      <w:start w:val="1"/>
      <w:numFmt w:val="bullet"/>
      <w:lvlText w:val="o"/>
      <w:lvlJc w:val="left"/>
      <w:pPr>
        <w:tabs>
          <w:tab w:val="num" w:pos="6075"/>
        </w:tabs>
        <w:ind w:left="6075" w:hanging="360"/>
      </w:pPr>
      <w:rPr>
        <w:rFonts w:ascii="Courier New" w:hAnsi="Courier New" w:cs="Courier New" w:hint="default"/>
      </w:rPr>
    </w:lvl>
    <w:lvl w:ilvl="8" w:tplc="04090005" w:tentative="1">
      <w:start w:val="1"/>
      <w:numFmt w:val="bullet"/>
      <w:lvlText w:val=""/>
      <w:lvlJc w:val="left"/>
      <w:pPr>
        <w:tabs>
          <w:tab w:val="num" w:pos="6795"/>
        </w:tabs>
        <w:ind w:left="6795" w:hanging="360"/>
      </w:pPr>
      <w:rPr>
        <w:rFonts w:ascii="Wingdings" w:hAnsi="Wingdings" w:hint="default"/>
      </w:rPr>
    </w:lvl>
  </w:abstractNum>
  <w:abstractNum w:abstractNumId="31">
    <w:nsid w:val="61E85ED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nsid w:val="6CFF39A7"/>
    <w:multiLevelType w:val="hybridMultilevel"/>
    <w:tmpl w:val="4B00B8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F">
      <w:start w:val="1"/>
      <w:numFmt w:val="decimal"/>
      <w:lvlText w:val="%6."/>
      <w:lvlJc w:val="left"/>
      <w:pPr>
        <w:tabs>
          <w:tab w:val="num" w:pos="4500"/>
        </w:tabs>
        <w:ind w:left="4500" w:hanging="36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CE1D60"/>
    <w:multiLevelType w:val="multilevel"/>
    <w:tmpl w:val="2372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4031E9"/>
    <w:multiLevelType w:val="hybridMultilevel"/>
    <w:tmpl w:val="CCEC0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0061E6"/>
    <w:multiLevelType w:val="hybridMultilevel"/>
    <w:tmpl w:val="6C265A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7F06E4"/>
    <w:multiLevelType w:val="hybridMultilevel"/>
    <w:tmpl w:val="11DEC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5812D72"/>
    <w:multiLevelType w:val="hybridMultilevel"/>
    <w:tmpl w:val="41445426"/>
    <w:lvl w:ilvl="0" w:tplc="04090001">
      <w:start w:val="1"/>
      <w:numFmt w:val="bullet"/>
      <w:lvlText w:val=""/>
      <w:lvlJc w:val="left"/>
      <w:pPr>
        <w:tabs>
          <w:tab w:val="num" w:pos="1575"/>
        </w:tabs>
        <w:ind w:left="1575" w:hanging="360"/>
      </w:pPr>
      <w:rPr>
        <w:rFonts w:ascii="Symbol" w:hAnsi="Symbol" w:hint="default"/>
      </w:rPr>
    </w:lvl>
    <w:lvl w:ilvl="1" w:tplc="04090003" w:tentative="1">
      <w:start w:val="1"/>
      <w:numFmt w:val="bullet"/>
      <w:lvlText w:val="o"/>
      <w:lvlJc w:val="left"/>
      <w:pPr>
        <w:tabs>
          <w:tab w:val="num" w:pos="2295"/>
        </w:tabs>
        <w:ind w:left="2295" w:hanging="360"/>
      </w:pPr>
      <w:rPr>
        <w:rFonts w:ascii="Courier New" w:hAnsi="Courier New" w:cs="Courier New" w:hint="default"/>
      </w:rPr>
    </w:lvl>
    <w:lvl w:ilvl="2" w:tplc="04090005" w:tentative="1">
      <w:start w:val="1"/>
      <w:numFmt w:val="bullet"/>
      <w:lvlText w:val=""/>
      <w:lvlJc w:val="left"/>
      <w:pPr>
        <w:tabs>
          <w:tab w:val="num" w:pos="3015"/>
        </w:tabs>
        <w:ind w:left="3015" w:hanging="360"/>
      </w:pPr>
      <w:rPr>
        <w:rFonts w:ascii="Wingdings" w:hAnsi="Wingdings" w:hint="default"/>
      </w:rPr>
    </w:lvl>
    <w:lvl w:ilvl="3" w:tplc="04090001" w:tentative="1">
      <w:start w:val="1"/>
      <w:numFmt w:val="bullet"/>
      <w:lvlText w:val=""/>
      <w:lvlJc w:val="left"/>
      <w:pPr>
        <w:tabs>
          <w:tab w:val="num" w:pos="3735"/>
        </w:tabs>
        <w:ind w:left="3735" w:hanging="360"/>
      </w:pPr>
      <w:rPr>
        <w:rFonts w:ascii="Symbol" w:hAnsi="Symbol" w:hint="default"/>
      </w:rPr>
    </w:lvl>
    <w:lvl w:ilvl="4" w:tplc="04090003" w:tentative="1">
      <w:start w:val="1"/>
      <w:numFmt w:val="bullet"/>
      <w:lvlText w:val="o"/>
      <w:lvlJc w:val="left"/>
      <w:pPr>
        <w:tabs>
          <w:tab w:val="num" w:pos="4455"/>
        </w:tabs>
        <w:ind w:left="4455" w:hanging="360"/>
      </w:pPr>
      <w:rPr>
        <w:rFonts w:ascii="Courier New" w:hAnsi="Courier New" w:cs="Courier New" w:hint="default"/>
      </w:rPr>
    </w:lvl>
    <w:lvl w:ilvl="5" w:tplc="04090005" w:tentative="1">
      <w:start w:val="1"/>
      <w:numFmt w:val="bullet"/>
      <w:lvlText w:val=""/>
      <w:lvlJc w:val="left"/>
      <w:pPr>
        <w:tabs>
          <w:tab w:val="num" w:pos="5175"/>
        </w:tabs>
        <w:ind w:left="5175" w:hanging="360"/>
      </w:pPr>
      <w:rPr>
        <w:rFonts w:ascii="Wingdings" w:hAnsi="Wingdings" w:hint="default"/>
      </w:rPr>
    </w:lvl>
    <w:lvl w:ilvl="6" w:tplc="04090001" w:tentative="1">
      <w:start w:val="1"/>
      <w:numFmt w:val="bullet"/>
      <w:lvlText w:val=""/>
      <w:lvlJc w:val="left"/>
      <w:pPr>
        <w:tabs>
          <w:tab w:val="num" w:pos="5895"/>
        </w:tabs>
        <w:ind w:left="5895" w:hanging="360"/>
      </w:pPr>
      <w:rPr>
        <w:rFonts w:ascii="Symbol" w:hAnsi="Symbol" w:hint="default"/>
      </w:rPr>
    </w:lvl>
    <w:lvl w:ilvl="7" w:tplc="04090003" w:tentative="1">
      <w:start w:val="1"/>
      <w:numFmt w:val="bullet"/>
      <w:lvlText w:val="o"/>
      <w:lvlJc w:val="left"/>
      <w:pPr>
        <w:tabs>
          <w:tab w:val="num" w:pos="6615"/>
        </w:tabs>
        <w:ind w:left="6615" w:hanging="360"/>
      </w:pPr>
      <w:rPr>
        <w:rFonts w:ascii="Courier New" w:hAnsi="Courier New" w:cs="Courier New" w:hint="default"/>
      </w:rPr>
    </w:lvl>
    <w:lvl w:ilvl="8" w:tplc="04090005" w:tentative="1">
      <w:start w:val="1"/>
      <w:numFmt w:val="bullet"/>
      <w:lvlText w:val=""/>
      <w:lvlJc w:val="left"/>
      <w:pPr>
        <w:tabs>
          <w:tab w:val="num" w:pos="7335"/>
        </w:tabs>
        <w:ind w:left="7335" w:hanging="360"/>
      </w:pPr>
      <w:rPr>
        <w:rFonts w:ascii="Wingdings" w:hAnsi="Wingdings" w:hint="default"/>
      </w:rPr>
    </w:lvl>
  </w:abstractNum>
  <w:abstractNum w:abstractNumId="38">
    <w:nsid w:val="75B61ABB"/>
    <w:multiLevelType w:val="hybridMultilevel"/>
    <w:tmpl w:val="A094E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B13404"/>
    <w:multiLevelType w:val="hybridMultilevel"/>
    <w:tmpl w:val="91EC7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1A3440"/>
    <w:multiLevelType w:val="hybridMultilevel"/>
    <w:tmpl w:val="97F06E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C145659"/>
    <w:multiLevelType w:val="hybridMultilevel"/>
    <w:tmpl w:val="CF1615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7D4FAD"/>
    <w:multiLevelType w:val="multilevel"/>
    <w:tmpl w:val="B68A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7"/>
  </w:num>
  <w:num w:numId="3">
    <w:abstractNumId w:val="27"/>
  </w:num>
  <w:num w:numId="4">
    <w:abstractNumId w:val="24"/>
  </w:num>
  <w:num w:numId="5">
    <w:abstractNumId w:val="40"/>
  </w:num>
  <w:num w:numId="6">
    <w:abstractNumId w:val="30"/>
  </w:num>
  <w:num w:numId="7">
    <w:abstractNumId w:val="28"/>
  </w:num>
  <w:num w:numId="8">
    <w:abstractNumId w:val="21"/>
  </w:num>
  <w:num w:numId="9">
    <w:abstractNumId w:val="18"/>
  </w:num>
  <w:num w:numId="10">
    <w:abstractNumId w:val="15"/>
  </w:num>
  <w:num w:numId="11">
    <w:abstractNumId w:val="23"/>
  </w:num>
  <w:num w:numId="12">
    <w:abstractNumId w:val="32"/>
  </w:num>
  <w:num w:numId="13">
    <w:abstractNumId w:val="26"/>
  </w:num>
  <w:num w:numId="14">
    <w:abstractNumId w:val="6"/>
  </w:num>
  <w:num w:numId="15">
    <w:abstractNumId w:val="8"/>
  </w:num>
  <w:num w:numId="16">
    <w:abstractNumId w:val="12"/>
  </w:num>
  <w:num w:numId="17">
    <w:abstractNumId w:val="7"/>
  </w:num>
  <w:num w:numId="18">
    <w:abstractNumId w:val="9"/>
  </w:num>
  <w:num w:numId="19">
    <w:abstractNumId w:val="35"/>
  </w:num>
  <w:num w:numId="20">
    <w:abstractNumId w:val="38"/>
  </w:num>
  <w:num w:numId="21">
    <w:abstractNumId w:val="13"/>
  </w:num>
  <w:num w:numId="22">
    <w:abstractNumId w:val="31"/>
  </w:num>
  <w:num w:numId="23">
    <w:abstractNumId w:val="41"/>
  </w:num>
  <w:num w:numId="24">
    <w:abstractNumId w:val="25"/>
  </w:num>
  <w:num w:numId="25">
    <w:abstractNumId w:val="22"/>
  </w:num>
  <w:num w:numId="26">
    <w:abstractNumId w:val="0"/>
  </w:num>
  <w:num w:numId="27">
    <w:abstractNumId w:val="16"/>
  </w:num>
  <w:num w:numId="28">
    <w:abstractNumId w:val="34"/>
  </w:num>
  <w:num w:numId="29">
    <w:abstractNumId w:val="36"/>
  </w:num>
  <w:num w:numId="30">
    <w:abstractNumId w:val="5"/>
  </w:num>
  <w:num w:numId="31">
    <w:abstractNumId w:val="19"/>
  </w:num>
  <w:num w:numId="32">
    <w:abstractNumId w:val="14"/>
  </w:num>
  <w:num w:numId="33">
    <w:abstractNumId w:val="1"/>
  </w:num>
  <w:num w:numId="34">
    <w:abstractNumId w:val="2"/>
  </w:num>
  <w:num w:numId="35">
    <w:abstractNumId w:val="3"/>
  </w:num>
  <w:num w:numId="36">
    <w:abstractNumId w:val="10"/>
  </w:num>
  <w:num w:numId="37">
    <w:abstractNumId w:val="29"/>
  </w:num>
  <w:num w:numId="38">
    <w:abstractNumId w:val="11"/>
  </w:num>
  <w:num w:numId="39">
    <w:abstractNumId w:val="4"/>
  </w:num>
  <w:num w:numId="40">
    <w:abstractNumId w:val="17"/>
  </w:num>
  <w:num w:numId="41">
    <w:abstractNumId w:val="33"/>
  </w:num>
  <w:num w:numId="42">
    <w:abstractNumId w:val="42"/>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footnotePr>
    <w:footnote w:id="0"/>
    <w:footnote w:id="1"/>
  </w:footnotePr>
  <w:endnotePr>
    <w:endnote w:id="0"/>
    <w:endnote w:id="1"/>
  </w:endnotePr>
  <w:compat/>
  <w:rsids>
    <w:rsidRoot w:val="00927D7A"/>
    <w:rsid w:val="00011523"/>
    <w:rsid w:val="00044F0E"/>
    <w:rsid w:val="000C7149"/>
    <w:rsid w:val="000D527C"/>
    <w:rsid w:val="000D5EB7"/>
    <w:rsid w:val="000D73EB"/>
    <w:rsid w:val="00145D75"/>
    <w:rsid w:val="00170CEA"/>
    <w:rsid w:val="001E1FE9"/>
    <w:rsid w:val="00224E81"/>
    <w:rsid w:val="002653CA"/>
    <w:rsid w:val="002C4D0F"/>
    <w:rsid w:val="003261C6"/>
    <w:rsid w:val="004E7CB6"/>
    <w:rsid w:val="004F520B"/>
    <w:rsid w:val="00591BF3"/>
    <w:rsid w:val="005A14C3"/>
    <w:rsid w:val="005C1785"/>
    <w:rsid w:val="005F4844"/>
    <w:rsid w:val="00612027"/>
    <w:rsid w:val="00613CD5"/>
    <w:rsid w:val="00664B15"/>
    <w:rsid w:val="00666FE4"/>
    <w:rsid w:val="006A617D"/>
    <w:rsid w:val="006B476F"/>
    <w:rsid w:val="006D58F5"/>
    <w:rsid w:val="007B255C"/>
    <w:rsid w:val="008044CA"/>
    <w:rsid w:val="008207AF"/>
    <w:rsid w:val="008452B3"/>
    <w:rsid w:val="008B0901"/>
    <w:rsid w:val="008E63DD"/>
    <w:rsid w:val="009257A3"/>
    <w:rsid w:val="00927D7A"/>
    <w:rsid w:val="00955809"/>
    <w:rsid w:val="00973FD6"/>
    <w:rsid w:val="009C633A"/>
    <w:rsid w:val="009F4BC5"/>
    <w:rsid w:val="00A64B05"/>
    <w:rsid w:val="00A97BCA"/>
    <w:rsid w:val="00B20E1A"/>
    <w:rsid w:val="00B81A29"/>
    <w:rsid w:val="00B95CAB"/>
    <w:rsid w:val="00C636FC"/>
    <w:rsid w:val="00CB6BF4"/>
    <w:rsid w:val="00DF26C7"/>
    <w:rsid w:val="00E03404"/>
    <w:rsid w:val="00E048A9"/>
    <w:rsid w:val="00E450D3"/>
    <w:rsid w:val="00E52ED2"/>
    <w:rsid w:val="00E70FE6"/>
    <w:rsid w:val="00EF4A75"/>
    <w:rsid w:val="00F61D1D"/>
    <w:rsid w:val="00FD53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58F5"/>
    <w:rPr>
      <w:lang w:val="en-US" w:eastAsia="en-US"/>
    </w:rPr>
  </w:style>
  <w:style w:type="paragraph" w:styleId="Heading1">
    <w:name w:val="heading 1"/>
    <w:basedOn w:val="Normal"/>
    <w:next w:val="Normal"/>
    <w:qFormat/>
    <w:rsid w:val="006D58F5"/>
    <w:pPr>
      <w:keepNext/>
      <w:numPr>
        <w:numId w:val="17"/>
      </w:numPr>
      <w:outlineLvl w:val="0"/>
    </w:pPr>
    <w:rPr>
      <w:b/>
      <w:sz w:val="32"/>
    </w:rPr>
  </w:style>
  <w:style w:type="paragraph" w:styleId="Heading2">
    <w:name w:val="heading 2"/>
    <w:basedOn w:val="Normal"/>
    <w:next w:val="Normal"/>
    <w:qFormat/>
    <w:rsid w:val="006D58F5"/>
    <w:pPr>
      <w:keepNext/>
      <w:numPr>
        <w:ilvl w:val="1"/>
        <w:numId w:val="17"/>
      </w:numPr>
      <w:outlineLvl w:val="1"/>
    </w:pPr>
    <w:rPr>
      <w:sz w:val="32"/>
    </w:rPr>
  </w:style>
  <w:style w:type="paragraph" w:styleId="Heading3">
    <w:name w:val="heading 3"/>
    <w:basedOn w:val="Normal"/>
    <w:next w:val="Normal"/>
    <w:qFormat/>
    <w:rsid w:val="006D58F5"/>
    <w:pPr>
      <w:keepNext/>
      <w:numPr>
        <w:ilvl w:val="2"/>
        <w:numId w:val="17"/>
      </w:numPr>
      <w:outlineLvl w:val="2"/>
    </w:pPr>
    <w:rPr>
      <w:sz w:val="28"/>
    </w:rPr>
  </w:style>
  <w:style w:type="paragraph" w:styleId="Heading4">
    <w:name w:val="heading 4"/>
    <w:basedOn w:val="Normal"/>
    <w:next w:val="Normal"/>
    <w:qFormat/>
    <w:rsid w:val="006D58F5"/>
    <w:pPr>
      <w:keepNext/>
      <w:numPr>
        <w:ilvl w:val="3"/>
        <w:numId w:val="17"/>
      </w:numPr>
      <w:outlineLvl w:val="3"/>
    </w:pPr>
    <w:rPr>
      <w:b/>
      <w:i/>
      <w:color w:val="FFFFFF"/>
      <w:sz w:val="28"/>
    </w:rPr>
  </w:style>
  <w:style w:type="paragraph" w:styleId="Heading5">
    <w:name w:val="heading 5"/>
    <w:basedOn w:val="Normal"/>
    <w:next w:val="Normal"/>
    <w:qFormat/>
    <w:rsid w:val="006D58F5"/>
    <w:pPr>
      <w:keepNext/>
      <w:numPr>
        <w:ilvl w:val="4"/>
        <w:numId w:val="17"/>
      </w:numPr>
      <w:outlineLvl w:val="4"/>
    </w:pPr>
    <w:rPr>
      <w:rFonts w:ascii="Arial" w:hAnsi="Arial" w:cs="Arial"/>
      <w:b/>
      <w:bCs/>
      <w:color w:val="FFFFFF"/>
      <w:sz w:val="24"/>
    </w:rPr>
  </w:style>
  <w:style w:type="paragraph" w:styleId="Heading6">
    <w:name w:val="heading 6"/>
    <w:basedOn w:val="Normal"/>
    <w:next w:val="Normal"/>
    <w:qFormat/>
    <w:rsid w:val="006D58F5"/>
    <w:pPr>
      <w:keepNext/>
      <w:numPr>
        <w:ilvl w:val="5"/>
        <w:numId w:val="17"/>
      </w:numPr>
      <w:outlineLvl w:val="5"/>
    </w:pPr>
    <w:rPr>
      <w:rFonts w:ascii="Arial" w:hAnsi="Arial" w:cs="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58F5"/>
    <w:rPr>
      <w:color w:val="0000FF"/>
      <w:u w:val="single"/>
    </w:rPr>
  </w:style>
  <w:style w:type="paragraph" w:styleId="Title">
    <w:name w:val="Title"/>
    <w:basedOn w:val="Normal"/>
    <w:qFormat/>
    <w:rsid w:val="006D58F5"/>
    <w:pPr>
      <w:jc w:val="center"/>
    </w:pPr>
    <w:rPr>
      <w:rFonts w:ascii="Arial" w:hAnsi="Arial" w:cs="Arial"/>
      <w:b/>
      <w:sz w:val="36"/>
      <w:u w:val="single"/>
    </w:rPr>
  </w:style>
  <w:style w:type="paragraph" w:styleId="BodyText">
    <w:name w:val="Body Text"/>
    <w:basedOn w:val="Normal"/>
    <w:rsid w:val="006D58F5"/>
    <w:pPr>
      <w:autoSpaceDE w:val="0"/>
      <w:autoSpaceDN w:val="0"/>
    </w:pPr>
    <w:rPr>
      <w:rFonts w:ascii="Arial" w:hAnsi="Arial" w:cs="Arial"/>
    </w:rPr>
  </w:style>
  <w:style w:type="paragraph" w:styleId="Footer">
    <w:name w:val="footer"/>
    <w:basedOn w:val="Normal"/>
    <w:rsid w:val="006D58F5"/>
    <w:pPr>
      <w:tabs>
        <w:tab w:val="center" w:pos="4320"/>
        <w:tab w:val="right" w:pos="8640"/>
      </w:tabs>
      <w:spacing w:after="120"/>
    </w:pPr>
    <w:rPr>
      <w:rFonts w:ascii="Arial" w:hAnsi="Arial"/>
    </w:rPr>
  </w:style>
  <w:style w:type="paragraph" w:customStyle="1" w:styleId="TableText">
    <w:name w:val="Table_Text"/>
    <w:basedOn w:val="Normal"/>
    <w:autoRedefine/>
    <w:rsid w:val="006D58F5"/>
    <w:pPr>
      <w:tabs>
        <w:tab w:val="left" w:pos="1080"/>
      </w:tabs>
      <w:spacing w:before="60" w:after="60"/>
    </w:pPr>
    <w:rPr>
      <w:rFonts w:ascii="Arial" w:hAnsi="Arial" w:cs="Arial"/>
      <w:color w:val="000000"/>
      <w:szCs w:val="24"/>
    </w:rPr>
  </w:style>
  <w:style w:type="character" w:styleId="PageNumber">
    <w:name w:val="page number"/>
    <w:basedOn w:val="DefaultParagraphFont"/>
    <w:rsid w:val="006D58F5"/>
  </w:style>
  <w:style w:type="paragraph" w:styleId="Header">
    <w:name w:val="header"/>
    <w:basedOn w:val="Normal"/>
    <w:rsid w:val="006D58F5"/>
    <w:pPr>
      <w:tabs>
        <w:tab w:val="center" w:pos="4320"/>
        <w:tab w:val="right" w:pos="8640"/>
      </w:tabs>
    </w:pPr>
  </w:style>
  <w:style w:type="paragraph" w:customStyle="1" w:styleId="WW-BodyTextIndent3">
    <w:name w:val="WW-Body Text Indent 3"/>
    <w:basedOn w:val="Normal"/>
    <w:rsid w:val="006D58F5"/>
    <w:pPr>
      <w:suppressAutoHyphens/>
      <w:ind w:left="720" w:firstLine="1"/>
    </w:pPr>
    <w:rPr>
      <w:rFonts w:ascii="Bookman Old Style" w:hAnsi="Bookman Old Style"/>
      <w:sz w:val="22"/>
    </w:rPr>
  </w:style>
  <w:style w:type="paragraph" w:styleId="BodyTextIndent">
    <w:name w:val="Body Text Indent"/>
    <w:basedOn w:val="Normal"/>
    <w:rsid w:val="006D58F5"/>
    <w:pPr>
      <w:spacing w:after="120"/>
      <w:ind w:left="360"/>
    </w:pPr>
  </w:style>
  <w:style w:type="paragraph" w:styleId="List">
    <w:name w:val="List"/>
    <w:basedOn w:val="Normal"/>
    <w:rsid w:val="006D58F5"/>
    <w:pPr>
      <w:ind w:left="360" w:hanging="360"/>
    </w:pPr>
  </w:style>
  <w:style w:type="paragraph" w:styleId="ListBullet2">
    <w:name w:val="List Bullet 2"/>
    <w:basedOn w:val="Normal"/>
    <w:autoRedefine/>
    <w:rsid w:val="006D58F5"/>
    <w:pPr>
      <w:numPr>
        <w:numId w:val="26"/>
      </w:numPr>
    </w:pPr>
  </w:style>
  <w:style w:type="paragraph" w:styleId="ListContinue2">
    <w:name w:val="List Continue 2"/>
    <w:basedOn w:val="Normal"/>
    <w:rsid w:val="006D58F5"/>
    <w:pPr>
      <w:spacing w:after="120"/>
      <w:ind w:left="720"/>
    </w:pPr>
  </w:style>
  <w:style w:type="paragraph" w:styleId="PlainText">
    <w:name w:val="Plain Text"/>
    <w:basedOn w:val="Normal"/>
    <w:rsid w:val="006D58F5"/>
    <w:pPr>
      <w:autoSpaceDE w:val="0"/>
      <w:autoSpaceDN w:val="0"/>
    </w:pPr>
    <w:rPr>
      <w:rFonts w:ascii="Courier New" w:hAnsi="Courier New" w:cs="Courier New"/>
    </w:rPr>
  </w:style>
  <w:style w:type="paragraph" w:customStyle="1" w:styleId="WW-HTMLPreformatted">
    <w:name w:val="WW-HTML Preformatted"/>
    <w:basedOn w:val="Normal"/>
    <w:rsid w:val="001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lang w:eastAsia="ar-SA"/>
    </w:rPr>
  </w:style>
  <w:style w:type="paragraph" w:styleId="NormalWeb">
    <w:name w:val="Normal (Web)"/>
    <w:basedOn w:val="Normal"/>
    <w:rsid w:val="00145D75"/>
    <w:pPr>
      <w:suppressAutoHyphens/>
      <w:spacing w:before="280" w:after="280"/>
    </w:pPr>
    <w:rPr>
      <w:sz w:val="24"/>
      <w:szCs w:val="24"/>
      <w:lang w:eastAsia="ar-SA"/>
    </w:rPr>
  </w:style>
</w:styles>
</file>

<file path=word/webSettings.xml><?xml version="1.0" encoding="utf-8"?>
<w:webSettings xmlns:r="http://schemas.openxmlformats.org/officeDocument/2006/relationships" xmlns:w="http://schemas.openxmlformats.org/wordprocessingml/2006/main">
  <w:divs>
    <w:div w:id="6938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F6BD1-B1C9-4C4F-BB57-9C093F385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VenuMadhava</vt:lpstr>
    </vt:vector>
  </TitlesOfParts>
  <Company/>
  <LinksUpToDate>false</LinksUpToDate>
  <CharactersWithSpaces>2449</CharactersWithSpaces>
  <SharedDoc>false</SharedDoc>
  <HLinks>
    <vt:vector size="6" baseType="variant">
      <vt:variant>
        <vt:i4>8257604</vt:i4>
      </vt:variant>
      <vt:variant>
        <vt:i4>0</vt:i4>
      </vt:variant>
      <vt:variant>
        <vt:i4>0</vt:i4>
      </vt:variant>
      <vt:variant>
        <vt:i4>5</vt:i4>
      </vt:variant>
      <vt:variant>
        <vt:lpwstr>mailto:Priya@gmail.com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VenuMadhava</dc:title>
  <dc:subject>Resume</dc:subject>
  <dc:creator>Administrator</dc:creator>
  <cp:lastModifiedBy>DELL</cp:lastModifiedBy>
  <cp:revision>7</cp:revision>
  <cp:lastPrinted>2007-04-07T12:39:00Z</cp:lastPrinted>
  <dcterms:created xsi:type="dcterms:W3CDTF">2015-12-20T11:09:00Z</dcterms:created>
  <dcterms:modified xsi:type="dcterms:W3CDTF">2015-12-20T11:32:00Z</dcterms:modified>
</cp:coreProperties>
</file>