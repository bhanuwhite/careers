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DA7" w:rsidRDefault="00C32B01" w:rsidP="00D61DA7">
      <w:pPr>
        <w:tabs>
          <w:tab w:val="left" w:pos="9075"/>
        </w:tabs>
        <w:jc w:val="center"/>
        <w:rPr>
          <w:b/>
          <w:bCs/>
        </w:rPr>
      </w:pPr>
      <w:r>
        <w:rPr>
          <w:b/>
          <w:sz w:val="32"/>
          <w:szCs w:val="48"/>
          <w:lang w:val="en-IN"/>
        </w:rPr>
        <w:t xml:space="preserve">MD </w:t>
      </w:r>
      <w:r w:rsidR="00B05C7C">
        <w:rPr>
          <w:b/>
          <w:sz w:val="32"/>
          <w:szCs w:val="48"/>
          <w:lang w:val="en-IN"/>
        </w:rPr>
        <w:t>Ahmed</w:t>
      </w:r>
    </w:p>
    <w:p w:rsidR="00D61DA7" w:rsidRDefault="00D61DA7" w:rsidP="00D61DA7">
      <w:pPr>
        <w:pBdr>
          <w:bottom w:val="single" w:sz="8" w:space="2" w:color="000000"/>
        </w:pBdr>
        <w:tabs>
          <w:tab w:val="left" w:pos="9075"/>
        </w:tabs>
        <w:jc w:val="center"/>
        <w:rPr>
          <w:sz w:val="30"/>
          <w:szCs w:val="30"/>
        </w:rPr>
      </w:pPr>
      <w:r>
        <w:rPr>
          <w:b/>
          <w:bCs/>
        </w:rPr>
        <w:t xml:space="preserve">Email </w:t>
      </w:r>
      <w:r w:rsidRPr="006D49AD">
        <w:rPr>
          <w:rStyle w:val="Strong"/>
        </w:rPr>
        <w:t>id</w:t>
      </w:r>
      <w:r>
        <w:rPr>
          <w:b/>
          <w:bCs/>
        </w:rPr>
        <w:t>:</w:t>
      </w:r>
      <w:r w:rsidR="00B05C7C" w:rsidRPr="00B05C7C">
        <w:rPr>
          <w:b/>
          <w:sz w:val="28"/>
          <w:szCs w:val="28"/>
        </w:rPr>
        <w:t xml:space="preserve"> </w:t>
      </w:r>
      <w:r w:rsidR="005D666D">
        <w:rPr>
          <w:b/>
          <w:sz w:val="28"/>
          <w:szCs w:val="28"/>
        </w:rPr>
        <w:t>mdahmed592@gmail.com</w:t>
      </w:r>
    </w:p>
    <w:p w:rsidR="00D61DA7" w:rsidRPr="00D61DA7" w:rsidRDefault="00D61DA7" w:rsidP="00D61DA7">
      <w:pPr>
        <w:pBdr>
          <w:bottom w:val="single" w:sz="8" w:space="2" w:color="000000"/>
        </w:pBdr>
        <w:tabs>
          <w:tab w:val="left" w:pos="9075"/>
        </w:tabs>
        <w:jc w:val="center"/>
      </w:pPr>
      <w:r w:rsidRPr="00D61DA7">
        <w:rPr>
          <w:b/>
        </w:rPr>
        <w:t>Cell No:</w:t>
      </w:r>
      <w:r w:rsidR="005D666D">
        <w:t xml:space="preserve"> 9666631876</w:t>
      </w:r>
      <w:r w:rsidR="00DB2817">
        <w:t xml:space="preserve">                                                                                                </w:t>
      </w:r>
    </w:p>
    <w:p w:rsidR="000138C3" w:rsidRDefault="00DB2817" w:rsidP="000138C3">
      <w:pPr>
        <w:tabs>
          <w:tab w:val="left" w:pos="2400"/>
        </w:tabs>
        <w:rPr>
          <w:rStyle w:val="Strong"/>
          <w:b w:val="0"/>
          <w:sz w:val="32"/>
          <w:szCs w:val="32"/>
        </w:rPr>
      </w:pPr>
      <w:r>
        <w:rPr>
          <w:rStyle w:val="Strong"/>
          <w:b w:val="0"/>
          <w:sz w:val="32"/>
          <w:szCs w:val="32"/>
        </w:rPr>
        <w:t xml:space="preserve">                 </w:t>
      </w:r>
    </w:p>
    <w:p w:rsidR="00DB2817" w:rsidRPr="006D49AD" w:rsidRDefault="006D49AD" w:rsidP="006D49AD">
      <w:pPr>
        <w:pStyle w:val="Title"/>
        <w:shd w:val="clear" w:color="auto" w:fill="BFBFBF"/>
        <w:tabs>
          <w:tab w:val="right" w:pos="8306"/>
        </w:tabs>
        <w:spacing w:after="100"/>
        <w:outlineLvl w:val="0"/>
        <w:rPr>
          <w:rStyle w:val="Strong"/>
          <w:rFonts w:ascii="Verdana" w:hAnsi="Verdana" w:cs="Tahoma"/>
          <w:b/>
        </w:rPr>
      </w:pPr>
      <w:r>
        <w:rPr>
          <w:rFonts w:ascii="Verdana" w:hAnsi="Verdana"/>
        </w:rPr>
        <w:t>CAREER OBJECTIVE</w:t>
      </w:r>
    </w:p>
    <w:p w:rsidR="00D61DA7" w:rsidRPr="000138C3" w:rsidRDefault="000138C3" w:rsidP="006D49AD">
      <w:r>
        <w:tab/>
        <w:t>I aspire to reach highest in my profession as a network administrator through my determination &amp; dedicated hard work combined with my professional ability&amp; also to work zealous spirit &amp; lead by example with passion, integrity &amp; creative to meet the challenges of new millennium.</w:t>
      </w:r>
    </w:p>
    <w:p w:rsidR="00D61DA7" w:rsidRDefault="00D61DA7" w:rsidP="00D61DA7">
      <w:pPr>
        <w:tabs>
          <w:tab w:val="left" w:pos="3450"/>
        </w:tabs>
      </w:pPr>
    </w:p>
    <w:p w:rsidR="00D61DA7" w:rsidRPr="00FE1E3B" w:rsidRDefault="00FE1E3B" w:rsidP="00FE1E3B">
      <w:pPr>
        <w:pStyle w:val="Title"/>
        <w:shd w:val="clear" w:color="auto" w:fill="BFBFBF"/>
        <w:tabs>
          <w:tab w:val="right" w:pos="8306"/>
        </w:tabs>
        <w:spacing w:after="100"/>
        <w:jc w:val="left"/>
        <w:outlineLvl w:val="0"/>
        <w:rPr>
          <w:rFonts w:ascii="Verdana" w:hAnsi="Verdana"/>
        </w:rPr>
      </w:pPr>
      <w:r>
        <w:rPr>
          <w:rFonts w:ascii="Verdana" w:hAnsi="Verdana"/>
        </w:rPr>
        <w:t>ACADEMIC PROFILE: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61DA7" w:rsidTr="00D61DA7">
        <w:tc>
          <w:tcPr>
            <w:tcW w:w="2310" w:type="dxa"/>
          </w:tcPr>
          <w:p w:rsidR="00D61DA7" w:rsidRDefault="00D61DA7" w:rsidP="00D61DA7">
            <w:pPr>
              <w:tabs>
                <w:tab w:val="left" w:pos="907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  <w:p w:rsidR="00D61DA7" w:rsidRDefault="00D61DA7" w:rsidP="00D61DA7"/>
        </w:tc>
        <w:tc>
          <w:tcPr>
            <w:tcW w:w="2310" w:type="dxa"/>
          </w:tcPr>
          <w:p w:rsidR="00D61DA7" w:rsidRDefault="00D61DA7" w:rsidP="00D61DA7">
            <w:pPr>
              <w:tabs>
                <w:tab w:val="left" w:pos="907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Board/University</w:t>
            </w:r>
          </w:p>
          <w:p w:rsidR="00D61DA7" w:rsidRDefault="00D61DA7" w:rsidP="00D61DA7"/>
        </w:tc>
        <w:tc>
          <w:tcPr>
            <w:tcW w:w="2311" w:type="dxa"/>
          </w:tcPr>
          <w:p w:rsidR="00D61DA7" w:rsidRDefault="00D61DA7" w:rsidP="00D61DA7">
            <w:r>
              <w:rPr>
                <w:b/>
                <w:bCs/>
              </w:rPr>
              <w:t>Year of passing</w:t>
            </w:r>
          </w:p>
        </w:tc>
        <w:tc>
          <w:tcPr>
            <w:tcW w:w="2311" w:type="dxa"/>
          </w:tcPr>
          <w:p w:rsidR="00D61DA7" w:rsidRDefault="00D61DA7" w:rsidP="00D61DA7">
            <w:r>
              <w:rPr>
                <w:b/>
                <w:bCs/>
              </w:rPr>
              <w:t>Percentage</w:t>
            </w:r>
          </w:p>
        </w:tc>
      </w:tr>
      <w:tr w:rsidR="00D61DA7" w:rsidTr="00D61DA7">
        <w:tc>
          <w:tcPr>
            <w:tcW w:w="2310" w:type="dxa"/>
          </w:tcPr>
          <w:p w:rsidR="00D61DA7" w:rsidRDefault="00D61DA7" w:rsidP="00E57C6B">
            <w:pPr>
              <w:jc w:val="center"/>
            </w:pPr>
            <w:r>
              <w:rPr>
                <w:bCs/>
              </w:rPr>
              <w:t>B. Tech (Computer Science Engineering)</w:t>
            </w:r>
          </w:p>
        </w:tc>
        <w:tc>
          <w:tcPr>
            <w:tcW w:w="2310" w:type="dxa"/>
          </w:tcPr>
          <w:p w:rsidR="00D61DA7" w:rsidRDefault="00D61DA7" w:rsidP="00E57C6B">
            <w:pPr>
              <w:tabs>
                <w:tab w:val="left" w:pos="9075"/>
              </w:tabs>
              <w:jc w:val="center"/>
              <w:rPr>
                <w:lang w:val="en-IN"/>
              </w:rPr>
            </w:pPr>
            <w:r>
              <w:rPr>
                <w:lang w:val="en-IN"/>
              </w:rPr>
              <w:t>JNTUH</w:t>
            </w:r>
          </w:p>
          <w:p w:rsidR="00D61DA7" w:rsidRDefault="00D61DA7" w:rsidP="00E57C6B">
            <w:pPr>
              <w:jc w:val="center"/>
            </w:pPr>
            <w:r>
              <w:rPr>
                <w:lang w:val="en-IN" w:eastAsia="en-IN"/>
              </w:rPr>
              <w:t>(TRR College of Engineering)</w:t>
            </w:r>
          </w:p>
        </w:tc>
        <w:tc>
          <w:tcPr>
            <w:tcW w:w="2311" w:type="dxa"/>
          </w:tcPr>
          <w:p w:rsidR="00D61DA7" w:rsidRDefault="007A67DF" w:rsidP="00D61DA7">
            <w:pPr>
              <w:tabs>
                <w:tab w:val="left" w:pos="9075"/>
              </w:tabs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                                </w:t>
            </w:r>
            <w:r w:rsidR="00D61DA7">
              <w:rPr>
                <w:lang w:val="en-IN"/>
              </w:rPr>
              <w:t>2014</w:t>
            </w:r>
          </w:p>
          <w:p w:rsidR="00D61DA7" w:rsidRDefault="00D61DA7" w:rsidP="00D61DA7"/>
        </w:tc>
        <w:tc>
          <w:tcPr>
            <w:tcW w:w="2311" w:type="dxa"/>
          </w:tcPr>
          <w:p w:rsidR="007A67DF" w:rsidRDefault="005D666D" w:rsidP="005D666D">
            <w:pPr>
              <w:tabs>
                <w:tab w:val="left" w:pos="907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       </w:t>
            </w:r>
          </w:p>
          <w:p w:rsidR="007A67DF" w:rsidRDefault="007A67DF" w:rsidP="005D666D">
            <w:pPr>
              <w:tabs>
                <w:tab w:val="left" w:pos="9075"/>
              </w:tabs>
              <w:rPr>
                <w:lang w:val="en-IN"/>
              </w:rPr>
            </w:pPr>
            <w:r>
              <w:rPr>
                <w:lang w:val="en-IN"/>
              </w:rPr>
              <w:t xml:space="preserve">               </w:t>
            </w:r>
            <w:r w:rsidR="005D666D">
              <w:rPr>
                <w:lang w:val="en-IN"/>
              </w:rPr>
              <w:t>62.</w:t>
            </w:r>
            <w:r>
              <w:rPr>
                <w:lang w:val="en-IN"/>
              </w:rPr>
              <w:t>3</w:t>
            </w:r>
            <w:r w:rsidR="005D666D">
              <w:rPr>
                <w:lang w:val="en-IN"/>
              </w:rPr>
              <w:t>6</w:t>
            </w:r>
          </w:p>
          <w:p w:rsidR="00D61DA7" w:rsidRDefault="00D61DA7" w:rsidP="00D61DA7"/>
        </w:tc>
      </w:tr>
      <w:tr w:rsidR="00D61DA7" w:rsidTr="00D61DA7">
        <w:tc>
          <w:tcPr>
            <w:tcW w:w="2310" w:type="dxa"/>
          </w:tcPr>
          <w:p w:rsidR="00D61DA7" w:rsidRDefault="00D61DA7" w:rsidP="00D61DA7">
            <w:pPr>
              <w:tabs>
                <w:tab w:val="left" w:pos="9075"/>
              </w:tabs>
              <w:jc w:val="center"/>
              <w:rPr>
                <w:bCs/>
              </w:rPr>
            </w:pPr>
            <w:r>
              <w:rPr>
                <w:bCs/>
              </w:rPr>
              <w:t>Intermediate</w:t>
            </w:r>
          </w:p>
          <w:p w:rsidR="00D61DA7" w:rsidRDefault="00D61DA7" w:rsidP="00D61DA7"/>
        </w:tc>
        <w:tc>
          <w:tcPr>
            <w:tcW w:w="2310" w:type="dxa"/>
          </w:tcPr>
          <w:p w:rsidR="00D61DA7" w:rsidRDefault="00E201FB" w:rsidP="00E57C6B">
            <w:pPr>
              <w:jc w:val="center"/>
            </w:pPr>
            <w:r>
              <w:rPr>
                <w:lang w:val="en-IN" w:eastAsia="en-IN"/>
              </w:rPr>
              <w:t>Board of Intermediate</w:t>
            </w:r>
          </w:p>
        </w:tc>
        <w:tc>
          <w:tcPr>
            <w:tcW w:w="2311" w:type="dxa"/>
          </w:tcPr>
          <w:p w:rsidR="00D61DA7" w:rsidRDefault="005D666D" w:rsidP="00D61DA7">
            <w:r>
              <w:rPr>
                <w:lang w:val="en-IN" w:eastAsia="en-IN"/>
              </w:rPr>
              <w:t xml:space="preserve">              </w:t>
            </w:r>
            <w:r w:rsidR="007A67DF">
              <w:rPr>
                <w:lang w:val="en-IN" w:eastAsia="en-IN"/>
              </w:rPr>
              <w:t xml:space="preserve"> </w:t>
            </w:r>
            <w:r w:rsidR="00E201FB">
              <w:rPr>
                <w:lang w:val="en-IN" w:eastAsia="en-IN"/>
              </w:rPr>
              <w:t>2010</w:t>
            </w:r>
          </w:p>
        </w:tc>
        <w:tc>
          <w:tcPr>
            <w:tcW w:w="2311" w:type="dxa"/>
          </w:tcPr>
          <w:p w:rsidR="00D61DA7" w:rsidRDefault="007A67DF" w:rsidP="00D61DA7">
            <w:r>
              <w:rPr>
                <w:lang w:val="en-IN" w:eastAsia="en-IN"/>
              </w:rPr>
              <w:t xml:space="preserve">               55.10</w:t>
            </w:r>
          </w:p>
        </w:tc>
      </w:tr>
      <w:tr w:rsidR="00D61DA7" w:rsidTr="00D61DA7">
        <w:tc>
          <w:tcPr>
            <w:tcW w:w="2310" w:type="dxa"/>
          </w:tcPr>
          <w:p w:rsidR="00E201FB" w:rsidRDefault="00E201FB" w:rsidP="00E201FB">
            <w:pPr>
              <w:tabs>
                <w:tab w:val="left" w:pos="9075"/>
              </w:tabs>
              <w:jc w:val="center"/>
              <w:rPr>
                <w:bCs/>
              </w:rPr>
            </w:pPr>
            <w:r>
              <w:rPr>
                <w:bCs/>
              </w:rPr>
              <w:t>High School</w:t>
            </w:r>
          </w:p>
          <w:p w:rsidR="00D61DA7" w:rsidRDefault="00D61DA7" w:rsidP="00D61DA7"/>
        </w:tc>
        <w:tc>
          <w:tcPr>
            <w:tcW w:w="2310" w:type="dxa"/>
          </w:tcPr>
          <w:p w:rsidR="00E201FB" w:rsidRDefault="00E201FB" w:rsidP="00E201FB">
            <w:pPr>
              <w:tabs>
                <w:tab w:val="left" w:pos="9075"/>
              </w:tabs>
              <w:jc w:val="center"/>
              <w:rPr>
                <w:lang w:val="en-IN"/>
              </w:rPr>
            </w:pPr>
            <w:r>
              <w:rPr>
                <w:lang w:val="en-IN"/>
              </w:rPr>
              <w:t>State Board</w:t>
            </w:r>
          </w:p>
          <w:p w:rsidR="00D61DA7" w:rsidRDefault="00D61DA7" w:rsidP="00D61DA7"/>
        </w:tc>
        <w:tc>
          <w:tcPr>
            <w:tcW w:w="2311" w:type="dxa"/>
          </w:tcPr>
          <w:p w:rsidR="00D61DA7" w:rsidRDefault="005D666D" w:rsidP="00D61DA7">
            <w:r>
              <w:rPr>
                <w:lang w:val="en-IN" w:eastAsia="en-IN"/>
              </w:rPr>
              <w:t xml:space="preserve">             </w:t>
            </w:r>
            <w:r w:rsidR="007A67DF">
              <w:rPr>
                <w:lang w:val="en-IN" w:eastAsia="en-IN"/>
              </w:rPr>
              <w:t xml:space="preserve">  </w:t>
            </w:r>
            <w:r w:rsidR="00E201FB">
              <w:rPr>
                <w:lang w:val="en-IN" w:eastAsia="en-IN"/>
              </w:rPr>
              <w:t>2008</w:t>
            </w:r>
          </w:p>
        </w:tc>
        <w:tc>
          <w:tcPr>
            <w:tcW w:w="2311" w:type="dxa"/>
          </w:tcPr>
          <w:p w:rsidR="00D61DA7" w:rsidRDefault="007A67DF" w:rsidP="00D61DA7">
            <w:r>
              <w:t xml:space="preserve">               67.16</w:t>
            </w:r>
          </w:p>
        </w:tc>
      </w:tr>
    </w:tbl>
    <w:p w:rsidR="00A35F81" w:rsidRPr="0022032B" w:rsidRDefault="00A35F81" w:rsidP="0022032B">
      <w:pPr>
        <w:rPr>
          <w:b/>
        </w:rPr>
      </w:pPr>
    </w:p>
    <w:p w:rsidR="0022032B" w:rsidRDefault="0022032B" w:rsidP="0022032B">
      <w:pPr>
        <w:suppressAutoHyphens w:val="0"/>
        <w:autoSpaceDE w:val="0"/>
        <w:autoSpaceDN w:val="0"/>
        <w:adjustRightInd w:val="0"/>
        <w:spacing w:after="120"/>
        <w:rPr>
          <w:rFonts w:eastAsiaTheme="minorHAnsi"/>
          <w:b/>
          <w:bCs/>
          <w:caps/>
          <w:sz w:val="22"/>
          <w:szCs w:val="22"/>
          <w:u w:val="single"/>
          <w:lang w:eastAsia="en-US"/>
        </w:rPr>
      </w:pPr>
    </w:p>
    <w:p w:rsidR="00BE3D59" w:rsidRDefault="00BE3D59" w:rsidP="00BE3D59">
      <w:pPr>
        <w:pStyle w:val="Title"/>
        <w:shd w:val="clear" w:color="auto" w:fill="BFBFBF"/>
        <w:tabs>
          <w:tab w:val="right" w:pos="8306"/>
        </w:tabs>
        <w:spacing w:after="100"/>
        <w:jc w:val="left"/>
        <w:outlineLvl w:val="0"/>
        <w:rPr>
          <w:rFonts w:ascii="Verdana" w:hAnsi="Verdana" w:cs="Tahoma"/>
        </w:rPr>
      </w:pPr>
      <w:r>
        <w:rPr>
          <w:rFonts w:ascii="Verdana" w:hAnsi="Verdana" w:cs="Tahoma"/>
        </w:rPr>
        <w:t>TECHNICAL SKILLS:</w:t>
      </w:r>
    </w:p>
    <w:p w:rsidR="00BE3D59" w:rsidRDefault="00BE3D59" w:rsidP="00BE3D59">
      <w:pPr>
        <w:ind w:left="720"/>
        <w:rPr>
          <w:rStyle w:val="Strong"/>
          <w:b w:val="0"/>
          <w:bCs/>
        </w:rPr>
      </w:pPr>
    </w:p>
    <w:p w:rsidR="00BE3D59" w:rsidRDefault="00BE3D59" w:rsidP="00BE3D59">
      <w:pPr>
        <w:numPr>
          <w:ilvl w:val="0"/>
          <w:numId w:val="29"/>
        </w:numPr>
        <w:suppressAutoHyphens w:val="0"/>
        <w:rPr>
          <w:rStyle w:val="Strong"/>
          <w:rFonts w:ascii="Verdana" w:hAnsi="Verdana"/>
          <w:b w:val="0"/>
          <w:bCs/>
        </w:rPr>
      </w:pPr>
      <w:r>
        <w:rPr>
          <w:rStyle w:val="Strong"/>
          <w:rFonts w:ascii="Verdana" w:hAnsi="Verdana"/>
          <w:bCs/>
        </w:rPr>
        <w:t xml:space="preserve">Strong Exposure for </w:t>
      </w:r>
      <w:r>
        <w:rPr>
          <w:rStyle w:val="Strong"/>
          <w:rFonts w:ascii="Verdana" w:hAnsi="Verdana"/>
        </w:rPr>
        <w:t>CCNA</w:t>
      </w:r>
      <w:r>
        <w:rPr>
          <w:rStyle w:val="Strong"/>
          <w:rFonts w:ascii="Verdana" w:hAnsi="Verdana"/>
          <w:bCs/>
        </w:rPr>
        <w:t xml:space="preserve"> by having knowledge on the following concepts:</w:t>
      </w:r>
    </w:p>
    <w:p w:rsidR="00BE3D59" w:rsidRDefault="00BE3D59" w:rsidP="00BE3D59">
      <w:pPr>
        <w:widowControl w:val="0"/>
        <w:tabs>
          <w:tab w:val="left" w:pos="2250"/>
        </w:tabs>
        <w:autoSpaceDE w:val="0"/>
        <w:autoSpaceDN w:val="0"/>
        <w:adjustRightInd w:val="0"/>
        <w:ind w:left="2790" w:hanging="2790"/>
      </w:pPr>
    </w:p>
    <w:p w:rsidR="00BE3D59" w:rsidRDefault="006555E2" w:rsidP="006D49AD">
      <w:r>
        <w:t xml:space="preserve">     </w:t>
      </w:r>
      <w:r w:rsidR="00BE3D59">
        <w:t xml:space="preserve">Network Hardware </w:t>
      </w:r>
      <w:r w:rsidR="00F75FCB">
        <w:t xml:space="preserve"> </w:t>
      </w:r>
      <w:r w:rsidR="00BE3D59">
        <w:t xml:space="preserve"> : Cisco-Routers, Cisco-switches (Layer 2 &amp; 3)</w:t>
      </w:r>
    </w:p>
    <w:p w:rsidR="00BE3D59" w:rsidRDefault="00BE3D59" w:rsidP="006D49AD">
      <w:r>
        <w:tab/>
        <w:t xml:space="preserve">   </w:t>
      </w:r>
      <w:r w:rsidR="006D49AD">
        <w:t xml:space="preserve">                   </w:t>
      </w:r>
      <w:r>
        <w:t xml:space="preserve"> </w:t>
      </w:r>
      <w:r w:rsidR="00F75FCB">
        <w:t xml:space="preserve"> </w:t>
      </w:r>
      <w:r w:rsidR="006555E2">
        <w:t xml:space="preserve">     </w:t>
      </w:r>
      <w:r>
        <w:t xml:space="preserve"> OSI model,</w:t>
      </w:r>
      <w:r>
        <w:rPr>
          <w:color w:val="000000"/>
        </w:rPr>
        <w:t xml:space="preserve"> IP addressing, </w:t>
      </w:r>
      <w:r>
        <w:t xml:space="preserve">Routing, Switching.            </w:t>
      </w:r>
    </w:p>
    <w:p w:rsidR="00BE3D59" w:rsidRDefault="006555E2" w:rsidP="006D49AD">
      <w:r>
        <w:t xml:space="preserve">     </w:t>
      </w:r>
      <w:r w:rsidR="00BE3D59">
        <w:t xml:space="preserve">Internet Protocols   </w:t>
      </w:r>
      <w:r>
        <w:t xml:space="preserve"> </w:t>
      </w:r>
      <w:r w:rsidR="00BE3D59">
        <w:t xml:space="preserve"> : </w:t>
      </w:r>
      <w:r w:rsidR="00F75FCB">
        <w:t xml:space="preserve"> </w:t>
      </w:r>
      <w:r w:rsidR="00BE3D59">
        <w:t>TCP/IP, IP, TCP, UDP, TFTP,</w:t>
      </w:r>
    </w:p>
    <w:p w:rsidR="00BE3D59" w:rsidRDefault="00BE3D59" w:rsidP="006D49AD">
      <w:r>
        <w:t xml:space="preserve">                                 </w:t>
      </w:r>
      <w:r w:rsidR="00F75FCB">
        <w:t xml:space="preserve">    </w:t>
      </w:r>
      <w:r w:rsidR="006555E2">
        <w:t xml:space="preserve">      </w:t>
      </w:r>
      <w:r>
        <w:t xml:space="preserve">SNMP, ARP, DHCP etc. </w:t>
      </w:r>
    </w:p>
    <w:p w:rsidR="00BE3D59" w:rsidRDefault="006555E2" w:rsidP="006D49AD">
      <w:r>
        <w:t xml:space="preserve">     </w:t>
      </w:r>
      <w:r w:rsidR="00F75FCB">
        <w:t xml:space="preserve">Routing Protocols    </w:t>
      </w:r>
      <w:r w:rsidR="00BE3D59">
        <w:t xml:space="preserve"> : </w:t>
      </w:r>
      <w:r w:rsidR="00BE3D59">
        <w:rPr>
          <w:color w:val="000000"/>
        </w:rPr>
        <w:t>Static and Dynamic (RIP,</w:t>
      </w:r>
      <w:r w:rsidR="00BE3D59">
        <w:t xml:space="preserve"> EIGRP, OSPF IGP and EGP)</w:t>
      </w:r>
    </w:p>
    <w:p w:rsidR="00BE3D59" w:rsidRDefault="00BE3D59" w:rsidP="00BE3D59">
      <w:pPr>
        <w:widowControl w:val="0"/>
        <w:tabs>
          <w:tab w:val="left" w:pos="2808"/>
        </w:tabs>
        <w:autoSpaceDE w:val="0"/>
        <w:autoSpaceDN w:val="0"/>
        <w:adjustRightInd w:val="0"/>
        <w:spacing w:after="120"/>
        <w:ind w:left="2790" w:hanging="2790"/>
        <w:rPr>
          <w:rFonts w:ascii="Verdana" w:hAnsi="Verdana"/>
        </w:rPr>
      </w:pPr>
    </w:p>
    <w:p w:rsidR="00BE3D59" w:rsidRDefault="006555E2" w:rsidP="006D49AD">
      <w:r>
        <w:t xml:space="preserve">    </w:t>
      </w:r>
      <w:r w:rsidR="00F75FCB">
        <w:t xml:space="preserve">Switching concepts  </w:t>
      </w:r>
      <w:r w:rsidR="00BE3D59">
        <w:t xml:space="preserve"> :</w:t>
      </w:r>
      <w:r>
        <w:t xml:space="preserve"> </w:t>
      </w:r>
      <w:r w:rsidR="00BE3D59">
        <w:t xml:space="preserve"> LAN technologies (Ethernet-CSMA/CD), </w:t>
      </w:r>
    </w:p>
    <w:p w:rsidR="00BE3D59" w:rsidRDefault="00BE3D59" w:rsidP="006D49AD">
      <w:r>
        <w:t xml:space="preserve">                                 </w:t>
      </w:r>
      <w:r w:rsidR="00F75FCB">
        <w:t xml:space="preserve">  </w:t>
      </w:r>
      <w:r w:rsidR="006555E2">
        <w:t xml:space="preserve">    </w:t>
      </w:r>
      <w:r w:rsidR="00F75FCB">
        <w:t xml:space="preserve"> </w:t>
      </w:r>
      <w:r w:rsidR="006555E2">
        <w:t xml:space="preserve"> </w:t>
      </w:r>
      <w:r>
        <w:t xml:space="preserve">STP (IEEE 802.1d/ IEEE 802.1w, IEEE 802.1) </w:t>
      </w:r>
    </w:p>
    <w:p w:rsidR="00BE3D59" w:rsidRDefault="00BE3D59" w:rsidP="006D49AD">
      <w:r>
        <w:t xml:space="preserve">                                 </w:t>
      </w:r>
      <w:r w:rsidR="00F75FCB">
        <w:t xml:space="preserve"> </w:t>
      </w:r>
      <w:r w:rsidR="006555E2">
        <w:t xml:space="preserve">    </w:t>
      </w:r>
      <w:r w:rsidR="00F75FCB">
        <w:t xml:space="preserve">  </w:t>
      </w:r>
      <w:r w:rsidR="006555E2">
        <w:t xml:space="preserve"> </w:t>
      </w:r>
      <w:r>
        <w:t>VLANS, Inter-VLAN routing, Ether</w:t>
      </w:r>
      <w:r>
        <w:rPr>
          <w:color w:val="000000"/>
        </w:rPr>
        <w:t xml:space="preserve"> channel , </w:t>
      </w:r>
    </w:p>
    <w:p w:rsidR="00BE3D59" w:rsidRDefault="00BE3D59" w:rsidP="006D49AD">
      <w:r>
        <w:t xml:space="preserve">                                 </w:t>
      </w:r>
      <w:r w:rsidR="00F75FCB">
        <w:t xml:space="preserve">   </w:t>
      </w:r>
      <w:r w:rsidR="006555E2">
        <w:t xml:space="preserve">   </w:t>
      </w:r>
      <w:r w:rsidR="00F75FCB">
        <w:t xml:space="preserve"> </w:t>
      </w:r>
      <w:r w:rsidR="006555E2">
        <w:t xml:space="preserve"> </w:t>
      </w:r>
      <w:r>
        <w:t>Redundancy protocols (FHRP), LAN Security.</w:t>
      </w:r>
    </w:p>
    <w:p w:rsidR="00BE3D59" w:rsidRDefault="00BE3D59" w:rsidP="00BE3D59">
      <w:pPr>
        <w:widowControl w:val="0"/>
        <w:tabs>
          <w:tab w:val="left" w:pos="2808"/>
        </w:tabs>
        <w:autoSpaceDE w:val="0"/>
        <w:autoSpaceDN w:val="0"/>
        <w:adjustRightInd w:val="0"/>
        <w:spacing w:after="120"/>
        <w:ind w:left="2790" w:hanging="2790"/>
        <w:rPr>
          <w:rFonts w:ascii="Verdana" w:hAnsi="Verdana"/>
          <w:color w:val="000000"/>
        </w:rPr>
      </w:pPr>
    </w:p>
    <w:p w:rsidR="00BE3D59" w:rsidRDefault="006555E2" w:rsidP="006D49AD">
      <w:r>
        <w:t xml:space="preserve">    </w:t>
      </w:r>
      <w:r w:rsidR="00BE3D59">
        <w:t>Wan Technologies     : FRAME-RELAY , HDLC, PPP Concepts</w:t>
      </w:r>
    </w:p>
    <w:p w:rsidR="00BE3D59" w:rsidRDefault="006555E2" w:rsidP="006D49AD">
      <w:r>
        <w:t xml:space="preserve">    </w:t>
      </w:r>
      <w:r w:rsidR="00BE3D59">
        <w:t xml:space="preserve">Devices                   </w:t>
      </w:r>
      <w:r w:rsidR="00F75FCB">
        <w:t xml:space="preserve">  </w:t>
      </w:r>
      <w:r>
        <w:t xml:space="preserve"> :</w:t>
      </w:r>
      <w:r w:rsidR="00F75FCB">
        <w:t xml:space="preserve"> </w:t>
      </w:r>
      <w:r w:rsidR="00BE3D59">
        <w:t>Switches, Routers, Wireless Access-points</w:t>
      </w:r>
    </w:p>
    <w:p w:rsidR="00BE3D59" w:rsidRDefault="006555E2" w:rsidP="006D49AD">
      <w:r>
        <w:t xml:space="preserve">    </w:t>
      </w:r>
      <w:r w:rsidR="00BE3D59">
        <w:t>Security implementations: Access-List, NAT, Firewall Concepts,</w:t>
      </w:r>
    </w:p>
    <w:p w:rsidR="00BE3D59" w:rsidRDefault="00BE3D59" w:rsidP="006D49AD">
      <w:r>
        <w:t xml:space="preserve">                                      </w:t>
      </w:r>
      <w:r w:rsidR="00F75FCB">
        <w:t xml:space="preserve">   </w:t>
      </w:r>
      <w:r w:rsidR="006555E2">
        <w:t xml:space="preserve">    </w:t>
      </w:r>
      <w:r w:rsidR="00F75FCB">
        <w:t xml:space="preserve"> </w:t>
      </w:r>
      <w:r>
        <w:t xml:space="preserve"> Authentication of Routing Protocols.</w:t>
      </w:r>
    </w:p>
    <w:p w:rsidR="00BE3D59" w:rsidRDefault="006555E2" w:rsidP="00F75FCB">
      <w:r>
        <w:t xml:space="preserve">    </w:t>
      </w:r>
      <w:r w:rsidR="00BE3D59">
        <w:t xml:space="preserve">Operating System     </w:t>
      </w:r>
      <w:r w:rsidR="00F75FCB">
        <w:t xml:space="preserve"> </w:t>
      </w:r>
      <w:r w:rsidR="00BE3D59">
        <w:t>: Windows (XP, Windows7 &amp; 8),</w:t>
      </w:r>
    </w:p>
    <w:p w:rsidR="006555E2" w:rsidRDefault="006555E2" w:rsidP="006555E2">
      <w:pPr>
        <w:rPr>
          <w:rFonts w:ascii="Oswald" w:hAnsi="Oswald"/>
          <w:b/>
          <w:bCs/>
          <w:color w:val="73A0CF"/>
          <w:sz w:val="34"/>
          <w:szCs w:val="34"/>
        </w:rPr>
      </w:pPr>
      <w:r>
        <w:t xml:space="preserve">    Application software </w:t>
      </w:r>
      <w:r w:rsidR="00BE3D59">
        <w:t>: MS OFFICE</w:t>
      </w:r>
      <w:r>
        <w:rPr>
          <w:rFonts w:ascii="Oswald" w:hAnsi="Oswald"/>
          <w:b/>
          <w:bCs/>
          <w:color w:val="73A0CF"/>
          <w:sz w:val="34"/>
          <w:szCs w:val="34"/>
        </w:rPr>
        <w:t xml:space="preserve"> </w:t>
      </w:r>
    </w:p>
    <w:p w:rsidR="006555E2" w:rsidRDefault="006555E2" w:rsidP="006555E2">
      <w:pPr>
        <w:rPr>
          <w:rFonts w:ascii="Oswald" w:hAnsi="Oswald"/>
          <w:b/>
          <w:bCs/>
          <w:color w:val="73A0CF"/>
          <w:sz w:val="34"/>
          <w:szCs w:val="34"/>
        </w:rPr>
      </w:pPr>
    </w:p>
    <w:p w:rsidR="006555E2" w:rsidRPr="006555E2" w:rsidRDefault="006555E2" w:rsidP="006555E2">
      <w:pPr>
        <w:pStyle w:val="ListParagraph"/>
        <w:numPr>
          <w:ilvl w:val="0"/>
          <w:numId w:val="29"/>
        </w:numPr>
        <w:rPr>
          <w:rStyle w:val="Strong"/>
          <w:rFonts w:ascii="Oswald" w:hAnsi="Oswald"/>
          <w:bCs/>
          <w:color w:val="73A0CF"/>
          <w:sz w:val="34"/>
          <w:szCs w:val="34"/>
        </w:rPr>
      </w:pPr>
      <w:r w:rsidRPr="006555E2">
        <w:rPr>
          <w:rStyle w:val="Strong"/>
          <w:rFonts w:ascii="Verdana" w:hAnsi="Verdana"/>
          <w:bCs/>
        </w:rPr>
        <w:lastRenderedPageBreak/>
        <w:t xml:space="preserve">Strong Exposure for </w:t>
      </w:r>
      <w:r w:rsidRPr="006555E2">
        <w:rPr>
          <w:rStyle w:val="Strong"/>
          <w:rFonts w:ascii="Verdana" w:hAnsi="Verdana"/>
        </w:rPr>
        <w:t xml:space="preserve">MCSE </w:t>
      </w:r>
      <w:r w:rsidRPr="006555E2">
        <w:rPr>
          <w:rStyle w:val="Strong"/>
          <w:rFonts w:ascii="Verdana" w:hAnsi="Verdana"/>
          <w:bCs/>
        </w:rPr>
        <w:t>by having knowledge on the following concepts:</w:t>
      </w:r>
    </w:p>
    <w:p w:rsidR="006555E2" w:rsidRDefault="006555E2" w:rsidP="006555E2">
      <w:pPr>
        <w:rPr>
          <w:rFonts w:ascii="Oswald" w:hAnsi="Oswald"/>
          <w:b/>
          <w:bCs/>
          <w:color w:val="73A0CF"/>
          <w:sz w:val="34"/>
          <w:szCs w:val="34"/>
        </w:rPr>
      </w:pPr>
    </w:p>
    <w:p w:rsidR="006555E2" w:rsidRPr="006555E2" w:rsidRDefault="006555E2" w:rsidP="006555E2">
      <w:pPr>
        <w:pStyle w:val="ListParagraph"/>
        <w:numPr>
          <w:ilvl w:val="0"/>
          <w:numId w:val="42"/>
        </w:numPr>
      </w:pPr>
      <w:r w:rsidRPr="006555E2">
        <w:t xml:space="preserve">Well veresed </w:t>
      </w:r>
      <w:r w:rsidR="00590425" w:rsidRPr="006555E2">
        <w:t>in</w:t>
      </w:r>
      <w:r w:rsidR="00590425">
        <w:t xml:space="preserve"> Implementing, Managing and Maintaining</w:t>
      </w:r>
      <w:r>
        <w:t xml:space="preserve"> a Microsoft Windows Server 2012</w:t>
      </w:r>
      <w:r w:rsidR="00590425">
        <w:t xml:space="preserve"> Network Infrastructure including Active Directory, Group Policy, VPN, </w:t>
      </w:r>
      <w:r>
        <w:t xml:space="preserve"> </w:t>
      </w:r>
      <w:r w:rsidR="00590425">
        <w:t>DFS, WINS,</w:t>
      </w:r>
      <w:r>
        <w:t xml:space="preserve">   </w:t>
      </w:r>
      <w:r w:rsidR="00590425">
        <w:t>DNS, DHCP, IIS, IP-Addressing, Plan to offer Remote-Assistance to Client</w:t>
      </w:r>
      <w:r>
        <w:t xml:space="preserve">  </w:t>
      </w:r>
      <w:r w:rsidR="00590425">
        <w:t>computers,</w:t>
      </w:r>
    </w:p>
    <w:p w:rsidR="00590425" w:rsidRPr="006555E2" w:rsidRDefault="00590425" w:rsidP="006555E2">
      <w:pPr>
        <w:pStyle w:val="ListParagraph"/>
        <w:ind w:left="2880"/>
        <w:rPr>
          <w:rFonts w:ascii="Oswald" w:hAnsi="Oswald"/>
          <w:color w:val="73A0CF"/>
          <w:sz w:val="34"/>
          <w:szCs w:val="34"/>
        </w:rPr>
      </w:pPr>
      <w:r>
        <w:t xml:space="preserve"> </w:t>
      </w:r>
    </w:p>
    <w:p w:rsidR="00590425" w:rsidRPr="006555E2" w:rsidRDefault="00590425" w:rsidP="006555E2">
      <w:pPr>
        <w:pStyle w:val="ListParagraph"/>
        <w:numPr>
          <w:ilvl w:val="0"/>
          <w:numId w:val="32"/>
        </w:numPr>
      </w:pPr>
      <w:r>
        <w:t>Active directory management, NTFS security, disk quota management</w:t>
      </w:r>
    </w:p>
    <w:p w:rsidR="00590425" w:rsidRPr="00590425" w:rsidRDefault="00590425" w:rsidP="006555E2">
      <w:pPr>
        <w:pStyle w:val="ListParagraph"/>
        <w:numPr>
          <w:ilvl w:val="0"/>
          <w:numId w:val="32"/>
        </w:numPr>
      </w:pPr>
      <w:r>
        <w:t>Working knowledge of IIS Server, DHCP Server, DNS Server , Proxy Server on Linux and windows</w:t>
      </w:r>
    </w:p>
    <w:p w:rsidR="00590425" w:rsidRDefault="00590425" w:rsidP="006555E2">
      <w:pPr>
        <w:pStyle w:val="ListParagraph"/>
        <w:numPr>
          <w:ilvl w:val="0"/>
          <w:numId w:val="32"/>
        </w:numPr>
      </w:pPr>
      <w:r>
        <w:t>Troubleshooting Active Directory replication problems.</w:t>
      </w:r>
    </w:p>
    <w:p w:rsidR="00590425" w:rsidRDefault="00590425" w:rsidP="006555E2">
      <w:pPr>
        <w:pStyle w:val="ListParagraph"/>
        <w:numPr>
          <w:ilvl w:val="0"/>
          <w:numId w:val="34"/>
        </w:numPr>
      </w:pPr>
      <w:r>
        <w:t>Creating standard process for group policy deployment</w:t>
      </w:r>
    </w:p>
    <w:p w:rsidR="00590425" w:rsidRDefault="00590425" w:rsidP="006555E2">
      <w:pPr>
        <w:pStyle w:val="ListParagraph"/>
        <w:numPr>
          <w:ilvl w:val="0"/>
          <w:numId w:val="35"/>
        </w:numPr>
      </w:pPr>
      <w:r>
        <w:t>Active Directory users and groups management.</w:t>
      </w:r>
    </w:p>
    <w:p w:rsidR="00590425" w:rsidRDefault="00590425" w:rsidP="006555E2">
      <w:pPr>
        <w:pStyle w:val="ListParagraph"/>
        <w:numPr>
          <w:ilvl w:val="0"/>
          <w:numId w:val="36"/>
        </w:numPr>
      </w:pPr>
      <w:r>
        <w:t>Implementation and administration of DNS, DHCP and WINS</w:t>
      </w:r>
    </w:p>
    <w:p w:rsidR="00590425" w:rsidRPr="006555E2" w:rsidRDefault="00590425" w:rsidP="006555E2">
      <w:pPr>
        <w:pStyle w:val="ListParagraph"/>
        <w:numPr>
          <w:ilvl w:val="0"/>
          <w:numId w:val="36"/>
        </w:numPr>
      </w:pPr>
      <w:r>
        <w:t>Distribute packages via Group policy across all the desktops and servers</w:t>
      </w:r>
    </w:p>
    <w:p w:rsidR="00590425" w:rsidRPr="006555E2" w:rsidRDefault="00590425" w:rsidP="006555E2">
      <w:pPr>
        <w:pStyle w:val="ListParagraph"/>
        <w:numPr>
          <w:ilvl w:val="0"/>
          <w:numId w:val="36"/>
        </w:numPr>
      </w:pPr>
      <w:r>
        <w:t>Migrating User accounts from windows NT to windows 2008 domain</w:t>
      </w:r>
    </w:p>
    <w:p w:rsidR="00590425" w:rsidRPr="006555E2" w:rsidRDefault="00590425" w:rsidP="006555E2">
      <w:pPr>
        <w:pStyle w:val="ListParagraph"/>
        <w:numPr>
          <w:ilvl w:val="0"/>
          <w:numId w:val="36"/>
        </w:numPr>
      </w:pPr>
      <w:r>
        <w:t>Managing User accounts using Active Directory</w:t>
      </w:r>
    </w:p>
    <w:p w:rsidR="00590425" w:rsidRDefault="00590425" w:rsidP="006555E2">
      <w:pPr>
        <w:pStyle w:val="ListParagraph"/>
        <w:numPr>
          <w:ilvl w:val="0"/>
          <w:numId w:val="36"/>
        </w:numPr>
      </w:pPr>
      <w:r>
        <w:t>Installing and configuring RAS (Remote Access Services) on Windows 2003</w:t>
      </w:r>
    </w:p>
    <w:p w:rsidR="006555E2" w:rsidRDefault="006555E2" w:rsidP="006555E2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000000"/>
          <w:sz w:val="23"/>
          <w:szCs w:val="23"/>
        </w:rPr>
      </w:pPr>
    </w:p>
    <w:p w:rsidR="000D44BE" w:rsidRDefault="004A293F" w:rsidP="000D44BE">
      <w:pPr>
        <w:tabs>
          <w:tab w:val="left" w:pos="2520"/>
          <w:tab w:val="left" w:pos="3510"/>
        </w:tabs>
        <w:suppressAutoHyphens w:val="0"/>
        <w:autoSpaceDE w:val="0"/>
        <w:autoSpaceDN w:val="0"/>
        <w:adjustRightInd w:val="0"/>
        <w:spacing w:after="120" w:line="360" w:lineRule="auto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I F</w:t>
      </w:r>
      <w:r w:rsidR="00F75FCB">
        <w:rPr>
          <w:rFonts w:eastAsiaTheme="minorHAnsi"/>
          <w:sz w:val="22"/>
          <w:szCs w:val="22"/>
          <w:lang w:eastAsia="en-US"/>
        </w:rPr>
        <w:t xml:space="preserve">inished </w:t>
      </w:r>
      <w:r>
        <w:rPr>
          <w:rFonts w:eastAsiaTheme="minorHAnsi"/>
          <w:sz w:val="22"/>
          <w:szCs w:val="22"/>
          <w:lang w:eastAsia="en-US"/>
        </w:rPr>
        <w:t>CCNA</w:t>
      </w:r>
      <w:r w:rsidR="00104B98">
        <w:rPr>
          <w:rFonts w:eastAsiaTheme="minorHAnsi"/>
          <w:sz w:val="22"/>
          <w:szCs w:val="22"/>
          <w:lang w:eastAsia="en-US"/>
        </w:rPr>
        <w:t xml:space="preserve"> And </w:t>
      </w:r>
      <w:r w:rsidR="00104B98">
        <w:rPr>
          <w:rStyle w:val="Strong"/>
          <w:rFonts w:eastAsiaTheme="minorHAnsi"/>
        </w:rPr>
        <w:t>MCSE</w:t>
      </w:r>
      <w:r>
        <w:rPr>
          <w:rFonts w:eastAsiaTheme="minorHAnsi"/>
          <w:sz w:val="22"/>
          <w:szCs w:val="22"/>
          <w:lang w:eastAsia="en-US"/>
        </w:rPr>
        <w:t xml:space="preserve"> </w:t>
      </w:r>
      <w:r w:rsidR="0042500D">
        <w:rPr>
          <w:rFonts w:eastAsiaTheme="minorHAnsi"/>
          <w:sz w:val="22"/>
          <w:szCs w:val="22"/>
          <w:lang w:eastAsia="en-US"/>
        </w:rPr>
        <w:t xml:space="preserve"> IN</w:t>
      </w:r>
      <w:r w:rsidR="0042500D"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A293F">
        <w:rPr>
          <w:rFonts w:eastAsiaTheme="minorHAnsi"/>
          <w:b/>
          <w:lang w:eastAsia="en-US"/>
        </w:rPr>
        <w:t>ZOOM</w:t>
      </w:r>
      <w:r>
        <w:rPr>
          <w:rFonts w:eastAsiaTheme="minorHAnsi"/>
          <w:b/>
          <w:sz w:val="28"/>
          <w:szCs w:val="28"/>
          <w:lang w:eastAsia="en-US"/>
        </w:rPr>
        <w:t xml:space="preserve"> </w:t>
      </w:r>
      <w:r w:rsidRPr="004A293F">
        <w:rPr>
          <w:rFonts w:eastAsiaTheme="minorHAnsi"/>
          <w:b/>
          <w:lang w:eastAsia="en-US"/>
        </w:rPr>
        <w:t>TECHN</w:t>
      </w:r>
      <w:r>
        <w:rPr>
          <w:rFonts w:eastAsiaTheme="minorHAnsi"/>
          <w:b/>
          <w:lang w:eastAsia="en-US"/>
        </w:rPr>
        <w:t xml:space="preserve">OLOGIES </w:t>
      </w:r>
      <w:r w:rsidR="00F75FCB" w:rsidRPr="004A293F">
        <w:rPr>
          <w:rFonts w:eastAsiaTheme="minorHAnsi"/>
          <w:b/>
          <w:bCs/>
          <w:lang w:eastAsia="en-US"/>
        </w:rPr>
        <w:t>PVT</w:t>
      </w:r>
      <w:r w:rsidR="00F75FCB">
        <w:rPr>
          <w:rFonts w:eastAsiaTheme="minorHAnsi"/>
          <w:b/>
          <w:bCs/>
          <w:sz w:val="22"/>
          <w:szCs w:val="22"/>
          <w:lang w:eastAsia="en-US"/>
        </w:rPr>
        <w:t xml:space="preserve"> LTD</w:t>
      </w:r>
      <w:r w:rsidR="00D13B7D">
        <w:rPr>
          <w:rFonts w:eastAsiaTheme="minorHAnsi"/>
          <w:sz w:val="22"/>
          <w:szCs w:val="22"/>
          <w:lang w:eastAsia="en-US"/>
        </w:rPr>
        <w:t>,HYD</w:t>
      </w:r>
    </w:p>
    <w:p w:rsidR="0022032B" w:rsidRPr="000D44BE" w:rsidRDefault="0022032B" w:rsidP="000D44BE">
      <w:pPr>
        <w:pStyle w:val="Heading2"/>
        <w:jc w:val="left"/>
        <w:rPr>
          <w:rFonts w:eastAsiaTheme="minorHAnsi"/>
          <w:sz w:val="22"/>
          <w:szCs w:val="22"/>
        </w:rPr>
      </w:pPr>
      <w:r w:rsidRPr="000D44BE">
        <w:rPr>
          <w:rFonts w:eastAsiaTheme="minorHAnsi"/>
          <w:b/>
        </w:rPr>
        <w:t>Software</w:t>
      </w:r>
      <w:r>
        <w:rPr>
          <w:rFonts w:eastAsiaTheme="minorHAnsi"/>
        </w:rPr>
        <w:t xml:space="preserve"> </w:t>
      </w:r>
      <w:r w:rsidRPr="000D44BE">
        <w:rPr>
          <w:rFonts w:eastAsiaTheme="minorHAnsi"/>
          <w:b/>
        </w:rPr>
        <w:t>Testing</w:t>
      </w:r>
      <w:r>
        <w:rPr>
          <w:rFonts w:eastAsiaTheme="minorHAnsi"/>
        </w:rPr>
        <w:tab/>
      </w:r>
      <w:r>
        <w:rPr>
          <w:rFonts w:eastAsiaTheme="minorHAnsi"/>
        </w:rPr>
        <w:tab/>
        <w:t>: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 w:rsidR="00F75FCB">
        <w:rPr>
          <w:rFonts w:eastAsiaTheme="minorHAnsi"/>
        </w:rPr>
        <w:t>Manual Testing, QTP</w:t>
      </w:r>
    </w:p>
    <w:p w:rsidR="0022032B" w:rsidRDefault="0022032B" w:rsidP="000D44BE">
      <w:pPr>
        <w:pStyle w:val="Heading2"/>
        <w:jc w:val="left"/>
        <w:rPr>
          <w:rFonts w:eastAsiaTheme="minorHAnsi"/>
        </w:rPr>
      </w:pPr>
      <w:r w:rsidRPr="000D44BE">
        <w:rPr>
          <w:rFonts w:eastAsiaTheme="minorHAnsi"/>
          <w:b/>
        </w:rPr>
        <w:t>Test</w:t>
      </w:r>
      <w:r>
        <w:rPr>
          <w:rFonts w:eastAsiaTheme="minorHAnsi"/>
        </w:rPr>
        <w:t xml:space="preserve"> </w:t>
      </w:r>
      <w:r w:rsidRPr="000D44BE">
        <w:rPr>
          <w:rFonts w:eastAsiaTheme="minorHAnsi"/>
          <w:b/>
          <w:sz w:val="24"/>
        </w:rPr>
        <w:t>Management</w:t>
      </w:r>
      <w:r>
        <w:rPr>
          <w:rFonts w:eastAsiaTheme="minorHAnsi"/>
        </w:rPr>
        <w:tab/>
      </w:r>
      <w:r>
        <w:rPr>
          <w:rFonts w:eastAsiaTheme="minorHAnsi"/>
        </w:rPr>
        <w:tab/>
        <w:t>:</w:t>
      </w:r>
      <w:r>
        <w:rPr>
          <w:rFonts w:eastAsiaTheme="minorHAnsi"/>
        </w:rPr>
        <w:tab/>
      </w:r>
      <w:r>
        <w:rPr>
          <w:rFonts w:eastAsiaTheme="minorHAnsi"/>
        </w:rPr>
        <w:tab/>
        <w:t>Q</w:t>
      </w:r>
      <w:r w:rsidR="000D44BE">
        <w:rPr>
          <w:rFonts w:eastAsiaTheme="minorHAnsi"/>
        </w:rPr>
        <w:t>C</w:t>
      </w:r>
    </w:p>
    <w:p w:rsidR="0022032B" w:rsidRPr="0042500D" w:rsidRDefault="0022032B" w:rsidP="0042500D">
      <w:pPr>
        <w:tabs>
          <w:tab w:val="left" w:pos="2520"/>
          <w:tab w:val="left" w:pos="3510"/>
        </w:tabs>
        <w:suppressAutoHyphens w:val="0"/>
        <w:autoSpaceDE w:val="0"/>
        <w:autoSpaceDN w:val="0"/>
        <w:adjustRightInd w:val="0"/>
        <w:spacing w:after="120" w:line="360" w:lineRule="auto"/>
        <w:rPr>
          <w:rFonts w:eastAsiaTheme="minorHAnsi"/>
          <w:b/>
          <w:bCs/>
          <w:caps/>
          <w:sz w:val="22"/>
          <w:szCs w:val="22"/>
          <w:u w:val="single"/>
          <w:lang w:eastAsia="en-US"/>
        </w:rPr>
      </w:pPr>
      <w:r>
        <w:rPr>
          <w:rFonts w:eastAsiaTheme="minorHAnsi"/>
          <w:b/>
          <w:bCs/>
          <w:caps/>
          <w:u w:val="single"/>
          <w:lang w:eastAsia="en-US"/>
        </w:rPr>
        <w:t>Manual</w:t>
      </w:r>
      <w:r>
        <w:rPr>
          <w:rFonts w:eastAsiaTheme="minorHAnsi"/>
          <w:b/>
          <w:bCs/>
          <w:caps/>
          <w:sz w:val="22"/>
          <w:szCs w:val="22"/>
          <w:u w:val="single"/>
          <w:lang w:eastAsia="en-US"/>
        </w:rPr>
        <w:t xml:space="preserve"> Testin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Good knowledge on STLC process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Knowledge on Documents and White box testing techniques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Good kn</w:t>
      </w:r>
      <w:r w:rsidR="0042500D">
        <w:rPr>
          <w:rFonts w:eastAsiaTheme="minorHAnsi"/>
          <w:sz w:val="22"/>
          <w:szCs w:val="22"/>
          <w:lang w:eastAsia="en-US"/>
        </w:rPr>
        <w:t>owledge on Black box</w:t>
      </w:r>
      <w:r>
        <w:rPr>
          <w:rFonts w:eastAsiaTheme="minorHAnsi"/>
          <w:sz w:val="22"/>
          <w:szCs w:val="22"/>
          <w:lang w:eastAsia="en-US"/>
        </w:rPr>
        <w:t>, Grey box Testing techniques</w:t>
      </w:r>
    </w:p>
    <w:p w:rsidR="0022032B" w:rsidRPr="0042500D" w:rsidRDefault="0022032B" w:rsidP="0042500D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Good knowledge on all Functional Testing.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Knowledge on Smoke, Real, Re, Sanity, Regression, Further regression testing.</w:t>
      </w:r>
    </w:p>
    <w:p w:rsidR="0022032B" w:rsidRDefault="0022032B" w:rsidP="0022032B">
      <w:pPr>
        <w:tabs>
          <w:tab w:val="left" w:pos="2520"/>
          <w:tab w:val="left" w:pos="3510"/>
        </w:tabs>
        <w:suppressAutoHyphens w:val="0"/>
        <w:autoSpaceDE w:val="0"/>
        <w:autoSpaceDN w:val="0"/>
        <w:adjustRightInd w:val="0"/>
        <w:spacing w:after="120"/>
        <w:rPr>
          <w:rFonts w:eastAsiaTheme="minorHAnsi"/>
          <w:b/>
          <w:bCs/>
          <w:u w:val="single"/>
          <w:lang w:eastAsia="en-US"/>
        </w:rPr>
      </w:pPr>
      <w:r>
        <w:rPr>
          <w:rFonts w:eastAsiaTheme="minorHAnsi"/>
          <w:b/>
          <w:bCs/>
          <w:u w:val="single"/>
          <w:lang w:eastAsia="en-US"/>
        </w:rPr>
        <w:t>QTP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Good Knowledge on Automation especially with Descriptive Programming.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Able to do various types of projects/products testing, which developed in different languages.</w:t>
      </w:r>
    </w:p>
    <w:p w:rsidR="0022032B" w:rsidRPr="0042500D" w:rsidRDefault="0022032B" w:rsidP="0042500D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Able to do DATA BASE Testing.</w:t>
      </w:r>
    </w:p>
    <w:p w:rsidR="0022032B" w:rsidRDefault="0022032B" w:rsidP="0022032B">
      <w:pPr>
        <w:tabs>
          <w:tab w:val="left" w:pos="2520"/>
          <w:tab w:val="left" w:pos="3510"/>
        </w:tabs>
        <w:suppressAutoHyphens w:val="0"/>
        <w:autoSpaceDE w:val="0"/>
        <w:autoSpaceDN w:val="0"/>
        <w:adjustRightInd w:val="0"/>
        <w:spacing w:after="120"/>
        <w:rPr>
          <w:rFonts w:eastAsiaTheme="minorHAnsi"/>
          <w:b/>
          <w:bCs/>
          <w:u w:val="single"/>
          <w:lang w:eastAsia="en-US"/>
        </w:rPr>
      </w:pPr>
      <w:r>
        <w:rPr>
          <w:rFonts w:eastAsiaTheme="minorHAnsi"/>
          <w:b/>
          <w:bCs/>
          <w:u w:val="single"/>
          <w:lang w:eastAsia="en-US"/>
        </w:rPr>
        <w:t>QC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QC Architecture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N/W Admin responsibilities</w:t>
      </w:r>
    </w:p>
    <w:p w:rsidR="0022032B" w:rsidRDefault="0022032B" w:rsidP="0022032B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Test lead responsibilities</w:t>
      </w:r>
    </w:p>
    <w:p w:rsidR="0022032B" w:rsidRDefault="0022032B" w:rsidP="0042500D">
      <w:pPr>
        <w:numPr>
          <w:ilvl w:val="0"/>
          <w:numId w:val="26"/>
        </w:num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 w:hanging="360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eastAsia="en-US"/>
        </w:rPr>
        <w:t>Tester responsibilities</w:t>
      </w:r>
      <w:r w:rsidR="00104B98">
        <w:rPr>
          <w:rFonts w:eastAsiaTheme="minorHAnsi"/>
          <w:sz w:val="22"/>
          <w:szCs w:val="22"/>
          <w:lang w:eastAsia="en-US"/>
        </w:rPr>
        <w:t xml:space="preserve"> </w:t>
      </w:r>
    </w:p>
    <w:p w:rsidR="00104B98" w:rsidRPr="0042500D" w:rsidRDefault="00104B98" w:rsidP="00104B98">
      <w:pPr>
        <w:tabs>
          <w:tab w:val="left" w:pos="630"/>
        </w:tabs>
        <w:suppressAutoHyphens w:val="0"/>
        <w:autoSpaceDE w:val="0"/>
        <w:autoSpaceDN w:val="0"/>
        <w:adjustRightInd w:val="0"/>
        <w:spacing w:after="120"/>
        <w:ind w:left="720"/>
        <w:rPr>
          <w:rFonts w:eastAsiaTheme="minorHAnsi"/>
          <w:sz w:val="22"/>
          <w:szCs w:val="22"/>
          <w:lang w:eastAsia="en-US"/>
        </w:rPr>
      </w:pPr>
    </w:p>
    <w:p w:rsidR="0022032B" w:rsidRPr="006D49AD" w:rsidRDefault="0022032B" w:rsidP="006D49AD">
      <w:pPr>
        <w:pStyle w:val="Title"/>
        <w:shd w:val="clear" w:color="auto" w:fill="BFBFBF"/>
        <w:tabs>
          <w:tab w:val="left" w:pos="180"/>
          <w:tab w:val="left" w:pos="360"/>
          <w:tab w:val="left" w:pos="2340"/>
          <w:tab w:val="left" w:pos="4965"/>
        </w:tabs>
        <w:spacing w:after="100"/>
        <w:jc w:val="left"/>
        <w:outlineLvl w:val="0"/>
        <w:rPr>
          <w:rFonts w:ascii="Verdana" w:hAnsi="Verdana" w:cs="Tahoma"/>
        </w:rPr>
      </w:pPr>
      <w:r>
        <w:lastRenderedPageBreak/>
        <w:t xml:space="preserve"> </w:t>
      </w:r>
      <w:r w:rsidR="007836B4">
        <w:rPr>
          <w:rFonts w:ascii="Verdana" w:hAnsi="Verdana"/>
        </w:rPr>
        <w:t>ACADEMIC PROJECTS:</w:t>
      </w:r>
      <w:r w:rsidR="007836B4">
        <w:rPr>
          <w:rFonts w:ascii="Verdana" w:hAnsi="Verdana" w:cs="Tahoma"/>
        </w:rPr>
        <w:t xml:space="preserve"> </w:t>
      </w:r>
    </w:p>
    <w:p w:rsidR="0022032B" w:rsidRPr="00C519C2" w:rsidRDefault="0022032B" w:rsidP="0022032B">
      <w:pPr>
        <w:numPr>
          <w:ilvl w:val="0"/>
          <w:numId w:val="1"/>
        </w:numPr>
        <w:tabs>
          <w:tab w:val="left" w:pos="-180"/>
          <w:tab w:val="left" w:pos="360"/>
        </w:tabs>
        <w:spacing w:line="276" w:lineRule="auto"/>
        <w:rPr>
          <w:b/>
          <w:bCs/>
          <w:szCs w:val="22"/>
        </w:rPr>
      </w:pPr>
      <w:r w:rsidRPr="006426F1">
        <w:rPr>
          <w:b/>
        </w:rPr>
        <w:t>Main Project:</w:t>
      </w:r>
      <w:r>
        <w:rPr>
          <w:b/>
        </w:rPr>
        <w:t xml:space="preserve"> </w:t>
      </w:r>
      <w:r>
        <w:rPr>
          <w:szCs w:val="22"/>
        </w:rPr>
        <w:t>Online Modeling of Proactive System for Auction Fraud Detection.</w:t>
      </w:r>
    </w:p>
    <w:p w:rsidR="0022032B" w:rsidRDefault="0022032B" w:rsidP="0022032B">
      <w:pPr>
        <w:pStyle w:val="NoSpacing"/>
        <w:rPr>
          <w:b/>
          <w:bCs/>
        </w:rPr>
      </w:pPr>
    </w:p>
    <w:p w:rsidR="0022032B" w:rsidRDefault="0022032B" w:rsidP="0022032B">
      <w:pPr>
        <w:pStyle w:val="NoSpacing"/>
        <w:rPr>
          <w:b/>
          <w:bCs/>
        </w:rPr>
      </w:pPr>
      <w:r>
        <w:rPr>
          <w:b/>
          <w:bCs/>
        </w:rPr>
        <w:t>Description:</w:t>
      </w:r>
    </w:p>
    <w:p w:rsidR="0022032B" w:rsidRDefault="0022032B" w:rsidP="0022032B">
      <w:r>
        <w:t xml:space="preserve">In this project, </w:t>
      </w:r>
      <w:r w:rsidRPr="00942F37">
        <w:t>we build online models for the auction fraud moderation and detection system designed for a major Asian online auction website.</w:t>
      </w:r>
      <w:r>
        <w:t xml:space="preserve"> </w:t>
      </w:r>
      <w:r w:rsidRPr="00942F37">
        <w:t>Note that this online modeling framework can be easily extended to many other applications,</w:t>
      </w:r>
      <w:r>
        <w:t xml:space="preserve"> </w:t>
      </w:r>
      <w:r w:rsidRPr="00942F37">
        <w:t>such as web spam detection content optimization and so forth.</w:t>
      </w:r>
    </w:p>
    <w:p w:rsidR="00B12ADE" w:rsidRDefault="00B12ADE" w:rsidP="00B12ADE">
      <w:pPr>
        <w:rPr>
          <w:b/>
        </w:rPr>
      </w:pPr>
    </w:p>
    <w:p w:rsidR="00B12ADE" w:rsidRDefault="00B12ADE" w:rsidP="00B12ADE">
      <w:pPr>
        <w:pStyle w:val="ListParagraph"/>
        <w:numPr>
          <w:ilvl w:val="0"/>
          <w:numId w:val="27"/>
        </w:numPr>
        <w:tabs>
          <w:tab w:val="left" w:pos="-180"/>
          <w:tab w:val="left" w:pos="360"/>
        </w:tabs>
        <w:spacing w:line="276" w:lineRule="auto"/>
        <w:rPr>
          <w:szCs w:val="22"/>
        </w:rPr>
      </w:pPr>
      <w:r>
        <w:rPr>
          <w:b/>
        </w:rPr>
        <w:t xml:space="preserve">Mini Project: </w:t>
      </w:r>
      <w:r>
        <w:rPr>
          <w:szCs w:val="22"/>
        </w:rPr>
        <w:t>Automatic database schema generation.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  <w:rPr>
          <w:b/>
          <w:bCs/>
          <w:szCs w:val="22"/>
        </w:rPr>
      </w:pPr>
      <w:r>
        <w:rPr>
          <w:b/>
          <w:bCs/>
          <w:szCs w:val="22"/>
        </w:rPr>
        <w:t>Description: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</w:pPr>
      <w:r>
        <w:t>The Automatic Database Schema Generation is a system,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</w:pPr>
      <w:r>
        <w:t>which allows the developers to focus on creating the database using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</w:pPr>
      <w:r>
        <w:t xml:space="preserve"> the GUI interface .The user needs to fulfill the requirements in the 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</w:pPr>
      <w:r>
        <w:t>interface and he can perform the database operations which he wants</w:t>
      </w:r>
    </w:p>
    <w:p w:rsidR="00B12ADE" w:rsidRDefault="00B12ADE" w:rsidP="00B12ADE">
      <w:pPr>
        <w:tabs>
          <w:tab w:val="left" w:pos="-180"/>
          <w:tab w:val="left" w:pos="360"/>
        </w:tabs>
        <w:spacing w:line="276" w:lineRule="auto"/>
      </w:pPr>
      <w:r>
        <w:t>and can create the database.</w:t>
      </w:r>
    </w:p>
    <w:p w:rsidR="00080BE8" w:rsidRDefault="00080BE8" w:rsidP="00080BE8">
      <w:pPr>
        <w:pStyle w:val="Title"/>
        <w:shd w:val="clear" w:color="auto" w:fill="BFBFBF"/>
        <w:tabs>
          <w:tab w:val="right" w:pos="8306"/>
        </w:tabs>
        <w:spacing w:after="100"/>
        <w:jc w:val="left"/>
        <w:outlineLvl w:val="0"/>
        <w:rPr>
          <w:rFonts w:ascii="Verdana" w:hAnsi="Verdana" w:cs="Tahoma"/>
        </w:rPr>
      </w:pPr>
      <w:r>
        <w:rPr>
          <w:rFonts w:ascii="Verdana" w:hAnsi="Verdana"/>
        </w:rPr>
        <w:t>PERSONAL SKILLS:</w:t>
      </w:r>
    </w:p>
    <w:p w:rsidR="007B7B33" w:rsidRPr="00B12ADE" w:rsidRDefault="006426F1" w:rsidP="00B12ADE">
      <w:pPr>
        <w:pStyle w:val="NoSpacing"/>
      </w:pPr>
      <w:r w:rsidRPr="007B7B33">
        <w:rPr>
          <w:b/>
        </w:rPr>
        <w:t>Co-Curricular Activit</w:t>
      </w:r>
      <w:r w:rsidR="00A719CE" w:rsidRPr="007B7B33">
        <w:rPr>
          <w:b/>
        </w:rPr>
        <w:t>ies</w:t>
      </w:r>
    </w:p>
    <w:p w:rsidR="0007396F" w:rsidRPr="007B7B33" w:rsidRDefault="006426F1" w:rsidP="007B7B33">
      <w:pPr>
        <w:pStyle w:val="NoSpacing"/>
        <w:numPr>
          <w:ilvl w:val="0"/>
          <w:numId w:val="25"/>
        </w:numPr>
        <w:rPr>
          <w:b/>
        </w:rPr>
      </w:pPr>
      <w:r w:rsidRPr="007B7B33">
        <w:rPr>
          <w:color w:val="000000"/>
        </w:rPr>
        <w:t>Took active participation in essay writi</w:t>
      </w:r>
      <w:r w:rsidR="0007396F" w:rsidRPr="007B7B33">
        <w:rPr>
          <w:color w:val="000000"/>
        </w:rPr>
        <w:t>ngs and elocution during school.</w:t>
      </w:r>
    </w:p>
    <w:p w:rsidR="0007396F" w:rsidRDefault="0007396F" w:rsidP="0007396F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Participated in paper presentations during college fest.</w:t>
      </w:r>
    </w:p>
    <w:p w:rsidR="0007396F" w:rsidRPr="0007396F" w:rsidRDefault="0007396F" w:rsidP="0007396F">
      <w:pPr>
        <w:rPr>
          <w:b/>
          <w:color w:val="000000"/>
        </w:rPr>
      </w:pPr>
      <w:r w:rsidRPr="0007396F">
        <w:rPr>
          <w:b/>
          <w:color w:val="000000"/>
        </w:rPr>
        <w:t>Interpersonal Skills</w:t>
      </w:r>
    </w:p>
    <w:p w:rsidR="0007396F" w:rsidRDefault="0007396F" w:rsidP="0007396F">
      <w:pPr>
        <w:pStyle w:val="ListParagraph"/>
        <w:numPr>
          <w:ilvl w:val="0"/>
          <w:numId w:val="7"/>
        </w:numPr>
      </w:pPr>
      <w:r>
        <w:t>Ability to rapidly build relationship and set up trust.</w:t>
      </w:r>
    </w:p>
    <w:p w:rsidR="0007396F" w:rsidRDefault="0007396F" w:rsidP="0007396F">
      <w:pPr>
        <w:pStyle w:val="ListParagraph"/>
        <w:numPr>
          <w:ilvl w:val="0"/>
          <w:numId w:val="7"/>
        </w:numPr>
      </w:pPr>
      <w:r>
        <w:t>Confident and determined.</w:t>
      </w:r>
    </w:p>
    <w:p w:rsidR="0007396F" w:rsidRDefault="0007396F" w:rsidP="0007396F">
      <w:pPr>
        <w:pStyle w:val="ListParagraph"/>
        <w:numPr>
          <w:ilvl w:val="0"/>
          <w:numId w:val="7"/>
        </w:numPr>
      </w:pPr>
      <w:r>
        <w:t>Ability to cope up with different situations.</w:t>
      </w:r>
    </w:p>
    <w:p w:rsidR="0007396F" w:rsidRPr="0007396F" w:rsidRDefault="0007396F" w:rsidP="0007396F">
      <w:pPr>
        <w:rPr>
          <w:b/>
        </w:rPr>
      </w:pPr>
    </w:p>
    <w:p w:rsidR="00473C70" w:rsidRDefault="00473C70" w:rsidP="00473C70">
      <w:pPr>
        <w:pStyle w:val="Title"/>
        <w:shd w:val="clear" w:color="auto" w:fill="BFBFBF"/>
        <w:tabs>
          <w:tab w:val="right" w:pos="8306"/>
        </w:tabs>
        <w:spacing w:after="100"/>
        <w:jc w:val="left"/>
        <w:outlineLvl w:val="0"/>
        <w:rPr>
          <w:rFonts w:ascii="Verdana" w:hAnsi="Verdana"/>
        </w:rPr>
      </w:pPr>
      <w:r>
        <w:rPr>
          <w:rFonts w:ascii="Verdana" w:hAnsi="Verdana"/>
        </w:rPr>
        <w:t>PERSONAL PROFILE:</w:t>
      </w:r>
    </w:p>
    <w:p w:rsidR="0007396F" w:rsidRDefault="0007396F" w:rsidP="0007396F">
      <w:pPr>
        <w:rPr>
          <w:color w:val="000000"/>
        </w:rPr>
      </w:pPr>
    </w:p>
    <w:p w:rsidR="0007396F" w:rsidRDefault="0007396F" w:rsidP="0007396F">
      <w:pPr>
        <w:ind w:left="540"/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  <w:t xml:space="preserve">:  </w:t>
      </w:r>
      <w:r w:rsidR="005D666D">
        <w:t>H. No 2-7, Nandikandi village</w:t>
      </w:r>
      <w:r>
        <w:t xml:space="preserve">, </w:t>
      </w:r>
      <w:r w:rsidR="005D666D">
        <w:t>Sadasivpet mandal</w:t>
      </w:r>
      <w:r>
        <w:t xml:space="preserve">,      </w:t>
      </w:r>
    </w:p>
    <w:p w:rsidR="0007396F" w:rsidRDefault="0007396F" w:rsidP="0007396F">
      <w:pPr>
        <w:ind w:left="540"/>
      </w:pPr>
      <w:r>
        <w:t xml:space="preserve">                                                         Medak district, </w:t>
      </w:r>
      <w:r w:rsidR="005D666D">
        <w:t>502306,</w:t>
      </w:r>
      <w:r>
        <w:t xml:space="preserve">             </w:t>
      </w:r>
    </w:p>
    <w:p w:rsidR="0007396F" w:rsidRDefault="0007396F" w:rsidP="0007396F">
      <w:pPr>
        <w:ind w:left="540" w:hanging="450"/>
        <w:rPr>
          <w:b/>
        </w:rPr>
      </w:pPr>
      <w:r>
        <w:t xml:space="preserve">                                                                Telangana</w:t>
      </w:r>
      <w:r w:rsidR="005D666D">
        <w:t>.</w:t>
      </w:r>
    </w:p>
    <w:p w:rsidR="0007396F" w:rsidRDefault="0007396F" w:rsidP="0007396F">
      <w:pPr>
        <w:ind w:left="54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  </w:t>
      </w:r>
      <w:r w:rsidR="005D666D">
        <w:rPr>
          <w:szCs w:val="22"/>
        </w:rPr>
        <w:t>8</w:t>
      </w:r>
      <w:r>
        <w:rPr>
          <w:szCs w:val="22"/>
          <w:vertAlign w:val="superscript"/>
        </w:rPr>
        <w:t>th</w:t>
      </w:r>
      <w:r w:rsidR="005D666D">
        <w:rPr>
          <w:szCs w:val="22"/>
        </w:rPr>
        <w:t xml:space="preserve"> August 1993</w:t>
      </w:r>
      <w:r>
        <w:rPr>
          <w:szCs w:val="22"/>
        </w:rPr>
        <w:t xml:space="preserve"> </w:t>
      </w:r>
    </w:p>
    <w:p w:rsidR="0007396F" w:rsidRDefault="0007396F" w:rsidP="0007396F">
      <w:pPr>
        <w:ind w:left="540"/>
        <w:rPr>
          <w:b/>
        </w:rPr>
      </w:pPr>
      <w:r>
        <w:rPr>
          <w:b/>
        </w:rPr>
        <w:t>Languages Known</w:t>
      </w:r>
      <w:r>
        <w:rPr>
          <w:b/>
        </w:rPr>
        <w:tab/>
      </w:r>
      <w:r>
        <w:rPr>
          <w:b/>
        </w:rPr>
        <w:tab/>
        <w:t xml:space="preserve">:   </w:t>
      </w:r>
      <w:r w:rsidR="005D666D">
        <w:t>English, Hindi &amp; Telugu</w:t>
      </w:r>
    </w:p>
    <w:p w:rsidR="0007396F" w:rsidRDefault="0007396F" w:rsidP="0007396F">
      <w:pPr>
        <w:ind w:left="540"/>
        <w:rPr>
          <w:b/>
        </w:rPr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  <w:t xml:space="preserve">            :   </w:t>
      </w:r>
      <w:r>
        <w:t xml:space="preserve">Indian </w:t>
      </w:r>
    </w:p>
    <w:p w:rsidR="0007396F" w:rsidRDefault="0007396F" w:rsidP="0007396F">
      <w:pPr>
        <w:ind w:left="540"/>
        <w:rPr>
          <w:sz w:val="22"/>
          <w:szCs w:val="22"/>
        </w:rPr>
      </w:pPr>
      <w:r>
        <w:rPr>
          <w:b/>
        </w:rPr>
        <w:t>Hobbies</w:t>
      </w:r>
      <w:r>
        <w:rPr>
          <w:b/>
        </w:rPr>
        <w:tab/>
      </w:r>
      <w:r>
        <w:rPr>
          <w:b/>
        </w:rPr>
        <w:tab/>
        <w:t xml:space="preserve">                        :   </w:t>
      </w:r>
      <w:r>
        <w:rPr>
          <w:sz w:val="22"/>
          <w:szCs w:val="22"/>
        </w:rPr>
        <w:t xml:space="preserve">Internet </w:t>
      </w:r>
      <w:r w:rsidR="005D666D">
        <w:rPr>
          <w:sz w:val="22"/>
          <w:szCs w:val="22"/>
        </w:rPr>
        <w:t>surfing, playing cricket</w:t>
      </w:r>
      <w:r w:rsidR="00E57C6B">
        <w:rPr>
          <w:sz w:val="22"/>
          <w:szCs w:val="22"/>
        </w:rPr>
        <w:t xml:space="preserve"> and </w:t>
      </w:r>
      <w:r>
        <w:rPr>
          <w:sz w:val="22"/>
          <w:szCs w:val="22"/>
        </w:rPr>
        <w:t>listening songs.</w:t>
      </w:r>
    </w:p>
    <w:p w:rsidR="00E57C6B" w:rsidRDefault="00E57C6B" w:rsidP="00E57C6B">
      <w:pPr>
        <w:rPr>
          <w:b/>
        </w:rPr>
      </w:pPr>
    </w:p>
    <w:p w:rsidR="00E57C6B" w:rsidRDefault="00E57C6B" w:rsidP="00E57C6B">
      <w:pPr>
        <w:rPr>
          <w:b/>
        </w:rPr>
      </w:pPr>
      <w:r>
        <w:rPr>
          <w:b/>
        </w:rPr>
        <w:t>Declaration</w:t>
      </w:r>
    </w:p>
    <w:p w:rsidR="00E57C6B" w:rsidRDefault="00E57C6B" w:rsidP="00E57C6B">
      <w:pPr>
        <w:pStyle w:val="ListParagraph"/>
        <w:ind w:left="0"/>
        <w:rPr>
          <w:b/>
          <w:sz w:val="12"/>
          <w:szCs w:val="22"/>
        </w:rPr>
      </w:pPr>
      <w:r>
        <w:rPr>
          <w:szCs w:val="20"/>
        </w:rPr>
        <w:t xml:space="preserve">               I do hereby declare that the above information is true to the best of my knowledge</w:t>
      </w:r>
      <w:r>
        <w:rPr>
          <w:b/>
          <w:szCs w:val="20"/>
        </w:rPr>
        <w:t>.</w:t>
      </w:r>
    </w:p>
    <w:p w:rsidR="00E57C6B" w:rsidRDefault="00E57C6B" w:rsidP="00E57C6B">
      <w:pPr>
        <w:rPr>
          <w:sz w:val="22"/>
          <w:szCs w:val="22"/>
        </w:rPr>
      </w:pPr>
    </w:p>
    <w:p w:rsidR="00E57C6B" w:rsidRDefault="00E57C6B" w:rsidP="00E57C6B">
      <w:pPr>
        <w:rPr>
          <w:sz w:val="22"/>
          <w:szCs w:val="22"/>
        </w:rPr>
      </w:pPr>
    </w:p>
    <w:p w:rsidR="00E57C6B" w:rsidRDefault="00E57C6B" w:rsidP="00E57C6B">
      <w:pPr>
        <w:rPr>
          <w:sz w:val="22"/>
          <w:szCs w:val="22"/>
        </w:rPr>
      </w:pPr>
    </w:p>
    <w:p w:rsidR="00E57C6B" w:rsidRDefault="00E57C6B" w:rsidP="00E57C6B">
      <w:pPr>
        <w:rPr>
          <w:sz w:val="22"/>
          <w:szCs w:val="22"/>
        </w:rPr>
      </w:pPr>
    </w:p>
    <w:p w:rsidR="00E57C6B" w:rsidRDefault="00E57C6B" w:rsidP="00E57C6B">
      <w:pPr>
        <w:rPr>
          <w:sz w:val="22"/>
          <w:szCs w:val="22"/>
        </w:rPr>
      </w:pPr>
    </w:p>
    <w:p w:rsidR="00E57C6B" w:rsidRDefault="005D666D" w:rsidP="00E57C6B">
      <w:pPr>
        <w:jc w:val="both"/>
        <w:rPr>
          <w:sz w:val="22"/>
          <w:szCs w:val="22"/>
        </w:rPr>
      </w:pPr>
      <w:r>
        <w:rPr>
          <w:sz w:val="22"/>
          <w:szCs w:val="22"/>
        </w:rPr>
        <w:t>Place: Sadasivpet</w:t>
      </w:r>
      <w:r w:rsidR="00E57C6B">
        <w:rPr>
          <w:sz w:val="22"/>
          <w:szCs w:val="22"/>
        </w:rPr>
        <w:t xml:space="preserve">                                                                          </w:t>
      </w:r>
      <w:r w:rsidR="00C32B01">
        <w:rPr>
          <w:sz w:val="22"/>
          <w:szCs w:val="22"/>
        </w:rPr>
        <w:t xml:space="preserve">                       MD </w:t>
      </w:r>
      <w:r>
        <w:rPr>
          <w:sz w:val="22"/>
          <w:szCs w:val="22"/>
        </w:rPr>
        <w:t>Ahmed</w:t>
      </w:r>
    </w:p>
    <w:p w:rsidR="0007396F" w:rsidRDefault="00651C90" w:rsidP="00E57C6B">
      <w:pPr>
        <w:jc w:val="both"/>
        <w:rPr>
          <w:sz w:val="22"/>
          <w:szCs w:val="22"/>
        </w:rPr>
      </w:pPr>
      <w:r>
        <w:rPr>
          <w:sz w:val="22"/>
          <w:szCs w:val="22"/>
        </w:rPr>
        <w:t>Date: 20-11</w:t>
      </w:r>
      <w:bookmarkStart w:id="0" w:name="_GoBack"/>
      <w:bookmarkEnd w:id="0"/>
      <w:r w:rsidR="00E57C6B">
        <w:rPr>
          <w:sz w:val="22"/>
          <w:szCs w:val="22"/>
        </w:rPr>
        <w:t>-2014                                                                                                 (Signature)</w:t>
      </w:r>
    </w:p>
    <w:p w:rsidR="0007396F" w:rsidRPr="0007396F" w:rsidRDefault="0007396F" w:rsidP="0007396F">
      <w:pPr>
        <w:rPr>
          <w:color w:val="000000"/>
        </w:rPr>
      </w:pPr>
    </w:p>
    <w:p w:rsidR="00E201FB" w:rsidRDefault="00E201FB" w:rsidP="00E201FB">
      <w:pPr>
        <w:tabs>
          <w:tab w:val="left" w:pos="-180"/>
          <w:tab w:val="left" w:pos="360"/>
        </w:tabs>
        <w:spacing w:line="276" w:lineRule="auto"/>
        <w:rPr>
          <w:szCs w:val="22"/>
        </w:rPr>
      </w:pPr>
    </w:p>
    <w:p w:rsidR="00E201FB" w:rsidRDefault="00E201FB" w:rsidP="00E201FB">
      <w:pPr>
        <w:tabs>
          <w:tab w:val="left" w:pos="-180"/>
          <w:tab w:val="left" w:pos="360"/>
        </w:tabs>
        <w:spacing w:line="276" w:lineRule="auto"/>
        <w:ind w:left="720"/>
        <w:rPr>
          <w:b/>
          <w:bCs/>
          <w:szCs w:val="22"/>
        </w:rPr>
      </w:pPr>
    </w:p>
    <w:p w:rsidR="00E201FB" w:rsidRPr="00E201FB" w:rsidRDefault="00E201FB" w:rsidP="00D61DA7">
      <w:pPr>
        <w:rPr>
          <w:b/>
        </w:rPr>
      </w:pPr>
    </w:p>
    <w:sectPr w:rsidR="00E201FB" w:rsidRPr="00E201FB" w:rsidSect="006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958" w:rsidRDefault="00186958" w:rsidP="006F60B0">
      <w:r>
        <w:separator/>
      </w:r>
    </w:p>
  </w:endnote>
  <w:endnote w:type="continuationSeparator" w:id="1">
    <w:p w:rsidR="00186958" w:rsidRDefault="00186958" w:rsidP="006F6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swa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958" w:rsidRDefault="00186958" w:rsidP="006F60B0">
      <w:r>
        <w:separator/>
      </w:r>
    </w:p>
  </w:footnote>
  <w:footnote w:type="continuationSeparator" w:id="1">
    <w:p w:rsidR="00186958" w:rsidRDefault="00186958" w:rsidP="006F60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BF2C8128"/>
    <w:lvl w:ilvl="0">
      <w:numFmt w:val="bullet"/>
      <w:lvlText w:val="*"/>
      <w:lvlJc w:val="left"/>
    </w:lvl>
  </w:abstractNum>
  <w:abstractNum w:abstractNumId="1">
    <w:nsid w:val="00000001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</w:abstractNum>
  <w:abstractNum w:abstractNumId="6">
    <w:nsid w:val="0048058A"/>
    <w:multiLevelType w:val="hybridMultilevel"/>
    <w:tmpl w:val="3FB2E5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2CA3C60"/>
    <w:multiLevelType w:val="hybridMultilevel"/>
    <w:tmpl w:val="017C7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5016E9"/>
    <w:multiLevelType w:val="hybridMultilevel"/>
    <w:tmpl w:val="1FAC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5B06908"/>
    <w:multiLevelType w:val="hybridMultilevel"/>
    <w:tmpl w:val="2862A4BC"/>
    <w:lvl w:ilvl="0" w:tplc="00000001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EC20B7"/>
    <w:multiLevelType w:val="hybridMultilevel"/>
    <w:tmpl w:val="A832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FC1EA0"/>
    <w:multiLevelType w:val="hybridMultilevel"/>
    <w:tmpl w:val="1FBE2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810C0A"/>
    <w:multiLevelType w:val="hybridMultilevel"/>
    <w:tmpl w:val="94ACFD4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14B510CA"/>
    <w:multiLevelType w:val="hybridMultilevel"/>
    <w:tmpl w:val="A838F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5D0C67"/>
    <w:multiLevelType w:val="hybridMultilevel"/>
    <w:tmpl w:val="E7C02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D07594F"/>
    <w:multiLevelType w:val="hybridMultilevel"/>
    <w:tmpl w:val="E472A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7054DE"/>
    <w:multiLevelType w:val="hybridMultilevel"/>
    <w:tmpl w:val="01126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DF3BD0"/>
    <w:multiLevelType w:val="hybridMultilevel"/>
    <w:tmpl w:val="C566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FF5C75"/>
    <w:multiLevelType w:val="hybridMultilevel"/>
    <w:tmpl w:val="92CE6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C36FA5"/>
    <w:multiLevelType w:val="hybridMultilevel"/>
    <w:tmpl w:val="9984E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BF17A32"/>
    <w:multiLevelType w:val="hybridMultilevel"/>
    <w:tmpl w:val="4CAE3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15254F"/>
    <w:multiLevelType w:val="hybridMultilevel"/>
    <w:tmpl w:val="F63A994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22">
    <w:nsid w:val="37533608"/>
    <w:multiLevelType w:val="hybridMultilevel"/>
    <w:tmpl w:val="568EFF3E"/>
    <w:lvl w:ilvl="0" w:tplc="2744A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AC01A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FEB69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81B1616"/>
    <w:multiLevelType w:val="hybridMultilevel"/>
    <w:tmpl w:val="173E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6E43CE"/>
    <w:multiLevelType w:val="hybridMultilevel"/>
    <w:tmpl w:val="0B1460D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49742BF8"/>
    <w:multiLevelType w:val="hybridMultilevel"/>
    <w:tmpl w:val="0034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762447"/>
    <w:multiLevelType w:val="hybridMultilevel"/>
    <w:tmpl w:val="FF9C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9A5669"/>
    <w:multiLevelType w:val="hybridMultilevel"/>
    <w:tmpl w:val="75D25F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9679E4"/>
    <w:multiLevelType w:val="hybridMultilevel"/>
    <w:tmpl w:val="ECAAD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E7BDA"/>
    <w:multiLevelType w:val="hybridMultilevel"/>
    <w:tmpl w:val="7BE0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25748"/>
    <w:multiLevelType w:val="hybridMultilevel"/>
    <w:tmpl w:val="67B02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1C014C"/>
    <w:multiLevelType w:val="hybridMultilevel"/>
    <w:tmpl w:val="6DA6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D654AC"/>
    <w:multiLevelType w:val="hybridMultilevel"/>
    <w:tmpl w:val="0C8C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7C174F"/>
    <w:multiLevelType w:val="hybridMultilevel"/>
    <w:tmpl w:val="B03C77C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4">
    <w:nsid w:val="691C2DA8"/>
    <w:multiLevelType w:val="hybridMultilevel"/>
    <w:tmpl w:val="794CD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346ECD"/>
    <w:multiLevelType w:val="hybridMultilevel"/>
    <w:tmpl w:val="F9B8972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6">
    <w:nsid w:val="6D6D481D"/>
    <w:multiLevelType w:val="hybridMultilevel"/>
    <w:tmpl w:val="7ACA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E84A8F"/>
    <w:multiLevelType w:val="hybridMultilevel"/>
    <w:tmpl w:val="4B3230E6"/>
    <w:lvl w:ilvl="0" w:tplc="00000001">
      <w:start w:val="1"/>
      <w:numFmt w:val="bullet"/>
      <w:lvlText w:val=""/>
      <w:lvlJc w:val="left"/>
      <w:pPr>
        <w:ind w:left="720" w:hanging="360"/>
      </w:pPr>
      <w:rPr>
        <w:rFonts w:ascii="Wingdings" w:hAnsi="Wingdings" w:cs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7C172BA"/>
    <w:multiLevelType w:val="multilevel"/>
    <w:tmpl w:val="1DF8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A8A46A2"/>
    <w:multiLevelType w:val="hybridMultilevel"/>
    <w:tmpl w:val="EBA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AB375C"/>
    <w:multiLevelType w:val="hybridMultilevel"/>
    <w:tmpl w:val="E9CCD800"/>
    <w:lvl w:ilvl="0" w:tplc="00000001">
      <w:start w:val="1"/>
      <w:numFmt w:val="bullet"/>
      <w:lvlText w:val=""/>
      <w:lvlJc w:val="left"/>
      <w:pPr>
        <w:ind w:left="1440" w:hanging="360"/>
      </w:pPr>
      <w:rPr>
        <w:rFonts w:ascii="Wingdings" w:hAnsi="Wingdings" w:cs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6"/>
  </w:num>
  <w:num w:numId="4">
    <w:abstractNumId w:val="5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40"/>
  </w:num>
  <w:num w:numId="11">
    <w:abstractNumId w:val="9"/>
  </w:num>
  <w:num w:numId="12">
    <w:abstractNumId w:val="35"/>
  </w:num>
  <w:num w:numId="13">
    <w:abstractNumId w:val="21"/>
  </w:num>
  <w:num w:numId="14">
    <w:abstractNumId w:val="29"/>
  </w:num>
  <w:num w:numId="15">
    <w:abstractNumId w:val="17"/>
  </w:num>
  <w:num w:numId="16">
    <w:abstractNumId w:val="25"/>
  </w:num>
  <w:num w:numId="17">
    <w:abstractNumId w:val="32"/>
  </w:num>
  <w:num w:numId="18">
    <w:abstractNumId w:val="23"/>
  </w:num>
  <w:num w:numId="19">
    <w:abstractNumId w:val="24"/>
  </w:num>
  <w:num w:numId="20">
    <w:abstractNumId w:val="28"/>
  </w:num>
  <w:num w:numId="21">
    <w:abstractNumId w:val="6"/>
  </w:num>
  <w:num w:numId="22">
    <w:abstractNumId w:val="18"/>
  </w:num>
  <w:num w:numId="23">
    <w:abstractNumId w:val="19"/>
  </w:num>
  <w:num w:numId="24">
    <w:abstractNumId w:val="20"/>
  </w:num>
  <w:num w:numId="25">
    <w:abstractNumId w:val="34"/>
  </w:num>
  <w:num w:numId="2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38"/>
  </w:num>
  <w:num w:numId="31">
    <w:abstractNumId w:val="22"/>
  </w:num>
  <w:num w:numId="32">
    <w:abstractNumId w:val="31"/>
  </w:num>
  <w:num w:numId="33">
    <w:abstractNumId w:val="33"/>
  </w:num>
  <w:num w:numId="34">
    <w:abstractNumId w:val="10"/>
  </w:num>
  <w:num w:numId="35">
    <w:abstractNumId w:val="8"/>
  </w:num>
  <w:num w:numId="36">
    <w:abstractNumId w:val="36"/>
  </w:num>
  <w:num w:numId="37">
    <w:abstractNumId w:val="14"/>
  </w:num>
  <w:num w:numId="38">
    <w:abstractNumId w:val="26"/>
  </w:num>
  <w:num w:numId="39">
    <w:abstractNumId w:val="12"/>
  </w:num>
  <w:num w:numId="40">
    <w:abstractNumId w:val="15"/>
  </w:num>
  <w:num w:numId="41">
    <w:abstractNumId w:val="27"/>
  </w:num>
  <w:num w:numId="42">
    <w:abstractNumId w:val="39"/>
  </w:num>
  <w:num w:numId="4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57F"/>
    <w:rsid w:val="00007F72"/>
    <w:rsid w:val="000138C3"/>
    <w:rsid w:val="00032630"/>
    <w:rsid w:val="000672F5"/>
    <w:rsid w:val="0007396F"/>
    <w:rsid w:val="00080BE8"/>
    <w:rsid w:val="000A45A8"/>
    <w:rsid w:val="000D44BE"/>
    <w:rsid w:val="000D7E68"/>
    <w:rsid w:val="000E558A"/>
    <w:rsid w:val="000E6CFC"/>
    <w:rsid w:val="00104B98"/>
    <w:rsid w:val="00123CE5"/>
    <w:rsid w:val="00186958"/>
    <w:rsid w:val="00201437"/>
    <w:rsid w:val="0020507F"/>
    <w:rsid w:val="0021057F"/>
    <w:rsid w:val="0022032B"/>
    <w:rsid w:val="0027327A"/>
    <w:rsid w:val="00281623"/>
    <w:rsid w:val="002A4540"/>
    <w:rsid w:val="002B3921"/>
    <w:rsid w:val="002D7A0F"/>
    <w:rsid w:val="003814D0"/>
    <w:rsid w:val="00397DB4"/>
    <w:rsid w:val="003A0E30"/>
    <w:rsid w:val="003E6A88"/>
    <w:rsid w:val="00411E4A"/>
    <w:rsid w:val="0042500D"/>
    <w:rsid w:val="00434AFC"/>
    <w:rsid w:val="0044581F"/>
    <w:rsid w:val="0045248C"/>
    <w:rsid w:val="0045412E"/>
    <w:rsid w:val="00473C70"/>
    <w:rsid w:val="004A293F"/>
    <w:rsid w:val="004C7930"/>
    <w:rsid w:val="004D18C8"/>
    <w:rsid w:val="004F169F"/>
    <w:rsid w:val="00532131"/>
    <w:rsid w:val="00590425"/>
    <w:rsid w:val="005D666D"/>
    <w:rsid w:val="005E2EBC"/>
    <w:rsid w:val="00611992"/>
    <w:rsid w:val="006426F1"/>
    <w:rsid w:val="00651C90"/>
    <w:rsid w:val="00652701"/>
    <w:rsid w:val="006555E2"/>
    <w:rsid w:val="00693081"/>
    <w:rsid w:val="006C2D72"/>
    <w:rsid w:val="006C4C51"/>
    <w:rsid w:val="006C6276"/>
    <w:rsid w:val="006D49AD"/>
    <w:rsid w:val="006D5398"/>
    <w:rsid w:val="006E491A"/>
    <w:rsid w:val="006F60B0"/>
    <w:rsid w:val="00714ABF"/>
    <w:rsid w:val="00730FAE"/>
    <w:rsid w:val="0076034D"/>
    <w:rsid w:val="007836B4"/>
    <w:rsid w:val="007A67DF"/>
    <w:rsid w:val="007B7914"/>
    <w:rsid w:val="007B7B33"/>
    <w:rsid w:val="007B7F57"/>
    <w:rsid w:val="007C2DC3"/>
    <w:rsid w:val="0084330B"/>
    <w:rsid w:val="00861B9A"/>
    <w:rsid w:val="00942F37"/>
    <w:rsid w:val="00946251"/>
    <w:rsid w:val="00960C75"/>
    <w:rsid w:val="00975674"/>
    <w:rsid w:val="00995746"/>
    <w:rsid w:val="00A1311D"/>
    <w:rsid w:val="00A35F81"/>
    <w:rsid w:val="00A54796"/>
    <w:rsid w:val="00A719CE"/>
    <w:rsid w:val="00A911C2"/>
    <w:rsid w:val="00AD0DA6"/>
    <w:rsid w:val="00B05C7C"/>
    <w:rsid w:val="00B12ADE"/>
    <w:rsid w:val="00B52791"/>
    <w:rsid w:val="00B763A3"/>
    <w:rsid w:val="00BB4DD4"/>
    <w:rsid w:val="00BC7C32"/>
    <w:rsid w:val="00BE3D59"/>
    <w:rsid w:val="00BF3FD6"/>
    <w:rsid w:val="00C03BA7"/>
    <w:rsid w:val="00C14C58"/>
    <w:rsid w:val="00C32B01"/>
    <w:rsid w:val="00C519C2"/>
    <w:rsid w:val="00C53D49"/>
    <w:rsid w:val="00C97750"/>
    <w:rsid w:val="00CE7B36"/>
    <w:rsid w:val="00D13B7D"/>
    <w:rsid w:val="00D24B86"/>
    <w:rsid w:val="00D36D0B"/>
    <w:rsid w:val="00D61DA7"/>
    <w:rsid w:val="00D9734B"/>
    <w:rsid w:val="00DB2817"/>
    <w:rsid w:val="00DB6938"/>
    <w:rsid w:val="00E201FB"/>
    <w:rsid w:val="00E57C6B"/>
    <w:rsid w:val="00EA27C6"/>
    <w:rsid w:val="00F0513E"/>
    <w:rsid w:val="00F37777"/>
    <w:rsid w:val="00F500F1"/>
    <w:rsid w:val="00F75FCB"/>
    <w:rsid w:val="00F90596"/>
    <w:rsid w:val="00FE1E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0138C3"/>
    <w:pPr>
      <w:keepNext/>
      <w:suppressAutoHyphens w:val="0"/>
      <w:jc w:val="center"/>
      <w:outlineLvl w:val="1"/>
    </w:pPr>
    <w:rPr>
      <w:sz w:val="28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E201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rsid w:val="00073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60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B0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6F60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0B0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0138C3"/>
    <w:rPr>
      <w:rFonts w:ascii="Times New Roman" w:eastAsia="Times New Roman" w:hAnsi="Times New Roman" w:cs="Times New Roman"/>
      <w:sz w:val="28"/>
      <w:szCs w:val="20"/>
      <w:lang w:val="en-US"/>
    </w:rPr>
  </w:style>
  <w:style w:type="character" w:styleId="Strong">
    <w:name w:val="Strong"/>
    <w:qFormat/>
    <w:rsid w:val="000138C3"/>
    <w:rPr>
      <w:b/>
      <w:bCs w:val="0"/>
    </w:rPr>
  </w:style>
  <w:style w:type="paragraph" w:styleId="BodyText">
    <w:name w:val="Body Text"/>
    <w:basedOn w:val="Normal"/>
    <w:link w:val="BodyTextChar"/>
    <w:unhideWhenUsed/>
    <w:rsid w:val="000138C3"/>
    <w:pPr>
      <w:suppressAutoHyphens w:val="0"/>
    </w:pPr>
    <w:rPr>
      <w:sz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0138C3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Title">
    <w:name w:val="Title"/>
    <w:basedOn w:val="Normal"/>
    <w:link w:val="TitleChar"/>
    <w:qFormat/>
    <w:rsid w:val="00FE1E3B"/>
    <w:pPr>
      <w:suppressAutoHyphens w:val="0"/>
      <w:jc w:val="center"/>
    </w:pPr>
    <w:rPr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FE1E3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6555E2"/>
    <w:pPr>
      <w:suppressAutoHyphens w:val="0"/>
      <w:spacing w:before="100" w:beforeAutospacing="1" w:after="100" w:afterAutospacing="1"/>
    </w:pPr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A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D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qFormat/>
    <w:rsid w:val="00E201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ListParagraph">
    <w:name w:val="List Paragraph"/>
    <w:basedOn w:val="Normal"/>
    <w:qFormat/>
    <w:rsid w:val="00073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A7C2EE-D92F-4EE9-9893-5A6DDF534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Prathyusha Patil</dc:creator>
  <cp:lastModifiedBy>hp</cp:lastModifiedBy>
  <cp:revision>62</cp:revision>
  <dcterms:created xsi:type="dcterms:W3CDTF">2014-09-04T17:45:00Z</dcterms:created>
  <dcterms:modified xsi:type="dcterms:W3CDTF">2016-01-08T11:09:00Z</dcterms:modified>
</cp:coreProperties>
</file>