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09D" w:rsidRPr="00D02991" w:rsidRDefault="0079009D" w:rsidP="00DF1965">
      <w:pPr>
        <w:pStyle w:val="Heading1"/>
        <w:tabs>
          <w:tab w:val="clear" w:pos="0"/>
        </w:tabs>
        <w:ind w:left="0" w:firstLine="0"/>
        <w:jc w:val="center"/>
        <w:rPr>
          <w:rFonts w:ascii="Times New Roman" w:hAnsi="Times New Roman" w:cs="Times New Roman"/>
          <w:color w:val="000000"/>
          <w:sz w:val="44"/>
          <w:szCs w:val="44"/>
        </w:rPr>
      </w:pPr>
      <w:r w:rsidRPr="00D02991">
        <w:rPr>
          <w:rFonts w:ascii="Times New Roman" w:hAnsi="Times New Roman" w:cs="Times New Roman"/>
          <w:color w:val="000000"/>
          <w:sz w:val="44"/>
          <w:szCs w:val="44"/>
        </w:rPr>
        <w:t>RESUME</w:t>
      </w:r>
    </w:p>
    <w:p w:rsidR="0079009D" w:rsidRPr="00FD096C" w:rsidRDefault="00DE662F" w:rsidP="0079009D">
      <w:pPr>
        <w:pStyle w:val="Heading1"/>
        <w:tabs>
          <w:tab w:val="clear" w:pos="0"/>
        </w:tabs>
        <w:ind w:left="0" w:firstLine="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color w:val="000000"/>
        </w:rPr>
        <w:t>Vijay Kumar Singh</w:t>
      </w:r>
    </w:p>
    <w:p w:rsidR="0079009D" w:rsidRPr="002A598C" w:rsidRDefault="00C278AE" w:rsidP="00FD096C">
      <w:pPr>
        <w:rPr>
          <w:b/>
          <w:lang w:val="fr-FR"/>
        </w:rPr>
      </w:pPr>
      <w:r>
        <w:rPr>
          <w:b/>
          <w:lang w:val="fr-FR"/>
        </w:rPr>
        <w:t>Contact: +7674940799</w:t>
      </w:r>
      <w:r w:rsidR="0079009D" w:rsidRPr="00D137DE">
        <w:rPr>
          <w:b/>
          <w:lang w:val="fr-FR"/>
        </w:rPr>
        <w:t xml:space="preserve">        </w:t>
      </w:r>
      <w:r w:rsidR="00DF1965" w:rsidRPr="00D137DE">
        <w:rPr>
          <w:b/>
          <w:lang w:val="fr-FR"/>
        </w:rPr>
        <w:t xml:space="preserve">                                                         </w:t>
      </w:r>
      <w:r w:rsidR="00013548">
        <w:rPr>
          <w:b/>
          <w:lang w:val="fr-FR"/>
        </w:rPr>
        <w:t xml:space="preserve">                </w:t>
      </w:r>
      <w:r w:rsidR="00DF1965" w:rsidRPr="00D137DE">
        <w:rPr>
          <w:b/>
          <w:lang w:val="fr-FR"/>
        </w:rPr>
        <w:t xml:space="preserve">  </w:t>
      </w:r>
      <w:r w:rsidR="007A4D1B" w:rsidRPr="00D137DE">
        <w:rPr>
          <w:b/>
        </w:rPr>
        <w:t xml:space="preserve">Email </w:t>
      </w:r>
      <w:r w:rsidR="00CF2768" w:rsidRPr="00D137DE">
        <w:rPr>
          <w:b/>
        </w:rPr>
        <w:t>ID:560vijay</w:t>
      </w:r>
      <w:r w:rsidR="00DF1965" w:rsidRPr="00D137DE">
        <w:rPr>
          <w:b/>
        </w:rPr>
        <w:t>@gmail.com</w:t>
      </w:r>
    </w:p>
    <w:p w:rsidR="0079009D" w:rsidRPr="002A598C" w:rsidRDefault="000D5E72" w:rsidP="0079009D">
      <w:pPr>
        <w:rPr>
          <w:lang w:eastAsia="en-US"/>
        </w:rPr>
      </w:pPr>
      <w:r>
        <w:pict>
          <v:line id="_x0000_s1026" style="position:absolute;z-index:251660288" from="1.95pt,9.6pt" to="526.35pt,9.6pt" strokeweight=".53mm">
            <v:stroke joinstyle="miter"/>
          </v:line>
        </w:pict>
      </w:r>
    </w:p>
    <w:p w:rsidR="0079009D" w:rsidRPr="002A598C" w:rsidRDefault="0079009D" w:rsidP="0079009D">
      <w:pPr>
        <w:shd w:val="clear" w:color="auto" w:fill="D9D9D9"/>
        <w:spacing w:line="312" w:lineRule="auto"/>
      </w:pPr>
      <w:r w:rsidRPr="002A598C">
        <w:rPr>
          <w:b/>
        </w:rPr>
        <w:t>CAREER OBJECTIVE</w:t>
      </w:r>
    </w:p>
    <w:p w:rsidR="0079009D" w:rsidRPr="002A598C" w:rsidRDefault="0079009D" w:rsidP="0079009D">
      <w:pPr>
        <w:spacing w:line="312" w:lineRule="auto"/>
      </w:pPr>
    </w:p>
    <w:p w:rsidR="0079009D" w:rsidRPr="002A598C" w:rsidRDefault="0079009D" w:rsidP="0079009D">
      <w:pPr>
        <w:jc w:val="both"/>
      </w:pPr>
      <w:r w:rsidRPr="002A598C">
        <w:t>“</w:t>
      </w:r>
      <w:r w:rsidRPr="002A598C">
        <w:rPr>
          <w:color w:val="000000"/>
          <w:shd w:val="clear" w:color="auto" w:fill="FFFFFF"/>
        </w:rPr>
        <w:t xml:space="preserve">To work for an organization </w:t>
      </w:r>
      <w:r w:rsidR="00746765" w:rsidRPr="002A598C">
        <w:rPr>
          <w:color w:val="000000"/>
          <w:shd w:val="clear" w:color="auto" w:fill="FFFFFF"/>
        </w:rPr>
        <w:t>this provides me the opportunity to improve my skills and knowledge to growth along with the organization objective.</w:t>
      </w:r>
      <w:r w:rsidRPr="002A598C">
        <w:t xml:space="preserve">”   </w:t>
      </w:r>
    </w:p>
    <w:p w:rsidR="0079009D" w:rsidRPr="002A598C" w:rsidRDefault="0079009D" w:rsidP="0079009D">
      <w:pPr>
        <w:spacing w:line="312" w:lineRule="auto"/>
      </w:pPr>
    </w:p>
    <w:p w:rsidR="0079009D" w:rsidRPr="002A598C" w:rsidRDefault="0079009D" w:rsidP="0079009D">
      <w:pPr>
        <w:shd w:val="clear" w:color="auto" w:fill="D9D9D9"/>
        <w:spacing w:line="312" w:lineRule="auto"/>
        <w:rPr>
          <w:rFonts w:eastAsia="Arial"/>
        </w:rPr>
      </w:pPr>
      <w:r w:rsidRPr="002A598C">
        <w:rPr>
          <w:b/>
        </w:rPr>
        <w:t>EDUCATIONAL CREDENTIALS</w:t>
      </w:r>
    </w:p>
    <w:p w:rsidR="0079009D" w:rsidRPr="002A598C" w:rsidRDefault="0079009D" w:rsidP="0079009D">
      <w:pPr>
        <w:spacing w:line="312" w:lineRule="auto"/>
        <w:rPr>
          <w:b/>
        </w:rPr>
      </w:pPr>
    </w:p>
    <w:tbl>
      <w:tblPr>
        <w:tblW w:w="106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72"/>
        <w:gridCol w:w="1151"/>
        <w:gridCol w:w="2160"/>
        <w:gridCol w:w="3889"/>
        <w:gridCol w:w="1548"/>
      </w:tblGrid>
      <w:tr w:rsidR="0079009D" w:rsidRPr="002A598C" w:rsidTr="00DE662F">
        <w:trPr>
          <w:trHeight w:val="452"/>
        </w:trPr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spacing w:line="312" w:lineRule="auto"/>
              <w:rPr>
                <w:b/>
              </w:rPr>
            </w:pPr>
            <w:r w:rsidRPr="002A598C">
              <w:rPr>
                <w:b/>
              </w:rPr>
              <w:t>Examination</w:t>
            </w:r>
          </w:p>
          <w:p w:rsidR="0079009D" w:rsidRPr="002A598C" w:rsidRDefault="0079009D" w:rsidP="00323F33">
            <w:pPr>
              <w:spacing w:line="312" w:lineRule="auto"/>
              <w:rPr>
                <w:b/>
              </w:rPr>
            </w:pP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rPr>
                <w:b/>
              </w:rPr>
            </w:pPr>
            <w:r w:rsidRPr="002A598C">
              <w:rPr>
                <w:b/>
              </w:rPr>
              <w:t>Year</w:t>
            </w:r>
          </w:p>
          <w:p w:rsidR="0079009D" w:rsidRPr="002A598C" w:rsidRDefault="0079009D" w:rsidP="00323F33">
            <w:pPr>
              <w:spacing w:line="312" w:lineRule="auto"/>
              <w:rPr>
                <w:b/>
              </w:rPr>
            </w:pP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spacing w:line="312" w:lineRule="auto"/>
              <w:rPr>
                <w:b/>
              </w:rPr>
            </w:pPr>
            <w:r w:rsidRPr="002A598C">
              <w:rPr>
                <w:b/>
              </w:rPr>
              <w:t>University\Board</w:t>
            </w:r>
          </w:p>
        </w:tc>
        <w:tc>
          <w:tcPr>
            <w:tcW w:w="3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spacing w:line="312" w:lineRule="auto"/>
              <w:rPr>
                <w:b/>
              </w:rPr>
            </w:pPr>
            <w:r w:rsidRPr="002A598C">
              <w:rPr>
                <w:b/>
              </w:rPr>
              <w:t>Institute</w:t>
            </w:r>
          </w:p>
        </w:tc>
        <w:tc>
          <w:tcPr>
            <w:tcW w:w="1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spacing w:line="312" w:lineRule="auto"/>
            </w:pPr>
            <w:r w:rsidRPr="002A598C">
              <w:rPr>
                <w:b/>
              </w:rPr>
              <w:t>Percentage</w:t>
            </w:r>
          </w:p>
        </w:tc>
      </w:tr>
      <w:tr w:rsidR="0079009D" w:rsidRPr="002A598C" w:rsidTr="00DE662F">
        <w:trPr>
          <w:trHeight w:val="376"/>
        </w:trPr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spacing w:line="312" w:lineRule="auto"/>
            </w:pPr>
            <w:r w:rsidRPr="002A598C">
              <w:t>B.</w:t>
            </w:r>
            <w:r w:rsidR="00C278AE">
              <w:t xml:space="preserve"> </w:t>
            </w:r>
            <w:r w:rsidRPr="002A598C">
              <w:t>Tech</w:t>
            </w:r>
            <w:r w:rsidR="00D02991">
              <w:t xml:space="preserve"> 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spacing w:line="312" w:lineRule="auto"/>
            </w:pPr>
            <w:r w:rsidRPr="002A598C">
              <w:t>2015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F97BCA" w:rsidP="00323F33">
            <w:pPr>
              <w:snapToGrid w:val="0"/>
              <w:spacing w:line="312" w:lineRule="auto"/>
            </w:pPr>
            <w:r w:rsidRPr="002A598C">
              <w:t>U.P.T.U.</w:t>
            </w:r>
            <w:r w:rsidR="00C278AE">
              <w:t xml:space="preserve"> </w:t>
            </w:r>
            <w:r w:rsidRPr="002A598C">
              <w:t xml:space="preserve"> </w:t>
            </w:r>
            <w:r w:rsidR="00D137DE">
              <w:t>Lucknow</w:t>
            </w:r>
          </w:p>
        </w:tc>
        <w:tc>
          <w:tcPr>
            <w:tcW w:w="3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D137DE" w:rsidP="00323F33">
            <w:pPr>
              <w:snapToGrid w:val="0"/>
              <w:spacing w:line="312" w:lineRule="auto"/>
            </w:pPr>
            <w:r>
              <w:t>Dr</w:t>
            </w:r>
            <w:r w:rsidR="00C278AE">
              <w:t xml:space="preserve">. </w:t>
            </w:r>
            <w:r>
              <w:t>A.I.T.H. Kanpur</w:t>
            </w:r>
          </w:p>
        </w:tc>
        <w:tc>
          <w:tcPr>
            <w:tcW w:w="1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9009D" w:rsidRPr="002A598C" w:rsidRDefault="00CF2768" w:rsidP="00323F33">
            <w:pPr>
              <w:snapToGrid w:val="0"/>
              <w:spacing w:line="312" w:lineRule="auto"/>
            </w:pPr>
            <w:r>
              <w:t>68.66%</w:t>
            </w:r>
          </w:p>
        </w:tc>
      </w:tr>
      <w:tr w:rsidR="0079009D" w:rsidRPr="002A598C" w:rsidTr="00DE662F">
        <w:trPr>
          <w:trHeight w:val="387"/>
        </w:trPr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C278AE" w:rsidP="00323F33">
            <w:pPr>
              <w:snapToGrid w:val="0"/>
              <w:spacing w:line="312" w:lineRule="auto"/>
            </w:pPr>
            <w:r>
              <w:t>12th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spacing w:line="312" w:lineRule="auto"/>
            </w:pPr>
            <w:r w:rsidRPr="002A598C">
              <w:t>20</w:t>
            </w:r>
            <w:r w:rsidR="00CF2768">
              <w:t>10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spacing w:line="312" w:lineRule="auto"/>
            </w:pPr>
            <w:r w:rsidRPr="002A598C">
              <w:t>U.P. Board</w:t>
            </w:r>
          </w:p>
        </w:tc>
        <w:tc>
          <w:tcPr>
            <w:tcW w:w="3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CF2768" w:rsidP="00323F33">
            <w:pPr>
              <w:snapToGrid w:val="0"/>
              <w:spacing w:line="312" w:lineRule="auto"/>
            </w:pPr>
            <w:r>
              <w:t>A.S.I.C</w:t>
            </w:r>
            <w:r w:rsidR="00D137DE">
              <w:t>.</w:t>
            </w:r>
            <w:r>
              <w:t xml:space="preserve"> </w:t>
            </w:r>
            <w:r w:rsidR="00D137DE">
              <w:t xml:space="preserve"> Fatehpur</w:t>
            </w:r>
          </w:p>
        </w:tc>
        <w:tc>
          <w:tcPr>
            <w:tcW w:w="1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9009D" w:rsidRPr="002A598C" w:rsidRDefault="00DE662F" w:rsidP="00323F33">
            <w:pPr>
              <w:snapToGrid w:val="0"/>
              <w:spacing w:line="312" w:lineRule="auto"/>
            </w:pPr>
            <w:r>
              <w:t>61</w:t>
            </w:r>
            <w:r w:rsidR="00CF2768">
              <w:t>%</w:t>
            </w:r>
          </w:p>
        </w:tc>
      </w:tr>
      <w:tr w:rsidR="0079009D" w:rsidRPr="002A598C" w:rsidTr="00DE662F">
        <w:trPr>
          <w:trHeight w:val="129"/>
        </w:trPr>
        <w:tc>
          <w:tcPr>
            <w:tcW w:w="187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C278AE" w:rsidP="00323F33">
            <w:pPr>
              <w:snapToGrid w:val="0"/>
              <w:spacing w:line="312" w:lineRule="auto"/>
            </w:pPr>
            <w:r>
              <w:t>10th</w:t>
            </w:r>
          </w:p>
        </w:tc>
        <w:tc>
          <w:tcPr>
            <w:tcW w:w="115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spacing w:line="312" w:lineRule="auto"/>
            </w:pPr>
            <w:r w:rsidRPr="002A598C">
              <w:t>200</w:t>
            </w:r>
            <w:r w:rsidR="00CF2768">
              <w:t>8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79009D" w:rsidP="00323F33">
            <w:pPr>
              <w:snapToGrid w:val="0"/>
              <w:spacing w:line="312" w:lineRule="auto"/>
            </w:pPr>
            <w:r w:rsidRPr="002A598C">
              <w:t>U.P. Board</w:t>
            </w:r>
          </w:p>
        </w:tc>
        <w:tc>
          <w:tcPr>
            <w:tcW w:w="3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auto"/>
          </w:tcPr>
          <w:p w:rsidR="0079009D" w:rsidRPr="002A598C" w:rsidRDefault="00CF2768" w:rsidP="00323F33">
            <w:pPr>
              <w:snapToGrid w:val="0"/>
              <w:spacing w:line="312" w:lineRule="auto"/>
            </w:pPr>
            <w:r>
              <w:t>S.G.P.I.C.</w:t>
            </w:r>
            <w:r w:rsidR="00D137DE">
              <w:t xml:space="preserve"> Ayah Shah</w:t>
            </w:r>
          </w:p>
        </w:tc>
        <w:tc>
          <w:tcPr>
            <w:tcW w:w="15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9009D" w:rsidRPr="002A598C" w:rsidRDefault="00C278AE" w:rsidP="00323F33">
            <w:pPr>
              <w:snapToGrid w:val="0"/>
              <w:spacing w:line="312" w:lineRule="auto"/>
            </w:pPr>
            <w:r>
              <w:t>60</w:t>
            </w:r>
            <w:r w:rsidR="00D137DE">
              <w:t>%</w:t>
            </w:r>
          </w:p>
        </w:tc>
      </w:tr>
    </w:tbl>
    <w:p w:rsidR="0079009D" w:rsidRPr="002A598C" w:rsidRDefault="0079009D" w:rsidP="0079009D">
      <w:pPr>
        <w:spacing w:line="312" w:lineRule="auto"/>
      </w:pPr>
    </w:p>
    <w:p w:rsidR="0079009D" w:rsidRPr="002A598C" w:rsidRDefault="0079009D" w:rsidP="0079009D">
      <w:pPr>
        <w:shd w:val="clear" w:color="auto" w:fill="D9D9D9"/>
        <w:spacing w:line="312" w:lineRule="auto"/>
        <w:rPr>
          <w:b/>
          <w:color w:val="000000"/>
        </w:rPr>
      </w:pPr>
      <w:r w:rsidRPr="002A598C">
        <w:rPr>
          <w:b/>
        </w:rPr>
        <w:t>PROJECT HANDELLED</w:t>
      </w:r>
    </w:p>
    <w:p w:rsidR="0079009D" w:rsidRPr="002A598C" w:rsidRDefault="0079009D" w:rsidP="0079009D">
      <w:pPr>
        <w:autoSpaceDE w:val="0"/>
        <w:spacing w:line="360" w:lineRule="auto"/>
        <w:rPr>
          <w:b/>
          <w:color w:val="000000"/>
        </w:rPr>
      </w:pPr>
    </w:p>
    <w:p w:rsidR="007A4D1B" w:rsidRPr="002A598C" w:rsidRDefault="007A4D1B" w:rsidP="007A4D1B">
      <w:pPr>
        <w:autoSpaceDE w:val="0"/>
        <w:spacing w:line="360" w:lineRule="auto"/>
        <w:rPr>
          <w:b/>
          <w:color w:val="000000"/>
        </w:rPr>
      </w:pPr>
      <w:r w:rsidRPr="002A598C">
        <w:rPr>
          <w:b/>
          <w:color w:val="000000"/>
        </w:rPr>
        <w:t>Title:</w:t>
      </w:r>
      <w:r w:rsidRPr="002A598C">
        <w:rPr>
          <w:color w:val="000000"/>
        </w:rPr>
        <w:t xml:space="preserve"> </w:t>
      </w:r>
      <w:r w:rsidR="00DE662F">
        <w:rPr>
          <w:b/>
          <w:bCs/>
          <w:color w:val="000000"/>
        </w:rPr>
        <w:t>NATWORK ADDRESS TRANSLATION</w:t>
      </w:r>
    </w:p>
    <w:p w:rsidR="007A4D1B" w:rsidRPr="00852921" w:rsidRDefault="007A4D1B" w:rsidP="007A4D1B">
      <w:pPr>
        <w:autoSpaceDE w:val="0"/>
        <w:spacing w:line="360" w:lineRule="auto"/>
        <w:rPr>
          <w:bCs/>
          <w:color w:val="000000"/>
        </w:rPr>
      </w:pPr>
      <w:r>
        <w:rPr>
          <w:b/>
          <w:color w:val="000000"/>
        </w:rPr>
        <w:t xml:space="preserve">Objective: </w:t>
      </w:r>
      <w:r>
        <w:rPr>
          <w:bCs/>
          <w:color w:val="000000"/>
        </w:rPr>
        <w:t xml:space="preserve">The project is based on the </w:t>
      </w:r>
      <w:r w:rsidR="00DE662F">
        <w:rPr>
          <w:bCs/>
          <w:color w:val="000000"/>
        </w:rPr>
        <w:t>working of protectio</w:t>
      </w:r>
      <w:r w:rsidR="00C278AE">
        <w:rPr>
          <w:bCs/>
          <w:color w:val="000000"/>
        </w:rPr>
        <w:t>n and securin</w:t>
      </w:r>
      <w:r w:rsidR="00241BCC">
        <w:rPr>
          <w:bCs/>
          <w:color w:val="000000"/>
        </w:rPr>
        <w:t>g internet and Reduce wastes of</w:t>
      </w:r>
      <w:r w:rsidR="00C278AE">
        <w:rPr>
          <w:bCs/>
          <w:color w:val="000000"/>
        </w:rPr>
        <w:t xml:space="preserve"> IP Address</w:t>
      </w:r>
      <w:r w:rsidR="00241BCC">
        <w:rPr>
          <w:bCs/>
          <w:color w:val="000000"/>
        </w:rPr>
        <w:t>.</w:t>
      </w:r>
    </w:p>
    <w:p w:rsidR="007A4D1B" w:rsidRPr="002A598C" w:rsidRDefault="007A4D1B" w:rsidP="007A4D1B">
      <w:pPr>
        <w:autoSpaceDE w:val="0"/>
        <w:spacing w:line="360" w:lineRule="auto"/>
        <w:rPr>
          <w:color w:val="000000"/>
        </w:rPr>
      </w:pPr>
      <w:r w:rsidRPr="002A598C">
        <w:rPr>
          <w:b/>
          <w:color w:val="000000"/>
        </w:rPr>
        <w:t>Roles and Responsibility:</w:t>
      </w:r>
    </w:p>
    <w:p w:rsidR="007A4D1B" w:rsidRPr="002A598C" w:rsidRDefault="007A4D1B" w:rsidP="007A4D1B">
      <w:pPr>
        <w:numPr>
          <w:ilvl w:val="0"/>
          <w:numId w:val="3"/>
        </w:numPr>
        <w:autoSpaceDE w:val="0"/>
        <w:spacing w:line="360" w:lineRule="auto"/>
        <w:rPr>
          <w:color w:val="000000"/>
        </w:rPr>
      </w:pPr>
      <w:r w:rsidRPr="002A598C">
        <w:rPr>
          <w:color w:val="000000"/>
        </w:rPr>
        <w:t>Research work.</w:t>
      </w:r>
    </w:p>
    <w:p w:rsidR="007A4D1B" w:rsidRPr="002A598C" w:rsidRDefault="007A4D1B" w:rsidP="007A4D1B">
      <w:pPr>
        <w:numPr>
          <w:ilvl w:val="0"/>
          <w:numId w:val="3"/>
        </w:numPr>
        <w:autoSpaceDE w:val="0"/>
        <w:spacing w:line="360" w:lineRule="auto"/>
        <w:rPr>
          <w:b/>
          <w:color w:val="000000"/>
        </w:rPr>
      </w:pPr>
      <w:r w:rsidRPr="002A598C">
        <w:rPr>
          <w:color w:val="000000"/>
        </w:rPr>
        <w:t>Designing</w:t>
      </w:r>
      <w:r w:rsidR="00C278AE">
        <w:rPr>
          <w:color w:val="000000"/>
        </w:rPr>
        <w:t xml:space="preserve"> Topology</w:t>
      </w:r>
    </w:p>
    <w:p w:rsidR="007A4D1B" w:rsidRPr="002A598C" w:rsidRDefault="007A4D1B" w:rsidP="007A4D1B">
      <w:pPr>
        <w:numPr>
          <w:ilvl w:val="0"/>
          <w:numId w:val="3"/>
        </w:numPr>
        <w:autoSpaceDE w:val="0"/>
        <w:spacing w:line="360" w:lineRule="auto"/>
        <w:rPr>
          <w:b/>
          <w:color w:val="000000"/>
        </w:rPr>
      </w:pPr>
      <w:r w:rsidRPr="002A598C">
        <w:rPr>
          <w:color w:val="000000"/>
        </w:rPr>
        <w:t>Database management</w:t>
      </w:r>
    </w:p>
    <w:p w:rsidR="007A4D1B" w:rsidRPr="002A598C" w:rsidRDefault="007A4D1B" w:rsidP="007A4D1B">
      <w:pPr>
        <w:autoSpaceDE w:val="0"/>
        <w:spacing w:line="360" w:lineRule="auto"/>
        <w:rPr>
          <w:color w:val="000000"/>
        </w:rPr>
      </w:pPr>
      <w:r>
        <w:rPr>
          <w:b/>
          <w:color w:val="000000"/>
        </w:rPr>
        <w:t xml:space="preserve"> </w:t>
      </w:r>
      <w:r w:rsidRPr="002A598C">
        <w:rPr>
          <w:b/>
          <w:color w:val="000000"/>
        </w:rPr>
        <w:t>Result and Conclusion:</w:t>
      </w:r>
    </w:p>
    <w:p w:rsidR="007A4D1B" w:rsidRPr="002A598C" w:rsidRDefault="002C2234" w:rsidP="007A4D1B">
      <w:pPr>
        <w:numPr>
          <w:ilvl w:val="0"/>
          <w:numId w:val="3"/>
        </w:numPr>
        <w:autoSpaceDE w:val="0"/>
        <w:spacing w:line="360" w:lineRule="auto"/>
        <w:rPr>
          <w:b/>
          <w:color w:val="000000"/>
        </w:rPr>
      </w:pPr>
      <w:r>
        <w:rPr>
          <w:color w:val="000000"/>
        </w:rPr>
        <w:t>Reducing wastes of   Public IP Address in Internet.</w:t>
      </w:r>
    </w:p>
    <w:p w:rsidR="007A4D1B" w:rsidRPr="002A598C" w:rsidRDefault="002C2234" w:rsidP="007A4D1B">
      <w:pPr>
        <w:numPr>
          <w:ilvl w:val="0"/>
          <w:numId w:val="3"/>
        </w:numPr>
        <w:autoSpaceDE w:val="0"/>
        <w:spacing w:line="360" w:lineRule="auto"/>
        <w:rPr>
          <w:b/>
          <w:color w:val="000000"/>
        </w:rPr>
      </w:pPr>
      <w:r>
        <w:rPr>
          <w:color w:val="000000"/>
        </w:rPr>
        <w:t>Nat and Pat is Beneficial over the internet</w:t>
      </w:r>
      <w:r w:rsidR="007A4D1B" w:rsidRPr="002A598C">
        <w:rPr>
          <w:color w:val="000000"/>
        </w:rPr>
        <w:t>.</w:t>
      </w:r>
    </w:p>
    <w:p w:rsidR="0079009D" w:rsidRPr="007A4D1B" w:rsidRDefault="0079009D" w:rsidP="007A4D1B">
      <w:pPr>
        <w:autoSpaceDE w:val="0"/>
        <w:spacing w:line="360" w:lineRule="auto"/>
        <w:rPr>
          <w:b/>
          <w:color w:val="000000"/>
        </w:rPr>
      </w:pPr>
    </w:p>
    <w:p w:rsidR="0079009D" w:rsidRPr="002A598C" w:rsidRDefault="0079009D" w:rsidP="0079009D">
      <w:pPr>
        <w:shd w:val="clear" w:color="auto" w:fill="D9D9D9"/>
        <w:rPr>
          <w:color w:val="000000"/>
        </w:rPr>
      </w:pPr>
      <w:r w:rsidRPr="002A598C">
        <w:rPr>
          <w:b/>
        </w:rPr>
        <w:t xml:space="preserve">EXTRA </w:t>
      </w:r>
      <w:proofErr w:type="gramStart"/>
      <w:r w:rsidRPr="002A598C">
        <w:rPr>
          <w:b/>
        </w:rPr>
        <w:t>CURRICULAR</w:t>
      </w:r>
      <w:r w:rsidR="00241BCC">
        <w:rPr>
          <w:b/>
        </w:rPr>
        <w:t xml:space="preserve"> </w:t>
      </w:r>
      <w:r w:rsidRPr="002A598C">
        <w:rPr>
          <w:b/>
        </w:rPr>
        <w:t xml:space="preserve"> ACTIVITIES</w:t>
      </w:r>
      <w:proofErr w:type="gramEnd"/>
    </w:p>
    <w:p w:rsidR="0079009D" w:rsidRPr="002A598C" w:rsidRDefault="0079009D" w:rsidP="0079009D">
      <w:pPr>
        <w:pStyle w:val="ListParagraph"/>
        <w:autoSpaceDE w:val="0"/>
        <w:spacing w:line="360" w:lineRule="auto"/>
        <w:rPr>
          <w:color w:val="000000"/>
        </w:rPr>
      </w:pPr>
    </w:p>
    <w:p w:rsidR="0079009D" w:rsidRPr="002A598C" w:rsidRDefault="0079009D" w:rsidP="0079009D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2A598C">
        <w:rPr>
          <w:color w:val="000000"/>
        </w:rPr>
        <w:t>Participated in</w:t>
      </w:r>
      <w:r w:rsidR="002D0632" w:rsidRPr="002A598C">
        <w:rPr>
          <w:color w:val="000000"/>
        </w:rPr>
        <w:t xml:space="preserve"> college</w:t>
      </w:r>
      <w:r w:rsidR="005E7809">
        <w:rPr>
          <w:color w:val="000000"/>
        </w:rPr>
        <w:t xml:space="preserve"> sports as a cricket player</w:t>
      </w:r>
      <w:r w:rsidRPr="002A598C">
        <w:rPr>
          <w:color w:val="000000"/>
        </w:rPr>
        <w:t>.</w:t>
      </w:r>
    </w:p>
    <w:p w:rsidR="0079009D" w:rsidRPr="002A598C" w:rsidRDefault="0079009D" w:rsidP="002D0632">
      <w:pPr>
        <w:pStyle w:val="ListParagraph"/>
        <w:numPr>
          <w:ilvl w:val="0"/>
          <w:numId w:val="4"/>
        </w:numPr>
        <w:spacing w:line="360" w:lineRule="auto"/>
        <w:rPr>
          <w:color w:val="000000"/>
        </w:rPr>
      </w:pPr>
      <w:r w:rsidRPr="002A598C">
        <w:rPr>
          <w:color w:val="000000"/>
        </w:rPr>
        <w:t xml:space="preserve">Co-ordinate </w:t>
      </w:r>
      <w:r w:rsidRPr="002A598C">
        <w:rPr>
          <w:b/>
          <w:color w:val="000000"/>
        </w:rPr>
        <w:t xml:space="preserve">various </w:t>
      </w:r>
      <w:r w:rsidRPr="002A598C">
        <w:rPr>
          <w:color w:val="000000"/>
        </w:rPr>
        <w:t xml:space="preserve">workshop as well as event in </w:t>
      </w:r>
      <w:r w:rsidRPr="002A598C">
        <w:rPr>
          <w:b/>
          <w:color w:val="000000"/>
        </w:rPr>
        <w:t>techno-culture.</w:t>
      </w:r>
    </w:p>
    <w:p w:rsidR="004D02EA" w:rsidRDefault="004D02EA" w:rsidP="004D02EA">
      <w:pPr>
        <w:pStyle w:val="ListParagraph"/>
        <w:spacing w:line="360" w:lineRule="auto"/>
        <w:rPr>
          <w:color w:val="000000"/>
        </w:rPr>
      </w:pPr>
    </w:p>
    <w:p w:rsidR="001E3B82" w:rsidRDefault="001E3B82" w:rsidP="004D02EA">
      <w:pPr>
        <w:pStyle w:val="ListParagraph"/>
        <w:spacing w:line="360" w:lineRule="auto"/>
        <w:rPr>
          <w:color w:val="000000"/>
        </w:rPr>
      </w:pPr>
    </w:p>
    <w:p w:rsidR="001E3B82" w:rsidRPr="002A598C" w:rsidRDefault="001E3B82" w:rsidP="004D02EA">
      <w:pPr>
        <w:pStyle w:val="ListParagraph"/>
        <w:spacing w:line="360" w:lineRule="auto"/>
        <w:rPr>
          <w:color w:val="000000"/>
        </w:rPr>
      </w:pPr>
    </w:p>
    <w:p w:rsidR="0079009D" w:rsidRPr="002A598C" w:rsidRDefault="0079009D" w:rsidP="0079009D">
      <w:pPr>
        <w:shd w:val="clear" w:color="auto" w:fill="D9D9D9"/>
        <w:tabs>
          <w:tab w:val="left" w:pos="1695"/>
          <w:tab w:val="right" w:pos="10466"/>
        </w:tabs>
        <w:spacing w:line="312" w:lineRule="auto"/>
        <w:rPr>
          <w:b/>
        </w:rPr>
      </w:pPr>
      <w:r w:rsidRPr="002A598C">
        <w:rPr>
          <w:b/>
        </w:rPr>
        <w:lastRenderedPageBreak/>
        <w:t>TECHNICAL SKILLS</w:t>
      </w:r>
      <w:r w:rsidRPr="002A598C">
        <w:rPr>
          <w:b/>
        </w:rPr>
        <w:tab/>
      </w:r>
    </w:p>
    <w:p w:rsidR="0079009D" w:rsidRPr="002A598C" w:rsidRDefault="0079009D" w:rsidP="0079009D">
      <w:pPr>
        <w:shd w:val="clear" w:color="auto" w:fill="FFFFFF"/>
        <w:tabs>
          <w:tab w:val="left" w:pos="2127"/>
        </w:tabs>
        <w:spacing w:line="312" w:lineRule="auto"/>
        <w:rPr>
          <w:b/>
        </w:rPr>
      </w:pPr>
      <w:r w:rsidRPr="002A598C">
        <w:rPr>
          <w:b/>
        </w:rPr>
        <w:tab/>
      </w:r>
    </w:p>
    <w:p w:rsidR="0079009D" w:rsidRPr="002A598C" w:rsidRDefault="00F72CB4" w:rsidP="0079009D">
      <w:pPr>
        <w:shd w:val="clear" w:color="auto" w:fill="FFFFFF"/>
        <w:tabs>
          <w:tab w:val="left" w:pos="2127"/>
        </w:tabs>
        <w:spacing w:line="312" w:lineRule="auto"/>
        <w:rPr>
          <w:b/>
        </w:rPr>
      </w:pPr>
      <w:r>
        <w:rPr>
          <w:b/>
        </w:rPr>
        <w:t xml:space="preserve">       •   NETWORKING:-IP </w:t>
      </w:r>
      <w:proofErr w:type="gramStart"/>
      <w:r>
        <w:rPr>
          <w:b/>
        </w:rPr>
        <w:t>Address ,</w:t>
      </w:r>
      <w:proofErr w:type="gramEnd"/>
      <w:r>
        <w:rPr>
          <w:b/>
        </w:rPr>
        <w:t xml:space="preserve"> Sub netting  ,Vlan , VTP , STP ,OSPF , EIGRP , Static Routing </w:t>
      </w:r>
    </w:p>
    <w:p w:rsidR="0079009D" w:rsidRPr="002A598C" w:rsidRDefault="0079009D" w:rsidP="0079009D">
      <w:pPr>
        <w:shd w:val="clear" w:color="auto" w:fill="FFFFFF"/>
        <w:tabs>
          <w:tab w:val="left" w:pos="2127"/>
        </w:tabs>
        <w:spacing w:line="312" w:lineRule="auto"/>
      </w:pPr>
    </w:p>
    <w:p w:rsidR="00CB503E" w:rsidRPr="00CB503E" w:rsidRDefault="0079009D" w:rsidP="0079009D">
      <w:pPr>
        <w:shd w:val="clear" w:color="auto" w:fill="D9D9D9"/>
        <w:spacing w:line="312" w:lineRule="auto"/>
        <w:rPr>
          <w:b/>
        </w:rPr>
      </w:pPr>
      <w:r w:rsidRPr="002A598C">
        <w:rPr>
          <w:b/>
        </w:rPr>
        <w:t>CERTIFI</w:t>
      </w:r>
      <w:r w:rsidR="00F72CB4">
        <w:rPr>
          <w:b/>
        </w:rPr>
        <w:t>CATE</w:t>
      </w:r>
      <w:r w:rsidRPr="002A598C">
        <w:rPr>
          <w:b/>
        </w:rPr>
        <w:t xml:space="preserve"> TRAINING &amp; COURSES</w:t>
      </w:r>
      <w:r w:rsidR="00CB503E">
        <w:rPr>
          <w:b/>
        </w:rPr>
        <w:t xml:space="preserve"> </w:t>
      </w:r>
    </w:p>
    <w:p w:rsidR="0079009D" w:rsidRPr="002A598C" w:rsidRDefault="0079009D" w:rsidP="0079009D">
      <w:pPr>
        <w:pStyle w:val="ListParagraph"/>
        <w:autoSpaceDE w:val="0"/>
        <w:spacing w:line="360" w:lineRule="auto"/>
        <w:rPr>
          <w:color w:val="000000"/>
        </w:rPr>
      </w:pPr>
    </w:p>
    <w:p w:rsidR="0079009D" w:rsidRDefault="0079009D" w:rsidP="0079009D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spacing w:line="360" w:lineRule="auto"/>
      </w:pPr>
      <w:r w:rsidRPr="002A598C">
        <w:t>Four week vocational tra</w:t>
      </w:r>
      <w:r w:rsidR="001E2932">
        <w:t xml:space="preserve">ining on </w:t>
      </w:r>
      <w:r w:rsidR="001E2932" w:rsidRPr="001E2932">
        <w:rPr>
          <w:b/>
          <w:bCs/>
        </w:rPr>
        <w:t>INSULATER</w:t>
      </w:r>
      <w:r w:rsidRPr="002A598C">
        <w:t xml:space="preserve"> from</w:t>
      </w:r>
      <w:r w:rsidR="00EA3BB7" w:rsidRPr="00EA3BB7">
        <w:rPr>
          <w:b/>
        </w:rPr>
        <w:t xml:space="preserve"> Bharat Heavy </w:t>
      </w:r>
      <w:r w:rsidR="00923131" w:rsidRPr="00EA3BB7">
        <w:rPr>
          <w:b/>
        </w:rPr>
        <w:t xml:space="preserve">Electricals </w:t>
      </w:r>
      <w:r w:rsidR="00923131">
        <w:rPr>
          <w:b/>
        </w:rPr>
        <w:t>Limited</w:t>
      </w:r>
      <w:r w:rsidR="00923131">
        <w:t>,</w:t>
      </w:r>
      <w:r w:rsidR="001E2932">
        <w:t xml:space="preserve"> JAGDISHPUR</w:t>
      </w:r>
      <w:r w:rsidRPr="002A598C">
        <w:t>.</w:t>
      </w:r>
    </w:p>
    <w:p w:rsidR="00F72CB4" w:rsidRPr="002A598C" w:rsidRDefault="0037631C" w:rsidP="0037631C">
      <w:pPr>
        <w:numPr>
          <w:ilvl w:val="0"/>
          <w:numId w:val="7"/>
        </w:numPr>
        <w:spacing w:line="360" w:lineRule="auto"/>
        <w:ind w:left="720" w:hanging="360"/>
      </w:pPr>
      <w:r>
        <w:rPr>
          <w:rFonts w:ascii="Cambria" w:eastAsia="Cambria" w:hAnsi="Cambria" w:cs="Cambria"/>
        </w:rPr>
        <w:t>I have done</w:t>
      </w:r>
      <w:r w:rsidRPr="0037631C">
        <w:rPr>
          <w:rFonts w:ascii="Cambria" w:eastAsia="Cambria" w:hAnsi="Cambria" w:cs="Cambria"/>
          <w:b/>
        </w:rPr>
        <w:t xml:space="preserve"> CCNA</w:t>
      </w:r>
      <w:r>
        <w:rPr>
          <w:rFonts w:ascii="Cambria" w:eastAsia="Cambria" w:hAnsi="Cambria" w:cs="Cambria"/>
        </w:rPr>
        <w:t xml:space="preserve"> as </w:t>
      </w:r>
      <w:r w:rsidRPr="0037631C">
        <w:rPr>
          <w:rFonts w:ascii="Cambria" w:eastAsia="Cambria" w:hAnsi="Cambria" w:cs="Cambria"/>
          <w:b/>
        </w:rPr>
        <w:t>Routing and Switchin</w:t>
      </w:r>
      <w:r w:rsidRPr="0037631C">
        <w:rPr>
          <w:rFonts w:ascii="Cambria" w:eastAsia="Cambria" w:hAnsi="Cambria" w:cs="Cambria"/>
          <w:b/>
        </w:rPr>
        <w:t>g</w:t>
      </w:r>
      <w:r>
        <w:rPr>
          <w:rFonts w:ascii="Cambria" w:eastAsia="Cambria" w:hAnsi="Cambria" w:cs="Cambria"/>
        </w:rPr>
        <w:t xml:space="preserve"> From Zoom Technology, Hyderabad</w:t>
      </w:r>
    </w:p>
    <w:p w:rsidR="004D02EA" w:rsidRPr="002A598C" w:rsidRDefault="004D02EA" w:rsidP="0079009D">
      <w:pPr>
        <w:widowControl w:val="0"/>
        <w:autoSpaceDE w:val="0"/>
        <w:autoSpaceDN w:val="0"/>
        <w:adjustRightInd w:val="0"/>
        <w:spacing w:line="360" w:lineRule="auto"/>
      </w:pPr>
    </w:p>
    <w:p w:rsidR="0079009D" w:rsidRPr="002A598C" w:rsidRDefault="0079009D" w:rsidP="00746765">
      <w:pPr>
        <w:shd w:val="clear" w:color="auto" w:fill="D9D9D9"/>
        <w:spacing w:line="312" w:lineRule="auto"/>
        <w:rPr>
          <w:b/>
          <w:color w:val="000000"/>
        </w:rPr>
      </w:pPr>
      <w:r w:rsidRPr="002A598C">
        <w:rPr>
          <w:b/>
        </w:rPr>
        <w:t xml:space="preserve">AREA OF </w:t>
      </w:r>
      <w:r w:rsidRPr="002A598C">
        <w:rPr>
          <w:b/>
          <w:color w:val="000000"/>
        </w:rPr>
        <w:t>INTEREST</w:t>
      </w:r>
    </w:p>
    <w:p w:rsidR="0079009D" w:rsidRPr="002A598C" w:rsidRDefault="0079009D" w:rsidP="0079009D">
      <w:pPr>
        <w:pStyle w:val="ListParagraph"/>
        <w:autoSpaceDE w:val="0"/>
        <w:spacing w:line="360" w:lineRule="auto"/>
        <w:ind w:left="780"/>
        <w:rPr>
          <w:color w:val="000000"/>
        </w:rPr>
      </w:pPr>
    </w:p>
    <w:p w:rsidR="0079009D" w:rsidRPr="002A598C" w:rsidRDefault="001E2932" w:rsidP="0079009D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  <w:r>
        <w:rPr>
          <w:bCs/>
        </w:rPr>
        <w:t>Digital Electronic</w:t>
      </w:r>
    </w:p>
    <w:p w:rsidR="0079009D" w:rsidRPr="002A598C" w:rsidRDefault="001E2932" w:rsidP="0079009D">
      <w:pPr>
        <w:pStyle w:val="ListParagraph"/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  <w:r>
        <w:rPr>
          <w:bCs/>
        </w:rPr>
        <w:t>EDC (Analog)</w:t>
      </w:r>
    </w:p>
    <w:p w:rsidR="004D02EA" w:rsidRPr="002A598C" w:rsidRDefault="004D02EA" w:rsidP="004D02EA">
      <w:pPr>
        <w:pStyle w:val="ListParagraph"/>
        <w:widowControl w:val="0"/>
        <w:suppressAutoHyphens w:val="0"/>
        <w:autoSpaceDE w:val="0"/>
        <w:autoSpaceDN w:val="0"/>
        <w:adjustRightInd w:val="0"/>
        <w:spacing w:line="360" w:lineRule="auto"/>
        <w:ind w:left="780"/>
        <w:rPr>
          <w:b/>
          <w:bCs/>
          <w:u w:val="single"/>
        </w:rPr>
      </w:pPr>
    </w:p>
    <w:p w:rsidR="00746765" w:rsidRPr="002A598C" w:rsidRDefault="0079009D" w:rsidP="00746765">
      <w:pPr>
        <w:shd w:val="clear" w:color="auto" w:fill="D9D9D9"/>
        <w:spacing w:line="312" w:lineRule="auto"/>
        <w:rPr>
          <w:b/>
          <w:color w:val="000000"/>
        </w:rPr>
      </w:pPr>
      <w:r w:rsidRPr="002A598C">
        <w:rPr>
          <w:b/>
          <w:color w:val="000000"/>
        </w:rPr>
        <w:t>STREN</w:t>
      </w:r>
      <w:r w:rsidR="00746765" w:rsidRPr="002A598C">
        <w:rPr>
          <w:b/>
          <w:color w:val="000000"/>
        </w:rPr>
        <w:t>G</w:t>
      </w:r>
      <w:r w:rsidRPr="002A598C">
        <w:rPr>
          <w:b/>
          <w:color w:val="000000"/>
        </w:rPr>
        <w:t>TH</w:t>
      </w:r>
    </w:p>
    <w:p w:rsidR="004D02EA" w:rsidRPr="002A598C" w:rsidRDefault="004D02EA" w:rsidP="004D02EA">
      <w:pPr>
        <w:pStyle w:val="ListParagraph"/>
        <w:autoSpaceDE w:val="0"/>
        <w:spacing w:line="360" w:lineRule="auto"/>
        <w:rPr>
          <w:color w:val="000000"/>
        </w:rPr>
      </w:pPr>
    </w:p>
    <w:p w:rsidR="0079009D" w:rsidRPr="002A598C" w:rsidRDefault="00CB6EE6" w:rsidP="00746765">
      <w:pPr>
        <w:pStyle w:val="ListParagraph"/>
        <w:numPr>
          <w:ilvl w:val="0"/>
          <w:numId w:val="5"/>
        </w:numPr>
        <w:autoSpaceDE w:val="0"/>
        <w:spacing w:line="360" w:lineRule="auto"/>
        <w:rPr>
          <w:color w:val="000000"/>
        </w:rPr>
      </w:pPr>
      <w:r>
        <w:rPr>
          <w:color w:val="000000"/>
        </w:rPr>
        <w:t>H</w:t>
      </w:r>
      <w:r w:rsidR="00B365B0">
        <w:rPr>
          <w:color w:val="000000"/>
        </w:rPr>
        <w:t>onest, self-motivated</w:t>
      </w:r>
      <w:r>
        <w:rPr>
          <w:color w:val="000000"/>
        </w:rPr>
        <w:t>,</w:t>
      </w:r>
      <w:r w:rsidR="00B365B0">
        <w:rPr>
          <w:color w:val="000000"/>
        </w:rPr>
        <w:t xml:space="preserve"> hardworking</w:t>
      </w:r>
      <w:r>
        <w:rPr>
          <w:color w:val="000000"/>
        </w:rPr>
        <w:t xml:space="preserve"> and</w:t>
      </w:r>
      <w:r w:rsidR="00B365B0">
        <w:rPr>
          <w:color w:val="000000"/>
        </w:rPr>
        <w:t xml:space="preserve"> positive attitud</w:t>
      </w:r>
      <w:r>
        <w:rPr>
          <w:color w:val="000000"/>
        </w:rPr>
        <w:t xml:space="preserve">e. </w:t>
      </w:r>
    </w:p>
    <w:p w:rsidR="004D02EA" w:rsidRPr="002A598C" w:rsidRDefault="004D02EA" w:rsidP="004D02EA">
      <w:pPr>
        <w:pStyle w:val="ListParagraph"/>
        <w:autoSpaceDE w:val="0"/>
        <w:spacing w:line="360" w:lineRule="auto"/>
        <w:rPr>
          <w:color w:val="000000"/>
        </w:rPr>
      </w:pPr>
    </w:p>
    <w:p w:rsidR="0079009D" w:rsidRPr="002A598C" w:rsidRDefault="0079009D" w:rsidP="0079009D">
      <w:pPr>
        <w:shd w:val="clear" w:color="auto" w:fill="D9D9D9"/>
      </w:pPr>
      <w:r w:rsidRPr="002A598C">
        <w:rPr>
          <w:b/>
        </w:rPr>
        <w:t>PERSONAL DETAIL</w:t>
      </w:r>
    </w:p>
    <w:p w:rsidR="0079009D" w:rsidRPr="002A598C" w:rsidRDefault="0079009D" w:rsidP="0079009D">
      <w:pPr>
        <w:spacing w:line="312" w:lineRule="auto"/>
      </w:pPr>
    </w:p>
    <w:p w:rsidR="0079009D" w:rsidRPr="002A598C" w:rsidRDefault="001E2932" w:rsidP="0079009D">
      <w:pPr>
        <w:numPr>
          <w:ilvl w:val="0"/>
          <w:numId w:val="6"/>
        </w:numPr>
        <w:spacing w:line="312" w:lineRule="auto"/>
      </w:pPr>
      <w:r>
        <w:t>Date of Birth     :         10</w:t>
      </w:r>
      <w:r w:rsidR="007A4D1B">
        <w:t xml:space="preserve"> S</w:t>
      </w:r>
      <w:r>
        <w:t>ep 1993</w:t>
      </w:r>
    </w:p>
    <w:p w:rsidR="0079009D" w:rsidRPr="002A598C" w:rsidRDefault="0079009D" w:rsidP="0079009D">
      <w:pPr>
        <w:pStyle w:val="ListParagraph"/>
        <w:widowControl w:val="0"/>
        <w:numPr>
          <w:ilvl w:val="0"/>
          <w:numId w:val="6"/>
        </w:numPr>
        <w:suppressAutoHyphens w:val="0"/>
        <w:autoSpaceDE w:val="0"/>
        <w:autoSpaceDN w:val="0"/>
        <w:adjustRightInd w:val="0"/>
        <w:spacing w:line="360" w:lineRule="auto"/>
        <w:rPr>
          <w:b/>
          <w:bCs/>
          <w:u w:val="single"/>
        </w:rPr>
      </w:pPr>
      <w:r w:rsidRPr="002A598C">
        <w:t>Father Nam</w:t>
      </w:r>
      <w:r w:rsidR="001E2932">
        <w:t>e    :         B.B Singh</w:t>
      </w:r>
    </w:p>
    <w:p w:rsidR="0079009D" w:rsidRPr="002A598C" w:rsidRDefault="0079009D" w:rsidP="0079009D">
      <w:pPr>
        <w:numPr>
          <w:ilvl w:val="0"/>
          <w:numId w:val="6"/>
        </w:numPr>
        <w:spacing w:line="312" w:lineRule="auto"/>
      </w:pPr>
      <w:r w:rsidRPr="002A598C">
        <w:t xml:space="preserve">Local Address </w:t>
      </w:r>
      <w:bookmarkStart w:id="0" w:name="_GoBack"/>
      <w:bookmarkEnd w:id="0"/>
      <w:r w:rsidRPr="002A598C">
        <w:t xml:space="preserve"> :         110-MIG Awadhpuri</w:t>
      </w:r>
      <w:r w:rsidR="003165A4">
        <w:t xml:space="preserve"> </w:t>
      </w:r>
      <w:r w:rsidRPr="002A598C">
        <w:t xml:space="preserve"> Kanpur 208024                  </w:t>
      </w:r>
    </w:p>
    <w:p w:rsidR="0079009D" w:rsidRDefault="00DB6BD5" w:rsidP="0079009D">
      <w:pPr>
        <w:numPr>
          <w:ilvl w:val="0"/>
          <w:numId w:val="6"/>
        </w:numPr>
        <w:spacing w:line="312" w:lineRule="auto"/>
      </w:pPr>
      <w:r>
        <w:t>Permanent Address:   Vill+</w:t>
      </w:r>
      <w:r w:rsidR="001E2932">
        <w:t>Post</w:t>
      </w:r>
      <w:r>
        <w:t>-</w:t>
      </w:r>
      <w:r w:rsidR="001E2932">
        <w:t xml:space="preserve"> Ghazipur ,</w:t>
      </w:r>
      <w:r w:rsidR="003165A4">
        <w:t xml:space="preserve"> Dist.</w:t>
      </w:r>
      <w:r>
        <w:t>-</w:t>
      </w:r>
      <w:r w:rsidR="001E2932">
        <w:t xml:space="preserve"> Fatehpur   Uttar Pradesh 212621</w:t>
      </w:r>
    </w:p>
    <w:p w:rsidR="003165A4" w:rsidRDefault="003165A4" w:rsidP="0079009D">
      <w:pPr>
        <w:numPr>
          <w:ilvl w:val="0"/>
          <w:numId w:val="6"/>
        </w:numPr>
        <w:spacing w:line="312" w:lineRule="auto"/>
      </w:pPr>
      <w:r>
        <w:t>Language Known</w:t>
      </w:r>
      <w:r w:rsidR="00923131">
        <w:t xml:space="preserve"> </w:t>
      </w:r>
      <w:r>
        <w:t>:     Hindi and English</w:t>
      </w:r>
    </w:p>
    <w:p w:rsidR="003165A4" w:rsidRPr="002A598C" w:rsidRDefault="003165A4" w:rsidP="0079009D">
      <w:pPr>
        <w:numPr>
          <w:ilvl w:val="0"/>
          <w:numId w:val="6"/>
        </w:numPr>
        <w:spacing w:line="312" w:lineRule="auto"/>
      </w:pPr>
      <w:r>
        <w:t xml:space="preserve">Nationality           :    Indian      </w:t>
      </w:r>
    </w:p>
    <w:p w:rsidR="0079009D" w:rsidRPr="002A598C" w:rsidRDefault="0079009D" w:rsidP="0079009D">
      <w:pPr>
        <w:spacing w:line="312" w:lineRule="auto"/>
      </w:pPr>
    </w:p>
    <w:p w:rsidR="0079009D" w:rsidRPr="002A598C" w:rsidRDefault="0079009D" w:rsidP="0079009D">
      <w:pPr>
        <w:shd w:val="clear" w:color="auto" w:fill="D9D9D9"/>
      </w:pPr>
      <w:r w:rsidRPr="002A598C">
        <w:rPr>
          <w:b/>
        </w:rPr>
        <w:t>DECLARATION</w:t>
      </w:r>
    </w:p>
    <w:p w:rsidR="0079009D" w:rsidRPr="002A598C" w:rsidRDefault="0079009D" w:rsidP="0079009D">
      <w:pPr>
        <w:widowControl w:val="0"/>
        <w:autoSpaceDE w:val="0"/>
        <w:spacing w:after="60" w:line="240" w:lineRule="atLeast"/>
      </w:pPr>
    </w:p>
    <w:p w:rsidR="0079009D" w:rsidRPr="002A598C" w:rsidRDefault="0079009D" w:rsidP="0079009D">
      <w:pPr>
        <w:pStyle w:val="ListParagraph"/>
        <w:ind w:left="0"/>
      </w:pPr>
      <w:r w:rsidRPr="002A598C">
        <w:t>I hereby declare that all the information provided here is correct to the best of my knowledge and belief and I promise to abide all the norms laid down by your esteemed organization.</w:t>
      </w:r>
    </w:p>
    <w:p w:rsidR="0079009D" w:rsidRPr="002A598C" w:rsidRDefault="0079009D" w:rsidP="0079009D">
      <w:pPr>
        <w:widowControl w:val="0"/>
        <w:autoSpaceDE w:val="0"/>
        <w:spacing w:after="60" w:line="240" w:lineRule="atLeast"/>
      </w:pPr>
    </w:p>
    <w:p w:rsidR="0079009D" w:rsidRPr="002A598C" w:rsidRDefault="0079009D" w:rsidP="0079009D">
      <w:pPr>
        <w:spacing w:line="312" w:lineRule="auto"/>
        <w:rPr>
          <w:b/>
        </w:rPr>
      </w:pPr>
    </w:p>
    <w:p w:rsidR="0079009D" w:rsidRPr="002A598C" w:rsidRDefault="0079009D" w:rsidP="0079009D">
      <w:pPr>
        <w:spacing w:line="312" w:lineRule="auto"/>
        <w:rPr>
          <w:b/>
        </w:rPr>
      </w:pPr>
    </w:p>
    <w:p w:rsidR="0079009D" w:rsidRPr="002A598C" w:rsidRDefault="0079009D" w:rsidP="0079009D">
      <w:pPr>
        <w:spacing w:line="312" w:lineRule="auto"/>
        <w:rPr>
          <w:b/>
        </w:rPr>
      </w:pPr>
      <w:r w:rsidRPr="002A598C">
        <w:rPr>
          <w:b/>
        </w:rPr>
        <w:t>Place:</w:t>
      </w:r>
      <w:r w:rsidR="00FA01AD">
        <w:t xml:space="preserve"> Fatehpur</w:t>
      </w:r>
      <w:r w:rsidRPr="002A598C">
        <w:tab/>
      </w:r>
      <w:r w:rsidRPr="002A598C">
        <w:tab/>
      </w:r>
      <w:r w:rsidRPr="002A598C">
        <w:tab/>
      </w:r>
      <w:r w:rsidRPr="002A598C">
        <w:tab/>
      </w:r>
      <w:r w:rsidR="007A4D1B">
        <w:t xml:space="preserve">                                           </w:t>
      </w:r>
      <w:r w:rsidR="00FA01AD">
        <w:t xml:space="preserve">                       </w:t>
      </w:r>
      <w:r w:rsidR="007A4D1B">
        <w:t xml:space="preserve"> </w:t>
      </w:r>
      <w:r w:rsidR="00FA01AD">
        <w:rPr>
          <w:b/>
        </w:rPr>
        <w:t>Vijay Kumar S</w:t>
      </w:r>
      <w:r w:rsidR="00DB6BD5">
        <w:rPr>
          <w:b/>
        </w:rPr>
        <w:t>ingh</w:t>
      </w:r>
    </w:p>
    <w:p w:rsidR="0079009D" w:rsidRPr="002A598C" w:rsidRDefault="0079009D" w:rsidP="0079009D">
      <w:pPr>
        <w:spacing w:line="312" w:lineRule="auto"/>
      </w:pPr>
    </w:p>
    <w:p w:rsidR="0079009D" w:rsidRPr="002A598C" w:rsidRDefault="0079009D" w:rsidP="0079009D"/>
    <w:p w:rsidR="00A3733A" w:rsidRPr="002A598C" w:rsidRDefault="002A598C">
      <w:pPr>
        <w:rPr>
          <w:b/>
        </w:rPr>
      </w:pPr>
      <w:r w:rsidRPr="002A598C">
        <w:rPr>
          <w:b/>
        </w:rPr>
        <w:t>Date:</w:t>
      </w:r>
    </w:p>
    <w:sectPr w:rsidR="00A3733A" w:rsidRPr="002A598C" w:rsidSect="004E2C3E">
      <w:headerReference w:type="default" r:id="rId8"/>
      <w:pgSz w:w="11906" w:h="16838"/>
      <w:pgMar w:top="720" w:right="720" w:bottom="720" w:left="720" w:header="0" w:footer="0" w:gutter="0"/>
      <w:pgBorders>
        <w:top w:val="single" w:sz="4" w:space="12" w:color="000000"/>
        <w:left w:val="single" w:sz="4" w:space="12" w:color="000000"/>
        <w:bottom w:val="single" w:sz="4" w:space="12" w:color="000000"/>
        <w:right w:val="single" w:sz="4" w:space="12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5E72" w:rsidRDefault="000D5E72" w:rsidP="002E665F">
      <w:r>
        <w:separator/>
      </w:r>
    </w:p>
  </w:endnote>
  <w:endnote w:type="continuationSeparator" w:id="0">
    <w:p w:rsidR="000D5E72" w:rsidRDefault="000D5E72" w:rsidP="002E6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5E72" w:rsidRDefault="000D5E72" w:rsidP="002E665F">
      <w:r>
        <w:separator/>
      </w:r>
    </w:p>
  </w:footnote>
  <w:footnote w:type="continuationSeparator" w:id="0">
    <w:p w:rsidR="000D5E72" w:rsidRDefault="000D5E72" w:rsidP="002E66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C3E" w:rsidRPr="004E2C3E" w:rsidRDefault="000D5E72" w:rsidP="004E2C3E">
    <w:pPr>
      <w:pStyle w:val="Header"/>
      <w:jc w:val="center"/>
      <w:rPr>
        <w:b/>
        <w:color w:val="00000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9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453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468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482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496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511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525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540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5544" w:hanging="1584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/>
      </w:rPr>
    </w:lvl>
  </w:abstractNum>
  <w:abstractNum w:abstractNumId="2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</w:rPr>
    </w:lvl>
  </w:abstractNum>
  <w:abstractNum w:abstractNumId="3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>
    <w:nsid w:val="1FF70D74"/>
    <w:multiLevelType w:val="multilevel"/>
    <w:tmpl w:val="8C24AA08"/>
    <w:lvl w:ilvl="0">
      <w:start w:val="1"/>
      <w:numFmt w:val="bullet"/>
      <w:lvlText w:val="•"/>
      <w:lvlJc w:val="left"/>
      <w:rPr>
        <w:sz w:val="36"/>
        <w:szCs w:val="3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8637CD7"/>
    <w:multiLevelType w:val="hybridMultilevel"/>
    <w:tmpl w:val="9FAE5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8C47D1"/>
    <w:multiLevelType w:val="hybridMultilevel"/>
    <w:tmpl w:val="4166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009D"/>
    <w:rsid w:val="00013548"/>
    <w:rsid w:val="000817EF"/>
    <w:rsid w:val="00090DF7"/>
    <w:rsid w:val="000D5E72"/>
    <w:rsid w:val="000E3FCD"/>
    <w:rsid w:val="001C5DE8"/>
    <w:rsid w:val="001E2932"/>
    <w:rsid w:val="001E3B82"/>
    <w:rsid w:val="00241BCC"/>
    <w:rsid w:val="002A598C"/>
    <w:rsid w:val="002C2234"/>
    <w:rsid w:val="002D0632"/>
    <w:rsid w:val="002E665F"/>
    <w:rsid w:val="003165A4"/>
    <w:rsid w:val="0037631C"/>
    <w:rsid w:val="003B0846"/>
    <w:rsid w:val="003E0255"/>
    <w:rsid w:val="004D02EA"/>
    <w:rsid w:val="004D6AE6"/>
    <w:rsid w:val="005A2CCB"/>
    <w:rsid w:val="005E7809"/>
    <w:rsid w:val="00631281"/>
    <w:rsid w:val="00746765"/>
    <w:rsid w:val="0079009D"/>
    <w:rsid w:val="007A4D1B"/>
    <w:rsid w:val="007B04F0"/>
    <w:rsid w:val="008046F5"/>
    <w:rsid w:val="008B637D"/>
    <w:rsid w:val="00923131"/>
    <w:rsid w:val="00A3733A"/>
    <w:rsid w:val="00B365B0"/>
    <w:rsid w:val="00B96AF2"/>
    <w:rsid w:val="00C278AE"/>
    <w:rsid w:val="00C3277D"/>
    <w:rsid w:val="00CA4079"/>
    <w:rsid w:val="00CB503E"/>
    <w:rsid w:val="00CB6EE6"/>
    <w:rsid w:val="00CB77C9"/>
    <w:rsid w:val="00CF2768"/>
    <w:rsid w:val="00D02991"/>
    <w:rsid w:val="00D137DE"/>
    <w:rsid w:val="00D77930"/>
    <w:rsid w:val="00DB6BD5"/>
    <w:rsid w:val="00DE662F"/>
    <w:rsid w:val="00DF1965"/>
    <w:rsid w:val="00E53FC5"/>
    <w:rsid w:val="00EA3BB7"/>
    <w:rsid w:val="00F71341"/>
    <w:rsid w:val="00F72CB4"/>
    <w:rsid w:val="00F74DA6"/>
    <w:rsid w:val="00F97BCA"/>
    <w:rsid w:val="00FA01AD"/>
    <w:rsid w:val="00FD096C"/>
    <w:rsid w:val="00FD4DAD"/>
    <w:rsid w:val="00FF6733"/>
    <w:rsid w:val="00FF7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5161148F-E036-4BEC-A49F-830AA97D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09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79009D"/>
    <w:pPr>
      <w:keepNext/>
      <w:keepLines/>
      <w:tabs>
        <w:tab w:val="num" w:pos="0"/>
      </w:tabs>
      <w:spacing w:before="480"/>
      <w:ind w:left="4392" w:hanging="432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009D"/>
    <w:rPr>
      <w:rFonts w:ascii="Cambria" w:eastAsia="Times New Roman" w:hAnsi="Cambria" w:cs="Cambria"/>
      <w:b/>
      <w:bCs/>
      <w:color w:val="365F91"/>
      <w:sz w:val="28"/>
      <w:szCs w:val="28"/>
      <w:lang w:eastAsia="zh-CN"/>
    </w:rPr>
  </w:style>
  <w:style w:type="paragraph" w:styleId="Header">
    <w:name w:val="header"/>
    <w:basedOn w:val="Normal"/>
    <w:link w:val="HeaderChar"/>
    <w:rsid w:val="0079009D"/>
  </w:style>
  <w:style w:type="character" w:customStyle="1" w:styleId="HeaderChar">
    <w:name w:val="Header Char"/>
    <w:basedOn w:val="DefaultParagraphFont"/>
    <w:link w:val="Header"/>
    <w:rsid w:val="0079009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99"/>
    <w:qFormat/>
    <w:rsid w:val="0079009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0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079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3D74FAA-17C5-48C5-B22D-B3871B416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Spin_x_Master</dc:creator>
  <cp:lastModifiedBy>aavidaroga</cp:lastModifiedBy>
  <cp:revision>27</cp:revision>
  <dcterms:created xsi:type="dcterms:W3CDTF">2015-01-21T10:47:00Z</dcterms:created>
  <dcterms:modified xsi:type="dcterms:W3CDTF">2015-11-05T23:20:00Z</dcterms:modified>
</cp:coreProperties>
</file>