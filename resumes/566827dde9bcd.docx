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0B2F" w:rsidRPr="007335CF" w:rsidRDefault="0012015E" w:rsidP="00926422">
      <w:pPr>
        <w:jc w:val="center"/>
        <w:rPr>
          <w:rFonts w:ascii="Verdana" w:hAnsi="Verdana"/>
          <w:b/>
          <w:szCs w:val="20"/>
        </w:rPr>
      </w:pPr>
      <w:r w:rsidRPr="007335CF">
        <w:rPr>
          <w:rFonts w:ascii="Verdana" w:hAnsi="Verdana"/>
          <w:b/>
          <w:szCs w:val="20"/>
        </w:rPr>
        <w:t>Network</w:t>
      </w:r>
      <w:r w:rsidR="008C758D" w:rsidRPr="007335CF">
        <w:rPr>
          <w:rFonts w:ascii="Verdana" w:hAnsi="Verdana"/>
          <w:b/>
          <w:szCs w:val="20"/>
        </w:rPr>
        <w:t xml:space="preserve"> Engineer</w:t>
      </w:r>
    </w:p>
    <w:p w:rsidR="007335CF" w:rsidRDefault="00B65E11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33202D" wp14:editId="1966423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943600" cy="0"/>
                <wp:effectExtent l="9525" t="12065" r="9525" b="698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6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" strokeweight=".26mm">
                <v:stroke joinstyle="miter"/>
              </v:line>
            </w:pict>
          </mc:Fallback>
        </mc:AlternateContent>
      </w:r>
    </w:p>
    <w:p w:rsidR="00EB6DEB" w:rsidRDefault="00EB6DEB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</w:p>
    <w:p w:rsidR="00D90B2F" w:rsidRPr="008607FD" w:rsidRDefault="00D90B2F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 w:rsidRPr="008607FD"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  <w:t>Objective</w:t>
      </w:r>
    </w:p>
    <w:p w:rsidR="00D90B2F" w:rsidRPr="008607FD" w:rsidRDefault="00E07970" w:rsidP="003E16FC">
      <w:pPr>
        <w:pStyle w:val="CVExpProj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I am</w:t>
      </w:r>
      <w:r w:rsidR="00D90B2F" w:rsidRPr="008607FD">
        <w:rPr>
          <w:rFonts w:ascii="Verdana" w:hAnsi="Verdana" w:cs="Arial"/>
          <w:sz w:val="20"/>
          <w:szCs w:val="20"/>
        </w:rPr>
        <w:t xml:space="preserve"> seeking a position to be a part of an ambitious and dynamic organization to utilize my skills and abilities in a challenging and growth oriented with scope for innovation, ingenuity that offers professional growth while being resourceful, innovative and flexible.</w:t>
      </w:r>
    </w:p>
    <w:p w:rsidR="00EB6DEB" w:rsidRDefault="00EB6DEB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</w:p>
    <w:p w:rsidR="00D90B2F" w:rsidRPr="008607FD" w:rsidRDefault="00B65E11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0"/>
                <wp:effectExtent l="9525" t="5715" r="9525" b="1333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5pt" to="46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" strokeweight=".26mm">
                <v:stroke joinstyle="miter"/>
              </v:line>
            </w:pict>
          </mc:Fallback>
        </mc:AlternateContent>
      </w:r>
      <w:r w:rsidR="00D90B2F" w:rsidRPr="008607FD"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  <w:t>Summary</w:t>
      </w:r>
    </w:p>
    <w:p w:rsidR="00D90B2F" w:rsidRPr="008607FD" w:rsidRDefault="00D90B2F" w:rsidP="00E07AB1">
      <w:pPr>
        <w:pStyle w:val="CVExpProj"/>
        <w:numPr>
          <w:ilvl w:val="0"/>
          <w:numId w:val="29"/>
        </w:numPr>
        <w:jc w:val="both"/>
        <w:rPr>
          <w:rFonts w:ascii="Verdana" w:hAnsi="Verdana" w:cs="Arial"/>
          <w:bCs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Over</w:t>
      </w:r>
      <w:r w:rsidR="003E2B47" w:rsidRPr="008607FD">
        <w:rPr>
          <w:rFonts w:ascii="Verdana" w:hAnsi="Verdana" w:cs="Arial"/>
          <w:sz w:val="20"/>
          <w:szCs w:val="20"/>
        </w:rPr>
        <w:t xml:space="preserve"> </w:t>
      </w:r>
      <w:r w:rsidR="006F0A4B" w:rsidRPr="008607FD">
        <w:rPr>
          <w:rFonts w:ascii="Verdana" w:hAnsi="Verdana" w:cs="Arial"/>
          <w:sz w:val="20"/>
          <w:szCs w:val="20"/>
        </w:rPr>
        <w:t>1</w:t>
      </w:r>
      <w:r w:rsidR="008607FD" w:rsidRPr="008607FD">
        <w:rPr>
          <w:rFonts w:ascii="Verdana" w:hAnsi="Verdana" w:cs="Arial"/>
          <w:sz w:val="20"/>
          <w:szCs w:val="20"/>
        </w:rPr>
        <w:t>.6</w:t>
      </w:r>
      <w:r w:rsidR="00832BFC" w:rsidRPr="008607FD">
        <w:rPr>
          <w:rFonts w:ascii="Verdana" w:hAnsi="Verdana" w:cs="Arial"/>
          <w:sz w:val="20"/>
          <w:szCs w:val="20"/>
        </w:rPr>
        <w:t xml:space="preserve"> </w:t>
      </w:r>
      <w:r w:rsidR="00723EA4" w:rsidRPr="008607FD">
        <w:rPr>
          <w:rFonts w:ascii="Verdana" w:hAnsi="Verdana" w:cs="Arial"/>
          <w:sz w:val="20"/>
          <w:szCs w:val="20"/>
        </w:rPr>
        <w:t>years of e</w:t>
      </w:r>
      <w:r w:rsidR="00B67FEB" w:rsidRPr="008607FD">
        <w:rPr>
          <w:rFonts w:ascii="Verdana" w:hAnsi="Verdana" w:cs="Arial"/>
          <w:sz w:val="20"/>
          <w:szCs w:val="20"/>
        </w:rPr>
        <w:t>x</w:t>
      </w:r>
      <w:r w:rsidRPr="008607FD">
        <w:rPr>
          <w:rFonts w:ascii="Verdana" w:hAnsi="Verdana" w:cs="Arial"/>
          <w:sz w:val="20"/>
          <w:szCs w:val="20"/>
        </w:rPr>
        <w:t xml:space="preserve">perience in </w:t>
      </w:r>
      <w:r w:rsidR="008607FD" w:rsidRPr="008607FD">
        <w:rPr>
          <w:rFonts w:ascii="Verdana" w:hAnsi="Verdana" w:cs="Arial"/>
          <w:sz w:val="20"/>
          <w:szCs w:val="20"/>
        </w:rPr>
        <w:t>Managing</w:t>
      </w:r>
      <w:r w:rsidR="00094312" w:rsidRPr="008607FD">
        <w:rPr>
          <w:rFonts w:ascii="Verdana" w:hAnsi="Verdana" w:cs="Arial"/>
          <w:sz w:val="20"/>
          <w:szCs w:val="20"/>
        </w:rPr>
        <w:t xml:space="preserve"> a </w:t>
      </w:r>
      <w:r w:rsidR="008607FD" w:rsidRPr="008607FD">
        <w:rPr>
          <w:rFonts w:ascii="Verdana" w:hAnsi="Verdana" w:cs="Arial"/>
          <w:sz w:val="20"/>
          <w:szCs w:val="20"/>
        </w:rPr>
        <w:t>Network</w:t>
      </w:r>
      <w:r w:rsidR="00094312" w:rsidRPr="008607FD">
        <w:rPr>
          <w:rFonts w:ascii="Verdana" w:hAnsi="Verdana" w:cs="Arial"/>
          <w:sz w:val="20"/>
          <w:szCs w:val="20"/>
        </w:rPr>
        <w:t xml:space="preserve"> and </w:t>
      </w:r>
      <w:r w:rsidR="001828BF" w:rsidRPr="008607FD">
        <w:rPr>
          <w:rFonts w:ascii="Verdana" w:hAnsi="Verdana" w:cs="Arial"/>
          <w:bCs/>
          <w:sz w:val="20"/>
          <w:szCs w:val="20"/>
        </w:rPr>
        <w:t>inter</w:t>
      </w:r>
      <w:r w:rsidRPr="008607FD">
        <w:rPr>
          <w:rFonts w:ascii="Verdana" w:hAnsi="Verdana" w:cs="Arial"/>
          <w:bCs/>
          <w:sz w:val="20"/>
          <w:szCs w:val="20"/>
        </w:rPr>
        <w:t xml:space="preserve">networking communication </w:t>
      </w:r>
      <w:r w:rsidR="00094312" w:rsidRPr="008607FD">
        <w:rPr>
          <w:rFonts w:ascii="Verdana" w:hAnsi="Verdana" w:cs="Arial"/>
          <w:bCs/>
          <w:sz w:val="20"/>
          <w:szCs w:val="20"/>
        </w:rPr>
        <w:t xml:space="preserve">systems in A.M.G Ruth </w:t>
      </w:r>
      <w:proofErr w:type="spellStart"/>
      <w:r w:rsidR="00094312" w:rsidRPr="008607FD">
        <w:rPr>
          <w:rFonts w:ascii="Verdana" w:hAnsi="Verdana" w:cs="Arial"/>
          <w:bCs/>
          <w:sz w:val="20"/>
          <w:szCs w:val="20"/>
        </w:rPr>
        <w:t>Deichmann</w:t>
      </w:r>
      <w:proofErr w:type="spellEnd"/>
      <w:r w:rsidR="00094312" w:rsidRPr="008607FD">
        <w:rPr>
          <w:rFonts w:ascii="Verdana" w:hAnsi="Verdana" w:cs="Arial"/>
          <w:bCs/>
          <w:sz w:val="20"/>
          <w:szCs w:val="20"/>
        </w:rPr>
        <w:t xml:space="preserve"> Hospital, Visakhapatnam.</w:t>
      </w:r>
    </w:p>
    <w:p w:rsidR="00D90B2F" w:rsidRPr="008607FD" w:rsidRDefault="001430BE" w:rsidP="00E07AB1">
      <w:pPr>
        <w:pStyle w:val="CVExpProj"/>
        <w:numPr>
          <w:ilvl w:val="0"/>
          <w:numId w:val="29"/>
        </w:numPr>
        <w:jc w:val="both"/>
        <w:rPr>
          <w:rFonts w:ascii="Verdana" w:hAnsi="Verdana" w:cs="Arial"/>
          <w:bCs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Good Knowledge</w:t>
      </w:r>
      <w:r w:rsidR="00D90B2F" w:rsidRPr="008607FD">
        <w:rPr>
          <w:rFonts w:ascii="Verdana" w:hAnsi="Verdana" w:cs="Arial"/>
          <w:sz w:val="20"/>
          <w:szCs w:val="20"/>
        </w:rPr>
        <w:t xml:space="preserve"> in Routing protocols like </w:t>
      </w:r>
      <w:r w:rsidR="00832BFC" w:rsidRPr="008607FD">
        <w:rPr>
          <w:rFonts w:ascii="Verdana" w:hAnsi="Verdana" w:cs="Arial"/>
          <w:bCs/>
          <w:sz w:val="20"/>
          <w:szCs w:val="20"/>
        </w:rPr>
        <w:t>OSPF</w:t>
      </w:r>
      <w:r w:rsidR="00F83C37" w:rsidRPr="008607FD">
        <w:rPr>
          <w:rFonts w:ascii="Verdana" w:hAnsi="Verdana" w:cs="Arial"/>
          <w:bCs/>
          <w:sz w:val="20"/>
          <w:szCs w:val="20"/>
        </w:rPr>
        <w:t>, EIGRP and RIP</w:t>
      </w:r>
      <w:r w:rsidR="0007037F" w:rsidRPr="008607FD">
        <w:rPr>
          <w:rFonts w:ascii="Verdana" w:hAnsi="Verdana" w:cs="Arial"/>
          <w:bCs/>
          <w:sz w:val="20"/>
          <w:szCs w:val="20"/>
        </w:rPr>
        <w:t>.</w:t>
      </w:r>
    </w:p>
    <w:p w:rsidR="00D90B2F" w:rsidRPr="008607FD" w:rsidRDefault="00F91196" w:rsidP="00E07AB1">
      <w:pPr>
        <w:numPr>
          <w:ilvl w:val="0"/>
          <w:numId w:val="29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Good</w:t>
      </w:r>
      <w:r w:rsidR="00094312" w:rsidRPr="008607FD">
        <w:rPr>
          <w:rFonts w:ascii="Verdana" w:hAnsi="Verdana" w:cs="Arial"/>
          <w:sz w:val="20"/>
          <w:szCs w:val="20"/>
        </w:rPr>
        <w:t xml:space="preserve"> in</w:t>
      </w:r>
      <w:r w:rsidR="00D90B2F" w:rsidRPr="008607FD">
        <w:rPr>
          <w:rFonts w:ascii="Verdana" w:hAnsi="Verdana" w:cs="Arial"/>
          <w:sz w:val="20"/>
          <w:szCs w:val="20"/>
        </w:rPr>
        <w:t xml:space="preserve"> implementing and</w:t>
      </w:r>
      <w:r w:rsidR="00066704" w:rsidRPr="008607FD">
        <w:rPr>
          <w:rFonts w:ascii="Verdana" w:hAnsi="Verdana" w:cs="Arial"/>
          <w:sz w:val="20"/>
          <w:szCs w:val="20"/>
        </w:rPr>
        <w:t xml:space="preserve"> troubleshooting Switch technolo</w:t>
      </w:r>
      <w:r w:rsidR="00D90B2F" w:rsidRPr="008607FD">
        <w:rPr>
          <w:rFonts w:ascii="Verdana" w:hAnsi="Verdana" w:cs="Arial"/>
          <w:sz w:val="20"/>
          <w:szCs w:val="20"/>
        </w:rPr>
        <w:t xml:space="preserve">gies such as </w:t>
      </w:r>
      <w:r w:rsidR="006A4792" w:rsidRPr="008607FD">
        <w:rPr>
          <w:rFonts w:ascii="Verdana" w:hAnsi="Verdana" w:cs="Arial"/>
          <w:bCs/>
          <w:sz w:val="20"/>
          <w:szCs w:val="20"/>
        </w:rPr>
        <w:t>STP, VTP.</w:t>
      </w:r>
    </w:p>
    <w:p w:rsidR="00D90B2F" w:rsidRPr="008607FD" w:rsidRDefault="00D90B2F" w:rsidP="00E07AB1">
      <w:pPr>
        <w:numPr>
          <w:ilvl w:val="0"/>
          <w:numId w:val="29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Knowledge of network security protocols such as</w:t>
      </w:r>
      <w:r w:rsidRPr="008607FD">
        <w:rPr>
          <w:rFonts w:ascii="Verdana" w:hAnsi="Verdana" w:cs="Arial"/>
          <w:bCs/>
          <w:sz w:val="20"/>
          <w:szCs w:val="20"/>
        </w:rPr>
        <w:t xml:space="preserve"> NAT, PAT, ACLs and VPN</w:t>
      </w:r>
      <w:r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1430BE" w:rsidP="00E07AB1">
      <w:pPr>
        <w:numPr>
          <w:ilvl w:val="0"/>
          <w:numId w:val="29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I</w:t>
      </w:r>
      <w:r w:rsidR="00D90B2F" w:rsidRPr="008607FD">
        <w:rPr>
          <w:rFonts w:ascii="Verdana" w:hAnsi="Verdana" w:cs="Arial"/>
          <w:sz w:val="20"/>
          <w:szCs w:val="20"/>
        </w:rPr>
        <w:t>nstalling and managing IT services such as Active directory, DNS, SSH, DHCP and NAT.</w:t>
      </w:r>
    </w:p>
    <w:p w:rsidR="00D90B2F" w:rsidRPr="008607FD" w:rsidRDefault="001430BE" w:rsidP="00E07AB1">
      <w:pPr>
        <w:numPr>
          <w:ilvl w:val="0"/>
          <w:numId w:val="29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C</w:t>
      </w:r>
      <w:r w:rsidR="00D90B2F" w:rsidRPr="008607FD">
        <w:rPr>
          <w:rFonts w:ascii="Verdana" w:hAnsi="Verdana" w:cs="Arial"/>
          <w:sz w:val="20"/>
          <w:szCs w:val="20"/>
        </w:rPr>
        <w:t xml:space="preserve">onfiguring and troubleshooting </w:t>
      </w:r>
      <w:r w:rsidR="00D90B2F" w:rsidRPr="008607FD">
        <w:rPr>
          <w:rFonts w:ascii="Verdana" w:hAnsi="Verdana" w:cs="Arial"/>
          <w:bCs/>
          <w:sz w:val="20"/>
          <w:szCs w:val="20"/>
        </w:rPr>
        <w:t xml:space="preserve">Catalyst 2K, 3K </w:t>
      </w:r>
      <w:r w:rsidR="00D90B2F" w:rsidRPr="008607FD">
        <w:rPr>
          <w:rFonts w:ascii="Verdana" w:hAnsi="Verdana" w:cs="Arial"/>
          <w:sz w:val="20"/>
          <w:szCs w:val="20"/>
        </w:rPr>
        <w:t>and 5</w:t>
      </w:r>
      <w:r w:rsidR="004E6E08" w:rsidRPr="008607FD">
        <w:rPr>
          <w:rFonts w:ascii="Verdana" w:hAnsi="Verdana" w:cs="Arial"/>
          <w:bCs/>
          <w:sz w:val="20"/>
          <w:szCs w:val="20"/>
        </w:rPr>
        <w:t xml:space="preserve">K </w:t>
      </w:r>
      <w:r w:rsidR="00D90B2F" w:rsidRPr="008607FD">
        <w:rPr>
          <w:rFonts w:ascii="Verdana" w:hAnsi="Verdana" w:cs="Arial"/>
          <w:sz w:val="20"/>
          <w:szCs w:val="20"/>
        </w:rPr>
        <w:t>switches.</w:t>
      </w:r>
    </w:p>
    <w:p w:rsidR="00D90B2F" w:rsidRPr="008607FD" w:rsidRDefault="00D90B2F" w:rsidP="00E07AB1">
      <w:pPr>
        <w:pStyle w:val="ListParagraph"/>
        <w:numPr>
          <w:ilvl w:val="0"/>
          <w:numId w:val="29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Verdana" w:eastAsia="SimSun" w:hAnsi="Verdana" w:cs="Arial"/>
          <w:sz w:val="20"/>
        </w:rPr>
      </w:pPr>
      <w:r w:rsidRPr="008607FD">
        <w:rPr>
          <w:rFonts w:ascii="Verdana" w:hAnsi="Verdana" w:cs="Arial"/>
          <w:sz w:val="20"/>
        </w:rPr>
        <w:t>Configuration of Virtual Local Area Networks (VLANs) usi</w:t>
      </w:r>
      <w:r w:rsidR="00094312" w:rsidRPr="008607FD">
        <w:rPr>
          <w:rFonts w:ascii="Verdana" w:hAnsi="Verdana" w:cs="Arial"/>
          <w:sz w:val="20"/>
        </w:rPr>
        <w:t xml:space="preserve">ng Cisco routers and </w:t>
      </w:r>
      <w:r w:rsidRPr="008607FD">
        <w:rPr>
          <w:rFonts w:ascii="Verdana" w:hAnsi="Verdana" w:cs="Arial"/>
          <w:sz w:val="20"/>
        </w:rPr>
        <w:t>switches and supporting STP, RSTP, PVST, RPVST along with troubleshooting of inter VLAN routing</w:t>
      </w:r>
      <w:r w:rsidR="00094312" w:rsidRPr="008607FD">
        <w:rPr>
          <w:rFonts w:ascii="Verdana" w:hAnsi="Verdana" w:cs="Arial"/>
          <w:sz w:val="20"/>
        </w:rPr>
        <w:t xml:space="preserve"> and VLAN </w:t>
      </w:r>
      <w:proofErr w:type="spellStart"/>
      <w:r w:rsidR="00094312" w:rsidRPr="008607FD">
        <w:rPr>
          <w:rFonts w:ascii="Verdana" w:hAnsi="Verdana" w:cs="Arial"/>
          <w:sz w:val="20"/>
        </w:rPr>
        <w:t>trunking</w:t>
      </w:r>
      <w:proofErr w:type="spellEnd"/>
      <w:r w:rsidR="00094312" w:rsidRPr="008607FD">
        <w:rPr>
          <w:rFonts w:ascii="Verdana" w:hAnsi="Verdana" w:cs="Arial"/>
          <w:sz w:val="20"/>
        </w:rPr>
        <w:t>.</w:t>
      </w:r>
    </w:p>
    <w:p w:rsidR="00D90B2F" w:rsidRPr="008607FD" w:rsidRDefault="00D90B2F" w:rsidP="00E07AB1">
      <w:pPr>
        <w:numPr>
          <w:ilvl w:val="0"/>
          <w:numId w:val="29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 xml:space="preserve">Strong technical knowledge with ability to lead and motivate teams to ensure success with an excellent track record for diagnosing </w:t>
      </w:r>
      <w:r w:rsidRPr="008607FD">
        <w:rPr>
          <w:rFonts w:ascii="Verdana" w:hAnsi="Verdana" w:cs="Arial"/>
          <w:bCs/>
          <w:sz w:val="20"/>
          <w:szCs w:val="20"/>
        </w:rPr>
        <w:t>complex problems</w:t>
      </w:r>
      <w:r w:rsidRPr="008607FD">
        <w:rPr>
          <w:rFonts w:ascii="Verdana" w:hAnsi="Verdana" w:cs="Arial"/>
          <w:sz w:val="20"/>
          <w:szCs w:val="20"/>
        </w:rPr>
        <w:t xml:space="preserve"> and </w:t>
      </w:r>
      <w:r w:rsidRPr="008607FD">
        <w:rPr>
          <w:rFonts w:ascii="Verdana" w:hAnsi="Verdana" w:cs="Arial"/>
          <w:bCs/>
          <w:sz w:val="20"/>
          <w:szCs w:val="20"/>
        </w:rPr>
        <w:t>consistently delivering effective solutions</w:t>
      </w:r>
      <w:r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D90B2F" w:rsidP="00E07AB1">
      <w:pPr>
        <w:numPr>
          <w:ilvl w:val="0"/>
          <w:numId w:val="29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Cisco Routing and Switching using 2</w:t>
      </w:r>
      <w:r w:rsidR="00094312" w:rsidRPr="008607FD">
        <w:rPr>
          <w:rFonts w:ascii="Verdana" w:hAnsi="Verdana" w:cs="Arial"/>
          <w:sz w:val="20"/>
          <w:szCs w:val="20"/>
        </w:rPr>
        <w:t>960</w:t>
      </w:r>
      <w:r w:rsidR="008607FD" w:rsidRPr="008607FD">
        <w:rPr>
          <w:rFonts w:ascii="Verdana" w:hAnsi="Verdana" w:cs="Arial"/>
          <w:sz w:val="20"/>
          <w:szCs w:val="20"/>
        </w:rPr>
        <w:t>, 3600</w:t>
      </w:r>
      <w:r w:rsidR="00094312" w:rsidRPr="008607FD">
        <w:rPr>
          <w:rFonts w:ascii="Verdana" w:hAnsi="Verdana" w:cs="Arial"/>
          <w:sz w:val="20"/>
          <w:szCs w:val="20"/>
        </w:rPr>
        <w:t>, 3700, 3800</w:t>
      </w:r>
      <w:r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D90B2F" w:rsidP="00D37E9C">
      <w:pPr>
        <w:numPr>
          <w:ilvl w:val="0"/>
          <w:numId w:val="29"/>
        </w:numPr>
        <w:suppressAutoHyphens w:val="0"/>
        <w:spacing w:line="276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Configuring and supporting TCP/IP</w:t>
      </w:r>
    </w:p>
    <w:p w:rsidR="00D90B2F" w:rsidRPr="008607FD" w:rsidRDefault="00094312" w:rsidP="00D37E9C">
      <w:pPr>
        <w:numPr>
          <w:ilvl w:val="0"/>
          <w:numId w:val="29"/>
        </w:numPr>
        <w:suppressAutoHyphens w:val="0"/>
        <w:spacing w:line="276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 xml:space="preserve">Good in </w:t>
      </w:r>
      <w:r w:rsidR="00D90B2F" w:rsidRPr="008607FD">
        <w:rPr>
          <w:rFonts w:ascii="Verdana" w:hAnsi="Verdana" w:cs="Arial"/>
          <w:sz w:val="20"/>
          <w:szCs w:val="20"/>
        </w:rPr>
        <w:t>Cisco:  Physical cabling, IP addressing, Wide Are</w:t>
      </w:r>
      <w:r w:rsidR="006A4792" w:rsidRPr="008607FD">
        <w:rPr>
          <w:rFonts w:ascii="Verdana" w:hAnsi="Verdana" w:cs="Arial"/>
          <w:sz w:val="20"/>
          <w:szCs w:val="20"/>
        </w:rPr>
        <w:t xml:space="preserve">a Network configurations </w:t>
      </w:r>
      <w:r w:rsidR="00D90B2F" w:rsidRPr="008607FD">
        <w:rPr>
          <w:rFonts w:ascii="Verdana" w:hAnsi="Verdana" w:cs="Arial"/>
          <w:sz w:val="20"/>
          <w:szCs w:val="20"/>
        </w:rPr>
        <w:t xml:space="preserve"> Routing protocol confi</w:t>
      </w:r>
      <w:r w:rsidR="00832BFC" w:rsidRPr="008607FD">
        <w:rPr>
          <w:rFonts w:ascii="Verdana" w:hAnsi="Verdana" w:cs="Arial"/>
          <w:sz w:val="20"/>
          <w:szCs w:val="20"/>
        </w:rPr>
        <w:t>gurations (RIP, EIGRP, OSPF,</w:t>
      </w:r>
      <w:r w:rsidR="00D90B2F" w:rsidRPr="008607FD">
        <w:rPr>
          <w:rFonts w:ascii="Verdana" w:hAnsi="Verdana" w:cs="Arial"/>
          <w:sz w:val="20"/>
          <w:szCs w:val="20"/>
        </w:rPr>
        <w:t xml:space="preserve">) </w:t>
      </w:r>
    </w:p>
    <w:p w:rsidR="00D90B2F" w:rsidRPr="008607FD" w:rsidRDefault="00D90B2F" w:rsidP="00D37E9C">
      <w:pPr>
        <w:numPr>
          <w:ilvl w:val="0"/>
          <w:numId w:val="29"/>
        </w:numPr>
        <w:suppressAutoHyphens w:val="0"/>
        <w:spacing w:line="276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Excellent communication skills even working with distraught customers and effectively resolving their issues.</w:t>
      </w:r>
    </w:p>
    <w:p w:rsidR="00EB6DEB" w:rsidRDefault="00EB6DEB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</w:p>
    <w:p w:rsidR="00D90B2F" w:rsidRPr="008607FD" w:rsidRDefault="00D90B2F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 w:rsidRPr="008607FD"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  <w:t>Educational Qualifications</w:t>
      </w:r>
    </w:p>
    <w:p w:rsidR="00D90B2F" w:rsidRPr="008607FD" w:rsidRDefault="00B65E11" w:rsidP="00D724C2">
      <w:pPr>
        <w:pStyle w:val="CVExpProj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43600" cy="0"/>
                <wp:effectExtent l="9525" t="13970" r="9525" b="508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6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" strokeweight=".26mm">
                <v:stroke joinstyle="miter"/>
              </v:line>
            </w:pict>
          </mc:Fallback>
        </mc:AlternateContent>
      </w:r>
    </w:p>
    <w:p w:rsidR="001430BE" w:rsidRPr="008607FD" w:rsidRDefault="006F0A4B" w:rsidP="001430BE">
      <w:pPr>
        <w:pStyle w:val="CVExpProj"/>
        <w:numPr>
          <w:ilvl w:val="0"/>
          <w:numId w:val="45"/>
        </w:numPr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 xml:space="preserve">Completed </w:t>
      </w:r>
      <w:r w:rsidR="001430BE" w:rsidRPr="008607FD">
        <w:rPr>
          <w:rFonts w:ascii="Verdana" w:hAnsi="Verdana" w:cs="Arial"/>
          <w:sz w:val="20"/>
          <w:szCs w:val="20"/>
        </w:rPr>
        <w:t>BSc</w:t>
      </w:r>
      <w:r w:rsidR="00094312" w:rsidRPr="008607FD">
        <w:rPr>
          <w:rFonts w:ascii="Verdana" w:hAnsi="Verdana" w:cs="Arial"/>
          <w:sz w:val="20"/>
          <w:szCs w:val="20"/>
        </w:rPr>
        <w:t xml:space="preserve"> (</w:t>
      </w:r>
      <w:r w:rsidRPr="008607FD">
        <w:rPr>
          <w:rFonts w:ascii="Verdana" w:hAnsi="Verdana" w:cs="Arial"/>
          <w:sz w:val="20"/>
          <w:szCs w:val="20"/>
        </w:rPr>
        <w:t>Statistics &amp; Computers</w:t>
      </w:r>
      <w:r w:rsidR="00094312" w:rsidRPr="008607FD">
        <w:rPr>
          <w:rFonts w:ascii="Verdana" w:hAnsi="Verdana" w:cs="Arial"/>
          <w:sz w:val="20"/>
          <w:szCs w:val="20"/>
        </w:rPr>
        <w:t>)</w:t>
      </w:r>
      <w:r w:rsidRPr="008607FD">
        <w:rPr>
          <w:rFonts w:ascii="Verdana" w:hAnsi="Verdana" w:cs="Arial"/>
          <w:sz w:val="20"/>
          <w:szCs w:val="20"/>
        </w:rPr>
        <w:t xml:space="preserve"> from </w:t>
      </w:r>
      <w:r w:rsidR="008607FD" w:rsidRPr="008607FD">
        <w:rPr>
          <w:rFonts w:ascii="Verdana" w:hAnsi="Verdana" w:cs="Arial"/>
          <w:sz w:val="20"/>
          <w:szCs w:val="20"/>
        </w:rPr>
        <w:t>Mrs.</w:t>
      </w:r>
      <w:r w:rsidRPr="008607FD">
        <w:rPr>
          <w:rFonts w:ascii="Verdana" w:hAnsi="Verdana" w:cs="Arial"/>
          <w:sz w:val="20"/>
          <w:szCs w:val="20"/>
        </w:rPr>
        <w:t xml:space="preserve"> A.V.N Degree College </w:t>
      </w:r>
      <w:r w:rsidR="00D90B2F" w:rsidRPr="008607FD">
        <w:rPr>
          <w:rFonts w:ascii="Verdana" w:hAnsi="Verdana" w:cs="Arial"/>
          <w:sz w:val="20"/>
          <w:szCs w:val="20"/>
        </w:rPr>
        <w:t xml:space="preserve">Affiliated to </w:t>
      </w:r>
      <w:r w:rsidRPr="008607FD">
        <w:rPr>
          <w:rFonts w:ascii="Verdana" w:hAnsi="Verdana" w:cs="Arial"/>
          <w:sz w:val="20"/>
          <w:szCs w:val="20"/>
        </w:rPr>
        <w:t>Andhra University</w:t>
      </w:r>
      <w:r w:rsidR="008D05FA" w:rsidRPr="008607FD">
        <w:rPr>
          <w:rFonts w:ascii="Verdana" w:hAnsi="Verdana" w:cs="Arial"/>
          <w:sz w:val="20"/>
          <w:szCs w:val="20"/>
        </w:rPr>
        <w:t>, Andhra Pradesh with 66%</w:t>
      </w:r>
      <w:r w:rsidRPr="008607FD">
        <w:rPr>
          <w:rFonts w:ascii="Verdana" w:hAnsi="Verdana" w:cs="Arial"/>
          <w:sz w:val="20"/>
          <w:szCs w:val="20"/>
        </w:rPr>
        <w:t xml:space="preserve"> in 2014</w:t>
      </w:r>
      <w:r w:rsidR="00D90B2F"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D90B2F" w:rsidP="001430BE">
      <w:pPr>
        <w:pStyle w:val="CVExpProj"/>
        <w:numPr>
          <w:ilvl w:val="0"/>
          <w:numId w:val="45"/>
        </w:numPr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Compl</w:t>
      </w:r>
      <w:r w:rsidR="008D05FA" w:rsidRPr="008607FD">
        <w:rPr>
          <w:rFonts w:ascii="Verdana" w:hAnsi="Verdana" w:cs="Arial"/>
          <w:sz w:val="20"/>
          <w:szCs w:val="20"/>
        </w:rPr>
        <w:t xml:space="preserve">eted </w:t>
      </w:r>
      <w:proofErr w:type="gramStart"/>
      <w:r w:rsidR="008D05FA" w:rsidRPr="008607FD">
        <w:rPr>
          <w:rFonts w:ascii="Verdana" w:hAnsi="Verdana" w:cs="Arial"/>
          <w:sz w:val="20"/>
          <w:szCs w:val="20"/>
        </w:rPr>
        <w:t>+2</w:t>
      </w:r>
      <w:r w:rsidR="006F0A4B" w:rsidRPr="008607FD">
        <w:rPr>
          <w:rFonts w:ascii="Verdana" w:hAnsi="Verdana" w:cs="Arial"/>
          <w:sz w:val="20"/>
          <w:szCs w:val="20"/>
        </w:rPr>
        <w:t xml:space="preserve"> in M.P.C from B.V.K</w:t>
      </w:r>
      <w:r w:rsidR="00765307" w:rsidRPr="008607FD">
        <w:rPr>
          <w:rFonts w:ascii="Verdana" w:hAnsi="Verdana" w:cs="Arial"/>
          <w:sz w:val="20"/>
          <w:szCs w:val="20"/>
        </w:rPr>
        <w:t xml:space="preserve"> </w:t>
      </w:r>
      <w:r w:rsidR="008607FD">
        <w:rPr>
          <w:rFonts w:ascii="Verdana" w:hAnsi="Verdana" w:cs="Arial"/>
          <w:sz w:val="20"/>
          <w:szCs w:val="20"/>
        </w:rPr>
        <w:t>junior</w:t>
      </w:r>
      <w:r w:rsidRPr="008607FD">
        <w:rPr>
          <w:rFonts w:ascii="Verdana" w:hAnsi="Verdana" w:cs="Arial"/>
          <w:sz w:val="20"/>
          <w:szCs w:val="20"/>
        </w:rPr>
        <w:t xml:space="preserve"> college Affiliated to</w:t>
      </w:r>
      <w:r w:rsidR="006F0A4B" w:rsidRPr="008607FD">
        <w:rPr>
          <w:rFonts w:ascii="Verdana" w:hAnsi="Verdana" w:cs="Arial"/>
          <w:sz w:val="20"/>
          <w:szCs w:val="20"/>
        </w:rPr>
        <w:t xml:space="preserve"> Board of intermediate with 70</w:t>
      </w:r>
      <w:r w:rsidR="008D05FA" w:rsidRPr="008607FD">
        <w:rPr>
          <w:rFonts w:ascii="Verdana" w:hAnsi="Verdana" w:cs="Arial"/>
          <w:sz w:val="20"/>
          <w:szCs w:val="20"/>
        </w:rPr>
        <w:t>.4</w:t>
      </w:r>
      <w:r w:rsidRPr="008607FD">
        <w:rPr>
          <w:rFonts w:ascii="Verdana" w:hAnsi="Verdana" w:cs="Arial"/>
          <w:sz w:val="20"/>
          <w:szCs w:val="20"/>
        </w:rPr>
        <w:t>%</w:t>
      </w:r>
      <w:proofErr w:type="gramEnd"/>
      <w:r w:rsidRPr="008607FD">
        <w:rPr>
          <w:rFonts w:ascii="Verdana" w:hAnsi="Verdana" w:cs="Arial"/>
          <w:sz w:val="20"/>
          <w:szCs w:val="20"/>
        </w:rPr>
        <w:t xml:space="preserve"> in 2009.</w:t>
      </w:r>
    </w:p>
    <w:p w:rsidR="00D90B2F" w:rsidRPr="008607FD" w:rsidRDefault="00D90B2F" w:rsidP="001430BE">
      <w:pPr>
        <w:pStyle w:val="CVExpProj"/>
        <w:numPr>
          <w:ilvl w:val="0"/>
          <w:numId w:val="45"/>
        </w:numPr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Co</w:t>
      </w:r>
      <w:r w:rsidR="006F0A4B" w:rsidRPr="008607FD">
        <w:rPr>
          <w:rFonts w:ascii="Verdana" w:hAnsi="Verdana" w:cs="Arial"/>
          <w:sz w:val="20"/>
          <w:szCs w:val="20"/>
        </w:rPr>
        <w:t xml:space="preserve">mpleted S.S.C from </w:t>
      </w:r>
      <w:proofErr w:type="spellStart"/>
      <w:r w:rsidR="006F0A4B" w:rsidRPr="008607FD">
        <w:rPr>
          <w:rFonts w:ascii="Verdana" w:hAnsi="Verdana" w:cs="Arial"/>
          <w:sz w:val="20"/>
          <w:szCs w:val="20"/>
        </w:rPr>
        <w:t>St.Peter’s</w:t>
      </w:r>
      <w:proofErr w:type="spellEnd"/>
      <w:r w:rsidR="006F0A4B" w:rsidRPr="008607FD">
        <w:rPr>
          <w:rFonts w:ascii="Verdana" w:hAnsi="Verdana" w:cs="Arial"/>
          <w:sz w:val="20"/>
          <w:szCs w:val="20"/>
        </w:rPr>
        <w:t xml:space="preserve"> High </w:t>
      </w:r>
      <w:r w:rsidRPr="008607FD">
        <w:rPr>
          <w:rFonts w:ascii="Verdana" w:hAnsi="Verdana" w:cs="Arial"/>
          <w:sz w:val="20"/>
          <w:szCs w:val="20"/>
        </w:rPr>
        <w:t>School Affi</w:t>
      </w:r>
      <w:r w:rsidR="006F0A4B" w:rsidRPr="008607FD">
        <w:rPr>
          <w:rFonts w:ascii="Verdana" w:hAnsi="Verdana" w:cs="Arial"/>
          <w:sz w:val="20"/>
          <w:szCs w:val="20"/>
        </w:rPr>
        <w:t>liated to Board of S.S.C with 80.5</w:t>
      </w:r>
      <w:r w:rsidR="009E6DC4" w:rsidRPr="008607FD">
        <w:rPr>
          <w:rFonts w:ascii="Verdana" w:hAnsi="Verdana" w:cs="Arial"/>
          <w:sz w:val="20"/>
          <w:szCs w:val="20"/>
        </w:rPr>
        <w:t>% in 2007</w:t>
      </w:r>
      <w:r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D90B2F" w:rsidP="00D37E9C">
      <w:pPr>
        <w:pStyle w:val="CVExpProj"/>
        <w:jc w:val="both"/>
        <w:rPr>
          <w:rFonts w:ascii="Verdana" w:hAnsi="Verdana"/>
          <w:sz w:val="20"/>
          <w:szCs w:val="20"/>
        </w:rPr>
      </w:pPr>
    </w:p>
    <w:p w:rsidR="007335CF" w:rsidRDefault="007335CF" w:rsidP="00D37E9C">
      <w:pPr>
        <w:pStyle w:val="CVExpProj"/>
        <w:jc w:val="both"/>
        <w:rPr>
          <w:rFonts w:ascii="Verdana" w:hAnsi="Verdana" w:cs="Arial"/>
          <w:b/>
          <w:sz w:val="20"/>
          <w:szCs w:val="20"/>
        </w:rPr>
      </w:pPr>
    </w:p>
    <w:p w:rsidR="00D90B2F" w:rsidRPr="008607FD" w:rsidRDefault="00B65E11" w:rsidP="00D37E9C">
      <w:pPr>
        <w:pStyle w:val="CVExpProj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175260</wp:posOffset>
                </wp:positionV>
                <wp:extent cx="5943600" cy="0"/>
                <wp:effectExtent l="9525" t="13970" r="9525" b="508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3.8pt" to="46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" strokeweight=".26mm">
                <v:stroke joinstyle="miter"/>
              </v:line>
            </w:pict>
          </mc:Fallback>
        </mc:AlternateContent>
      </w:r>
      <w:r w:rsidR="00D90B2F" w:rsidRPr="008607FD">
        <w:rPr>
          <w:rFonts w:ascii="Verdana" w:hAnsi="Verdana" w:cs="Arial"/>
          <w:b/>
          <w:sz w:val="20"/>
          <w:szCs w:val="20"/>
        </w:rPr>
        <w:t>Certifications Attend:</w:t>
      </w:r>
    </w:p>
    <w:p w:rsidR="007335CF" w:rsidRDefault="007335CF" w:rsidP="007335CF">
      <w:pPr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eastAsia="SimSun" w:hAnsi="Verdana" w:cs="Arial"/>
          <w:b/>
          <w:bCs/>
          <w:sz w:val="20"/>
          <w:szCs w:val="20"/>
        </w:rPr>
      </w:pPr>
    </w:p>
    <w:p w:rsidR="00D90B2F" w:rsidRPr="008607FD" w:rsidRDefault="00D90B2F" w:rsidP="007335CF">
      <w:pPr>
        <w:numPr>
          <w:ilvl w:val="0"/>
          <w:numId w:val="49"/>
        </w:numPr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eastAsia="SimSun" w:hAnsi="Verdana" w:cs="Arial"/>
          <w:b/>
          <w:bCs/>
          <w:sz w:val="20"/>
          <w:szCs w:val="20"/>
        </w:rPr>
      </w:pPr>
      <w:r w:rsidRPr="008607FD">
        <w:rPr>
          <w:rFonts w:ascii="Verdana" w:eastAsia="SimSun" w:hAnsi="Verdana" w:cs="Arial"/>
          <w:b/>
          <w:bCs/>
          <w:sz w:val="20"/>
          <w:szCs w:val="20"/>
        </w:rPr>
        <w:t>Cisco Certified Network Associate Routing and Switching (CCNA R&amp;S)</w:t>
      </w:r>
    </w:p>
    <w:p w:rsidR="00392FF3" w:rsidRPr="008607FD" w:rsidRDefault="00392FF3" w:rsidP="00094312">
      <w:pPr>
        <w:suppressAutoHyphens w:val="0"/>
        <w:overflowPunct w:val="0"/>
        <w:autoSpaceDE w:val="0"/>
        <w:autoSpaceDN w:val="0"/>
        <w:adjustRightInd w:val="0"/>
        <w:ind w:left="720"/>
        <w:contextualSpacing/>
        <w:textAlignment w:val="baseline"/>
        <w:rPr>
          <w:rFonts w:ascii="Verdana" w:eastAsia="SimSun" w:hAnsi="Verdana" w:cs="Arial"/>
          <w:b/>
          <w:bCs/>
          <w:sz w:val="20"/>
          <w:szCs w:val="20"/>
        </w:rPr>
      </w:pPr>
    </w:p>
    <w:p w:rsidR="00D90B2F" w:rsidRPr="008607FD" w:rsidRDefault="00D90B2F" w:rsidP="00256833">
      <w:pPr>
        <w:suppressAutoHyphens w:val="0"/>
        <w:overflowPunct w:val="0"/>
        <w:autoSpaceDE w:val="0"/>
        <w:autoSpaceDN w:val="0"/>
        <w:adjustRightInd w:val="0"/>
        <w:ind w:left="720"/>
        <w:contextualSpacing/>
        <w:textAlignment w:val="baseline"/>
        <w:rPr>
          <w:rFonts w:ascii="Verdana" w:eastAsia="SimSun" w:hAnsi="Verdana" w:cs="Arial"/>
          <w:b/>
          <w:bCs/>
          <w:sz w:val="20"/>
          <w:szCs w:val="20"/>
        </w:rPr>
      </w:pPr>
    </w:p>
    <w:p w:rsidR="00D90B2F" w:rsidRPr="008607FD" w:rsidRDefault="00D90B2F" w:rsidP="00D37E9C">
      <w:pPr>
        <w:pStyle w:val="CVExpProj"/>
        <w:jc w:val="both"/>
        <w:rPr>
          <w:rFonts w:ascii="Verdana" w:hAnsi="Verdana" w:cs="Arial"/>
          <w:b/>
          <w:sz w:val="20"/>
          <w:szCs w:val="20"/>
        </w:rPr>
      </w:pPr>
    </w:p>
    <w:p w:rsidR="00D90B2F" w:rsidRPr="008607FD" w:rsidRDefault="00B65E11" w:rsidP="00711EDD">
      <w:pPr>
        <w:pStyle w:val="CVExpProj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0"/>
                <wp:effectExtent l="9525" t="13335" r="9525" b="571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5pt" to="46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VnGQIAADUEAAAOAAAAZHJzL2Uyb0RvYy54bWysU8GO2yAQvVfqPyDuie2sky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" strokeweight=".26mm">
                <v:stroke joinstyle="miter"/>
              </v:line>
            </w:pict>
          </mc:Fallback>
        </mc:AlternateContent>
      </w:r>
      <w:r w:rsidR="00D90B2F" w:rsidRPr="008607FD">
        <w:rPr>
          <w:rFonts w:ascii="Verdana" w:hAnsi="Verdana" w:cs="Arial"/>
          <w:b/>
          <w:bCs/>
          <w:color w:val="993300"/>
          <w:kern w:val="1"/>
          <w:sz w:val="20"/>
          <w:szCs w:val="20"/>
          <w:lang w:val="en-GB"/>
        </w:rPr>
        <w:t>Technical Skills</w:t>
      </w:r>
    </w:p>
    <w:p w:rsidR="00D90B2F" w:rsidRPr="008607FD" w:rsidRDefault="00D90B2F" w:rsidP="00960CB3">
      <w:pPr>
        <w:pStyle w:val="CVExpProj"/>
        <w:ind w:left="720"/>
        <w:jc w:val="both"/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D90B2F" w:rsidRPr="008607FD" w:rsidRDefault="00D90B2F" w:rsidP="00135E69">
      <w:pPr>
        <w:pStyle w:val="CVExpProj"/>
        <w:numPr>
          <w:ilvl w:val="0"/>
          <w:numId w:val="47"/>
        </w:numPr>
        <w:jc w:val="both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Switches</w:t>
      </w:r>
      <w:r w:rsidR="008607FD" w:rsidRPr="008607FD">
        <w:rPr>
          <w:rFonts w:ascii="Verdana" w:hAnsi="Verdana" w:cs="Arial"/>
          <w:color w:val="000000"/>
          <w:sz w:val="20"/>
          <w:szCs w:val="20"/>
        </w:rPr>
        <w:t>:</w:t>
      </w:r>
      <w:r w:rsidR="001828BF" w:rsidRPr="008607FD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8607FD">
        <w:rPr>
          <w:rFonts w:ascii="Verdana" w:hAnsi="Verdana" w:cs="Arial"/>
          <w:color w:val="000000"/>
          <w:sz w:val="20"/>
          <w:szCs w:val="20"/>
        </w:rPr>
        <w:t>Catalyst 2960</w:t>
      </w:r>
      <w:r w:rsidR="008607FD" w:rsidRPr="008607FD">
        <w:rPr>
          <w:rFonts w:ascii="Verdana" w:hAnsi="Verdana" w:cs="Arial"/>
          <w:color w:val="000000"/>
          <w:sz w:val="20"/>
          <w:szCs w:val="20"/>
        </w:rPr>
        <w:t>,</w:t>
      </w:r>
      <w:r w:rsidR="008607FD" w:rsidRPr="008607FD">
        <w:rPr>
          <w:rFonts w:ascii="Verdana" w:hAnsi="Verdana" w:cs="Arial"/>
          <w:sz w:val="20"/>
          <w:szCs w:val="20"/>
        </w:rPr>
        <w:t xml:space="preserve"> 3600</w:t>
      </w:r>
      <w:r w:rsidRPr="008607FD">
        <w:rPr>
          <w:rFonts w:ascii="Verdana" w:hAnsi="Verdana" w:cs="Arial"/>
          <w:sz w:val="20"/>
          <w:szCs w:val="20"/>
        </w:rPr>
        <w:t>, 3700, 3800</w:t>
      </w:r>
      <w:r w:rsidR="00094312"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D90B2F" w:rsidP="00135E69">
      <w:pPr>
        <w:pStyle w:val="CVExpProj"/>
        <w:numPr>
          <w:ilvl w:val="0"/>
          <w:numId w:val="47"/>
        </w:numPr>
        <w:jc w:val="both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Layer 2 technology</w:t>
      </w:r>
      <w:r w:rsidRPr="008607FD">
        <w:rPr>
          <w:rFonts w:ascii="Verdana" w:hAnsi="Verdana" w:cs="Arial"/>
          <w:color w:val="000000"/>
          <w:sz w:val="20"/>
          <w:szCs w:val="20"/>
        </w:rPr>
        <w:t>:</w:t>
      </w:r>
      <w:r w:rsidR="001828BF" w:rsidRPr="008607FD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8607FD">
        <w:rPr>
          <w:rFonts w:ascii="Verdana" w:hAnsi="Verdana" w:cs="Arial"/>
          <w:color w:val="000000"/>
          <w:sz w:val="20"/>
          <w:szCs w:val="20"/>
        </w:rPr>
        <w:t>VLAN</w:t>
      </w:r>
      <w:r w:rsidR="008607FD" w:rsidRPr="008607FD">
        <w:rPr>
          <w:rFonts w:ascii="Verdana" w:hAnsi="Verdana" w:cs="Arial"/>
          <w:color w:val="000000"/>
          <w:sz w:val="20"/>
          <w:szCs w:val="20"/>
        </w:rPr>
        <w:t>, VTP, PVST, STP.</w:t>
      </w:r>
    </w:p>
    <w:p w:rsidR="00D90B2F" w:rsidRPr="008607FD" w:rsidRDefault="00D90B2F" w:rsidP="00135E69">
      <w:pPr>
        <w:pStyle w:val="CVExpProj"/>
        <w:numPr>
          <w:ilvl w:val="0"/>
          <w:numId w:val="47"/>
        </w:numPr>
        <w:jc w:val="both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Routing Protocols:</w:t>
      </w:r>
      <w:r w:rsidR="001828BF" w:rsidRPr="008607FD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8607FD">
        <w:rPr>
          <w:rFonts w:ascii="Verdana" w:hAnsi="Verdana" w:cs="Arial"/>
          <w:sz w:val="20"/>
          <w:szCs w:val="20"/>
        </w:rPr>
        <w:t xml:space="preserve">OSPF, EIGRP, RIP, </w:t>
      </w:r>
    </w:p>
    <w:p w:rsidR="00D90B2F" w:rsidRPr="008607FD" w:rsidRDefault="00D90B2F" w:rsidP="00135E69">
      <w:pPr>
        <w:pStyle w:val="CVExpProj"/>
        <w:numPr>
          <w:ilvl w:val="0"/>
          <w:numId w:val="47"/>
        </w:numPr>
        <w:jc w:val="both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Cisco Routers:</w:t>
      </w:r>
      <w:r w:rsidR="001828BF" w:rsidRPr="008607FD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="008607FD" w:rsidRPr="008607FD">
        <w:rPr>
          <w:rFonts w:ascii="Verdana" w:hAnsi="Verdana" w:cs="Arial"/>
          <w:color w:val="000000"/>
          <w:sz w:val="20"/>
          <w:szCs w:val="20"/>
        </w:rPr>
        <w:t>Cisco 1800, 1900</w:t>
      </w:r>
      <w:r w:rsidRPr="008607FD">
        <w:rPr>
          <w:rFonts w:ascii="Verdana" w:hAnsi="Verdana" w:cs="Arial"/>
          <w:color w:val="000000"/>
          <w:sz w:val="20"/>
          <w:szCs w:val="20"/>
        </w:rPr>
        <w:t>, 2800</w:t>
      </w:r>
      <w:r w:rsidR="008607FD" w:rsidRPr="008607FD">
        <w:rPr>
          <w:rFonts w:ascii="Verdana" w:hAnsi="Verdana" w:cs="Arial"/>
          <w:color w:val="000000"/>
          <w:sz w:val="20"/>
          <w:szCs w:val="20"/>
        </w:rPr>
        <w:t>, 2900</w:t>
      </w:r>
      <w:r w:rsidRPr="008607FD">
        <w:rPr>
          <w:rFonts w:ascii="Verdana" w:hAnsi="Verdana" w:cs="Arial"/>
          <w:color w:val="000000"/>
          <w:sz w:val="20"/>
          <w:szCs w:val="20"/>
        </w:rPr>
        <w:t>,</w:t>
      </w:r>
      <w:r w:rsidRPr="008607FD">
        <w:rPr>
          <w:rFonts w:ascii="Verdana" w:hAnsi="Verdana" w:cs="Arial"/>
          <w:sz w:val="20"/>
          <w:szCs w:val="20"/>
        </w:rPr>
        <w:t xml:space="preserve"> 3640</w:t>
      </w:r>
      <w:r w:rsidR="00094312" w:rsidRPr="008607FD">
        <w:rPr>
          <w:rFonts w:ascii="Verdana" w:hAnsi="Verdana" w:cs="Arial"/>
          <w:sz w:val="20"/>
          <w:szCs w:val="20"/>
        </w:rPr>
        <w:t>.</w:t>
      </w:r>
    </w:p>
    <w:p w:rsidR="00D90B2F" w:rsidRPr="008607FD" w:rsidRDefault="00D90B2F" w:rsidP="00135E69">
      <w:pPr>
        <w:pStyle w:val="CVExpProj"/>
        <w:numPr>
          <w:ilvl w:val="0"/>
          <w:numId w:val="47"/>
        </w:numPr>
        <w:jc w:val="both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8607FD">
        <w:rPr>
          <w:rFonts w:ascii="Verdana" w:hAnsi="Verdana" w:cs="Arial"/>
          <w:bCs/>
          <w:sz w:val="20"/>
          <w:szCs w:val="20"/>
        </w:rPr>
        <w:t>WAN Technologies</w:t>
      </w:r>
      <w:r w:rsidRPr="008607FD">
        <w:rPr>
          <w:rFonts w:ascii="Verdana" w:hAnsi="Verdana" w:cs="Arial"/>
          <w:sz w:val="20"/>
          <w:szCs w:val="20"/>
        </w:rPr>
        <w:t>:</w:t>
      </w:r>
      <w:r w:rsidR="001828BF" w:rsidRPr="008607FD">
        <w:rPr>
          <w:rFonts w:ascii="Verdana" w:hAnsi="Verdana" w:cs="Arial"/>
          <w:sz w:val="20"/>
          <w:szCs w:val="20"/>
        </w:rPr>
        <w:t xml:space="preserve"> </w:t>
      </w:r>
      <w:r w:rsidR="00387D39" w:rsidRPr="008607FD">
        <w:rPr>
          <w:rFonts w:ascii="Verdana" w:hAnsi="Verdana" w:cs="Arial"/>
          <w:color w:val="000000"/>
          <w:sz w:val="20"/>
          <w:szCs w:val="20"/>
        </w:rPr>
        <w:t>Ethernet</w:t>
      </w:r>
      <w:r w:rsidR="001430BE" w:rsidRPr="008607FD">
        <w:rPr>
          <w:rFonts w:ascii="Verdana" w:hAnsi="Verdana" w:cs="Arial"/>
          <w:color w:val="000000"/>
          <w:sz w:val="20"/>
          <w:szCs w:val="20"/>
        </w:rPr>
        <w:t>,</w:t>
      </w:r>
      <w:r w:rsidR="008F4C72" w:rsidRPr="008607FD">
        <w:rPr>
          <w:rFonts w:ascii="Verdana" w:hAnsi="Verdana" w:cs="Arial"/>
          <w:color w:val="000000"/>
          <w:sz w:val="20"/>
          <w:szCs w:val="20"/>
        </w:rPr>
        <w:t xml:space="preserve"> HDLC, PPP</w:t>
      </w:r>
      <w:r w:rsidR="00387D39" w:rsidRPr="008607FD">
        <w:rPr>
          <w:rFonts w:ascii="Verdana" w:hAnsi="Verdana" w:cs="Arial"/>
          <w:color w:val="000000"/>
          <w:sz w:val="20"/>
          <w:szCs w:val="20"/>
        </w:rPr>
        <w:t>.</w:t>
      </w:r>
    </w:p>
    <w:p w:rsidR="00D90B2F" w:rsidRPr="008607FD" w:rsidRDefault="00D90B2F" w:rsidP="00135E69">
      <w:pPr>
        <w:numPr>
          <w:ilvl w:val="0"/>
          <w:numId w:val="47"/>
        </w:numPr>
        <w:tabs>
          <w:tab w:val="left" w:pos="360"/>
        </w:tabs>
        <w:suppressAutoHyphens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Network Protocols:</w:t>
      </w:r>
      <w:r w:rsidR="001828BF" w:rsidRPr="008607FD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="008F4C72" w:rsidRPr="008607FD">
        <w:rPr>
          <w:rStyle w:val="print1"/>
          <w:rFonts w:cs="Arial"/>
          <w:color w:val="000000"/>
          <w:sz w:val="20"/>
          <w:szCs w:val="20"/>
          <w:lang w:bidi="en-US"/>
        </w:rPr>
        <w:t>IP,TCP,UDP,ICMP,NAT,DNS,DHCP,SNMP,IPSEC,SSL,HTTP,SSH</w:t>
      </w:r>
      <w:r w:rsidRPr="008607FD">
        <w:rPr>
          <w:rFonts w:ascii="Verdana" w:eastAsia="SimSun" w:hAnsi="Verdana" w:cs="Arial"/>
          <w:sz w:val="20"/>
          <w:szCs w:val="20"/>
        </w:rPr>
        <w:t>.</w:t>
      </w:r>
    </w:p>
    <w:p w:rsidR="00D90B2F" w:rsidRPr="00D849E1" w:rsidRDefault="00D90B2F" w:rsidP="00135E69">
      <w:pPr>
        <w:numPr>
          <w:ilvl w:val="0"/>
          <w:numId w:val="47"/>
        </w:numPr>
        <w:tabs>
          <w:tab w:val="left" w:pos="360"/>
        </w:tabs>
        <w:suppressAutoHyphens w:val="0"/>
        <w:jc w:val="both"/>
        <w:rPr>
          <w:rFonts w:ascii="Verdana" w:hAnsi="Verdana"/>
          <w:color w:val="000000"/>
          <w:sz w:val="20"/>
          <w:szCs w:val="20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Operating systems:</w:t>
      </w:r>
      <w:r w:rsidR="001828BF" w:rsidRPr="008607FD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8607FD">
        <w:rPr>
          <w:rFonts w:ascii="Verdana" w:hAnsi="Verdana" w:cs="Arial"/>
          <w:color w:val="000000"/>
          <w:sz w:val="20"/>
          <w:szCs w:val="20"/>
        </w:rPr>
        <w:t xml:space="preserve">Windows </w:t>
      </w:r>
      <w:proofErr w:type="spellStart"/>
      <w:r w:rsidRPr="008607FD">
        <w:rPr>
          <w:rFonts w:ascii="Verdana" w:hAnsi="Verdana" w:cs="Arial"/>
          <w:color w:val="000000"/>
          <w:sz w:val="20"/>
          <w:szCs w:val="20"/>
        </w:rPr>
        <w:t>xp</w:t>
      </w:r>
      <w:proofErr w:type="spellEnd"/>
      <w:r w:rsidR="008607FD" w:rsidRPr="008607FD">
        <w:rPr>
          <w:rFonts w:ascii="Verdana" w:hAnsi="Verdana" w:cs="Arial"/>
          <w:color w:val="000000"/>
          <w:sz w:val="20"/>
          <w:szCs w:val="20"/>
        </w:rPr>
        <w:t>, 7, 8</w:t>
      </w:r>
      <w:r w:rsidRPr="008607FD">
        <w:rPr>
          <w:rFonts w:ascii="Verdana" w:hAnsi="Verdana" w:cs="Arial"/>
          <w:color w:val="000000"/>
          <w:sz w:val="20"/>
          <w:szCs w:val="20"/>
        </w:rPr>
        <w:t xml:space="preserve"> and windows server 2012.</w:t>
      </w:r>
    </w:p>
    <w:p w:rsidR="00D849E1" w:rsidRPr="008607FD" w:rsidRDefault="00D849E1" w:rsidP="00D849E1">
      <w:pPr>
        <w:numPr>
          <w:ilvl w:val="0"/>
          <w:numId w:val="47"/>
        </w:numPr>
        <w:tabs>
          <w:tab w:val="left" w:pos="360"/>
        </w:tabs>
        <w:suppressAutoHyphens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8607FD">
        <w:rPr>
          <w:rFonts w:ascii="Verdana" w:eastAsia="SimSun" w:hAnsi="Verdana" w:cs="Arial"/>
          <w:sz w:val="20"/>
          <w:szCs w:val="20"/>
        </w:rPr>
        <w:t>Proficient in best Networking Practices.</w:t>
      </w:r>
    </w:p>
    <w:p w:rsidR="00D849E1" w:rsidRPr="00D849E1" w:rsidRDefault="00D849E1" w:rsidP="00D849E1">
      <w:pPr>
        <w:numPr>
          <w:ilvl w:val="0"/>
          <w:numId w:val="47"/>
        </w:numPr>
        <w:tabs>
          <w:tab w:val="left" w:pos="360"/>
        </w:tabs>
        <w:suppressAutoHyphens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8607FD">
        <w:rPr>
          <w:rFonts w:ascii="Verdana" w:eastAsia="SimSun" w:hAnsi="Verdana" w:cs="Arial"/>
          <w:sz w:val="20"/>
          <w:szCs w:val="20"/>
        </w:rPr>
        <w:t>Troubleshooting in Hardware &amp; System Maintenance.</w:t>
      </w:r>
      <w:bookmarkStart w:id="0" w:name="_GoBack"/>
      <w:bookmarkEnd w:id="0"/>
    </w:p>
    <w:p w:rsidR="00D90B2F" w:rsidRPr="008607FD" w:rsidRDefault="00D90B2F" w:rsidP="00135E69">
      <w:pPr>
        <w:numPr>
          <w:ilvl w:val="0"/>
          <w:numId w:val="47"/>
        </w:numPr>
        <w:tabs>
          <w:tab w:val="left" w:pos="360"/>
        </w:tabs>
        <w:suppressAutoHyphens w:val="0"/>
        <w:jc w:val="both"/>
        <w:rPr>
          <w:rFonts w:ascii="Verdana" w:hAnsi="Verdana" w:cs="Arial"/>
          <w:color w:val="000000"/>
          <w:sz w:val="20"/>
          <w:szCs w:val="20"/>
        </w:rPr>
      </w:pPr>
      <w:r w:rsidRPr="008607FD">
        <w:rPr>
          <w:rFonts w:ascii="Verdana" w:hAnsi="Verdana" w:cs="Arial"/>
          <w:bCs/>
          <w:color w:val="000000"/>
          <w:sz w:val="20"/>
          <w:szCs w:val="20"/>
        </w:rPr>
        <w:t>System Administration:</w:t>
      </w:r>
      <w:r w:rsidR="001828BF" w:rsidRPr="008607FD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8607FD">
        <w:rPr>
          <w:rFonts w:ascii="Verdana" w:eastAsia="SimSun" w:hAnsi="Verdana" w:cs="Arial"/>
          <w:sz w:val="20"/>
          <w:szCs w:val="20"/>
        </w:rPr>
        <w:t>Active directory, Permissions, Profiles, Group policies.</w:t>
      </w:r>
    </w:p>
    <w:p w:rsidR="00D90B2F" w:rsidRDefault="00D90B2F" w:rsidP="006273CE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:rsidR="00135E69" w:rsidRPr="008607FD" w:rsidRDefault="00135E69" w:rsidP="006273CE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:rsidR="00EB6DEB" w:rsidRDefault="00EB6DEB" w:rsidP="00A110BC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eastAsia="SimSun" w:hAnsi="Verdana" w:cs="Arial"/>
          <w:b/>
          <w:sz w:val="20"/>
          <w:szCs w:val="20"/>
        </w:rPr>
      </w:pPr>
    </w:p>
    <w:p w:rsidR="00D90B2F" w:rsidRPr="008607FD" w:rsidRDefault="008607FD" w:rsidP="00A110BC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eastAsia="SimSun" w:hAnsi="Verdana" w:cs="Arial"/>
          <w:b/>
          <w:sz w:val="20"/>
          <w:szCs w:val="20"/>
        </w:rPr>
      </w:pPr>
      <w:r w:rsidRPr="008607FD">
        <w:rPr>
          <w:rFonts w:ascii="Verdana" w:eastAsia="SimSun" w:hAnsi="Verdana" w:cs="Arial"/>
          <w:b/>
          <w:sz w:val="20"/>
          <w:szCs w:val="20"/>
        </w:rPr>
        <w:t>Professional Experience</w:t>
      </w:r>
      <w:r w:rsidR="00D90B2F" w:rsidRPr="008607FD">
        <w:rPr>
          <w:rFonts w:ascii="Verdana" w:eastAsia="SimSun" w:hAnsi="Verdana" w:cs="Arial"/>
          <w:b/>
          <w:sz w:val="20"/>
          <w:szCs w:val="20"/>
        </w:rPr>
        <w:t xml:space="preserve">: </w:t>
      </w:r>
    </w:p>
    <w:p w:rsidR="00FE08A3" w:rsidRPr="008607FD" w:rsidRDefault="00B65E11" w:rsidP="00A110BC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67310</wp:posOffset>
                </wp:positionV>
                <wp:extent cx="5943600" cy="0"/>
                <wp:effectExtent l="9525" t="5715" r="9525" b="13335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.3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" strokeweight=".26mm">
                <v:stroke joinstyle="miter"/>
              </v:line>
            </w:pict>
          </mc:Fallback>
        </mc:AlternateContent>
      </w:r>
    </w:p>
    <w:p w:rsidR="00EB6DEB" w:rsidRDefault="00EB6DEB" w:rsidP="00587756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b/>
          <w:sz w:val="20"/>
          <w:szCs w:val="20"/>
        </w:rPr>
      </w:pPr>
    </w:p>
    <w:p w:rsidR="00D90B2F" w:rsidRPr="008607FD" w:rsidRDefault="00094312" w:rsidP="00587756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Arial"/>
          <w:b/>
          <w:sz w:val="20"/>
          <w:szCs w:val="20"/>
        </w:rPr>
      </w:pPr>
      <w:r w:rsidRPr="008607FD">
        <w:rPr>
          <w:rFonts w:ascii="Verdana" w:hAnsi="Verdana" w:cs="Arial"/>
          <w:b/>
          <w:sz w:val="20"/>
          <w:szCs w:val="20"/>
        </w:rPr>
        <w:t xml:space="preserve">A.M.G Ruth </w:t>
      </w:r>
      <w:proofErr w:type="spellStart"/>
      <w:r w:rsidRPr="008607FD">
        <w:rPr>
          <w:rFonts w:ascii="Verdana" w:hAnsi="Verdana" w:cs="Arial"/>
          <w:b/>
          <w:sz w:val="20"/>
          <w:szCs w:val="20"/>
        </w:rPr>
        <w:t>Deichmann</w:t>
      </w:r>
      <w:proofErr w:type="spellEnd"/>
      <w:r w:rsidRPr="008607FD">
        <w:rPr>
          <w:rFonts w:ascii="Verdana" w:hAnsi="Verdana" w:cs="Arial"/>
          <w:b/>
          <w:sz w:val="20"/>
          <w:szCs w:val="20"/>
        </w:rPr>
        <w:t xml:space="preserve"> Hospital </w:t>
      </w:r>
      <w:r w:rsidR="00FE08A3" w:rsidRPr="008607FD">
        <w:rPr>
          <w:rFonts w:ascii="Verdana" w:hAnsi="Verdana" w:cs="Arial"/>
          <w:b/>
          <w:sz w:val="20"/>
          <w:szCs w:val="20"/>
        </w:rPr>
        <w:t>(</w:t>
      </w:r>
      <w:r w:rsidR="008607FD" w:rsidRPr="008607FD">
        <w:rPr>
          <w:rFonts w:ascii="Verdana" w:hAnsi="Verdana" w:cs="Arial"/>
          <w:b/>
          <w:sz w:val="20"/>
          <w:szCs w:val="20"/>
        </w:rPr>
        <w:t>Mar 2014</w:t>
      </w:r>
      <w:r w:rsidRPr="008607FD">
        <w:rPr>
          <w:rFonts w:ascii="Verdana" w:hAnsi="Verdana" w:cs="Arial"/>
          <w:b/>
          <w:sz w:val="20"/>
          <w:szCs w:val="20"/>
        </w:rPr>
        <w:t xml:space="preserve"> –</w:t>
      </w:r>
      <w:r w:rsidR="008607FD" w:rsidRPr="008607FD">
        <w:rPr>
          <w:rFonts w:ascii="Verdana" w:hAnsi="Verdana" w:cs="Arial"/>
          <w:b/>
          <w:sz w:val="20"/>
          <w:szCs w:val="20"/>
        </w:rPr>
        <w:t xml:space="preserve"> </w:t>
      </w:r>
      <w:r w:rsidR="00D849E1">
        <w:rPr>
          <w:rFonts w:ascii="Verdana" w:hAnsi="Verdana" w:cs="Arial"/>
          <w:b/>
          <w:sz w:val="20"/>
          <w:szCs w:val="20"/>
        </w:rPr>
        <w:t>Sep</w:t>
      </w:r>
      <w:r w:rsidR="007335CF" w:rsidRPr="008607FD">
        <w:rPr>
          <w:rFonts w:ascii="Verdana" w:hAnsi="Verdana" w:cs="Arial"/>
          <w:b/>
          <w:sz w:val="20"/>
          <w:szCs w:val="20"/>
        </w:rPr>
        <w:t xml:space="preserve"> 2015</w:t>
      </w:r>
      <w:r w:rsidR="00FE08A3" w:rsidRPr="008607FD">
        <w:rPr>
          <w:rFonts w:ascii="Verdana" w:hAnsi="Verdana" w:cs="Arial"/>
          <w:b/>
          <w:sz w:val="20"/>
          <w:szCs w:val="20"/>
        </w:rPr>
        <w:t>)</w:t>
      </w:r>
    </w:p>
    <w:p w:rsidR="00D90B2F" w:rsidRPr="008607FD" w:rsidRDefault="00094312" w:rsidP="006D184C">
      <w:pPr>
        <w:pStyle w:val="ListParagraph"/>
        <w:spacing w:line="360" w:lineRule="auto"/>
        <w:ind w:left="0"/>
        <w:jc w:val="both"/>
        <w:rPr>
          <w:rFonts w:ascii="Verdana" w:hAnsi="Verdana" w:cs="Arial"/>
          <w:sz w:val="20"/>
        </w:rPr>
      </w:pPr>
      <w:r w:rsidRPr="008607FD">
        <w:rPr>
          <w:rFonts w:ascii="Verdana" w:hAnsi="Verdana" w:cs="Arial"/>
          <w:b/>
          <w:i/>
          <w:sz w:val="20"/>
        </w:rPr>
        <w:t>Hardware</w:t>
      </w:r>
      <w:r w:rsidR="00FE08A3" w:rsidRPr="008607FD">
        <w:rPr>
          <w:rFonts w:ascii="Verdana" w:hAnsi="Verdana" w:cs="Arial"/>
          <w:b/>
          <w:i/>
          <w:sz w:val="20"/>
        </w:rPr>
        <w:t xml:space="preserve"> Engineer</w:t>
      </w:r>
    </w:p>
    <w:p w:rsidR="00EB6DEB" w:rsidRDefault="00EB6DEB" w:rsidP="00B03FD8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</w:p>
    <w:p w:rsidR="00D90B2F" w:rsidRPr="008607FD" w:rsidRDefault="00D90B2F" w:rsidP="00B03FD8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 w:rsidRPr="008607FD"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  <w:t>Key Responsibilities</w:t>
      </w:r>
    </w:p>
    <w:p w:rsidR="00D90B2F" w:rsidRPr="008607FD" w:rsidRDefault="00B65E11" w:rsidP="00B03FD8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43600" cy="0"/>
                <wp:effectExtent l="9525" t="9525" r="9525" b="952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6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VPGQIAADUEAAAOAAAAZHJzL2Uyb0RvYy54bWysU8GO2yAQvVfqPyDuie3Emy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" strokeweight=".26mm">
                <v:stroke joinstyle="miter"/>
              </v:line>
            </w:pict>
          </mc:Fallback>
        </mc:AlternateContent>
      </w:r>
    </w:p>
    <w:p w:rsidR="008607FD" w:rsidRDefault="008607FD" w:rsidP="008607FD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>Testing of computers to see they are working well.</w:t>
      </w:r>
    </w:p>
    <w:p w:rsidR="00F91196" w:rsidRDefault="00F91196" w:rsidP="008607FD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Connecting all the systems in a single LAN by using Basic models of Cisco switches.</w:t>
      </w:r>
    </w:p>
    <w:p w:rsidR="00F91196" w:rsidRPr="008607FD" w:rsidRDefault="00F91196" w:rsidP="008607FD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Setup </w:t>
      </w:r>
      <w:r w:rsidR="00FD1B59">
        <w:rPr>
          <w:rFonts w:ascii="Verdana" w:hAnsi="Verdana"/>
          <w:sz w:val="20"/>
          <w:szCs w:val="20"/>
        </w:rPr>
        <w:t>a wireless connectivity in the hospital to provide the Wi-Fi to all the staff members.</w:t>
      </w:r>
    </w:p>
    <w:p w:rsidR="008607FD" w:rsidRPr="007335CF" w:rsidRDefault="008607FD" w:rsidP="007335CF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>Installing various applications and programs for end users.</w:t>
      </w:r>
    </w:p>
    <w:p w:rsidR="007335CF" w:rsidRDefault="008607FD" w:rsidP="008607FD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>Troubleshooting routine problems and maintenance of servers, Ability to handle computer hardware</w:t>
      </w:r>
      <w:r w:rsidR="007335CF">
        <w:rPr>
          <w:rFonts w:ascii="Verdana" w:hAnsi="Verdana"/>
          <w:sz w:val="20"/>
          <w:szCs w:val="20"/>
        </w:rPr>
        <w:t>.</w:t>
      </w:r>
    </w:p>
    <w:p w:rsidR="007335CF" w:rsidRPr="001430BE" w:rsidRDefault="007335CF" w:rsidP="007335CF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1430BE">
        <w:rPr>
          <w:rFonts w:ascii="Verdana" w:hAnsi="Verdana"/>
          <w:sz w:val="20"/>
          <w:szCs w:val="20"/>
        </w:rPr>
        <w:t>Design and oversee the production of computer hardware equipment.</w:t>
      </w:r>
    </w:p>
    <w:p w:rsidR="007335CF" w:rsidRPr="001430BE" w:rsidRDefault="007335CF" w:rsidP="007335CF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1430BE">
        <w:rPr>
          <w:rFonts w:ascii="Verdana" w:hAnsi="Verdana"/>
          <w:sz w:val="20"/>
          <w:szCs w:val="20"/>
        </w:rPr>
        <w:t>Test and re-test parts to ensure they work properly.</w:t>
      </w:r>
    </w:p>
    <w:p w:rsidR="007335CF" w:rsidRPr="001430BE" w:rsidRDefault="007335CF" w:rsidP="007335CF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1430BE">
        <w:rPr>
          <w:rFonts w:ascii="Verdana" w:hAnsi="Verdana"/>
          <w:sz w:val="20"/>
          <w:szCs w:val="20"/>
        </w:rPr>
        <w:t>Control the efficiency of processes.</w:t>
      </w:r>
    </w:p>
    <w:p w:rsidR="007335CF" w:rsidRPr="001430BE" w:rsidRDefault="007335CF" w:rsidP="007335CF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1430BE">
        <w:rPr>
          <w:rFonts w:ascii="Verdana" w:hAnsi="Verdana"/>
          <w:sz w:val="20"/>
          <w:szCs w:val="20"/>
        </w:rPr>
        <w:t>Analyze information and recommend appropriate hardware to users.</w:t>
      </w:r>
    </w:p>
    <w:p w:rsidR="00EB6DEB" w:rsidRDefault="007335CF" w:rsidP="00EB6DEB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1430BE">
        <w:rPr>
          <w:rFonts w:ascii="Verdana" w:hAnsi="Verdana"/>
          <w:sz w:val="20"/>
          <w:szCs w:val="20"/>
        </w:rPr>
        <w:t>Retrieve data for analysis of system capabilities.</w:t>
      </w:r>
    </w:p>
    <w:p w:rsidR="00BE1085" w:rsidRDefault="00BE1085" w:rsidP="00BE1085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</w:p>
    <w:p w:rsidR="00BE1085" w:rsidRPr="00EB6DEB" w:rsidRDefault="00BE1085" w:rsidP="00BE1085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</w:p>
    <w:p w:rsidR="00D90B2F" w:rsidRPr="00EB6DEB" w:rsidRDefault="00B65E11" w:rsidP="00EB6DEB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943600" cy="0"/>
                <wp:effectExtent l="9525" t="5080" r="9525" b="1397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5pt" to="46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" strokeweight=".26mm">
                <v:stroke joinstyle="miter"/>
              </v:line>
            </w:pict>
          </mc:Fallback>
        </mc:AlternateContent>
      </w:r>
      <w:r w:rsidR="00D90B2F" w:rsidRPr="00EB6DEB"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  <w:t>Strengths</w:t>
      </w:r>
    </w:p>
    <w:p w:rsidR="00D90B2F" w:rsidRPr="008607FD" w:rsidRDefault="00D90B2F">
      <w:pPr>
        <w:rPr>
          <w:rFonts w:ascii="Verdana" w:hAnsi="Verdana"/>
          <w:sz w:val="20"/>
          <w:szCs w:val="20"/>
        </w:rPr>
      </w:pPr>
    </w:p>
    <w:p w:rsidR="00D90B2F" w:rsidRPr="008607FD" w:rsidRDefault="00D90B2F" w:rsidP="00366E20">
      <w:pPr>
        <w:widowControl w:val="0"/>
        <w:numPr>
          <w:ilvl w:val="0"/>
          <w:numId w:val="13"/>
        </w:numPr>
        <w:tabs>
          <w:tab w:val="left" w:pos="1260"/>
        </w:tabs>
        <w:autoSpaceDE w:val="0"/>
        <w:spacing w:line="360" w:lineRule="auto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Good Leadership Qualities</w:t>
      </w:r>
    </w:p>
    <w:p w:rsidR="00D90B2F" w:rsidRPr="008607FD" w:rsidRDefault="00D90B2F" w:rsidP="003462D9">
      <w:pPr>
        <w:pStyle w:val="ListParagraph"/>
        <w:widowControl w:val="0"/>
        <w:numPr>
          <w:ilvl w:val="0"/>
          <w:numId w:val="13"/>
        </w:numPr>
        <w:tabs>
          <w:tab w:val="left" w:pos="1260"/>
        </w:tabs>
        <w:autoSpaceDE w:val="0"/>
        <w:spacing w:line="360" w:lineRule="auto"/>
        <w:rPr>
          <w:rFonts w:ascii="Verdana" w:hAnsi="Verdana" w:cs="Arial"/>
          <w:sz w:val="20"/>
        </w:rPr>
      </w:pPr>
      <w:r w:rsidRPr="008607FD">
        <w:rPr>
          <w:rFonts w:ascii="Verdana" w:hAnsi="Verdana" w:cs="Arial"/>
          <w:sz w:val="20"/>
        </w:rPr>
        <w:t>I communicate well with others.</w:t>
      </w:r>
    </w:p>
    <w:p w:rsidR="00D90B2F" w:rsidRPr="008607FD" w:rsidRDefault="00D90B2F" w:rsidP="003462D9">
      <w:pPr>
        <w:widowControl w:val="0"/>
        <w:numPr>
          <w:ilvl w:val="0"/>
          <w:numId w:val="13"/>
        </w:numPr>
        <w:tabs>
          <w:tab w:val="left" w:pos="1260"/>
        </w:tabs>
        <w:autoSpaceDE w:val="0"/>
        <w:spacing w:line="360" w:lineRule="auto"/>
        <w:jc w:val="both"/>
        <w:rPr>
          <w:rFonts w:ascii="Verdana" w:hAnsi="Verdana" w:cs="Arial"/>
          <w:color w:val="000000"/>
          <w:kern w:val="1"/>
          <w:sz w:val="20"/>
          <w:szCs w:val="20"/>
          <w:lang w:val="en-GB"/>
        </w:rPr>
      </w:pPr>
      <w:r w:rsidRPr="008607FD">
        <w:rPr>
          <w:rFonts w:ascii="Verdana" w:hAnsi="Verdana" w:cs="Arial"/>
          <w:color w:val="000000"/>
          <w:kern w:val="1"/>
          <w:sz w:val="20"/>
          <w:szCs w:val="20"/>
          <w:lang w:val="en-GB"/>
        </w:rPr>
        <w:t xml:space="preserve">Can switch to any environment </w:t>
      </w:r>
      <w:r w:rsidR="00EB6DEB" w:rsidRPr="008607FD">
        <w:rPr>
          <w:rFonts w:ascii="Verdana" w:hAnsi="Verdana" w:cs="Arial"/>
          <w:color w:val="000000"/>
          <w:kern w:val="1"/>
          <w:sz w:val="20"/>
          <w:szCs w:val="20"/>
          <w:lang w:val="en-GB"/>
        </w:rPr>
        <w:t>within</w:t>
      </w:r>
      <w:r w:rsidRPr="008607FD">
        <w:rPr>
          <w:rFonts w:ascii="Verdana" w:hAnsi="Verdana" w:cs="Arial"/>
          <w:color w:val="000000"/>
          <w:kern w:val="1"/>
          <w:sz w:val="20"/>
          <w:szCs w:val="20"/>
          <w:lang w:val="en-GB"/>
        </w:rPr>
        <w:t xml:space="preserve"> a short span</w:t>
      </w:r>
    </w:p>
    <w:p w:rsidR="00D90B2F" w:rsidRPr="008607FD" w:rsidRDefault="00D90B2F" w:rsidP="00A660E5">
      <w:pPr>
        <w:widowControl w:val="0"/>
        <w:numPr>
          <w:ilvl w:val="0"/>
          <w:numId w:val="13"/>
        </w:numPr>
        <w:tabs>
          <w:tab w:val="left" w:pos="1260"/>
        </w:tabs>
        <w:autoSpaceDE w:val="0"/>
        <w:spacing w:line="360" w:lineRule="auto"/>
        <w:jc w:val="both"/>
        <w:rPr>
          <w:rFonts w:ascii="Verdana" w:hAnsi="Verdana" w:cs="Arial"/>
          <w:color w:val="000000"/>
          <w:kern w:val="1"/>
          <w:sz w:val="20"/>
          <w:szCs w:val="20"/>
          <w:lang w:val="en-GB"/>
        </w:rPr>
      </w:pPr>
      <w:r w:rsidRPr="008607FD">
        <w:rPr>
          <w:rFonts w:ascii="Verdana" w:hAnsi="Verdana" w:cs="Arial"/>
          <w:kern w:val="1"/>
          <w:sz w:val="20"/>
          <w:szCs w:val="20"/>
          <w:lang w:val="en-GB"/>
        </w:rPr>
        <w:t>Dedication towards work</w:t>
      </w:r>
    </w:p>
    <w:p w:rsidR="00CF238F" w:rsidRPr="008607FD" w:rsidRDefault="00CF238F" w:rsidP="00CF238F">
      <w:pPr>
        <w:numPr>
          <w:ilvl w:val="0"/>
          <w:numId w:val="13"/>
        </w:numPr>
        <w:suppressAutoHyphens w:val="0"/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8607FD">
        <w:rPr>
          <w:rFonts w:ascii="Verdana" w:hAnsi="Verdana" w:cs="Arial"/>
          <w:sz w:val="20"/>
          <w:szCs w:val="20"/>
        </w:rPr>
        <w:t>Willingness to learn</w:t>
      </w:r>
    </w:p>
    <w:p w:rsidR="00587756" w:rsidRPr="008607FD" w:rsidRDefault="00587756" w:rsidP="00DD1A0B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</w:p>
    <w:p w:rsidR="008607FD" w:rsidRDefault="008607FD" w:rsidP="00DD1A0B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</w:p>
    <w:p w:rsidR="00D90B2F" w:rsidRPr="008607FD" w:rsidRDefault="00B65E11" w:rsidP="00DD1A0B">
      <w:pPr>
        <w:pStyle w:val="CVExpProj"/>
        <w:jc w:val="both"/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196850</wp:posOffset>
                </wp:positionV>
                <wp:extent cx="5943600" cy="0"/>
                <wp:effectExtent l="9525" t="8255" r="9525" b="1079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5.5pt" to="465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" strokeweight=".26mm">
                <v:stroke joinstyle="miter"/>
              </v:line>
            </w:pict>
          </mc:Fallback>
        </mc:AlternateContent>
      </w:r>
      <w:r w:rsidR="00D90B2F" w:rsidRPr="008607FD">
        <w:rPr>
          <w:rFonts w:ascii="Verdana" w:hAnsi="Verdana" w:cs="Arial"/>
          <w:b/>
          <w:bCs/>
          <w:color w:val="800000"/>
          <w:kern w:val="1"/>
          <w:sz w:val="20"/>
          <w:szCs w:val="20"/>
          <w:lang w:val="en-GB"/>
        </w:rPr>
        <w:t>Personal Details</w:t>
      </w:r>
    </w:p>
    <w:p w:rsidR="00500DAC" w:rsidRPr="008607FD" w:rsidRDefault="00500DAC" w:rsidP="00DD1A0B">
      <w:pPr>
        <w:pStyle w:val="CVExpProj"/>
        <w:jc w:val="both"/>
        <w:rPr>
          <w:rFonts w:ascii="Verdana" w:hAnsi="Verdana"/>
          <w:sz w:val="20"/>
          <w:szCs w:val="20"/>
        </w:rPr>
      </w:pPr>
    </w:p>
    <w:p w:rsidR="00D90B2F" w:rsidRPr="008607FD" w:rsidRDefault="00D90B2F" w:rsidP="00DD1A0B">
      <w:pPr>
        <w:pStyle w:val="CVExpProj"/>
        <w:jc w:val="both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 xml:space="preserve">Name                         </w:t>
      </w:r>
      <w:r w:rsidR="00765307" w:rsidRPr="008607FD">
        <w:rPr>
          <w:rFonts w:ascii="Verdana" w:hAnsi="Verdana"/>
          <w:sz w:val="20"/>
          <w:szCs w:val="20"/>
        </w:rPr>
        <w:t xml:space="preserve">       </w:t>
      </w:r>
      <w:r w:rsidR="00EB6DEB">
        <w:rPr>
          <w:rFonts w:ascii="Verdana" w:hAnsi="Verdana"/>
          <w:sz w:val="20"/>
          <w:szCs w:val="20"/>
        </w:rPr>
        <w:t xml:space="preserve"> </w:t>
      </w:r>
      <w:proofErr w:type="spellStart"/>
      <w:r w:rsidR="00D24485" w:rsidRPr="008607FD">
        <w:rPr>
          <w:rFonts w:ascii="Verdana" w:hAnsi="Verdana"/>
          <w:sz w:val="20"/>
          <w:szCs w:val="20"/>
        </w:rPr>
        <w:t>Yaswanth</w:t>
      </w:r>
      <w:proofErr w:type="spellEnd"/>
      <w:r w:rsidR="00D24485" w:rsidRPr="008607FD">
        <w:rPr>
          <w:rFonts w:ascii="Verdana" w:hAnsi="Verdana"/>
          <w:sz w:val="20"/>
          <w:szCs w:val="20"/>
        </w:rPr>
        <w:t xml:space="preserve"> Kumar</w:t>
      </w:r>
      <w:r w:rsidR="00EB6DEB">
        <w:rPr>
          <w:rFonts w:ascii="Verdana" w:hAnsi="Verdana"/>
          <w:sz w:val="20"/>
          <w:szCs w:val="20"/>
        </w:rPr>
        <w:t xml:space="preserve"> </w:t>
      </w:r>
      <w:proofErr w:type="spellStart"/>
      <w:r w:rsidR="00EB6DEB">
        <w:rPr>
          <w:rFonts w:ascii="Verdana" w:hAnsi="Verdana"/>
          <w:sz w:val="20"/>
          <w:szCs w:val="20"/>
        </w:rPr>
        <w:t>Nerella</w:t>
      </w:r>
      <w:proofErr w:type="spellEnd"/>
    </w:p>
    <w:p w:rsidR="00D90B2F" w:rsidRPr="008607FD" w:rsidRDefault="00D90B2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>Father</w:t>
      </w:r>
      <w:r w:rsidR="007335CF">
        <w:rPr>
          <w:rFonts w:ascii="Verdana" w:hAnsi="Verdana"/>
          <w:sz w:val="20"/>
          <w:szCs w:val="20"/>
        </w:rPr>
        <w:t xml:space="preserve">s Name               </w:t>
      </w:r>
      <w:r w:rsidR="001430BE" w:rsidRPr="008607FD">
        <w:rPr>
          <w:rFonts w:ascii="Verdana" w:hAnsi="Verdana"/>
          <w:sz w:val="20"/>
          <w:szCs w:val="20"/>
        </w:rPr>
        <w:t xml:space="preserve">     </w:t>
      </w:r>
      <w:r w:rsidR="00EB6DEB">
        <w:rPr>
          <w:rFonts w:ascii="Verdana" w:hAnsi="Verdana"/>
          <w:sz w:val="20"/>
          <w:szCs w:val="20"/>
        </w:rPr>
        <w:t xml:space="preserve">  </w:t>
      </w:r>
      <w:proofErr w:type="spellStart"/>
      <w:r w:rsidR="00D24485" w:rsidRPr="008607FD">
        <w:rPr>
          <w:rFonts w:ascii="Verdana" w:hAnsi="Verdana"/>
          <w:sz w:val="20"/>
          <w:szCs w:val="20"/>
        </w:rPr>
        <w:t>Thrinadh</w:t>
      </w:r>
      <w:proofErr w:type="spellEnd"/>
    </w:p>
    <w:p w:rsidR="00D90B2F" w:rsidRPr="008607FD" w:rsidRDefault="00EB6DEB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</w:t>
      </w:r>
      <w:r w:rsidR="00D24485" w:rsidRPr="008607FD">
        <w:rPr>
          <w:rFonts w:ascii="Verdana" w:hAnsi="Verdana"/>
          <w:sz w:val="20"/>
          <w:szCs w:val="20"/>
        </w:rPr>
        <w:t xml:space="preserve"> 29/05</w:t>
      </w:r>
      <w:r w:rsidR="006A4792" w:rsidRPr="008607FD">
        <w:rPr>
          <w:rFonts w:ascii="Verdana" w:hAnsi="Verdana"/>
          <w:sz w:val="20"/>
          <w:szCs w:val="20"/>
        </w:rPr>
        <w:t>/1992</w:t>
      </w:r>
    </w:p>
    <w:p w:rsidR="00D90B2F" w:rsidRPr="008607FD" w:rsidRDefault="00D90B2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>Marital Status</w:t>
      </w:r>
      <w:r w:rsidRPr="008607FD">
        <w:rPr>
          <w:rFonts w:ascii="Verdana" w:hAnsi="Verdana"/>
          <w:sz w:val="20"/>
          <w:szCs w:val="20"/>
        </w:rPr>
        <w:tab/>
      </w:r>
      <w:r w:rsidRPr="008607FD">
        <w:rPr>
          <w:rFonts w:ascii="Verdana" w:hAnsi="Verdana"/>
          <w:sz w:val="20"/>
          <w:szCs w:val="20"/>
        </w:rPr>
        <w:tab/>
        <w:t xml:space="preserve"> </w:t>
      </w:r>
      <w:r w:rsidR="00EB6DEB">
        <w:rPr>
          <w:rFonts w:ascii="Verdana" w:hAnsi="Verdana"/>
          <w:sz w:val="20"/>
          <w:szCs w:val="20"/>
        </w:rPr>
        <w:t xml:space="preserve">  </w:t>
      </w:r>
      <w:r w:rsidRPr="008607FD">
        <w:rPr>
          <w:rFonts w:ascii="Verdana" w:hAnsi="Verdana"/>
          <w:sz w:val="20"/>
          <w:szCs w:val="20"/>
        </w:rPr>
        <w:t>Single</w:t>
      </w:r>
    </w:p>
    <w:p w:rsidR="00D90B2F" w:rsidRPr="008607FD" w:rsidRDefault="00D90B2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  <w:lang w:val="de-DE"/>
        </w:rPr>
      </w:pPr>
      <w:r w:rsidRPr="008607FD">
        <w:rPr>
          <w:rFonts w:ascii="Verdana" w:hAnsi="Verdana"/>
          <w:sz w:val="20"/>
          <w:szCs w:val="20"/>
        </w:rPr>
        <w:t>Present Address</w:t>
      </w:r>
      <w:r w:rsidRPr="008607FD">
        <w:rPr>
          <w:rFonts w:ascii="Verdana" w:hAnsi="Verdana"/>
          <w:sz w:val="20"/>
          <w:szCs w:val="20"/>
        </w:rPr>
        <w:tab/>
      </w:r>
      <w:r w:rsidRPr="008607FD">
        <w:rPr>
          <w:rFonts w:ascii="Verdana" w:hAnsi="Verdana"/>
          <w:sz w:val="20"/>
          <w:szCs w:val="20"/>
        </w:rPr>
        <w:tab/>
      </w:r>
      <w:r w:rsidR="00EB6DEB">
        <w:rPr>
          <w:rFonts w:ascii="Verdana" w:hAnsi="Verdana"/>
          <w:sz w:val="20"/>
          <w:szCs w:val="20"/>
        </w:rPr>
        <w:t xml:space="preserve">  </w:t>
      </w:r>
      <w:r w:rsidR="00D24485" w:rsidRPr="008607FD">
        <w:rPr>
          <w:rFonts w:ascii="Verdana" w:hAnsi="Verdana"/>
          <w:sz w:val="20"/>
          <w:szCs w:val="20"/>
        </w:rPr>
        <w:t xml:space="preserve"> </w:t>
      </w:r>
      <w:r w:rsidR="00D24485" w:rsidRPr="008607FD">
        <w:rPr>
          <w:rFonts w:ascii="Verdana" w:hAnsi="Verdana"/>
          <w:sz w:val="20"/>
          <w:szCs w:val="20"/>
          <w:lang w:val="de-DE"/>
        </w:rPr>
        <w:t>D No 6-3-833</w:t>
      </w:r>
      <w:r w:rsidRPr="008607FD">
        <w:rPr>
          <w:rFonts w:ascii="Verdana" w:hAnsi="Verdana"/>
          <w:sz w:val="20"/>
          <w:szCs w:val="20"/>
          <w:lang w:val="de-DE"/>
        </w:rPr>
        <w:t>,</w:t>
      </w:r>
      <w:r w:rsidR="00D24485" w:rsidRPr="008607FD">
        <w:rPr>
          <w:rFonts w:ascii="Verdana" w:hAnsi="Verdana"/>
          <w:sz w:val="20"/>
          <w:szCs w:val="20"/>
          <w:lang w:val="de-DE"/>
        </w:rPr>
        <w:t xml:space="preserve"> Yellareddyguda, Ameerpet,</w:t>
      </w:r>
    </w:p>
    <w:p w:rsidR="00D90B2F" w:rsidRPr="008607FD" w:rsidRDefault="00D90B2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  <w:lang w:val="de-DE"/>
        </w:rPr>
      </w:pPr>
      <w:r w:rsidRPr="008607FD">
        <w:rPr>
          <w:rFonts w:ascii="Verdana" w:hAnsi="Verdana"/>
          <w:sz w:val="20"/>
          <w:szCs w:val="20"/>
          <w:lang w:val="de-DE"/>
        </w:rPr>
        <w:t xml:space="preserve">                   </w:t>
      </w:r>
      <w:r w:rsidR="006A4792" w:rsidRPr="008607FD">
        <w:rPr>
          <w:rFonts w:ascii="Verdana" w:hAnsi="Verdana"/>
          <w:sz w:val="20"/>
          <w:szCs w:val="20"/>
          <w:lang w:val="de-DE"/>
        </w:rPr>
        <w:t xml:space="preserve">        </w:t>
      </w:r>
      <w:r w:rsidR="007335CF">
        <w:rPr>
          <w:rFonts w:ascii="Verdana" w:hAnsi="Verdana"/>
          <w:sz w:val="20"/>
          <w:szCs w:val="20"/>
          <w:lang w:val="de-DE"/>
        </w:rPr>
        <w:t xml:space="preserve">       </w:t>
      </w:r>
      <w:r w:rsidR="00D24485" w:rsidRPr="008607FD">
        <w:rPr>
          <w:rFonts w:ascii="Verdana" w:hAnsi="Verdana"/>
          <w:sz w:val="20"/>
          <w:szCs w:val="20"/>
          <w:lang w:val="de-DE"/>
        </w:rPr>
        <w:t xml:space="preserve">     </w:t>
      </w:r>
      <w:r w:rsidR="00EB6DEB">
        <w:rPr>
          <w:rFonts w:ascii="Verdana" w:hAnsi="Verdana"/>
          <w:sz w:val="20"/>
          <w:szCs w:val="20"/>
          <w:lang w:val="de-DE"/>
        </w:rPr>
        <w:t xml:space="preserve">  </w:t>
      </w:r>
      <w:r w:rsidR="00D24485" w:rsidRPr="008607FD">
        <w:rPr>
          <w:rFonts w:ascii="Verdana" w:hAnsi="Verdana"/>
          <w:sz w:val="20"/>
          <w:szCs w:val="20"/>
          <w:lang w:val="de-DE"/>
        </w:rPr>
        <w:t xml:space="preserve"> Hyderabad, Telangana,PIN:500073</w:t>
      </w:r>
      <w:r w:rsidRPr="008607FD">
        <w:rPr>
          <w:rFonts w:ascii="Verdana" w:hAnsi="Verdana"/>
          <w:sz w:val="20"/>
          <w:szCs w:val="20"/>
          <w:lang w:val="de-DE"/>
        </w:rPr>
        <w:t>.</w:t>
      </w:r>
    </w:p>
    <w:p w:rsidR="00D90B2F" w:rsidRPr="008607FD" w:rsidRDefault="00D90B2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  <w:lang w:val="de-DE"/>
        </w:rPr>
      </w:pPr>
      <w:r w:rsidRPr="008607FD">
        <w:rPr>
          <w:rFonts w:ascii="Verdana" w:hAnsi="Verdana"/>
          <w:sz w:val="20"/>
          <w:szCs w:val="20"/>
          <w:lang w:val="de-DE"/>
        </w:rPr>
        <w:t>Sex</w:t>
      </w:r>
      <w:r w:rsidRPr="008607FD">
        <w:rPr>
          <w:rFonts w:ascii="Verdana" w:hAnsi="Verdana"/>
          <w:sz w:val="20"/>
          <w:szCs w:val="20"/>
          <w:lang w:val="de-DE"/>
        </w:rPr>
        <w:tab/>
      </w:r>
      <w:r w:rsidRPr="008607FD">
        <w:rPr>
          <w:rFonts w:ascii="Verdana" w:hAnsi="Verdana"/>
          <w:sz w:val="20"/>
          <w:szCs w:val="20"/>
          <w:lang w:val="de-DE"/>
        </w:rPr>
        <w:tab/>
      </w:r>
      <w:r w:rsidRPr="008607FD">
        <w:rPr>
          <w:rFonts w:ascii="Verdana" w:hAnsi="Verdana"/>
          <w:sz w:val="20"/>
          <w:szCs w:val="20"/>
          <w:lang w:val="de-DE"/>
        </w:rPr>
        <w:tab/>
      </w:r>
      <w:r w:rsidR="00EB6DEB">
        <w:rPr>
          <w:rFonts w:ascii="Verdana" w:hAnsi="Verdana"/>
          <w:sz w:val="20"/>
          <w:szCs w:val="20"/>
          <w:lang w:val="de-DE"/>
        </w:rPr>
        <w:t xml:space="preserve">  </w:t>
      </w:r>
      <w:r w:rsidRPr="008607FD">
        <w:rPr>
          <w:rFonts w:ascii="Verdana" w:hAnsi="Verdana"/>
          <w:sz w:val="20"/>
          <w:szCs w:val="20"/>
          <w:lang w:val="de-DE"/>
        </w:rPr>
        <w:t xml:space="preserve"> Male</w:t>
      </w:r>
    </w:p>
    <w:p w:rsidR="00D90B2F" w:rsidRPr="008607FD" w:rsidRDefault="007335C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Nationality              </w:t>
      </w:r>
      <w:r w:rsidR="00D90B2F" w:rsidRPr="008607FD">
        <w:rPr>
          <w:rFonts w:ascii="Verdana" w:hAnsi="Verdana"/>
          <w:sz w:val="20"/>
          <w:szCs w:val="20"/>
          <w:lang w:val="de-DE"/>
        </w:rPr>
        <w:t xml:space="preserve">           </w:t>
      </w:r>
      <w:r w:rsidR="00EB6DEB">
        <w:rPr>
          <w:rFonts w:ascii="Verdana" w:hAnsi="Verdana"/>
          <w:sz w:val="20"/>
          <w:szCs w:val="20"/>
          <w:lang w:val="de-DE"/>
        </w:rPr>
        <w:t xml:space="preserve"> </w:t>
      </w:r>
      <w:r w:rsidR="00D90B2F" w:rsidRPr="008607FD">
        <w:rPr>
          <w:rFonts w:ascii="Verdana" w:hAnsi="Verdana"/>
          <w:sz w:val="20"/>
          <w:szCs w:val="20"/>
          <w:lang w:val="de-DE"/>
        </w:rPr>
        <w:t>Indian</w:t>
      </w:r>
    </w:p>
    <w:p w:rsidR="00D90B2F" w:rsidRPr="008607FD" w:rsidRDefault="00D24485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 xml:space="preserve">Mobile </w:t>
      </w:r>
      <w:r w:rsidRPr="008607FD">
        <w:rPr>
          <w:rFonts w:ascii="Verdana" w:hAnsi="Verdana"/>
          <w:sz w:val="20"/>
          <w:szCs w:val="20"/>
        </w:rPr>
        <w:tab/>
      </w:r>
      <w:r w:rsidR="007335CF">
        <w:rPr>
          <w:rFonts w:ascii="Verdana" w:hAnsi="Verdana"/>
          <w:sz w:val="20"/>
          <w:szCs w:val="20"/>
        </w:rPr>
        <w:t xml:space="preserve">         </w:t>
      </w:r>
      <w:r w:rsidR="00EB6DEB">
        <w:rPr>
          <w:rFonts w:ascii="Verdana" w:hAnsi="Verdana"/>
          <w:sz w:val="20"/>
          <w:szCs w:val="20"/>
        </w:rPr>
        <w:t xml:space="preserve"> </w:t>
      </w:r>
      <w:r w:rsidR="007335CF">
        <w:rPr>
          <w:rFonts w:ascii="Verdana" w:hAnsi="Verdana"/>
          <w:sz w:val="20"/>
          <w:szCs w:val="20"/>
        </w:rPr>
        <w:t xml:space="preserve"> </w:t>
      </w:r>
      <w:r w:rsidRPr="008607FD">
        <w:rPr>
          <w:rFonts w:ascii="Verdana" w:hAnsi="Verdana"/>
          <w:sz w:val="20"/>
          <w:szCs w:val="20"/>
        </w:rPr>
        <w:t>+91-9963439656</w:t>
      </w:r>
    </w:p>
    <w:p w:rsidR="00D90B2F" w:rsidRPr="008607FD" w:rsidRDefault="00D90B2F" w:rsidP="008A39F4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</w:rPr>
      </w:pPr>
      <w:r w:rsidRPr="008607FD">
        <w:rPr>
          <w:rFonts w:ascii="Verdana" w:hAnsi="Verdana"/>
          <w:sz w:val="20"/>
          <w:szCs w:val="20"/>
        </w:rPr>
        <w:t xml:space="preserve">Email id             </w:t>
      </w:r>
      <w:r w:rsidR="00765307" w:rsidRPr="008607FD">
        <w:rPr>
          <w:rFonts w:ascii="Verdana" w:hAnsi="Verdana"/>
          <w:sz w:val="20"/>
          <w:szCs w:val="20"/>
        </w:rPr>
        <w:t xml:space="preserve">    </w:t>
      </w:r>
      <w:r w:rsidR="007335CF">
        <w:rPr>
          <w:rFonts w:ascii="Verdana" w:hAnsi="Verdana"/>
          <w:sz w:val="20"/>
          <w:szCs w:val="20"/>
        </w:rPr>
        <w:t xml:space="preserve">     </w:t>
      </w:r>
      <w:r w:rsidR="00D24485" w:rsidRPr="008607FD">
        <w:rPr>
          <w:rFonts w:ascii="Verdana" w:hAnsi="Verdana"/>
          <w:sz w:val="20"/>
          <w:szCs w:val="20"/>
        </w:rPr>
        <w:t xml:space="preserve">       </w:t>
      </w:r>
      <w:r w:rsidR="00EB6DEB">
        <w:rPr>
          <w:rFonts w:ascii="Verdana" w:hAnsi="Verdana"/>
          <w:sz w:val="20"/>
          <w:szCs w:val="20"/>
        </w:rPr>
        <w:t xml:space="preserve"> </w:t>
      </w:r>
      <w:r w:rsidR="00D24485" w:rsidRPr="008607FD">
        <w:rPr>
          <w:rFonts w:ascii="Verdana" w:hAnsi="Verdana"/>
          <w:sz w:val="20"/>
          <w:szCs w:val="20"/>
        </w:rPr>
        <w:t>yaswanthmark</w:t>
      </w:r>
      <w:r w:rsidR="001430BE" w:rsidRPr="008607FD">
        <w:rPr>
          <w:rFonts w:ascii="Verdana" w:hAnsi="Verdana"/>
          <w:sz w:val="20"/>
          <w:szCs w:val="20"/>
        </w:rPr>
        <w:t>2</w:t>
      </w:r>
      <w:r w:rsidR="00D24485" w:rsidRPr="008607FD">
        <w:rPr>
          <w:rFonts w:ascii="Verdana" w:hAnsi="Verdana"/>
          <w:sz w:val="20"/>
          <w:szCs w:val="20"/>
        </w:rPr>
        <w:t>9</w:t>
      </w:r>
      <w:r w:rsidRPr="008607FD">
        <w:rPr>
          <w:rFonts w:ascii="Verdana" w:hAnsi="Verdana"/>
          <w:sz w:val="20"/>
          <w:szCs w:val="20"/>
        </w:rPr>
        <w:t>@gmail.com</w:t>
      </w:r>
    </w:p>
    <w:p w:rsidR="00D90B2F" w:rsidRPr="008607FD" w:rsidRDefault="00D90B2F">
      <w:pPr>
        <w:pStyle w:val="CVExpProj"/>
        <w:tabs>
          <w:tab w:val="left" w:pos="570"/>
        </w:tabs>
        <w:jc w:val="both"/>
        <w:rPr>
          <w:rFonts w:ascii="Verdana" w:hAnsi="Verdana"/>
          <w:sz w:val="20"/>
          <w:szCs w:val="20"/>
        </w:rPr>
      </w:pPr>
    </w:p>
    <w:p w:rsidR="00EB6DEB" w:rsidRDefault="00EB6DEB">
      <w:pPr>
        <w:pStyle w:val="PlainText"/>
        <w:rPr>
          <w:rFonts w:ascii="Verdana" w:eastAsia="MS Mincho" w:hAnsi="Verdana" w:cs="Arial"/>
          <w:b/>
          <w:bCs/>
          <w:iCs/>
          <w:color w:val="000000"/>
          <w:szCs w:val="20"/>
          <w:u w:val="single"/>
        </w:rPr>
      </w:pPr>
    </w:p>
    <w:p w:rsidR="001F14EE" w:rsidRDefault="001F14EE">
      <w:pPr>
        <w:pStyle w:val="PlainText"/>
        <w:rPr>
          <w:rFonts w:ascii="Verdana" w:eastAsia="MS Mincho" w:hAnsi="Verdana" w:cs="Arial"/>
          <w:b/>
          <w:bCs/>
          <w:iCs/>
          <w:color w:val="000000"/>
          <w:szCs w:val="20"/>
          <w:u w:val="single"/>
        </w:rPr>
      </w:pPr>
    </w:p>
    <w:p w:rsidR="001F14EE" w:rsidRDefault="001F14EE">
      <w:pPr>
        <w:pStyle w:val="PlainText"/>
        <w:rPr>
          <w:rFonts w:ascii="Verdana" w:eastAsia="MS Mincho" w:hAnsi="Verdana" w:cs="Arial"/>
          <w:b/>
          <w:bCs/>
          <w:iCs/>
          <w:color w:val="000000"/>
          <w:szCs w:val="20"/>
          <w:u w:val="single"/>
        </w:rPr>
      </w:pPr>
    </w:p>
    <w:p w:rsidR="00EB6DEB" w:rsidRDefault="00EB6DEB">
      <w:pPr>
        <w:pStyle w:val="PlainText"/>
        <w:rPr>
          <w:rFonts w:ascii="Verdana" w:eastAsia="MS Mincho" w:hAnsi="Verdana" w:cs="Arial"/>
          <w:b/>
          <w:bCs/>
          <w:iCs/>
          <w:color w:val="000000"/>
          <w:szCs w:val="20"/>
          <w:u w:val="single"/>
        </w:rPr>
      </w:pPr>
    </w:p>
    <w:p w:rsidR="00D90B2F" w:rsidRPr="008607FD" w:rsidRDefault="00D90B2F">
      <w:pPr>
        <w:pStyle w:val="PlainText"/>
        <w:rPr>
          <w:rFonts w:ascii="Verdana" w:eastAsia="MS Mincho" w:hAnsi="Verdana" w:cs="Arial"/>
          <w:b/>
          <w:bCs/>
          <w:iCs/>
          <w:color w:val="000000"/>
          <w:szCs w:val="20"/>
          <w:u w:val="single"/>
        </w:rPr>
      </w:pPr>
      <w:r w:rsidRPr="008607FD">
        <w:rPr>
          <w:rFonts w:ascii="Verdana" w:eastAsia="MS Mincho" w:hAnsi="Verdana" w:cs="Arial"/>
          <w:b/>
          <w:bCs/>
          <w:iCs/>
          <w:color w:val="000000"/>
          <w:szCs w:val="20"/>
          <w:u w:val="single"/>
        </w:rPr>
        <w:t>Declaration:</w:t>
      </w:r>
    </w:p>
    <w:p w:rsidR="00D90B2F" w:rsidRPr="008607FD" w:rsidRDefault="00D90B2F">
      <w:pPr>
        <w:jc w:val="both"/>
        <w:rPr>
          <w:rFonts w:ascii="Verdana" w:hAnsi="Verdana"/>
          <w:sz w:val="20"/>
          <w:szCs w:val="20"/>
        </w:rPr>
      </w:pPr>
    </w:p>
    <w:p w:rsidR="00D90B2F" w:rsidRPr="008607FD" w:rsidRDefault="00D90B2F">
      <w:pPr>
        <w:pStyle w:val="PlainText"/>
        <w:jc w:val="both"/>
        <w:rPr>
          <w:rFonts w:ascii="Verdana" w:eastAsia="MS Mincho" w:hAnsi="Verdana" w:cs="Arial"/>
          <w:bCs/>
          <w:szCs w:val="20"/>
        </w:rPr>
      </w:pPr>
      <w:r w:rsidRPr="008607FD">
        <w:rPr>
          <w:rFonts w:ascii="Verdana" w:eastAsia="MS Mincho" w:hAnsi="Verdana" w:cs="Arial"/>
          <w:bCs/>
          <w:szCs w:val="20"/>
        </w:rPr>
        <w:t>I, here by, declare that all details furnished above are true and correct to the best of my knowledge.</w:t>
      </w:r>
    </w:p>
    <w:p w:rsidR="00D90B2F" w:rsidRPr="008607FD" w:rsidRDefault="00D90B2F">
      <w:pPr>
        <w:pStyle w:val="PlainText"/>
        <w:jc w:val="both"/>
        <w:rPr>
          <w:rFonts w:ascii="Verdana" w:eastAsia="MS Mincho" w:hAnsi="Verdana" w:cs="Arial"/>
          <w:bCs/>
          <w:szCs w:val="20"/>
        </w:rPr>
      </w:pPr>
    </w:p>
    <w:p w:rsidR="00D90B2F" w:rsidRPr="008607FD" w:rsidRDefault="00EB6DEB">
      <w:pPr>
        <w:pStyle w:val="PlainText"/>
        <w:jc w:val="both"/>
        <w:rPr>
          <w:rFonts w:ascii="Verdana" w:eastAsia="MS Mincho" w:hAnsi="Verdana" w:cs="Arial"/>
          <w:bCs/>
          <w:szCs w:val="20"/>
        </w:rPr>
      </w:pPr>
      <w:r>
        <w:rPr>
          <w:rFonts w:ascii="Verdana" w:eastAsia="MS Mincho" w:hAnsi="Verdana" w:cs="Arial"/>
          <w:bCs/>
          <w:szCs w:val="20"/>
        </w:rPr>
        <w:t>Place:  Hyderabad,</w:t>
      </w:r>
    </w:p>
    <w:p w:rsidR="00D90B2F" w:rsidRPr="008607FD" w:rsidRDefault="00D90B2F">
      <w:pPr>
        <w:ind w:right="-151"/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EB6DEB" w:rsidRDefault="00765307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  <w:r w:rsidRPr="008607FD">
        <w:rPr>
          <w:rFonts w:ascii="Verdana" w:eastAsia="MS Mincho" w:hAnsi="Verdana" w:cs="Arial"/>
          <w:bCs/>
          <w:sz w:val="20"/>
          <w:szCs w:val="20"/>
        </w:rPr>
        <w:t xml:space="preserve">Date:  </w:t>
      </w:r>
      <w:r w:rsidRPr="008607FD">
        <w:rPr>
          <w:rFonts w:ascii="Verdana" w:eastAsia="MS Mincho" w:hAnsi="Verdana" w:cs="Arial"/>
          <w:bCs/>
          <w:sz w:val="20"/>
          <w:szCs w:val="20"/>
        </w:rPr>
        <w:tab/>
      </w:r>
      <w:r w:rsidRPr="008607FD">
        <w:rPr>
          <w:rFonts w:ascii="Verdana" w:eastAsia="MS Mincho" w:hAnsi="Verdana" w:cs="Arial"/>
          <w:bCs/>
          <w:sz w:val="20"/>
          <w:szCs w:val="20"/>
        </w:rPr>
        <w:tab/>
      </w:r>
      <w:r w:rsidRPr="008607FD">
        <w:rPr>
          <w:rFonts w:ascii="Verdana" w:eastAsia="MS Mincho" w:hAnsi="Verdana" w:cs="Arial"/>
          <w:bCs/>
          <w:sz w:val="20"/>
          <w:szCs w:val="20"/>
        </w:rPr>
        <w:tab/>
      </w:r>
      <w:r w:rsidRPr="008607FD">
        <w:rPr>
          <w:rFonts w:ascii="Verdana" w:eastAsia="MS Mincho" w:hAnsi="Verdana" w:cs="Arial"/>
          <w:bCs/>
          <w:sz w:val="20"/>
          <w:szCs w:val="20"/>
        </w:rPr>
        <w:tab/>
      </w:r>
      <w:r w:rsidR="00C60BDE" w:rsidRPr="008607FD">
        <w:rPr>
          <w:rFonts w:ascii="Verdana" w:eastAsia="MS Mincho" w:hAnsi="Verdana" w:cs="Arial"/>
          <w:bCs/>
          <w:sz w:val="20"/>
          <w:szCs w:val="20"/>
        </w:rPr>
        <w:t xml:space="preserve">   </w:t>
      </w:r>
      <w:r w:rsidR="00D24485" w:rsidRPr="008607FD">
        <w:rPr>
          <w:rFonts w:ascii="Verdana" w:eastAsia="MS Mincho" w:hAnsi="Verdana" w:cs="Arial"/>
          <w:bCs/>
          <w:sz w:val="20"/>
          <w:szCs w:val="20"/>
        </w:rPr>
        <w:t xml:space="preserve">                    </w:t>
      </w:r>
    </w:p>
    <w:p w:rsidR="001F14EE" w:rsidRDefault="001F14EE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3E6275" w:rsidRDefault="003E6275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1F14EE" w:rsidRDefault="001F14EE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1F14EE" w:rsidRDefault="001F14EE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EB6DEB" w:rsidRDefault="00EB6DEB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EB6DEB" w:rsidRDefault="00EB6DEB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Cs/>
          <w:sz w:val="20"/>
          <w:szCs w:val="20"/>
        </w:rPr>
      </w:pPr>
    </w:p>
    <w:p w:rsidR="00D90B2F" w:rsidRPr="008607FD" w:rsidRDefault="00EB6DEB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/>
          <w:bCs/>
          <w:sz w:val="20"/>
          <w:szCs w:val="20"/>
        </w:rPr>
      </w:pPr>
      <w:r>
        <w:rPr>
          <w:rFonts w:ascii="Verdana" w:eastAsia="MS Mincho" w:hAnsi="Verdana" w:cs="Arial"/>
          <w:bCs/>
          <w:sz w:val="20"/>
          <w:szCs w:val="20"/>
        </w:rPr>
        <w:tab/>
      </w:r>
      <w:r>
        <w:rPr>
          <w:rFonts w:ascii="Verdana" w:eastAsia="MS Mincho" w:hAnsi="Verdana" w:cs="Arial"/>
          <w:bCs/>
          <w:sz w:val="20"/>
          <w:szCs w:val="20"/>
        </w:rPr>
        <w:tab/>
      </w:r>
      <w:r>
        <w:rPr>
          <w:rFonts w:ascii="Verdana" w:eastAsia="MS Mincho" w:hAnsi="Verdana" w:cs="Arial"/>
          <w:bCs/>
          <w:sz w:val="20"/>
          <w:szCs w:val="20"/>
        </w:rPr>
        <w:tab/>
      </w:r>
      <w:r>
        <w:rPr>
          <w:rFonts w:ascii="Verdana" w:eastAsia="MS Mincho" w:hAnsi="Verdana" w:cs="Arial"/>
          <w:bCs/>
          <w:sz w:val="20"/>
          <w:szCs w:val="20"/>
        </w:rPr>
        <w:tab/>
      </w:r>
      <w:r>
        <w:rPr>
          <w:rFonts w:ascii="Verdana" w:eastAsia="MS Mincho" w:hAnsi="Verdana" w:cs="Arial"/>
          <w:bCs/>
          <w:sz w:val="20"/>
          <w:szCs w:val="20"/>
        </w:rPr>
        <w:tab/>
      </w:r>
      <w:r>
        <w:rPr>
          <w:rFonts w:ascii="Verdana" w:eastAsia="MS Mincho" w:hAnsi="Verdana" w:cs="Arial"/>
          <w:bCs/>
          <w:sz w:val="20"/>
          <w:szCs w:val="20"/>
        </w:rPr>
        <w:tab/>
      </w:r>
      <w:r>
        <w:rPr>
          <w:rFonts w:ascii="Verdana" w:eastAsia="MS Mincho" w:hAnsi="Verdana" w:cs="Arial"/>
          <w:bCs/>
          <w:sz w:val="20"/>
          <w:szCs w:val="20"/>
        </w:rPr>
        <w:tab/>
      </w:r>
      <w:r w:rsidR="00D24485" w:rsidRPr="008607FD">
        <w:rPr>
          <w:rFonts w:ascii="Verdana" w:eastAsia="MS Mincho" w:hAnsi="Verdana" w:cs="Arial"/>
          <w:bCs/>
          <w:sz w:val="20"/>
          <w:szCs w:val="20"/>
        </w:rPr>
        <w:t xml:space="preserve"> </w:t>
      </w:r>
      <w:r>
        <w:rPr>
          <w:rFonts w:ascii="Verdana" w:eastAsia="MS Mincho" w:hAnsi="Verdana" w:cs="Arial"/>
          <w:bCs/>
          <w:sz w:val="20"/>
          <w:szCs w:val="20"/>
        </w:rPr>
        <w:t>(</w:t>
      </w:r>
      <w:r w:rsidR="00D24485" w:rsidRPr="008607FD">
        <w:rPr>
          <w:rFonts w:ascii="Verdana" w:eastAsia="MS Mincho" w:hAnsi="Verdana" w:cs="Arial"/>
          <w:b/>
          <w:bCs/>
          <w:sz w:val="20"/>
          <w:szCs w:val="20"/>
        </w:rPr>
        <w:t>YASWANTH KUMAR NERELLA</w:t>
      </w:r>
      <w:r>
        <w:rPr>
          <w:rFonts w:ascii="Verdana" w:eastAsia="MS Mincho" w:hAnsi="Verdana" w:cs="Arial"/>
          <w:b/>
          <w:bCs/>
          <w:sz w:val="20"/>
          <w:szCs w:val="20"/>
        </w:rPr>
        <w:t>)</w:t>
      </w:r>
    </w:p>
    <w:p w:rsidR="00D90B2F" w:rsidRPr="008607FD" w:rsidRDefault="00D90B2F">
      <w:pPr>
        <w:pStyle w:val="CVExpProj"/>
        <w:tabs>
          <w:tab w:val="left" w:pos="570"/>
        </w:tabs>
        <w:jc w:val="both"/>
        <w:rPr>
          <w:rFonts w:ascii="Verdana" w:eastAsia="MS Mincho" w:hAnsi="Verdana" w:cs="Arial"/>
          <w:b/>
          <w:bCs/>
          <w:sz w:val="20"/>
          <w:szCs w:val="20"/>
        </w:rPr>
      </w:pPr>
    </w:p>
    <w:sectPr w:rsidR="00D90B2F" w:rsidRPr="008607FD" w:rsidSect="00BE1085">
      <w:headerReference w:type="default" r:id="rId8"/>
      <w:footnotePr>
        <w:pos w:val="beneathText"/>
      </w:footnotePr>
      <w:pgSz w:w="12240" w:h="15840"/>
      <w:pgMar w:top="1800" w:right="1620" w:bottom="135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163" w:rsidRDefault="00A60163">
      <w:r>
        <w:separator/>
      </w:r>
    </w:p>
  </w:endnote>
  <w:endnote w:type="continuationSeparator" w:id="0">
    <w:p w:rsidR="00A60163" w:rsidRDefault="00A6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sGoth BT">
    <w:altName w:val="Corbel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163" w:rsidRDefault="00A60163">
      <w:r>
        <w:separator/>
      </w:r>
    </w:p>
  </w:footnote>
  <w:footnote w:type="continuationSeparator" w:id="0">
    <w:p w:rsidR="00A60163" w:rsidRDefault="00A60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9DD" w:rsidRDefault="006F0A4B" w:rsidP="001D32F2">
    <w:pPr>
      <w:pStyle w:val="Header"/>
      <w:tabs>
        <w:tab w:val="clear" w:pos="8640"/>
        <w:tab w:val="left" w:pos="4320"/>
      </w:tabs>
      <w:rPr>
        <w:rFonts w:ascii="Verdana" w:hAnsi="Verdana"/>
        <w:b/>
        <w:bCs/>
        <w:noProof/>
        <w:sz w:val="20"/>
        <w:lang w:eastAsia="en-US"/>
      </w:rPr>
    </w:pPr>
    <w:proofErr w:type="spellStart"/>
    <w:r>
      <w:rPr>
        <w:rFonts w:ascii="Verdana" w:hAnsi="Verdana"/>
        <w:b/>
        <w:bCs/>
        <w:sz w:val="20"/>
      </w:rPr>
      <w:t>Y</w:t>
    </w:r>
    <w:r w:rsidR="001430BE">
      <w:rPr>
        <w:rFonts w:ascii="Verdana" w:hAnsi="Verdana"/>
        <w:b/>
        <w:bCs/>
        <w:sz w:val="20"/>
      </w:rPr>
      <w:t>a</w:t>
    </w:r>
    <w:r>
      <w:rPr>
        <w:rFonts w:ascii="Verdana" w:hAnsi="Verdana"/>
        <w:b/>
        <w:bCs/>
        <w:sz w:val="20"/>
      </w:rPr>
      <w:t>swanth</w:t>
    </w:r>
    <w:proofErr w:type="spellEnd"/>
    <w:r>
      <w:rPr>
        <w:rFonts w:ascii="Verdana" w:hAnsi="Verdana"/>
        <w:b/>
        <w:bCs/>
        <w:sz w:val="20"/>
      </w:rPr>
      <w:t xml:space="preserve"> Kumar </w:t>
    </w:r>
    <w:proofErr w:type="spellStart"/>
    <w:r>
      <w:rPr>
        <w:rFonts w:ascii="Verdana" w:hAnsi="Verdana"/>
        <w:b/>
        <w:bCs/>
        <w:sz w:val="20"/>
      </w:rPr>
      <w:t>Nerella</w:t>
    </w:r>
    <w:proofErr w:type="spellEnd"/>
    <w:r w:rsidR="001D32F2">
      <w:rPr>
        <w:rFonts w:ascii="Verdana" w:hAnsi="Verdana"/>
        <w:b/>
        <w:bCs/>
        <w:sz w:val="20"/>
      </w:rPr>
      <w:t xml:space="preserve">                                                         </w:t>
    </w:r>
  </w:p>
  <w:p w:rsidR="001D32F2" w:rsidRDefault="006F0A4B" w:rsidP="001D32F2">
    <w:pPr>
      <w:pStyle w:val="Header"/>
      <w:tabs>
        <w:tab w:val="clear" w:pos="8640"/>
        <w:tab w:val="left" w:pos="4320"/>
      </w:tabs>
      <w:rPr>
        <w:rFonts w:ascii="Verdana" w:hAnsi="Verdana"/>
        <w:sz w:val="16"/>
      </w:rPr>
    </w:pPr>
    <w:proofErr w:type="gramStart"/>
    <w:r>
      <w:rPr>
        <w:rFonts w:ascii="Verdana" w:hAnsi="Verdana"/>
        <w:sz w:val="16"/>
      </w:rPr>
      <w:t>Phone  :</w:t>
    </w:r>
    <w:proofErr w:type="gramEnd"/>
    <w:r>
      <w:rPr>
        <w:rFonts w:ascii="Verdana" w:hAnsi="Verdana"/>
        <w:sz w:val="16"/>
      </w:rPr>
      <w:t xml:space="preserve">     +91-9963439656</w:t>
    </w:r>
  </w:p>
  <w:p w:rsidR="001D32F2" w:rsidRPr="001D32F2" w:rsidRDefault="006F0A4B" w:rsidP="001D32F2">
    <w:pPr>
      <w:pStyle w:val="Header"/>
      <w:rPr>
        <w:rFonts w:ascii="Verdana" w:hAnsi="Verdana"/>
        <w:sz w:val="16"/>
        <w:lang w:val="pt-BR"/>
      </w:rPr>
    </w:pPr>
    <w:r>
      <w:rPr>
        <w:rFonts w:ascii="Verdana" w:hAnsi="Verdana"/>
        <w:sz w:val="16"/>
        <w:lang w:val="pt-BR"/>
      </w:rPr>
      <w:t>E-Mail  :     yaswanthmark29</w:t>
    </w:r>
    <w:r w:rsidR="001D32F2">
      <w:rPr>
        <w:rFonts w:ascii="Verdana" w:hAnsi="Verdana"/>
        <w:sz w:val="16"/>
        <w:lang w:val="pt-BR"/>
      </w:rPr>
      <w:t>@gmail.com</w:t>
    </w:r>
  </w:p>
  <w:p w:rsidR="00D90B2F" w:rsidRDefault="00D90B2F">
    <w:pPr>
      <w:pStyle w:val="Header"/>
      <w:rPr>
        <w:sz w:val="16"/>
        <w:lang w:val="pt-BR"/>
      </w:rPr>
    </w:pPr>
    <w:r>
      <w:rPr>
        <w:sz w:val="16"/>
        <w:lang w:val="pt-BR"/>
      </w:rPr>
      <w:tab/>
    </w:r>
    <w:r>
      <w:rPr>
        <w:sz w:val="16"/>
        <w:lang w:val="pt-B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B3ACBE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24"/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4"/>
    <w:multiLevelType w:val="singleLevel"/>
    <w:tmpl w:val="00000004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5"/>
    <w:name w:val="WW8Num39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6">
    <w:nsid w:val="005B54B7"/>
    <w:multiLevelType w:val="hybridMultilevel"/>
    <w:tmpl w:val="60760E48"/>
    <w:lvl w:ilvl="0" w:tplc="B714258C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2" w:tplc="62608B3E">
      <w:numFmt w:val="bullet"/>
      <w:lvlText w:val="•"/>
      <w:lvlJc w:val="left"/>
      <w:pPr>
        <w:ind w:left="4430" w:hanging="360"/>
      </w:pPr>
      <w:rPr>
        <w:rFonts w:ascii="NewsGoth BT" w:eastAsia="Calibri" w:hAnsi="NewsGoth BT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</w:abstractNum>
  <w:abstractNum w:abstractNumId="7">
    <w:nsid w:val="03EF2580"/>
    <w:multiLevelType w:val="hybridMultilevel"/>
    <w:tmpl w:val="8E468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49C7236"/>
    <w:multiLevelType w:val="multilevel"/>
    <w:tmpl w:val="9EB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534506F"/>
    <w:multiLevelType w:val="hybridMultilevel"/>
    <w:tmpl w:val="E91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1B357E"/>
    <w:multiLevelType w:val="hybridMultilevel"/>
    <w:tmpl w:val="D19604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0957109B"/>
    <w:multiLevelType w:val="hybridMultilevel"/>
    <w:tmpl w:val="9AB21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DE221A"/>
    <w:multiLevelType w:val="multilevel"/>
    <w:tmpl w:val="9EB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887724"/>
    <w:multiLevelType w:val="hybridMultilevel"/>
    <w:tmpl w:val="0956A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704BE"/>
    <w:multiLevelType w:val="multilevel"/>
    <w:tmpl w:val="9EB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7224BA"/>
    <w:multiLevelType w:val="hybridMultilevel"/>
    <w:tmpl w:val="58F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036D2C"/>
    <w:multiLevelType w:val="hybridMultilevel"/>
    <w:tmpl w:val="B032DD9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21893A8F"/>
    <w:multiLevelType w:val="hybridMultilevel"/>
    <w:tmpl w:val="69CE9A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2F30A01"/>
    <w:multiLevelType w:val="hybridMultilevel"/>
    <w:tmpl w:val="0ADE3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4E46749"/>
    <w:multiLevelType w:val="hybridMultilevel"/>
    <w:tmpl w:val="7204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1A60D9"/>
    <w:multiLevelType w:val="hybridMultilevel"/>
    <w:tmpl w:val="65968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1C6170"/>
    <w:multiLevelType w:val="multilevel"/>
    <w:tmpl w:val="BAF016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94133C"/>
    <w:multiLevelType w:val="hybridMultilevel"/>
    <w:tmpl w:val="0E7C18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D3A3480"/>
    <w:multiLevelType w:val="hybridMultilevel"/>
    <w:tmpl w:val="2166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3C502F"/>
    <w:multiLevelType w:val="hybridMultilevel"/>
    <w:tmpl w:val="D756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092A85"/>
    <w:multiLevelType w:val="hybridMultilevel"/>
    <w:tmpl w:val="BAF016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FC3E36"/>
    <w:multiLevelType w:val="hybridMultilevel"/>
    <w:tmpl w:val="A5EE048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3E492934"/>
    <w:multiLevelType w:val="multilevel"/>
    <w:tmpl w:val="3E492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5C6D20"/>
    <w:multiLevelType w:val="hybridMultilevel"/>
    <w:tmpl w:val="45DC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C45087"/>
    <w:multiLevelType w:val="hybridMultilevel"/>
    <w:tmpl w:val="37CE4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5824709"/>
    <w:multiLevelType w:val="hybridMultilevel"/>
    <w:tmpl w:val="C1F4442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1">
    <w:nsid w:val="4592311C"/>
    <w:multiLevelType w:val="hybridMultilevel"/>
    <w:tmpl w:val="82F2F2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CB74334"/>
    <w:multiLevelType w:val="hybridMultilevel"/>
    <w:tmpl w:val="DB9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217DDF"/>
    <w:multiLevelType w:val="hybridMultilevel"/>
    <w:tmpl w:val="4796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DB3CD0"/>
    <w:multiLevelType w:val="hybridMultilevel"/>
    <w:tmpl w:val="343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8A233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8D0155"/>
    <w:multiLevelType w:val="hybridMultilevel"/>
    <w:tmpl w:val="777C41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8E50B95"/>
    <w:multiLevelType w:val="hybridMultilevel"/>
    <w:tmpl w:val="EC70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C23697"/>
    <w:multiLevelType w:val="hybridMultilevel"/>
    <w:tmpl w:val="E3C6D3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5A2F0E3A"/>
    <w:multiLevelType w:val="hybridMultilevel"/>
    <w:tmpl w:val="E4B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E92A03"/>
    <w:multiLevelType w:val="hybridMultilevel"/>
    <w:tmpl w:val="FE0A6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32D12FF"/>
    <w:multiLevelType w:val="multilevel"/>
    <w:tmpl w:val="8E4688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625F75"/>
    <w:multiLevelType w:val="hybridMultilevel"/>
    <w:tmpl w:val="995CE4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8606A9C"/>
    <w:multiLevelType w:val="hybridMultilevel"/>
    <w:tmpl w:val="643E0C7C"/>
    <w:lvl w:ilvl="0" w:tplc="41DE30B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8D33415"/>
    <w:multiLevelType w:val="hybridMultilevel"/>
    <w:tmpl w:val="980A4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225CCA"/>
    <w:multiLevelType w:val="multilevel"/>
    <w:tmpl w:val="9EB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C0B2670"/>
    <w:multiLevelType w:val="hybridMultilevel"/>
    <w:tmpl w:val="A23EB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C27693"/>
    <w:multiLevelType w:val="hybridMultilevel"/>
    <w:tmpl w:val="4F607A6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7">
    <w:nsid w:val="6F265F6E"/>
    <w:multiLevelType w:val="hybridMultilevel"/>
    <w:tmpl w:val="90E0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D565FC"/>
    <w:multiLevelType w:val="hybridMultilevel"/>
    <w:tmpl w:val="71BEF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6"/>
  </w:num>
  <w:num w:numId="7">
    <w:abstractNumId w:val="47"/>
  </w:num>
  <w:num w:numId="8">
    <w:abstractNumId w:val="36"/>
  </w:num>
  <w:num w:numId="9">
    <w:abstractNumId w:val="24"/>
  </w:num>
  <w:num w:numId="10">
    <w:abstractNumId w:val="19"/>
  </w:num>
  <w:num w:numId="11">
    <w:abstractNumId w:val="38"/>
  </w:num>
  <w:num w:numId="12">
    <w:abstractNumId w:val="16"/>
  </w:num>
  <w:num w:numId="13">
    <w:abstractNumId w:val="28"/>
  </w:num>
  <w:num w:numId="14">
    <w:abstractNumId w:val="7"/>
  </w:num>
  <w:num w:numId="15">
    <w:abstractNumId w:val="42"/>
  </w:num>
  <w:num w:numId="16">
    <w:abstractNumId w:val="23"/>
  </w:num>
  <w:num w:numId="17">
    <w:abstractNumId w:val="40"/>
  </w:num>
  <w:num w:numId="18">
    <w:abstractNumId w:val="30"/>
  </w:num>
  <w:num w:numId="19">
    <w:abstractNumId w:val="46"/>
  </w:num>
  <w:num w:numId="20">
    <w:abstractNumId w:val="37"/>
  </w:num>
  <w:num w:numId="21">
    <w:abstractNumId w:val="45"/>
  </w:num>
  <w:num w:numId="22">
    <w:abstractNumId w:val="25"/>
  </w:num>
  <w:num w:numId="23">
    <w:abstractNumId w:val="21"/>
  </w:num>
  <w:num w:numId="24">
    <w:abstractNumId w:val="39"/>
  </w:num>
  <w:num w:numId="25">
    <w:abstractNumId w:val="18"/>
  </w:num>
  <w:num w:numId="26">
    <w:abstractNumId w:val="33"/>
  </w:num>
  <w:num w:numId="27">
    <w:abstractNumId w:val="9"/>
  </w:num>
  <w:num w:numId="28">
    <w:abstractNumId w:val="29"/>
  </w:num>
  <w:num w:numId="29">
    <w:abstractNumId w:val="20"/>
  </w:num>
  <w:num w:numId="30">
    <w:abstractNumId w:val="32"/>
  </w:num>
  <w:num w:numId="31">
    <w:abstractNumId w:val="27"/>
  </w:num>
  <w:num w:numId="32">
    <w:abstractNumId w:val="17"/>
  </w:num>
  <w:num w:numId="33">
    <w:abstractNumId w:val="41"/>
  </w:num>
  <w:num w:numId="34">
    <w:abstractNumId w:val="35"/>
  </w:num>
  <w:num w:numId="35">
    <w:abstractNumId w:val="22"/>
  </w:num>
  <w:num w:numId="36">
    <w:abstractNumId w:val="31"/>
  </w:num>
  <w:num w:numId="37">
    <w:abstractNumId w:val="10"/>
  </w:num>
  <w:num w:numId="38">
    <w:abstractNumId w:val="48"/>
  </w:num>
  <w:num w:numId="3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0">
    <w:abstractNumId w:val="13"/>
  </w:num>
  <w:num w:numId="41">
    <w:abstractNumId w:val="11"/>
  </w:num>
  <w:num w:numId="42">
    <w:abstractNumId w:val="6"/>
  </w:num>
  <w:num w:numId="43">
    <w:abstractNumId w:val="43"/>
  </w:num>
  <w:num w:numId="44">
    <w:abstractNumId w:val="15"/>
  </w:num>
  <w:num w:numId="45">
    <w:abstractNumId w:val="14"/>
  </w:num>
  <w:num w:numId="46">
    <w:abstractNumId w:val="8"/>
  </w:num>
  <w:num w:numId="47">
    <w:abstractNumId w:val="12"/>
  </w:num>
  <w:num w:numId="48">
    <w:abstractNumId w:val="34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C9"/>
    <w:rsid w:val="00000236"/>
    <w:rsid w:val="00004A66"/>
    <w:rsid w:val="00012656"/>
    <w:rsid w:val="0001399A"/>
    <w:rsid w:val="00025CD2"/>
    <w:rsid w:val="000263AB"/>
    <w:rsid w:val="00036A94"/>
    <w:rsid w:val="00042B9E"/>
    <w:rsid w:val="00050FE5"/>
    <w:rsid w:val="00066704"/>
    <w:rsid w:val="0007037F"/>
    <w:rsid w:val="00086777"/>
    <w:rsid w:val="00094312"/>
    <w:rsid w:val="000C2764"/>
    <w:rsid w:val="000D3B5D"/>
    <w:rsid w:val="000F0C75"/>
    <w:rsid w:val="00100486"/>
    <w:rsid w:val="00102969"/>
    <w:rsid w:val="0012015E"/>
    <w:rsid w:val="00133658"/>
    <w:rsid w:val="00135E69"/>
    <w:rsid w:val="001430BE"/>
    <w:rsid w:val="00150846"/>
    <w:rsid w:val="00153EAC"/>
    <w:rsid w:val="00177563"/>
    <w:rsid w:val="001828BF"/>
    <w:rsid w:val="00190079"/>
    <w:rsid w:val="00194A24"/>
    <w:rsid w:val="0019757D"/>
    <w:rsid w:val="00197DA8"/>
    <w:rsid w:val="001A0509"/>
    <w:rsid w:val="001A78A3"/>
    <w:rsid w:val="001B0AF0"/>
    <w:rsid w:val="001C029B"/>
    <w:rsid w:val="001D32F2"/>
    <w:rsid w:val="001E414F"/>
    <w:rsid w:val="001F14EE"/>
    <w:rsid w:val="0020350A"/>
    <w:rsid w:val="002106E4"/>
    <w:rsid w:val="00214334"/>
    <w:rsid w:val="00220168"/>
    <w:rsid w:val="002234F3"/>
    <w:rsid w:val="00251F7E"/>
    <w:rsid w:val="002545B1"/>
    <w:rsid w:val="00256833"/>
    <w:rsid w:val="00281674"/>
    <w:rsid w:val="002A5251"/>
    <w:rsid w:val="002B32C3"/>
    <w:rsid w:val="002B42AD"/>
    <w:rsid w:val="002C0730"/>
    <w:rsid w:val="002C6958"/>
    <w:rsid w:val="002D4603"/>
    <w:rsid w:val="002D4D56"/>
    <w:rsid w:val="002E5A72"/>
    <w:rsid w:val="002F5B9D"/>
    <w:rsid w:val="00304DCA"/>
    <w:rsid w:val="00322D9E"/>
    <w:rsid w:val="00324479"/>
    <w:rsid w:val="003462D9"/>
    <w:rsid w:val="00357913"/>
    <w:rsid w:val="00366E20"/>
    <w:rsid w:val="003723E2"/>
    <w:rsid w:val="00387D39"/>
    <w:rsid w:val="00392FF3"/>
    <w:rsid w:val="003A2AFA"/>
    <w:rsid w:val="003E16FC"/>
    <w:rsid w:val="003E22F1"/>
    <w:rsid w:val="003E2B47"/>
    <w:rsid w:val="003E574A"/>
    <w:rsid w:val="003E6275"/>
    <w:rsid w:val="003F56E1"/>
    <w:rsid w:val="00407909"/>
    <w:rsid w:val="004262AD"/>
    <w:rsid w:val="00441095"/>
    <w:rsid w:val="00453C40"/>
    <w:rsid w:val="00475ECE"/>
    <w:rsid w:val="004A0623"/>
    <w:rsid w:val="004C109A"/>
    <w:rsid w:val="004C7677"/>
    <w:rsid w:val="004D246B"/>
    <w:rsid w:val="004E3D28"/>
    <w:rsid w:val="004E67C9"/>
    <w:rsid w:val="004E6E08"/>
    <w:rsid w:val="00500DAC"/>
    <w:rsid w:val="00501C34"/>
    <w:rsid w:val="00511255"/>
    <w:rsid w:val="00511311"/>
    <w:rsid w:val="00531E47"/>
    <w:rsid w:val="00572E83"/>
    <w:rsid w:val="00574A37"/>
    <w:rsid w:val="00584936"/>
    <w:rsid w:val="00587756"/>
    <w:rsid w:val="00593431"/>
    <w:rsid w:val="0059635D"/>
    <w:rsid w:val="005A23FC"/>
    <w:rsid w:val="005A5E47"/>
    <w:rsid w:val="005C372B"/>
    <w:rsid w:val="005D0ECC"/>
    <w:rsid w:val="00603726"/>
    <w:rsid w:val="00607FBE"/>
    <w:rsid w:val="006167B8"/>
    <w:rsid w:val="0062582B"/>
    <w:rsid w:val="006273CE"/>
    <w:rsid w:val="00632190"/>
    <w:rsid w:val="00640B63"/>
    <w:rsid w:val="00646E3C"/>
    <w:rsid w:val="00651EB1"/>
    <w:rsid w:val="0065259C"/>
    <w:rsid w:val="00692929"/>
    <w:rsid w:val="006A4792"/>
    <w:rsid w:val="006A604A"/>
    <w:rsid w:val="006C07F1"/>
    <w:rsid w:val="006C08D5"/>
    <w:rsid w:val="006C2611"/>
    <w:rsid w:val="006C30B8"/>
    <w:rsid w:val="006D184C"/>
    <w:rsid w:val="006F0A4B"/>
    <w:rsid w:val="00711EDD"/>
    <w:rsid w:val="007130DB"/>
    <w:rsid w:val="00723EA4"/>
    <w:rsid w:val="007335CF"/>
    <w:rsid w:val="00733D50"/>
    <w:rsid w:val="00746D24"/>
    <w:rsid w:val="007627AA"/>
    <w:rsid w:val="00765307"/>
    <w:rsid w:val="00766F78"/>
    <w:rsid w:val="00772D24"/>
    <w:rsid w:val="00795FC0"/>
    <w:rsid w:val="007A3B05"/>
    <w:rsid w:val="007D6AF4"/>
    <w:rsid w:val="007E1382"/>
    <w:rsid w:val="007F1B83"/>
    <w:rsid w:val="007F22FB"/>
    <w:rsid w:val="00801432"/>
    <w:rsid w:val="00832BFC"/>
    <w:rsid w:val="008607FD"/>
    <w:rsid w:val="0086334B"/>
    <w:rsid w:val="00866245"/>
    <w:rsid w:val="0087072D"/>
    <w:rsid w:val="00891B6D"/>
    <w:rsid w:val="008931A0"/>
    <w:rsid w:val="008A39F4"/>
    <w:rsid w:val="008A4B1F"/>
    <w:rsid w:val="008A7BBC"/>
    <w:rsid w:val="008B439C"/>
    <w:rsid w:val="008C758D"/>
    <w:rsid w:val="008D05FA"/>
    <w:rsid w:val="008E0037"/>
    <w:rsid w:val="008F289D"/>
    <w:rsid w:val="008F4C72"/>
    <w:rsid w:val="008F71D3"/>
    <w:rsid w:val="009009DD"/>
    <w:rsid w:val="009061D5"/>
    <w:rsid w:val="00907607"/>
    <w:rsid w:val="00926422"/>
    <w:rsid w:val="00930A0F"/>
    <w:rsid w:val="00947B9B"/>
    <w:rsid w:val="00951CED"/>
    <w:rsid w:val="0095402B"/>
    <w:rsid w:val="00960CB3"/>
    <w:rsid w:val="009727E6"/>
    <w:rsid w:val="009A77F8"/>
    <w:rsid w:val="009B087A"/>
    <w:rsid w:val="009E6DC4"/>
    <w:rsid w:val="009F049F"/>
    <w:rsid w:val="00A110BC"/>
    <w:rsid w:val="00A14303"/>
    <w:rsid w:val="00A25C1E"/>
    <w:rsid w:val="00A30722"/>
    <w:rsid w:val="00A37A16"/>
    <w:rsid w:val="00A51CB3"/>
    <w:rsid w:val="00A60163"/>
    <w:rsid w:val="00A660E5"/>
    <w:rsid w:val="00A72AA5"/>
    <w:rsid w:val="00AC24C3"/>
    <w:rsid w:val="00AD077B"/>
    <w:rsid w:val="00AE26ED"/>
    <w:rsid w:val="00AE42F9"/>
    <w:rsid w:val="00AE7394"/>
    <w:rsid w:val="00AF43F6"/>
    <w:rsid w:val="00B03FD8"/>
    <w:rsid w:val="00B0411D"/>
    <w:rsid w:val="00B2688B"/>
    <w:rsid w:val="00B56216"/>
    <w:rsid w:val="00B65E11"/>
    <w:rsid w:val="00B67FEB"/>
    <w:rsid w:val="00BA0474"/>
    <w:rsid w:val="00BA4A77"/>
    <w:rsid w:val="00BA5E38"/>
    <w:rsid w:val="00BB1D52"/>
    <w:rsid w:val="00BB73D3"/>
    <w:rsid w:val="00BB795A"/>
    <w:rsid w:val="00BC2E20"/>
    <w:rsid w:val="00BD2FD9"/>
    <w:rsid w:val="00BE0981"/>
    <w:rsid w:val="00BE1085"/>
    <w:rsid w:val="00C1745B"/>
    <w:rsid w:val="00C20291"/>
    <w:rsid w:val="00C350EF"/>
    <w:rsid w:val="00C60BDE"/>
    <w:rsid w:val="00C72A6C"/>
    <w:rsid w:val="00CA7E02"/>
    <w:rsid w:val="00CB7675"/>
    <w:rsid w:val="00CC6CCC"/>
    <w:rsid w:val="00CC70B6"/>
    <w:rsid w:val="00CF238F"/>
    <w:rsid w:val="00CF5BCF"/>
    <w:rsid w:val="00D0134B"/>
    <w:rsid w:val="00D02F2F"/>
    <w:rsid w:val="00D15071"/>
    <w:rsid w:val="00D24485"/>
    <w:rsid w:val="00D34721"/>
    <w:rsid w:val="00D37E9C"/>
    <w:rsid w:val="00D5378E"/>
    <w:rsid w:val="00D6393B"/>
    <w:rsid w:val="00D70804"/>
    <w:rsid w:val="00D724C2"/>
    <w:rsid w:val="00D80AFE"/>
    <w:rsid w:val="00D849E1"/>
    <w:rsid w:val="00D90B2F"/>
    <w:rsid w:val="00DA7051"/>
    <w:rsid w:val="00DC0ADF"/>
    <w:rsid w:val="00DC1B46"/>
    <w:rsid w:val="00DC616D"/>
    <w:rsid w:val="00DC7953"/>
    <w:rsid w:val="00DC7DE0"/>
    <w:rsid w:val="00DD171B"/>
    <w:rsid w:val="00DD1A0B"/>
    <w:rsid w:val="00DF555C"/>
    <w:rsid w:val="00E0488F"/>
    <w:rsid w:val="00E07970"/>
    <w:rsid w:val="00E07AB1"/>
    <w:rsid w:val="00E156A9"/>
    <w:rsid w:val="00E30727"/>
    <w:rsid w:val="00E311FC"/>
    <w:rsid w:val="00E43249"/>
    <w:rsid w:val="00E44F48"/>
    <w:rsid w:val="00E53C6E"/>
    <w:rsid w:val="00E81184"/>
    <w:rsid w:val="00E81659"/>
    <w:rsid w:val="00E9785F"/>
    <w:rsid w:val="00EA11D4"/>
    <w:rsid w:val="00EA5B0E"/>
    <w:rsid w:val="00EB0D8A"/>
    <w:rsid w:val="00EB3B8B"/>
    <w:rsid w:val="00EB6DEB"/>
    <w:rsid w:val="00EC1D13"/>
    <w:rsid w:val="00ED27A6"/>
    <w:rsid w:val="00ED2987"/>
    <w:rsid w:val="00EE0A09"/>
    <w:rsid w:val="00F07BC2"/>
    <w:rsid w:val="00F17FAC"/>
    <w:rsid w:val="00F569AC"/>
    <w:rsid w:val="00F62A3F"/>
    <w:rsid w:val="00F63E83"/>
    <w:rsid w:val="00F77749"/>
    <w:rsid w:val="00F80E2B"/>
    <w:rsid w:val="00F82F4C"/>
    <w:rsid w:val="00F83C37"/>
    <w:rsid w:val="00F87DFA"/>
    <w:rsid w:val="00F91196"/>
    <w:rsid w:val="00FB2F9C"/>
    <w:rsid w:val="00FC60AF"/>
    <w:rsid w:val="00FC6477"/>
    <w:rsid w:val="00FD1B59"/>
    <w:rsid w:val="00FE08A3"/>
    <w:rsid w:val="00FE4005"/>
    <w:rsid w:val="00FF7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55C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555C"/>
    <w:pPr>
      <w:keepNext/>
      <w:tabs>
        <w:tab w:val="num" w:pos="864"/>
      </w:tabs>
      <w:ind w:left="864" w:hanging="864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F555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F555C"/>
    <w:pPr>
      <w:keepNext/>
      <w:tabs>
        <w:tab w:val="num" w:pos="1152"/>
      </w:tabs>
      <w:autoSpaceDE w:val="0"/>
      <w:ind w:left="1152" w:hanging="1152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81674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281674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281674"/>
    <w:rPr>
      <w:rFonts w:ascii="Calibri" w:hAnsi="Calibri" w:cs="Times New Roman"/>
      <w:b/>
      <w:bCs/>
      <w:i/>
      <w:iCs/>
      <w:sz w:val="26"/>
      <w:szCs w:val="26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281674"/>
    <w:rPr>
      <w:rFonts w:ascii="Calibri" w:hAnsi="Calibri" w:cs="Times New Roman"/>
      <w:b/>
      <w:bCs/>
      <w:lang w:eastAsia="ar-SA" w:bidi="ar-SA"/>
    </w:rPr>
  </w:style>
  <w:style w:type="character" w:customStyle="1" w:styleId="WW8Num1z0">
    <w:name w:val="WW8Num1z0"/>
    <w:uiPriority w:val="99"/>
    <w:rsid w:val="00DF555C"/>
    <w:rPr>
      <w:rFonts w:ascii="Symbol" w:hAnsi="Symbol"/>
    </w:rPr>
  </w:style>
  <w:style w:type="character" w:customStyle="1" w:styleId="WW8Num1z1">
    <w:name w:val="WW8Num1z1"/>
    <w:uiPriority w:val="99"/>
    <w:rsid w:val="00DF555C"/>
    <w:rPr>
      <w:rFonts w:ascii="Courier New" w:hAnsi="Courier New"/>
    </w:rPr>
  </w:style>
  <w:style w:type="character" w:customStyle="1" w:styleId="WW8Num1z2">
    <w:name w:val="WW8Num1z2"/>
    <w:uiPriority w:val="99"/>
    <w:rsid w:val="00DF555C"/>
    <w:rPr>
      <w:rFonts w:ascii="Wingdings" w:hAnsi="Wingdings"/>
    </w:rPr>
  </w:style>
  <w:style w:type="character" w:customStyle="1" w:styleId="WW8Num3z0">
    <w:name w:val="WW8Num3z0"/>
    <w:uiPriority w:val="99"/>
    <w:rsid w:val="00DF555C"/>
    <w:rPr>
      <w:rFonts w:ascii="Wingdings" w:hAnsi="Wingdings"/>
      <w:sz w:val="20"/>
    </w:rPr>
  </w:style>
  <w:style w:type="character" w:customStyle="1" w:styleId="WW8Num3z1">
    <w:name w:val="WW8Num3z1"/>
    <w:uiPriority w:val="99"/>
    <w:rsid w:val="00DF555C"/>
    <w:rPr>
      <w:rFonts w:ascii="Courier New" w:hAnsi="Courier New"/>
    </w:rPr>
  </w:style>
  <w:style w:type="character" w:customStyle="1" w:styleId="WW8Num3z2">
    <w:name w:val="WW8Num3z2"/>
    <w:uiPriority w:val="99"/>
    <w:rsid w:val="00DF555C"/>
    <w:rPr>
      <w:rFonts w:ascii="Wingdings" w:hAnsi="Wingdings"/>
    </w:rPr>
  </w:style>
  <w:style w:type="character" w:customStyle="1" w:styleId="WW8Num3z3">
    <w:name w:val="WW8Num3z3"/>
    <w:uiPriority w:val="99"/>
    <w:rsid w:val="00DF555C"/>
    <w:rPr>
      <w:rFonts w:ascii="Symbol" w:hAnsi="Symbol"/>
    </w:rPr>
  </w:style>
  <w:style w:type="character" w:customStyle="1" w:styleId="WW8Num4z0">
    <w:name w:val="WW8Num4z0"/>
    <w:uiPriority w:val="99"/>
    <w:rsid w:val="00DF555C"/>
    <w:rPr>
      <w:rFonts w:ascii="Wingdings" w:hAnsi="Wingdings"/>
    </w:rPr>
  </w:style>
  <w:style w:type="character" w:customStyle="1" w:styleId="WW8Num4z1">
    <w:name w:val="WW8Num4z1"/>
    <w:uiPriority w:val="99"/>
    <w:rsid w:val="00DF555C"/>
    <w:rPr>
      <w:rFonts w:ascii="Courier New" w:hAnsi="Courier New"/>
    </w:rPr>
  </w:style>
  <w:style w:type="character" w:customStyle="1" w:styleId="WW8Num4z3">
    <w:name w:val="WW8Num4z3"/>
    <w:uiPriority w:val="99"/>
    <w:rsid w:val="00DF555C"/>
    <w:rPr>
      <w:rFonts w:ascii="Symbol" w:hAnsi="Symbol"/>
    </w:rPr>
  </w:style>
  <w:style w:type="character" w:customStyle="1" w:styleId="WW8Num5z0">
    <w:name w:val="WW8Num5z0"/>
    <w:uiPriority w:val="99"/>
    <w:rsid w:val="00DF555C"/>
    <w:rPr>
      <w:rFonts w:ascii="Courier New" w:hAnsi="Courier New"/>
    </w:rPr>
  </w:style>
  <w:style w:type="character" w:customStyle="1" w:styleId="WW8Num5z2">
    <w:name w:val="WW8Num5z2"/>
    <w:uiPriority w:val="99"/>
    <w:rsid w:val="00DF555C"/>
    <w:rPr>
      <w:rFonts w:ascii="Wingdings" w:hAnsi="Wingdings"/>
    </w:rPr>
  </w:style>
  <w:style w:type="character" w:customStyle="1" w:styleId="WW8Num5z3">
    <w:name w:val="WW8Num5z3"/>
    <w:uiPriority w:val="99"/>
    <w:rsid w:val="00DF555C"/>
    <w:rPr>
      <w:rFonts w:ascii="Symbol" w:hAnsi="Symbol"/>
    </w:rPr>
  </w:style>
  <w:style w:type="character" w:customStyle="1" w:styleId="WW8Num6z0">
    <w:name w:val="WW8Num6z0"/>
    <w:uiPriority w:val="99"/>
    <w:rsid w:val="00DF555C"/>
    <w:rPr>
      <w:rFonts w:ascii="Symbol" w:hAnsi="Symbol"/>
    </w:rPr>
  </w:style>
  <w:style w:type="character" w:customStyle="1" w:styleId="WW8Num6z1">
    <w:name w:val="WW8Num6z1"/>
    <w:uiPriority w:val="99"/>
    <w:rsid w:val="00DF555C"/>
    <w:rPr>
      <w:rFonts w:ascii="Courier New" w:hAnsi="Courier New"/>
    </w:rPr>
  </w:style>
  <w:style w:type="character" w:customStyle="1" w:styleId="WW8Num6z2">
    <w:name w:val="WW8Num6z2"/>
    <w:uiPriority w:val="99"/>
    <w:rsid w:val="00DF555C"/>
    <w:rPr>
      <w:rFonts w:ascii="Wingdings" w:hAnsi="Wingdings"/>
    </w:rPr>
  </w:style>
  <w:style w:type="character" w:customStyle="1" w:styleId="WW8Num7z0">
    <w:name w:val="WW8Num7z0"/>
    <w:uiPriority w:val="99"/>
    <w:rsid w:val="00DF555C"/>
    <w:rPr>
      <w:rFonts w:ascii="Symbol" w:hAnsi="Symbol"/>
    </w:rPr>
  </w:style>
  <w:style w:type="character" w:customStyle="1" w:styleId="WW8Num7z1">
    <w:name w:val="WW8Num7z1"/>
    <w:uiPriority w:val="99"/>
    <w:rsid w:val="00DF555C"/>
    <w:rPr>
      <w:rFonts w:ascii="Courier New" w:hAnsi="Courier New"/>
    </w:rPr>
  </w:style>
  <w:style w:type="character" w:customStyle="1" w:styleId="WW8Num7z2">
    <w:name w:val="WW8Num7z2"/>
    <w:uiPriority w:val="99"/>
    <w:rsid w:val="00DF555C"/>
    <w:rPr>
      <w:rFonts w:ascii="Wingdings" w:hAnsi="Wingdings"/>
    </w:rPr>
  </w:style>
  <w:style w:type="character" w:customStyle="1" w:styleId="WW8Num8z0">
    <w:name w:val="WW8Num8z0"/>
    <w:uiPriority w:val="99"/>
    <w:rsid w:val="00DF555C"/>
    <w:rPr>
      <w:rFonts w:ascii="Symbol" w:hAnsi="Symbol"/>
    </w:rPr>
  </w:style>
  <w:style w:type="character" w:customStyle="1" w:styleId="WW8Num8z1">
    <w:name w:val="WW8Num8z1"/>
    <w:uiPriority w:val="99"/>
    <w:rsid w:val="00DF555C"/>
    <w:rPr>
      <w:rFonts w:ascii="Courier New" w:hAnsi="Courier New"/>
    </w:rPr>
  </w:style>
  <w:style w:type="character" w:customStyle="1" w:styleId="WW8Num8z2">
    <w:name w:val="WW8Num8z2"/>
    <w:uiPriority w:val="99"/>
    <w:rsid w:val="00DF555C"/>
    <w:rPr>
      <w:rFonts w:ascii="Wingdings" w:hAnsi="Wingdings"/>
    </w:rPr>
  </w:style>
  <w:style w:type="character" w:customStyle="1" w:styleId="WW8Num9z0">
    <w:name w:val="WW8Num9z0"/>
    <w:uiPriority w:val="99"/>
    <w:rsid w:val="00DF555C"/>
    <w:rPr>
      <w:rFonts w:ascii="Symbol" w:hAnsi="Symbol"/>
    </w:rPr>
  </w:style>
  <w:style w:type="character" w:customStyle="1" w:styleId="WW8Num9z2">
    <w:name w:val="WW8Num9z2"/>
    <w:uiPriority w:val="99"/>
    <w:rsid w:val="00DF555C"/>
    <w:rPr>
      <w:rFonts w:ascii="Wingdings" w:hAnsi="Wingdings"/>
    </w:rPr>
  </w:style>
  <w:style w:type="character" w:customStyle="1" w:styleId="WW8Num9z4">
    <w:name w:val="WW8Num9z4"/>
    <w:uiPriority w:val="99"/>
    <w:rsid w:val="00DF555C"/>
    <w:rPr>
      <w:rFonts w:ascii="Courier New" w:hAnsi="Courier New"/>
    </w:rPr>
  </w:style>
  <w:style w:type="character" w:customStyle="1" w:styleId="WW8Num10z0">
    <w:name w:val="WW8Num10z0"/>
    <w:uiPriority w:val="99"/>
    <w:rsid w:val="00DF555C"/>
    <w:rPr>
      <w:rFonts w:ascii="Symbol" w:hAnsi="Symbol"/>
    </w:rPr>
  </w:style>
  <w:style w:type="character" w:customStyle="1" w:styleId="WW8Num10z1">
    <w:name w:val="WW8Num10z1"/>
    <w:uiPriority w:val="99"/>
    <w:rsid w:val="00DF555C"/>
    <w:rPr>
      <w:rFonts w:ascii="Courier New" w:hAnsi="Courier New"/>
    </w:rPr>
  </w:style>
  <w:style w:type="character" w:customStyle="1" w:styleId="WW8Num10z2">
    <w:name w:val="WW8Num10z2"/>
    <w:uiPriority w:val="99"/>
    <w:rsid w:val="00DF555C"/>
    <w:rPr>
      <w:rFonts w:ascii="Wingdings" w:hAnsi="Wingdings"/>
    </w:rPr>
  </w:style>
  <w:style w:type="character" w:customStyle="1" w:styleId="WW8Num11z0">
    <w:name w:val="WW8Num11z0"/>
    <w:uiPriority w:val="99"/>
    <w:rsid w:val="00DF555C"/>
  </w:style>
  <w:style w:type="character" w:customStyle="1" w:styleId="WW8Num12z0">
    <w:name w:val="WW8Num12z0"/>
    <w:uiPriority w:val="99"/>
    <w:rsid w:val="00DF555C"/>
    <w:rPr>
      <w:rFonts w:ascii="Wingdings" w:hAnsi="Wingdings"/>
      <w:sz w:val="20"/>
    </w:rPr>
  </w:style>
  <w:style w:type="character" w:customStyle="1" w:styleId="WW8Num12z1">
    <w:name w:val="WW8Num12z1"/>
    <w:uiPriority w:val="99"/>
    <w:rsid w:val="00DF555C"/>
    <w:rPr>
      <w:rFonts w:ascii="Courier New" w:hAnsi="Courier New"/>
    </w:rPr>
  </w:style>
  <w:style w:type="character" w:customStyle="1" w:styleId="WW8Num12z2">
    <w:name w:val="WW8Num12z2"/>
    <w:uiPriority w:val="99"/>
    <w:rsid w:val="00DF555C"/>
    <w:rPr>
      <w:rFonts w:ascii="Wingdings" w:hAnsi="Wingdings"/>
    </w:rPr>
  </w:style>
  <w:style w:type="character" w:customStyle="1" w:styleId="WW8Num12z3">
    <w:name w:val="WW8Num12z3"/>
    <w:uiPriority w:val="99"/>
    <w:rsid w:val="00DF555C"/>
    <w:rPr>
      <w:rFonts w:ascii="Symbol" w:hAnsi="Symbol"/>
    </w:rPr>
  </w:style>
  <w:style w:type="character" w:customStyle="1" w:styleId="WW8Num13z0">
    <w:name w:val="WW8Num13z0"/>
    <w:uiPriority w:val="99"/>
    <w:rsid w:val="00DF555C"/>
    <w:rPr>
      <w:rFonts w:ascii="Symbol" w:hAnsi="Symbol"/>
    </w:rPr>
  </w:style>
  <w:style w:type="character" w:customStyle="1" w:styleId="WW8Num13z1">
    <w:name w:val="WW8Num13z1"/>
    <w:uiPriority w:val="99"/>
    <w:rsid w:val="00DF555C"/>
    <w:rPr>
      <w:rFonts w:ascii="Courier New" w:hAnsi="Courier New"/>
    </w:rPr>
  </w:style>
  <w:style w:type="character" w:customStyle="1" w:styleId="WW8Num13z2">
    <w:name w:val="WW8Num13z2"/>
    <w:uiPriority w:val="99"/>
    <w:rsid w:val="00DF555C"/>
    <w:rPr>
      <w:rFonts w:ascii="Wingdings" w:hAnsi="Wingdings"/>
    </w:rPr>
  </w:style>
  <w:style w:type="character" w:customStyle="1" w:styleId="WW8Num14z0">
    <w:name w:val="WW8Num14z0"/>
    <w:uiPriority w:val="99"/>
    <w:rsid w:val="00DF555C"/>
    <w:rPr>
      <w:rFonts w:ascii="Symbol" w:hAnsi="Symbol"/>
      <w:b/>
      <w:sz w:val="18"/>
    </w:rPr>
  </w:style>
  <w:style w:type="character" w:customStyle="1" w:styleId="WW8Num14z1">
    <w:name w:val="WW8Num14z1"/>
    <w:uiPriority w:val="99"/>
    <w:rsid w:val="00DF555C"/>
    <w:rPr>
      <w:rFonts w:ascii="Wingdings" w:hAnsi="Wingdings"/>
      <w:b/>
      <w:sz w:val="18"/>
    </w:rPr>
  </w:style>
  <w:style w:type="character" w:customStyle="1" w:styleId="WW8Num14z2">
    <w:name w:val="WW8Num14z2"/>
    <w:uiPriority w:val="99"/>
    <w:rsid w:val="00DF555C"/>
    <w:rPr>
      <w:rFonts w:ascii="Wingdings" w:hAnsi="Wingdings"/>
    </w:rPr>
  </w:style>
  <w:style w:type="character" w:customStyle="1" w:styleId="WW8Num14z3">
    <w:name w:val="WW8Num14z3"/>
    <w:uiPriority w:val="99"/>
    <w:rsid w:val="00DF555C"/>
    <w:rPr>
      <w:rFonts w:ascii="Symbol" w:hAnsi="Symbol"/>
    </w:rPr>
  </w:style>
  <w:style w:type="character" w:customStyle="1" w:styleId="WW8Num14z4">
    <w:name w:val="WW8Num14z4"/>
    <w:uiPriority w:val="99"/>
    <w:rsid w:val="00DF555C"/>
    <w:rPr>
      <w:rFonts w:ascii="Courier New" w:hAnsi="Courier New"/>
    </w:rPr>
  </w:style>
  <w:style w:type="character" w:customStyle="1" w:styleId="WW8Num15z0">
    <w:name w:val="WW8Num15z0"/>
    <w:uiPriority w:val="99"/>
    <w:rsid w:val="00DF555C"/>
    <w:rPr>
      <w:rFonts w:ascii="Symbol" w:hAnsi="Symbol"/>
    </w:rPr>
  </w:style>
  <w:style w:type="character" w:customStyle="1" w:styleId="WW8Num15z1">
    <w:name w:val="WW8Num15z1"/>
    <w:uiPriority w:val="99"/>
    <w:rsid w:val="00DF555C"/>
    <w:rPr>
      <w:rFonts w:ascii="Courier New" w:hAnsi="Courier New"/>
    </w:rPr>
  </w:style>
  <w:style w:type="character" w:customStyle="1" w:styleId="WW8Num15z2">
    <w:name w:val="WW8Num15z2"/>
    <w:uiPriority w:val="99"/>
    <w:rsid w:val="00DF555C"/>
    <w:rPr>
      <w:rFonts w:ascii="Wingdings" w:hAnsi="Wingdings"/>
    </w:rPr>
  </w:style>
  <w:style w:type="character" w:customStyle="1" w:styleId="WW8Num16z0">
    <w:name w:val="WW8Num16z0"/>
    <w:uiPriority w:val="99"/>
    <w:rsid w:val="00DF555C"/>
    <w:rPr>
      <w:rFonts w:ascii="Symbol" w:hAnsi="Symbol"/>
    </w:rPr>
  </w:style>
  <w:style w:type="character" w:customStyle="1" w:styleId="WW8Num16z1">
    <w:name w:val="WW8Num16z1"/>
    <w:uiPriority w:val="99"/>
    <w:rsid w:val="00DF555C"/>
    <w:rPr>
      <w:rFonts w:ascii="Courier New" w:hAnsi="Courier New"/>
    </w:rPr>
  </w:style>
  <w:style w:type="character" w:customStyle="1" w:styleId="WW8Num16z2">
    <w:name w:val="WW8Num16z2"/>
    <w:uiPriority w:val="99"/>
    <w:rsid w:val="00DF555C"/>
    <w:rPr>
      <w:rFonts w:ascii="Wingdings" w:hAnsi="Wingdings"/>
    </w:rPr>
  </w:style>
  <w:style w:type="character" w:customStyle="1" w:styleId="WW8Num17z0">
    <w:name w:val="WW8Num17z0"/>
    <w:uiPriority w:val="99"/>
    <w:rsid w:val="00DF555C"/>
    <w:rPr>
      <w:rFonts w:ascii="Wingdings" w:hAnsi="Wingdings"/>
    </w:rPr>
  </w:style>
  <w:style w:type="character" w:customStyle="1" w:styleId="WW8Num17z1">
    <w:name w:val="WW8Num17z1"/>
    <w:uiPriority w:val="99"/>
    <w:rsid w:val="00DF555C"/>
    <w:rPr>
      <w:rFonts w:ascii="Courier New" w:hAnsi="Courier New"/>
    </w:rPr>
  </w:style>
  <w:style w:type="character" w:customStyle="1" w:styleId="WW8Num17z3">
    <w:name w:val="WW8Num17z3"/>
    <w:uiPriority w:val="99"/>
    <w:rsid w:val="00DF555C"/>
    <w:rPr>
      <w:rFonts w:ascii="Symbol" w:hAnsi="Symbol"/>
    </w:rPr>
  </w:style>
  <w:style w:type="character" w:customStyle="1" w:styleId="WW8Num18z0">
    <w:name w:val="WW8Num18z0"/>
    <w:uiPriority w:val="99"/>
    <w:rsid w:val="00DF555C"/>
    <w:rPr>
      <w:rFonts w:ascii="Symbol" w:hAnsi="Symbol"/>
    </w:rPr>
  </w:style>
  <w:style w:type="character" w:customStyle="1" w:styleId="WW8Num18z1">
    <w:name w:val="WW8Num18z1"/>
    <w:uiPriority w:val="99"/>
    <w:rsid w:val="00DF555C"/>
    <w:rPr>
      <w:rFonts w:ascii="Courier New" w:hAnsi="Courier New"/>
    </w:rPr>
  </w:style>
  <w:style w:type="character" w:customStyle="1" w:styleId="WW8Num18z2">
    <w:name w:val="WW8Num18z2"/>
    <w:uiPriority w:val="99"/>
    <w:rsid w:val="00DF555C"/>
    <w:rPr>
      <w:rFonts w:ascii="Wingdings" w:hAnsi="Wingdings"/>
    </w:rPr>
  </w:style>
  <w:style w:type="character" w:customStyle="1" w:styleId="WW8Num19z0">
    <w:name w:val="WW8Num19z0"/>
    <w:uiPriority w:val="99"/>
    <w:rsid w:val="00DF555C"/>
    <w:rPr>
      <w:rFonts w:ascii="Symbol" w:hAnsi="Symbol"/>
    </w:rPr>
  </w:style>
  <w:style w:type="character" w:customStyle="1" w:styleId="WW8Num19z1">
    <w:name w:val="WW8Num19z1"/>
    <w:uiPriority w:val="99"/>
    <w:rsid w:val="00DF555C"/>
    <w:rPr>
      <w:rFonts w:ascii="Courier New" w:hAnsi="Courier New"/>
    </w:rPr>
  </w:style>
  <w:style w:type="character" w:customStyle="1" w:styleId="WW8Num19z2">
    <w:name w:val="WW8Num19z2"/>
    <w:uiPriority w:val="99"/>
    <w:rsid w:val="00DF555C"/>
    <w:rPr>
      <w:rFonts w:ascii="Wingdings" w:hAnsi="Wingdings"/>
    </w:rPr>
  </w:style>
  <w:style w:type="character" w:customStyle="1" w:styleId="WW8Num21z0">
    <w:name w:val="WW8Num21z0"/>
    <w:uiPriority w:val="99"/>
    <w:rsid w:val="00DF555C"/>
    <w:rPr>
      <w:rFonts w:ascii="Courier New" w:hAnsi="Courier New"/>
    </w:rPr>
  </w:style>
  <w:style w:type="character" w:customStyle="1" w:styleId="WW8Num21z2">
    <w:name w:val="WW8Num21z2"/>
    <w:uiPriority w:val="99"/>
    <w:rsid w:val="00DF555C"/>
    <w:rPr>
      <w:rFonts w:ascii="Wingdings" w:hAnsi="Wingdings"/>
    </w:rPr>
  </w:style>
  <w:style w:type="character" w:customStyle="1" w:styleId="WW8Num21z3">
    <w:name w:val="WW8Num21z3"/>
    <w:uiPriority w:val="99"/>
    <w:rsid w:val="00DF555C"/>
    <w:rPr>
      <w:rFonts w:ascii="Symbol" w:hAnsi="Symbol"/>
    </w:rPr>
  </w:style>
  <w:style w:type="character" w:customStyle="1" w:styleId="WW8Num22z0">
    <w:name w:val="WW8Num22z0"/>
    <w:uiPriority w:val="99"/>
    <w:rsid w:val="00DF555C"/>
    <w:rPr>
      <w:rFonts w:ascii="Wingdings" w:hAnsi="Wingdings"/>
    </w:rPr>
  </w:style>
  <w:style w:type="character" w:customStyle="1" w:styleId="WW8Num22z1">
    <w:name w:val="WW8Num22z1"/>
    <w:uiPriority w:val="99"/>
    <w:rsid w:val="00DF555C"/>
    <w:rPr>
      <w:rFonts w:ascii="Courier New" w:hAnsi="Courier New"/>
    </w:rPr>
  </w:style>
  <w:style w:type="character" w:customStyle="1" w:styleId="WW8Num22z3">
    <w:name w:val="WW8Num22z3"/>
    <w:uiPriority w:val="99"/>
    <w:rsid w:val="00DF555C"/>
    <w:rPr>
      <w:rFonts w:ascii="Symbol" w:hAnsi="Symbol"/>
    </w:rPr>
  </w:style>
  <w:style w:type="character" w:customStyle="1" w:styleId="WW8Num23z0">
    <w:name w:val="WW8Num23z0"/>
    <w:uiPriority w:val="99"/>
    <w:rsid w:val="00DF555C"/>
    <w:rPr>
      <w:rFonts w:ascii="Symbol" w:hAnsi="Symbol"/>
    </w:rPr>
  </w:style>
  <w:style w:type="character" w:customStyle="1" w:styleId="WW8Num23z1">
    <w:name w:val="WW8Num23z1"/>
    <w:uiPriority w:val="99"/>
    <w:rsid w:val="00DF555C"/>
    <w:rPr>
      <w:rFonts w:ascii="Symbol" w:hAnsi="Symbol"/>
      <w:color w:val="auto"/>
    </w:rPr>
  </w:style>
  <w:style w:type="character" w:customStyle="1" w:styleId="WW8Num23z2">
    <w:name w:val="WW8Num23z2"/>
    <w:uiPriority w:val="99"/>
    <w:rsid w:val="00DF555C"/>
    <w:rPr>
      <w:rFonts w:ascii="Wingdings" w:hAnsi="Wingdings"/>
    </w:rPr>
  </w:style>
  <w:style w:type="character" w:customStyle="1" w:styleId="WW8Num23z4">
    <w:name w:val="WW8Num23z4"/>
    <w:uiPriority w:val="99"/>
    <w:rsid w:val="00DF555C"/>
    <w:rPr>
      <w:rFonts w:ascii="Courier New" w:hAnsi="Courier New"/>
    </w:rPr>
  </w:style>
  <w:style w:type="character" w:customStyle="1" w:styleId="WW8Num24z0">
    <w:name w:val="WW8Num24z0"/>
    <w:uiPriority w:val="99"/>
    <w:rsid w:val="00DF555C"/>
    <w:rPr>
      <w:rFonts w:ascii="Wingdings" w:hAnsi="Wingdings"/>
    </w:rPr>
  </w:style>
  <w:style w:type="character" w:customStyle="1" w:styleId="WW8Num24z1">
    <w:name w:val="WW8Num24z1"/>
    <w:uiPriority w:val="99"/>
    <w:rsid w:val="00DF555C"/>
    <w:rPr>
      <w:rFonts w:ascii="Courier New" w:hAnsi="Courier New"/>
    </w:rPr>
  </w:style>
  <w:style w:type="character" w:customStyle="1" w:styleId="WW8Num24z3">
    <w:name w:val="WW8Num24z3"/>
    <w:uiPriority w:val="99"/>
    <w:rsid w:val="00DF555C"/>
    <w:rPr>
      <w:rFonts w:ascii="Symbol" w:hAnsi="Symbol"/>
    </w:rPr>
  </w:style>
  <w:style w:type="character" w:customStyle="1" w:styleId="WW8Num25z0">
    <w:name w:val="WW8Num25z0"/>
    <w:uiPriority w:val="99"/>
    <w:rsid w:val="00DF555C"/>
    <w:rPr>
      <w:rFonts w:ascii="Symbol" w:hAnsi="Symbol"/>
    </w:rPr>
  </w:style>
  <w:style w:type="character" w:customStyle="1" w:styleId="WW8Num25z1">
    <w:name w:val="WW8Num25z1"/>
    <w:uiPriority w:val="99"/>
    <w:rsid w:val="00DF555C"/>
    <w:rPr>
      <w:rFonts w:ascii="Courier New" w:hAnsi="Courier New"/>
    </w:rPr>
  </w:style>
  <w:style w:type="character" w:customStyle="1" w:styleId="WW8Num25z2">
    <w:name w:val="WW8Num25z2"/>
    <w:uiPriority w:val="99"/>
    <w:rsid w:val="00DF555C"/>
    <w:rPr>
      <w:rFonts w:ascii="Wingdings" w:hAnsi="Wingdings"/>
    </w:rPr>
  </w:style>
  <w:style w:type="character" w:customStyle="1" w:styleId="WW8Num26z0">
    <w:name w:val="WW8Num26z0"/>
    <w:uiPriority w:val="99"/>
    <w:rsid w:val="00DF555C"/>
    <w:rPr>
      <w:rFonts w:ascii="Symbol" w:hAnsi="Symbol"/>
    </w:rPr>
  </w:style>
  <w:style w:type="character" w:customStyle="1" w:styleId="WW8Num26z1">
    <w:name w:val="WW8Num26z1"/>
    <w:uiPriority w:val="99"/>
    <w:rsid w:val="00DF555C"/>
    <w:rPr>
      <w:rFonts w:ascii="Courier New" w:hAnsi="Courier New"/>
    </w:rPr>
  </w:style>
  <w:style w:type="character" w:customStyle="1" w:styleId="WW8Num26z2">
    <w:name w:val="WW8Num26z2"/>
    <w:uiPriority w:val="99"/>
    <w:rsid w:val="00DF555C"/>
    <w:rPr>
      <w:rFonts w:ascii="Wingdings" w:hAnsi="Wingdings"/>
    </w:rPr>
  </w:style>
  <w:style w:type="character" w:customStyle="1" w:styleId="WW8Num27z1">
    <w:name w:val="WW8Num27z1"/>
    <w:uiPriority w:val="99"/>
    <w:rsid w:val="00DF555C"/>
    <w:rPr>
      <w:rFonts w:ascii="Symbol" w:hAnsi="Symbol"/>
    </w:rPr>
  </w:style>
  <w:style w:type="character" w:customStyle="1" w:styleId="WW8Num28z0">
    <w:name w:val="WW8Num28z0"/>
    <w:uiPriority w:val="99"/>
    <w:rsid w:val="00DF555C"/>
    <w:rPr>
      <w:rFonts w:ascii="Symbol" w:hAnsi="Symbol"/>
    </w:rPr>
  </w:style>
  <w:style w:type="character" w:customStyle="1" w:styleId="WW8Num28z1">
    <w:name w:val="WW8Num28z1"/>
    <w:uiPriority w:val="99"/>
    <w:rsid w:val="00DF555C"/>
    <w:rPr>
      <w:rFonts w:ascii="Courier New" w:hAnsi="Courier New"/>
    </w:rPr>
  </w:style>
  <w:style w:type="character" w:customStyle="1" w:styleId="WW8Num28z2">
    <w:name w:val="WW8Num28z2"/>
    <w:uiPriority w:val="99"/>
    <w:rsid w:val="00DF555C"/>
    <w:rPr>
      <w:rFonts w:ascii="Wingdings" w:hAnsi="Wingdings"/>
    </w:rPr>
  </w:style>
  <w:style w:type="character" w:customStyle="1" w:styleId="WW8Num29z0">
    <w:name w:val="WW8Num29z0"/>
    <w:uiPriority w:val="99"/>
    <w:rsid w:val="00DF555C"/>
    <w:rPr>
      <w:rFonts w:ascii="Symbol" w:hAnsi="Symbol"/>
    </w:rPr>
  </w:style>
  <w:style w:type="character" w:customStyle="1" w:styleId="WW8Num29z1">
    <w:name w:val="WW8Num29z1"/>
    <w:uiPriority w:val="99"/>
    <w:rsid w:val="00DF555C"/>
    <w:rPr>
      <w:rFonts w:ascii="Courier New" w:hAnsi="Courier New"/>
    </w:rPr>
  </w:style>
  <w:style w:type="character" w:customStyle="1" w:styleId="WW8Num29z2">
    <w:name w:val="WW8Num29z2"/>
    <w:uiPriority w:val="99"/>
    <w:rsid w:val="00DF555C"/>
    <w:rPr>
      <w:rFonts w:ascii="Wingdings" w:hAnsi="Wingdings"/>
    </w:rPr>
  </w:style>
  <w:style w:type="character" w:customStyle="1" w:styleId="WW8Num30z0">
    <w:name w:val="WW8Num30z0"/>
    <w:uiPriority w:val="99"/>
    <w:rsid w:val="00DF555C"/>
    <w:rPr>
      <w:rFonts w:ascii="Wingdings" w:hAnsi="Wingdings"/>
      <w:sz w:val="20"/>
    </w:rPr>
  </w:style>
  <w:style w:type="character" w:customStyle="1" w:styleId="WW8Num30z1">
    <w:name w:val="WW8Num30z1"/>
    <w:uiPriority w:val="99"/>
    <w:rsid w:val="00DF555C"/>
    <w:rPr>
      <w:rFonts w:ascii="Symbol" w:hAnsi="Symbol"/>
    </w:rPr>
  </w:style>
  <w:style w:type="character" w:customStyle="1" w:styleId="WW8Num30z2">
    <w:name w:val="WW8Num30z2"/>
    <w:uiPriority w:val="99"/>
    <w:rsid w:val="00DF555C"/>
    <w:rPr>
      <w:rFonts w:ascii="Wingdings" w:hAnsi="Wingdings"/>
    </w:rPr>
  </w:style>
  <w:style w:type="character" w:customStyle="1" w:styleId="WW8Num30z4">
    <w:name w:val="WW8Num30z4"/>
    <w:uiPriority w:val="99"/>
    <w:rsid w:val="00DF555C"/>
    <w:rPr>
      <w:rFonts w:ascii="Courier New" w:hAnsi="Courier New"/>
    </w:rPr>
  </w:style>
  <w:style w:type="character" w:customStyle="1" w:styleId="WW8Num31z0">
    <w:name w:val="WW8Num31z0"/>
    <w:uiPriority w:val="99"/>
    <w:rsid w:val="00DF555C"/>
    <w:rPr>
      <w:rFonts w:ascii="Symbol" w:hAnsi="Symbol"/>
    </w:rPr>
  </w:style>
  <w:style w:type="character" w:customStyle="1" w:styleId="WW8Num31z1">
    <w:name w:val="WW8Num31z1"/>
    <w:uiPriority w:val="99"/>
    <w:rsid w:val="00DF555C"/>
    <w:rPr>
      <w:rFonts w:ascii="Courier New" w:hAnsi="Courier New"/>
    </w:rPr>
  </w:style>
  <w:style w:type="character" w:customStyle="1" w:styleId="WW8Num31z2">
    <w:name w:val="WW8Num31z2"/>
    <w:uiPriority w:val="99"/>
    <w:rsid w:val="00DF555C"/>
    <w:rPr>
      <w:rFonts w:ascii="Wingdings" w:hAnsi="Wingdings"/>
    </w:rPr>
  </w:style>
  <w:style w:type="character" w:customStyle="1" w:styleId="WW8Num32z0">
    <w:name w:val="WW8Num32z0"/>
    <w:uiPriority w:val="99"/>
    <w:rsid w:val="00DF555C"/>
    <w:rPr>
      <w:rFonts w:ascii="Wingdings" w:hAnsi="Wingdings"/>
    </w:rPr>
  </w:style>
  <w:style w:type="character" w:customStyle="1" w:styleId="WW8Num32z1">
    <w:name w:val="WW8Num32z1"/>
    <w:uiPriority w:val="99"/>
    <w:rsid w:val="00DF555C"/>
    <w:rPr>
      <w:rFonts w:ascii="Courier New" w:hAnsi="Courier New"/>
    </w:rPr>
  </w:style>
  <w:style w:type="character" w:customStyle="1" w:styleId="WW8Num32z3">
    <w:name w:val="WW8Num32z3"/>
    <w:uiPriority w:val="99"/>
    <w:rsid w:val="00DF555C"/>
    <w:rPr>
      <w:rFonts w:ascii="Symbol" w:hAnsi="Symbol"/>
    </w:rPr>
  </w:style>
  <w:style w:type="character" w:customStyle="1" w:styleId="WW8Num33z0">
    <w:name w:val="WW8Num33z0"/>
    <w:uiPriority w:val="99"/>
    <w:rsid w:val="00DF555C"/>
    <w:rPr>
      <w:rFonts w:ascii="Symbol" w:hAnsi="Symbol"/>
    </w:rPr>
  </w:style>
  <w:style w:type="character" w:customStyle="1" w:styleId="WW8Num33z1">
    <w:name w:val="WW8Num33z1"/>
    <w:uiPriority w:val="99"/>
    <w:rsid w:val="00DF555C"/>
    <w:rPr>
      <w:rFonts w:ascii="Courier New" w:hAnsi="Courier New"/>
    </w:rPr>
  </w:style>
  <w:style w:type="character" w:customStyle="1" w:styleId="WW8Num33z2">
    <w:name w:val="WW8Num33z2"/>
    <w:uiPriority w:val="99"/>
    <w:rsid w:val="00DF555C"/>
    <w:rPr>
      <w:rFonts w:ascii="Wingdings" w:hAnsi="Wingdings"/>
    </w:rPr>
  </w:style>
  <w:style w:type="character" w:customStyle="1" w:styleId="WW8Num34z0">
    <w:name w:val="WW8Num34z0"/>
    <w:uiPriority w:val="99"/>
    <w:rsid w:val="00DF555C"/>
    <w:rPr>
      <w:rFonts w:ascii="Wingdings" w:hAnsi="Wingdings"/>
    </w:rPr>
  </w:style>
  <w:style w:type="character" w:customStyle="1" w:styleId="WW8Num34z1">
    <w:name w:val="WW8Num34z1"/>
    <w:uiPriority w:val="99"/>
    <w:rsid w:val="00DF555C"/>
    <w:rPr>
      <w:rFonts w:ascii="Courier New" w:hAnsi="Courier New"/>
    </w:rPr>
  </w:style>
  <w:style w:type="character" w:customStyle="1" w:styleId="WW8Num34z3">
    <w:name w:val="WW8Num34z3"/>
    <w:uiPriority w:val="99"/>
    <w:rsid w:val="00DF555C"/>
    <w:rPr>
      <w:rFonts w:ascii="Symbol" w:hAnsi="Symbol"/>
    </w:rPr>
  </w:style>
  <w:style w:type="character" w:customStyle="1" w:styleId="WW8Num35z0">
    <w:name w:val="WW8Num35z0"/>
    <w:uiPriority w:val="99"/>
    <w:rsid w:val="00DF555C"/>
    <w:rPr>
      <w:rFonts w:ascii="Courier New" w:hAnsi="Courier New"/>
    </w:rPr>
  </w:style>
  <w:style w:type="character" w:customStyle="1" w:styleId="WW8Num35z2">
    <w:name w:val="WW8Num35z2"/>
    <w:uiPriority w:val="99"/>
    <w:rsid w:val="00DF555C"/>
    <w:rPr>
      <w:rFonts w:ascii="Wingdings" w:hAnsi="Wingdings"/>
    </w:rPr>
  </w:style>
  <w:style w:type="character" w:customStyle="1" w:styleId="WW8Num35z3">
    <w:name w:val="WW8Num35z3"/>
    <w:uiPriority w:val="99"/>
    <w:rsid w:val="00DF555C"/>
    <w:rPr>
      <w:rFonts w:ascii="Symbol" w:hAnsi="Symbol"/>
    </w:rPr>
  </w:style>
  <w:style w:type="character" w:customStyle="1" w:styleId="WW8Num36z0">
    <w:name w:val="WW8Num36z0"/>
    <w:uiPriority w:val="99"/>
    <w:rsid w:val="00DF555C"/>
    <w:rPr>
      <w:rFonts w:ascii="Symbol" w:hAnsi="Symbol"/>
    </w:rPr>
  </w:style>
  <w:style w:type="character" w:customStyle="1" w:styleId="WW8Num36z1">
    <w:name w:val="WW8Num36z1"/>
    <w:uiPriority w:val="99"/>
    <w:rsid w:val="00DF555C"/>
    <w:rPr>
      <w:rFonts w:ascii="Courier New" w:hAnsi="Courier New"/>
    </w:rPr>
  </w:style>
  <w:style w:type="character" w:customStyle="1" w:styleId="WW8Num36z2">
    <w:name w:val="WW8Num36z2"/>
    <w:uiPriority w:val="99"/>
    <w:rsid w:val="00DF555C"/>
    <w:rPr>
      <w:rFonts w:ascii="Wingdings" w:hAnsi="Wingdings"/>
    </w:rPr>
  </w:style>
  <w:style w:type="character" w:customStyle="1" w:styleId="WW8Num37z0">
    <w:name w:val="WW8Num37z0"/>
    <w:uiPriority w:val="99"/>
    <w:rsid w:val="00DF555C"/>
    <w:rPr>
      <w:rFonts w:ascii="Symbol" w:hAnsi="Symbol"/>
    </w:rPr>
  </w:style>
  <w:style w:type="character" w:customStyle="1" w:styleId="WW8Num37z1">
    <w:name w:val="WW8Num37z1"/>
    <w:uiPriority w:val="99"/>
    <w:rsid w:val="00DF555C"/>
    <w:rPr>
      <w:rFonts w:ascii="Courier New" w:hAnsi="Courier New"/>
    </w:rPr>
  </w:style>
  <w:style w:type="character" w:customStyle="1" w:styleId="WW8Num37z2">
    <w:name w:val="WW8Num37z2"/>
    <w:uiPriority w:val="99"/>
    <w:rsid w:val="00DF555C"/>
    <w:rPr>
      <w:rFonts w:ascii="Wingdings" w:hAnsi="Wingdings"/>
    </w:rPr>
  </w:style>
  <w:style w:type="character" w:customStyle="1" w:styleId="WW8Num38z0">
    <w:name w:val="WW8Num38z0"/>
    <w:uiPriority w:val="99"/>
    <w:rsid w:val="00DF555C"/>
    <w:rPr>
      <w:b/>
    </w:rPr>
  </w:style>
  <w:style w:type="character" w:customStyle="1" w:styleId="WW8Num39z0">
    <w:name w:val="WW8Num39z0"/>
    <w:uiPriority w:val="99"/>
    <w:rsid w:val="00DF555C"/>
    <w:rPr>
      <w:rFonts w:ascii="Wingdings" w:hAnsi="Wingdings"/>
    </w:rPr>
  </w:style>
  <w:style w:type="character" w:customStyle="1" w:styleId="WW8Num39z1">
    <w:name w:val="WW8Num39z1"/>
    <w:uiPriority w:val="99"/>
    <w:rsid w:val="00DF555C"/>
    <w:rPr>
      <w:rFonts w:ascii="Courier New" w:hAnsi="Courier New"/>
    </w:rPr>
  </w:style>
  <w:style w:type="character" w:customStyle="1" w:styleId="WW8Num39z3">
    <w:name w:val="WW8Num39z3"/>
    <w:uiPriority w:val="99"/>
    <w:rsid w:val="00DF555C"/>
    <w:rPr>
      <w:rFonts w:ascii="Symbol" w:hAnsi="Symbol"/>
    </w:rPr>
  </w:style>
  <w:style w:type="character" w:customStyle="1" w:styleId="WW8Num40z0">
    <w:name w:val="WW8Num40z0"/>
    <w:uiPriority w:val="99"/>
    <w:rsid w:val="00DF555C"/>
    <w:rPr>
      <w:b/>
    </w:rPr>
  </w:style>
  <w:style w:type="character" w:styleId="Hyperlink">
    <w:name w:val="Hyperlink"/>
    <w:uiPriority w:val="99"/>
    <w:rsid w:val="00DF555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DF555C"/>
    <w:rPr>
      <w:rFonts w:cs="Times New Roman"/>
      <w:color w:val="800080"/>
      <w:u w:val="single"/>
    </w:rPr>
  </w:style>
  <w:style w:type="character" w:styleId="Strong">
    <w:name w:val="Strong"/>
    <w:uiPriority w:val="99"/>
    <w:qFormat/>
    <w:rsid w:val="00DF555C"/>
    <w:rPr>
      <w:rFonts w:cs="Times New Roman"/>
      <w:b/>
      <w:bCs/>
    </w:rPr>
  </w:style>
  <w:style w:type="character" w:styleId="HTMLTypewriter">
    <w:name w:val="HTML Typewriter"/>
    <w:uiPriority w:val="99"/>
    <w:rsid w:val="00DF555C"/>
    <w:rPr>
      <w:rFonts w:ascii="Courier New" w:hAnsi="Courier New" w:cs="Courier New"/>
      <w:sz w:val="20"/>
      <w:szCs w:val="20"/>
    </w:rPr>
  </w:style>
  <w:style w:type="character" w:customStyle="1" w:styleId="CharChar1">
    <w:name w:val="Char Char1"/>
    <w:uiPriority w:val="99"/>
    <w:rsid w:val="00DF555C"/>
    <w:rPr>
      <w:rFonts w:ascii="Courier New" w:hAnsi="Courier New" w:cs="Times New Roman"/>
      <w:sz w:val="24"/>
      <w:szCs w:val="24"/>
    </w:rPr>
  </w:style>
  <w:style w:type="character" w:customStyle="1" w:styleId="CharChar">
    <w:name w:val="Char Char"/>
    <w:uiPriority w:val="99"/>
    <w:rsid w:val="00DF555C"/>
    <w:rPr>
      <w:rFonts w:cs="Times New Roman"/>
      <w:sz w:val="24"/>
      <w:szCs w:val="24"/>
    </w:rPr>
  </w:style>
  <w:style w:type="character" w:customStyle="1" w:styleId="Bullets">
    <w:name w:val="Bullets"/>
    <w:uiPriority w:val="99"/>
    <w:rsid w:val="00DF555C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uiPriority w:val="99"/>
    <w:rsid w:val="00DF555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F555C"/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DF555C"/>
    <w:rPr>
      <w:rFonts w:cs="Tahoma"/>
    </w:rPr>
  </w:style>
  <w:style w:type="paragraph" w:styleId="Caption">
    <w:name w:val="caption"/>
    <w:basedOn w:val="Normal"/>
    <w:uiPriority w:val="99"/>
    <w:qFormat/>
    <w:rsid w:val="00DF555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DF555C"/>
    <w:pPr>
      <w:suppressLineNumbers/>
    </w:pPr>
    <w:rPr>
      <w:rFonts w:cs="Tahoma"/>
    </w:rPr>
  </w:style>
  <w:style w:type="paragraph" w:customStyle="1" w:styleId="CVExpProj">
    <w:name w:val="CV_Exp&amp;Proj"/>
    <w:basedOn w:val="Normal"/>
    <w:uiPriority w:val="99"/>
    <w:rsid w:val="00DF555C"/>
    <w:pPr>
      <w:tabs>
        <w:tab w:val="left" w:pos="2160"/>
      </w:tabs>
      <w:spacing w:before="60" w:after="60"/>
    </w:pPr>
    <w:rPr>
      <w:rFonts w:ascii="Times" w:hAnsi="Times"/>
    </w:rPr>
  </w:style>
  <w:style w:type="paragraph" w:styleId="BlockText">
    <w:name w:val="Block Text"/>
    <w:basedOn w:val="Normal"/>
    <w:uiPriority w:val="99"/>
    <w:rsid w:val="00DF555C"/>
    <w:pPr>
      <w:spacing w:after="120"/>
      <w:ind w:left="778" w:right="-36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rsid w:val="00DF555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DF555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customStyle="1" w:styleId="qualification">
    <w:name w:val="qualification"/>
    <w:basedOn w:val="Normal"/>
    <w:uiPriority w:val="99"/>
    <w:rsid w:val="00DF555C"/>
    <w:pPr>
      <w:spacing w:before="280" w:after="280"/>
    </w:pPr>
  </w:style>
  <w:style w:type="paragraph" w:styleId="HTMLPreformatted">
    <w:name w:val="HTML Preformatted"/>
    <w:basedOn w:val="Normal"/>
    <w:link w:val="HTMLPreformattedChar"/>
    <w:uiPriority w:val="99"/>
    <w:rsid w:val="00DF555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81674"/>
    <w:rPr>
      <w:rFonts w:ascii="Courier New" w:hAnsi="Courier New" w:cs="Courier New"/>
      <w:sz w:val="20"/>
      <w:szCs w:val="20"/>
      <w:lang w:eastAsia="ar-SA" w:bidi="ar-SA"/>
    </w:rPr>
  </w:style>
  <w:style w:type="paragraph" w:styleId="BodyTextIndent3">
    <w:name w:val="Body Text Indent 3"/>
    <w:basedOn w:val="Normal"/>
    <w:link w:val="BodyTextIndent3Char"/>
    <w:uiPriority w:val="99"/>
    <w:rsid w:val="00DF555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281674"/>
    <w:rPr>
      <w:rFonts w:cs="Times New Roman"/>
      <w:sz w:val="16"/>
      <w:szCs w:val="16"/>
      <w:lang w:eastAsia="ar-SA" w:bidi="ar-SA"/>
    </w:rPr>
  </w:style>
  <w:style w:type="paragraph" w:styleId="List2">
    <w:name w:val="List 2"/>
    <w:basedOn w:val="Normal"/>
    <w:uiPriority w:val="99"/>
    <w:rsid w:val="00DF555C"/>
    <w:pPr>
      <w:ind w:left="720" w:hanging="360"/>
    </w:pPr>
    <w:rPr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DF555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281674"/>
    <w:rPr>
      <w:rFonts w:cs="Times New Roman"/>
      <w:sz w:val="2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DF555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DF555C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semiHidden/>
    <w:locked/>
    <w:rsid w:val="00281674"/>
    <w:rPr>
      <w:rFonts w:ascii="Courier New" w:hAnsi="Courier New" w:cs="Courier New"/>
      <w:sz w:val="20"/>
      <w:szCs w:val="20"/>
      <w:lang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DF555C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customStyle="1" w:styleId="JobTitle">
    <w:name w:val="Job Title"/>
    <w:next w:val="Achievement"/>
    <w:uiPriority w:val="99"/>
    <w:rsid w:val="00DF555C"/>
    <w:pPr>
      <w:suppressAutoHyphens/>
      <w:spacing w:after="40" w:line="220" w:lineRule="atLeast"/>
    </w:pPr>
    <w:rPr>
      <w:rFonts w:ascii="Arial" w:hAnsi="Arial"/>
      <w:b/>
      <w:spacing w:val="-10"/>
      <w:lang w:eastAsia="ar-SA"/>
    </w:rPr>
  </w:style>
  <w:style w:type="paragraph" w:customStyle="1" w:styleId="Achievement">
    <w:name w:val="Achievement"/>
    <w:basedOn w:val="Normal"/>
    <w:uiPriority w:val="99"/>
    <w:rsid w:val="00DF555C"/>
    <w:pPr>
      <w:widowControl w:val="0"/>
      <w:pBdr>
        <w:left w:val="single" w:sz="4" w:space="5" w:color="000000"/>
      </w:pBdr>
      <w:spacing w:after="80"/>
    </w:pPr>
  </w:style>
  <w:style w:type="character" w:customStyle="1" w:styleId="apple-converted-space">
    <w:name w:val="apple-converted-space"/>
    <w:rsid w:val="007627AA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3462D9"/>
    <w:pPr>
      <w:ind w:left="720"/>
      <w:contextualSpacing/>
    </w:pPr>
    <w:rPr>
      <w:szCs w:val="20"/>
    </w:rPr>
  </w:style>
  <w:style w:type="character" w:customStyle="1" w:styleId="print1">
    <w:name w:val="print1"/>
    <w:rsid w:val="002B42AD"/>
    <w:rPr>
      <w:rFonts w:ascii="Verdana" w:hAnsi="Verdana"/>
      <w:color w:val="333333"/>
      <w:sz w:val="24"/>
    </w:rPr>
  </w:style>
  <w:style w:type="character" w:customStyle="1" w:styleId="apple-style-span">
    <w:name w:val="apple-style-span"/>
    <w:uiPriority w:val="99"/>
    <w:rsid w:val="00960CB3"/>
  </w:style>
  <w:style w:type="paragraph" w:styleId="NoSpacing">
    <w:name w:val="No Spacing"/>
    <w:uiPriority w:val="99"/>
    <w:qFormat/>
    <w:rsid w:val="006D184C"/>
    <w:rPr>
      <w:rFonts w:ascii="Calibri" w:hAnsi="Calibri"/>
      <w:sz w:val="22"/>
      <w:szCs w:val="22"/>
    </w:rPr>
  </w:style>
  <w:style w:type="character" w:customStyle="1" w:styleId="preformat1">
    <w:name w:val="preformat1"/>
    <w:uiPriority w:val="99"/>
    <w:rsid w:val="00DD1A0B"/>
    <w:rPr>
      <w:rFonts w:ascii="Verdana" w:hAnsi="Verdana"/>
      <w:color w:val="000000"/>
      <w:sz w:val="15"/>
    </w:rPr>
  </w:style>
  <w:style w:type="character" w:customStyle="1" w:styleId="ListParagraphChar">
    <w:name w:val="List Paragraph Char"/>
    <w:link w:val="ListParagraph"/>
    <w:uiPriority w:val="34"/>
    <w:locked/>
    <w:rsid w:val="00E07AB1"/>
    <w:rPr>
      <w:sz w:val="24"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BF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55C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555C"/>
    <w:pPr>
      <w:keepNext/>
      <w:tabs>
        <w:tab w:val="num" w:pos="864"/>
      </w:tabs>
      <w:ind w:left="864" w:hanging="864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F555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F555C"/>
    <w:pPr>
      <w:keepNext/>
      <w:tabs>
        <w:tab w:val="num" w:pos="1152"/>
      </w:tabs>
      <w:autoSpaceDE w:val="0"/>
      <w:ind w:left="1152" w:hanging="1152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81674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281674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281674"/>
    <w:rPr>
      <w:rFonts w:ascii="Calibri" w:hAnsi="Calibri" w:cs="Times New Roman"/>
      <w:b/>
      <w:bCs/>
      <w:i/>
      <w:iCs/>
      <w:sz w:val="26"/>
      <w:szCs w:val="26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281674"/>
    <w:rPr>
      <w:rFonts w:ascii="Calibri" w:hAnsi="Calibri" w:cs="Times New Roman"/>
      <w:b/>
      <w:bCs/>
      <w:lang w:eastAsia="ar-SA" w:bidi="ar-SA"/>
    </w:rPr>
  </w:style>
  <w:style w:type="character" w:customStyle="1" w:styleId="WW8Num1z0">
    <w:name w:val="WW8Num1z0"/>
    <w:uiPriority w:val="99"/>
    <w:rsid w:val="00DF555C"/>
    <w:rPr>
      <w:rFonts w:ascii="Symbol" w:hAnsi="Symbol"/>
    </w:rPr>
  </w:style>
  <w:style w:type="character" w:customStyle="1" w:styleId="WW8Num1z1">
    <w:name w:val="WW8Num1z1"/>
    <w:uiPriority w:val="99"/>
    <w:rsid w:val="00DF555C"/>
    <w:rPr>
      <w:rFonts w:ascii="Courier New" w:hAnsi="Courier New"/>
    </w:rPr>
  </w:style>
  <w:style w:type="character" w:customStyle="1" w:styleId="WW8Num1z2">
    <w:name w:val="WW8Num1z2"/>
    <w:uiPriority w:val="99"/>
    <w:rsid w:val="00DF555C"/>
    <w:rPr>
      <w:rFonts w:ascii="Wingdings" w:hAnsi="Wingdings"/>
    </w:rPr>
  </w:style>
  <w:style w:type="character" w:customStyle="1" w:styleId="WW8Num3z0">
    <w:name w:val="WW8Num3z0"/>
    <w:uiPriority w:val="99"/>
    <w:rsid w:val="00DF555C"/>
    <w:rPr>
      <w:rFonts w:ascii="Wingdings" w:hAnsi="Wingdings"/>
      <w:sz w:val="20"/>
    </w:rPr>
  </w:style>
  <w:style w:type="character" w:customStyle="1" w:styleId="WW8Num3z1">
    <w:name w:val="WW8Num3z1"/>
    <w:uiPriority w:val="99"/>
    <w:rsid w:val="00DF555C"/>
    <w:rPr>
      <w:rFonts w:ascii="Courier New" w:hAnsi="Courier New"/>
    </w:rPr>
  </w:style>
  <w:style w:type="character" w:customStyle="1" w:styleId="WW8Num3z2">
    <w:name w:val="WW8Num3z2"/>
    <w:uiPriority w:val="99"/>
    <w:rsid w:val="00DF555C"/>
    <w:rPr>
      <w:rFonts w:ascii="Wingdings" w:hAnsi="Wingdings"/>
    </w:rPr>
  </w:style>
  <w:style w:type="character" w:customStyle="1" w:styleId="WW8Num3z3">
    <w:name w:val="WW8Num3z3"/>
    <w:uiPriority w:val="99"/>
    <w:rsid w:val="00DF555C"/>
    <w:rPr>
      <w:rFonts w:ascii="Symbol" w:hAnsi="Symbol"/>
    </w:rPr>
  </w:style>
  <w:style w:type="character" w:customStyle="1" w:styleId="WW8Num4z0">
    <w:name w:val="WW8Num4z0"/>
    <w:uiPriority w:val="99"/>
    <w:rsid w:val="00DF555C"/>
    <w:rPr>
      <w:rFonts w:ascii="Wingdings" w:hAnsi="Wingdings"/>
    </w:rPr>
  </w:style>
  <w:style w:type="character" w:customStyle="1" w:styleId="WW8Num4z1">
    <w:name w:val="WW8Num4z1"/>
    <w:uiPriority w:val="99"/>
    <w:rsid w:val="00DF555C"/>
    <w:rPr>
      <w:rFonts w:ascii="Courier New" w:hAnsi="Courier New"/>
    </w:rPr>
  </w:style>
  <w:style w:type="character" w:customStyle="1" w:styleId="WW8Num4z3">
    <w:name w:val="WW8Num4z3"/>
    <w:uiPriority w:val="99"/>
    <w:rsid w:val="00DF555C"/>
    <w:rPr>
      <w:rFonts w:ascii="Symbol" w:hAnsi="Symbol"/>
    </w:rPr>
  </w:style>
  <w:style w:type="character" w:customStyle="1" w:styleId="WW8Num5z0">
    <w:name w:val="WW8Num5z0"/>
    <w:uiPriority w:val="99"/>
    <w:rsid w:val="00DF555C"/>
    <w:rPr>
      <w:rFonts w:ascii="Courier New" w:hAnsi="Courier New"/>
    </w:rPr>
  </w:style>
  <w:style w:type="character" w:customStyle="1" w:styleId="WW8Num5z2">
    <w:name w:val="WW8Num5z2"/>
    <w:uiPriority w:val="99"/>
    <w:rsid w:val="00DF555C"/>
    <w:rPr>
      <w:rFonts w:ascii="Wingdings" w:hAnsi="Wingdings"/>
    </w:rPr>
  </w:style>
  <w:style w:type="character" w:customStyle="1" w:styleId="WW8Num5z3">
    <w:name w:val="WW8Num5z3"/>
    <w:uiPriority w:val="99"/>
    <w:rsid w:val="00DF555C"/>
    <w:rPr>
      <w:rFonts w:ascii="Symbol" w:hAnsi="Symbol"/>
    </w:rPr>
  </w:style>
  <w:style w:type="character" w:customStyle="1" w:styleId="WW8Num6z0">
    <w:name w:val="WW8Num6z0"/>
    <w:uiPriority w:val="99"/>
    <w:rsid w:val="00DF555C"/>
    <w:rPr>
      <w:rFonts w:ascii="Symbol" w:hAnsi="Symbol"/>
    </w:rPr>
  </w:style>
  <w:style w:type="character" w:customStyle="1" w:styleId="WW8Num6z1">
    <w:name w:val="WW8Num6z1"/>
    <w:uiPriority w:val="99"/>
    <w:rsid w:val="00DF555C"/>
    <w:rPr>
      <w:rFonts w:ascii="Courier New" w:hAnsi="Courier New"/>
    </w:rPr>
  </w:style>
  <w:style w:type="character" w:customStyle="1" w:styleId="WW8Num6z2">
    <w:name w:val="WW8Num6z2"/>
    <w:uiPriority w:val="99"/>
    <w:rsid w:val="00DF555C"/>
    <w:rPr>
      <w:rFonts w:ascii="Wingdings" w:hAnsi="Wingdings"/>
    </w:rPr>
  </w:style>
  <w:style w:type="character" w:customStyle="1" w:styleId="WW8Num7z0">
    <w:name w:val="WW8Num7z0"/>
    <w:uiPriority w:val="99"/>
    <w:rsid w:val="00DF555C"/>
    <w:rPr>
      <w:rFonts w:ascii="Symbol" w:hAnsi="Symbol"/>
    </w:rPr>
  </w:style>
  <w:style w:type="character" w:customStyle="1" w:styleId="WW8Num7z1">
    <w:name w:val="WW8Num7z1"/>
    <w:uiPriority w:val="99"/>
    <w:rsid w:val="00DF555C"/>
    <w:rPr>
      <w:rFonts w:ascii="Courier New" w:hAnsi="Courier New"/>
    </w:rPr>
  </w:style>
  <w:style w:type="character" w:customStyle="1" w:styleId="WW8Num7z2">
    <w:name w:val="WW8Num7z2"/>
    <w:uiPriority w:val="99"/>
    <w:rsid w:val="00DF555C"/>
    <w:rPr>
      <w:rFonts w:ascii="Wingdings" w:hAnsi="Wingdings"/>
    </w:rPr>
  </w:style>
  <w:style w:type="character" w:customStyle="1" w:styleId="WW8Num8z0">
    <w:name w:val="WW8Num8z0"/>
    <w:uiPriority w:val="99"/>
    <w:rsid w:val="00DF555C"/>
    <w:rPr>
      <w:rFonts w:ascii="Symbol" w:hAnsi="Symbol"/>
    </w:rPr>
  </w:style>
  <w:style w:type="character" w:customStyle="1" w:styleId="WW8Num8z1">
    <w:name w:val="WW8Num8z1"/>
    <w:uiPriority w:val="99"/>
    <w:rsid w:val="00DF555C"/>
    <w:rPr>
      <w:rFonts w:ascii="Courier New" w:hAnsi="Courier New"/>
    </w:rPr>
  </w:style>
  <w:style w:type="character" w:customStyle="1" w:styleId="WW8Num8z2">
    <w:name w:val="WW8Num8z2"/>
    <w:uiPriority w:val="99"/>
    <w:rsid w:val="00DF555C"/>
    <w:rPr>
      <w:rFonts w:ascii="Wingdings" w:hAnsi="Wingdings"/>
    </w:rPr>
  </w:style>
  <w:style w:type="character" w:customStyle="1" w:styleId="WW8Num9z0">
    <w:name w:val="WW8Num9z0"/>
    <w:uiPriority w:val="99"/>
    <w:rsid w:val="00DF555C"/>
    <w:rPr>
      <w:rFonts w:ascii="Symbol" w:hAnsi="Symbol"/>
    </w:rPr>
  </w:style>
  <w:style w:type="character" w:customStyle="1" w:styleId="WW8Num9z2">
    <w:name w:val="WW8Num9z2"/>
    <w:uiPriority w:val="99"/>
    <w:rsid w:val="00DF555C"/>
    <w:rPr>
      <w:rFonts w:ascii="Wingdings" w:hAnsi="Wingdings"/>
    </w:rPr>
  </w:style>
  <w:style w:type="character" w:customStyle="1" w:styleId="WW8Num9z4">
    <w:name w:val="WW8Num9z4"/>
    <w:uiPriority w:val="99"/>
    <w:rsid w:val="00DF555C"/>
    <w:rPr>
      <w:rFonts w:ascii="Courier New" w:hAnsi="Courier New"/>
    </w:rPr>
  </w:style>
  <w:style w:type="character" w:customStyle="1" w:styleId="WW8Num10z0">
    <w:name w:val="WW8Num10z0"/>
    <w:uiPriority w:val="99"/>
    <w:rsid w:val="00DF555C"/>
    <w:rPr>
      <w:rFonts w:ascii="Symbol" w:hAnsi="Symbol"/>
    </w:rPr>
  </w:style>
  <w:style w:type="character" w:customStyle="1" w:styleId="WW8Num10z1">
    <w:name w:val="WW8Num10z1"/>
    <w:uiPriority w:val="99"/>
    <w:rsid w:val="00DF555C"/>
    <w:rPr>
      <w:rFonts w:ascii="Courier New" w:hAnsi="Courier New"/>
    </w:rPr>
  </w:style>
  <w:style w:type="character" w:customStyle="1" w:styleId="WW8Num10z2">
    <w:name w:val="WW8Num10z2"/>
    <w:uiPriority w:val="99"/>
    <w:rsid w:val="00DF555C"/>
    <w:rPr>
      <w:rFonts w:ascii="Wingdings" w:hAnsi="Wingdings"/>
    </w:rPr>
  </w:style>
  <w:style w:type="character" w:customStyle="1" w:styleId="WW8Num11z0">
    <w:name w:val="WW8Num11z0"/>
    <w:uiPriority w:val="99"/>
    <w:rsid w:val="00DF555C"/>
  </w:style>
  <w:style w:type="character" w:customStyle="1" w:styleId="WW8Num12z0">
    <w:name w:val="WW8Num12z0"/>
    <w:uiPriority w:val="99"/>
    <w:rsid w:val="00DF555C"/>
    <w:rPr>
      <w:rFonts w:ascii="Wingdings" w:hAnsi="Wingdings"/>
      <w:sz w:val="20"/>
    </w:rPr>
  </w:style>
  <w:style w:type="character" w:customStyle="1" w:styleId="WW8Num12z1">
    <w:name w:val="WW8Num12z1"/>
    <w:uiPriority w:val="99"/>
    <w:rsid w:val="00DF555C"/>
    <w:rPr>
      <w:rFonts w:ascii="Courier New" w:hAnsi="Courier New"/>
    </w:rPr>
  </w:style>
  <w:style w:type="character" w:customStyle="1" w:styleId="WW8Num12z2">
    <w:name w:val="WW8Num12z2"/>
    <w:uiPriority w:val="99"/>
    <w:rsid w:val="00DF555C"/>
    <w:rPr>
      <w:rFonts w:ascii="Wingdings" w:hAnsi="Wingdings"/>
    </w:rPr>
  </w:style>
  <w:style w:type="character" w:customStyle="1" w:styleId="WW8Num12z3">
    <w:name w:val="WW8Num12z3"/>
    <w:uiPriority w:val="99"/>
    <w:rsid w:val="00DF555C"/>
    <w:rPr>
      <w:rFonts w:ascii="Symbol" w:hAnsi="Symbol"/>
    </w:rPr>
  </w:style>
  <w:style w:type="character" w:customStyle="1" w:styleId="WW8Num13z0">
    <w:name w:val="WW8Num13z0"/>
    <w:uiPriority w:val="99"/>
    <w:rsid w:val="00DF555C"/>
    <w:rPr>
      <w:rFonts w:ascii="Symbol" w:hAnsi="Symbol"/>
    </w:rPr>
  </w:style>
  <w:style w:type="character" w:customStyle="1" w:styleId="WW8Num13z1">
    <w:name w:val="WW8Num13z1"/>
    <w:uiPriority w:val="99"/>
    <w:rsid w:val="00DF555C"/>
    <w:rPr>
      <w:rFonts w:ascii="Courier New" w:hAnsi="Courier New"/>
    </w:rPr>
  </w:style>
  <w:style w:type="character" w:customStyle="1" w:styleId="WW8Num13z2">
    <w:name w:val="WW8Num13z2"/>
    <w:uiPriority w:val="99"/>
    <w:rsid w:val="00DF555C"/>
    <w:rPr>
      <w:rFonts w:ascii="Wingdings" w:hAnsi="Wingdings"/>
    </w:rPr>
  </w:style>
  <w:style w:type="character" w:customStyle="1" w:styleId="WW8Num14z0">
    <w:name w:val="WW8Num14z0"/>
    <w:uiPriority w:val="99"/>
    <w:rsid w:val="00DF555C"/>
    <w:rPr>
      <w:rFonts w:ascii="Symbol" w:hAnsi="Symbol"/>
      <w:b/>
      <w:sz w:val="18"/>
    </w:rPr>
  </w:style>
  <w:style w:type="character" w:customStyle="1" w:styleId="WW8Num14z1">
    <w:name w:val="WW8Num14z1"/>
    <w:uiPriority w:val="99"/>
    <w:rsid w:val="00DF555C"/>
    <w:rPr>
      <w:rFonts w:ascii="Wingdings" w:hAnsi="Wingdings"/>
      <w:b/>
      <w:sz w:val="18"/>
    </w:rPr>
  </w:style>
  <w:style w:type="character" w:customStyle="1" w:styleId="WW8Num14z2">
    <w:name w:val="WW8Num14z2"/>
    <w:uiPriority w:val="99"/>
    <w:rsid w:val="00DF555C"/>
    <w:rPr>
      <w:rFonts w:ascii="Wingdings" w:hAnsi="Wingdings"/>
    </w:rPr>
  </w:style>
  <w:style w:type="character" w:customStyle="1" w:styleId="WW8Num14z3">
    <w:name w:val="WW8Num14z3"/>
    <w:uiPriority w:val="99"/>
    <w:rsid w:val="00DF555C"/>
    <w:rPr>
      <w:rFonts w:ascii="Symbol" w:hAnsi="Symbol"/>
    </w:rPr>
  </w:style>
  <w:style w:type="character" w:customStyle="1" w:styleId="WW8Num14z4">
    <w:name w:val="WW8Num14z4"/>
    <w:uiPriority w:val="99"/>
    <w:rsid w:val="00DF555C"/>
    <w:rPr>
      <w:rFonts w:ascii="Courier New" w:hAnsi="Courier New"/>
    </w:rPr>
  </w:style>
  <w:style w:type="character" w:customStyle="1" w:styleId="WW8Num15z0">
    <w:name w:val="WW8Num15z0"/>
    <w:uiPriority w:val="99"/>
    <w:rsid w:val="00DF555C"/>
    <w:rPr>
      <w:rFonts w:ascii="Symbol" w:hAnsi="Symbol"/>
    </w:rPr>
  </w:style>
  <w:style w:type="character" w:customStyle="1" w:styleId="WW8Num15z1">
    <w:name w:val="WW8Num15z1"/>
    <w:uiPriority w:val="99"/>
    <w:rsid w:val="00DF555C"/>
    <w:rPr>
      <w:rFonts w:ascii="Courier New" w:hAnsi="Courier New"/>
    </w:rPr>
  </w:style>
  <w:style w:type="character" w:customStyle="1" w:styleId="WW8Num15z2">
    <w:name w:val="WW8Num15z2"/>
    <w:uiPriority w:val="99"/>
    <w:rsid w:val="00DF555C"/>
    <w:rPr>
      <w:rFonts w:ascii="Wingdings" w:hAnsi="Wingdings"/>
    </w:rPr>
  </w:style>
  <w:style w:type="character" w:customStyle="1" w:styleId="WW8Num16z0">
    <w:name w:val="WW8Num16z0"/>
    <w:uiPriority w:val="99"/>
    <w:rsid w:val="00DF555C"/>
    <w:rPr>
      <w:rFonts w:ascii="Symbol" w:hAnsi="Symbol"/>
    </w:rPr>
  </w:style>
  <w:style w:type="character" w:customStyle="1" w:styleId="WW8Num16z1">
    <w:name w:val="WW8Num16z1"/>
    <w:uiPriority w:val="99"/>
    <w:rsid w:val="00DF555C"/>
    <w:rPr>
      <w:rFonts w:ascii="Courier New" w:hAnsi="Courier New"/>
    </w:rPr>
  </w:style>
  <w:style w:type="character" w:customStyle="1" w:styleId="WW8Num16z2">
    <w:name w:val="WW8Num16z2"/>
    <w:uiPriority w:val="99"/>
    <w:rsid w:val="00DF555C"/>
    <w:rPr>
      <w:rFonts w:ascii="Wingdings" w:hAnsi="Wingdings"/>
    </w:rPr>
  </w:style>
  <w:style w:type="character" w:customStyle="1" w:styleId="WW8Num17z0">
    <w:name w:val="WW8Num17z0"/>
    <w:uiPriority w:val="99"/>
    <w:rsid w:val="00DF555C"/>
    <w:rPr>
      <w:rFonts w:ascii="Wingdings" w:hAnsi="Wingdings"/>
    </w:rPr>
  </w:style>
  <w:style w:type="character" w:customStyle="1" w:styleId="WW8Num17z1">
    <w:name w:val="WW8Num17z1"/>
    <w:uiPriority w:val="99"/>
    <w:rsid w:val="00DF555C"/>
    <w:rPr>
      <w:rFonts w:ascii="Courier New" w:hAnsi="Courier New"/>
    </w:rPr>
  </w:style>
  <w:style w:type="character" w:customStyle="1" w:styleId="WW8Num17z3">
    <w:name w:val="WW8Num17z3"/>
    <w:uiPriority w:val="99"/>
    <w:rsid w:val="00DF555C"/>
    <w:rPr>
      <w:rFonts w:ascii="Symbol" w:hAnsi="Symbol"/>
    </w:rPr>
  </w:style>
  <w:style w:type="character" w:customStyle="1" w:styleId="WW8Num18z0">
    <w:name w:val="WW8Num18z0"/>
    <w:uiPriority w:val="99"/>
    <w:rsid w:val="00DF555C"/>
    <w:rPr>
      <w:rFonts w:ascii="Symbol" w:hAnsi="Symbol"/>
    </w:rPr>
  </w:style>
  <w:style w:type="character" w:customStyle="1" w:styleId="WW8Num18z1">
    <w:name w:val="WW8Num18z1"/>
    <w:uiPriority w:val="99"/>
    <w:rsid w:val="00DF555C"/>
    <w:rPr>
      <w:rFonts w:ascii="Courier New" w:hAnsi="Courier New"/>
    </w:rPr>
  </w:style>
  <w:style w:type="character" w:customStyle="1" w:styleId="WW8Num18z2">
    <w:name w:val="WW8Num18z2"/>
    <w:uiPriority w:val="99"/>
    <w:rsid w:val="00DF555C"/>
    <w:rPr>
      <w:rFonts w:ascii="Wingdings" w:hAnsi="Wingdings"/>
    </w:rPr>
  </w:style>
  <w:style w:type="character" w:customStyle="1" w:styleId="WW8Num19z0">
    <w:name w:val="WW8Num19z0"/>
    <w:uiPriority w:val="99"/>
    <w:rsid w:val="00DF555C"/>
    <w:rPr>
      <w:rFonts w:ascii="Symbol" w:hAnsi="Symbol"/>
    </w:rPr>
  </w:style>
  <w:style w:type="character" w:customStyle="1" w:styleId="WW8Num19z1">
    <w:name w:val="WW8Num19z1"/>
    <w:uiPriority w:val="99"/>
    <w:rsid w:val="00DF555C"/>
    <w:rPr>
      <w:rFonts w:ascii="Courier New" w:hAnsi="Courier New"/>
    </w:rPr>
  </w:style>
  <w:style w:type="character" w:customStyle="1" w:styleId="WW8Num19z2">
    <w:name w:val="WW8Num19z2"/>
    <w:uiPriority w:val="99"/>
    <w:rsid w:val="00DF555C"/>
    <w:rPr>
      <w:rFonts w:ascii="Wingdings" w:hAnsi="Wingdings"/>
    </w:rPr>
  </w:style>
  <w:style w:type="character" w:customStyle="1" w:styleId="WW8Num21z0">
    <w:name w:val="WW8Num21z0"/>
    <w:uiPriority w:val="99"/>
    <w:rsid w:val="00DF555C"/>
    <w:rPr>
      <w:rFonts w:ascii="Courier New" w:hAnsi="Courier New"/>
    </w:rPr>
  </w:style>
  <w:style w:type="character" w:customStyle="1" w:styleId="WW8Num21z2">
    <w:name w:val="WW8Num21z2"/>
    <w:uiPriority w:val="99"/>
    <w:rsid w:val="00DF555C"/>
    <w:rPr>
      <w:rFonts w:ascii="Wingdings" w:hAnsi="Wingdings"/>
    </w:rPr>
  </w:style>
  <w:style w:type="character" w:customStyle="1" w:styleId="WW8Num21z3">
    <w:name w:val="WW8Num21z3"/>
    <w:uiPriority w:val="99"/>
    <w:rsid w:val="00DF555C"/>
    <w:rPr>
      <w:rFonts w:ascii="Symbol" w:hAnsi="Symbol"/>
    </w:rPr>
  </w:style>
  <w:style w:type="character" w:customStyle="1" w:styleId="WW8Num22z0">
    <w:name w:val="WW8Num22z0"/>
    <w:uiPriority w:val="99"/>
    <w:rsid w:val="00DF555C"/>
    <w:rPr>
      <w:rFonts w:ascii="Wingdings" w:hAnsi="Wingdings"/>
    </w:rPr>
  </w:style>
  <w:style w:type="character" w:customStyle="1" w:styleId="WW8Num22z1">
    <w:name w:val="WW8Num22z1"/>
    <w:uiPriority w:val="99"/>
    <w:rsid w:val="00DF555C"/>
    <w:rPr>
      <w:rFonts w:ascii="Courier New" w:hAnsi="Courier New"/>
    </w:rPr>
  </w:style>
  <w:style w:type="character" w:customStyle="1" w:styleId="WW8Num22z3">
    <w:name w:val="WW8Num22z3"/>
    <w:uiPriority w:val="99"/>
    <w:rsid w:val="00DF555C"/>
    <w:rPr>
      <w:rFonts w:ascii="Symbol" w:hAnsi="Symbol"/>
    </w:rPr>
  </w:style>
  <w:style w:type="character" w:customStyle="1" w:styleId="WW8Num23z0">
    <w:name w:val="WW8Num23z0"/>
    <w:uiPriority w:val="99"/>
    <w:rsid w:val="00DF555C"/>
    <w:rPr>
      <w:rFonts w:ascii="Symbol" w:hAnsi="Symbol"/>
    </w:rPr>
  </w:style>
  <w:style w:type="character" w:customStyle="1" w:styleId="WW8Num23z1">
    <w:name w:val="WW8Num23z1"/>
    <w:uiPriority w:val="99"/>
    <w:rsid w:val="00DF555C"/>
    <w:rPr>
      <w:rFonts w:ascii="Symbol" w:hAnsi="Symbol"/>
      <w:color w:val="auto"/>
    </w:rPr>
  </w:style>
  <w:style w:type="character" w:customStyle="1" w:styleId="WW8Num23z2">
    <w:name w:val="WW8Num23z2"/>
    <w:uiPriority w:val="99"/>
    <w:rsid w:val="00DF555C"/>
    <w:rPr>
      <w:rFonts w:ascii="Wingdings" w:hAnsi="Wingdings"/>
    </w:rPr>
  </w:style>
  <w:style w:type="character" w:customStyle="1" w:styleId="WW8Num23z4">
    <w:name w:val="WW8Num23z4"/>
    <w:uiPriority w:val="99"/>
    <w:rsid w:val="00DF555C"/>
    <w:rPr>
      <w:rFonts w:ascii="Courier New" w:hAnsi="Courier New"/>
    </w:rPr>
  </w:style>
  <w:style w:type="character" w:customStyle="1" w:styleId="WW8Num24z0">
    <w:name w:val="WW8Num24z0"/>
    <w:uiPriority w:val="99"/>
    <w:rsid w:val="00DF555C"/>
    <w:rPr>
      <w:rFonts w:ascii="Wingdings" w:hAnsi="Wingdings"/>
    </w:rPr>
  </w:style>
  <w:style w:type="character" w:customStyle="1" w:styleId="WW8Num24z1">
    <w:name w:val="WW8Num24z1"/>
    <w:uiPriority w:val="99"/>
    <w:rsid w:val="00DF555C"/>
    <w:rPr>
      <w:rFonts w:ascii="Courier New" w:hAnsi="Courier New"/>
    </w:rPr>
  </w:style>
  <w:style w:type="character" w:customStyle="1" w:styleId="WW8Num24z3">
    <w:name w:val="WW8Num24z3"/>
    <w:uiPriority w:val="99"/>
    <w:rsid w:val="00DF555C"/>
    <w:rPr>
      <w:rFonts w:ascii="Symbol" w:hAnsi="Symbol"/>
    </w:rPr>
  </w:style>
  <w:style w:type="character" w:customStyle="1" w:styleId="WW8Num25z0">
    <w:name w:val="WW8Num25z0"/>
    <w:uiPriority w:val="99"/>
    <w:rsid w:val="00DF555C"/>
    <w:rPr>
      <w:rFonts w:ascii="Symbol" w:hAnsi="Symbol"/>
    </w:rPr>
  </w:style>
  <w:style w:type="character" w:customStyle="1" w:styleId="WW8Num25z1">
    <w:name w:val="WW8Num25z1"/>
    <w:uiPriority w:val="99"/>
    <w:rsid w:val="00DF555C"/>
    <w:rPr>
      <w:rFonts w:ascii="Courier New" w:hAnsi="Courier New"/>
    </w:rPr>
  </w:style>
  <w:style w:type="character" w:customStyle="1" w:styleId="WW8Num25z2">
    <w:name w:val="WW8Num25z2"/>
    <w:uiPriority w:val="99"/>
    <w:rsid w:val="00DF555C"/>
    <w:rPr>
      <w:rFonts w:ascii="Wingdings" w:hAnsi="Wingdings"/>
    </w:rPr>
  </w:style>
  <w:style w:type="character" w:customStyle="1" w:styleId="WW8Num26z0">
    <w:name w:val="WW8Num26z0"/>
    <w:uiPriority w:val="99"/>
    <w:rsid w:val="00DF555C"/>
    <w:rPr>
      <w:rFonts w:ascii="Symbol" w:hAnsi="Symbol"/>
    </w:rPr>
  </w:style>
  <w:style w:type="character" w:customStyle="1" w:styleId="WW8Num26z1">
    <w:name w:val="WW8Num26z1"/>
    <w:uiPriority w:val="99"/>
    <w:rsid w:val="00DF555C"/>
    <w:rPr>
      <w:rFonts w:ascii="Courier New" w:hAnsi="Courier New"/>
    </w:rPr>
  </w:style>
  <w:style w:type="character" w:customStyle="1" w:styleId="WW8Num26z2">
    <w:name w:val="WW8Num26z2"/>
    <w:uiPriority w:val="99"/>
    <w:rsid w:val="00DF555C"/>
    <w:rPr>
      <w:rFonts w:ascii="Wingdings" w:hAnsi="Wingdings"/>
    </w:rPr>
  </w:style>
  <w:style w:type="character" w:customStyle="1" w:styleId="WW8Num27z1">
    <w:name w:val="WW8Num27z1"/>
    <w:uiPriority w:val="99"/>
    <w:rsid w:val="00DF555C"/>
    <w:rPr>
      <w:rFonts w:ascii="Symbol" w:hAnsi="Symbol"/>
    </w:rPr>
  </w:style>
  <w:style w:type="character" w:customStyle="1" w:styleId="WW8Num28z0">
    <w:name w:val="WW8Num28z0"/>
    <w:uiPriority w:val="99"/>
    <w:rsid w:val="00DF555C"/>
    <w:rPr>
      <w:rFonts w:ascii="Symbol" w:hAnsi="Symbol"/>
    </w:rPr>
  </w:style>
  <w:style w:type="character" w:customStyle="1" w:styleId="WW8Num28z1">
    <w:name w:val="WW8Num28z1"/>
    <w:uiPriority w:val="99"/>
    <w:rsid w:val="00DF555C"/>
    <w:rPr>
      <w:rFonts w:ascii="Courier New" w:hAnsi="Courier New"/>
    </w:rPr>
  </w:style>
  <w:style w:type="character" w:customStyle="1" w:styleId="WW8Num28z2">
    <w:name w:val="WW8Num28z2"/>
    <w:uiPriority w:val="99"/>
    <w:rsid w:val="00DF555C"/>
    <w:rPr>
      <w:rFonts w:ascii="Wingdings" w:hAnsi="Wingdings"/>
    </w:rPr>
  </w:style>
  <w:style w:type="character" w:customStyle="1" w:styleId="WW8Num29z0">
    <w:name w:val="WW8Num29z0"/>
    <w:uiPriority w:val="99"/>
    <w:rsid w:val="00DF555C"/>
    <w:rPr>
      <w:rFonts w:ascii="Symbol" w:hAnsi="Symbol"/>
    </w:rPr>
  </w:style>
  <w:style w:type="character" w:customStyle="1" w:styleId="WW8Num29z1">
    <w:name w:val="WW8Num29z1"/>
    <w:uiPriority w:val="99"/>
    <w:rsid w:val="00DF555C"/>
    <w:rPr>
      <w:rFonts w:ascii="Courier New" w:hAnsi="Courier New"/>
    </w:rPr>
  </w:style>
  <w:style w:type="character" w:customStyle="1" w:styleId="WW8Num29z2">
    <w:name w:val="WW8Num29z2"/>
    <w:uiPriority w:val="99"/>
    <w:rsid w:val="00DF555C"/>
    <w:rPr>
      <w:rFonts w:ascii="Wingdings" w:hAnsi="Wingdings"/>
    </w:rPr>
  </w:style>
  <w:style w:type="character" w:customStyle="1" w:styleId="WW8Num30z0">
    <w:name w:val="WW8Num30z0"/>
    <w:uiPriority w:val="99"/>
    <w:rsid w:val="00DF555C"/>
    <w:rPr>
      <w:rFonts w:ascii="Wingdings" w:hAnsi="Wingdings"/>
      <w:sz w:val="20"/>
    </w:rPr>
  </w:style>
  <w:style w:type="character" w:customStyle="1" w:styleId="WW8Num30z1">
    <w:name w:val="WW8Num30z1"/>
    <w:uiPriority w:val="99"/>
    <w:rsid w:val="00DF555C"/>
    <w:rPr>
      <w:rFonts w:ascii="Symbol" w:hAnsi="Symbol"/>
    </w:rPr>
  </w:style>
  <w:style w:type="character" w:customStyle="1" w:styleId="WW8Num30z2">
    <w:name w:val="WW8Num30z2"/>
    <w:uiPriority w:val="99"/>
    <w:rsid w:val="00DF555C"/>
    <w:rPr>
      <w:rFonts w:ascii="Wingdings" w:hAnsi="Wingdings"/>
    </w:rPr>
  </w:style>
  <w:style w:type="character" w:customStyle="1" w:styleId="WW8Num30z4">
    <w:name w:val="WW8Num30z4"/>
    <w:uiPriority w:val="99"/>
    <w:rsid w:val="00DF555C"/>
    <w:rPr>
      <w:rFonts w:ascii="Courier New" w:hAnsi="Courier New"/>
    </w:rPr>
  </w:style>
  <w:style w:type="character" w:customStyle="1" w:styleId="WW8Num31z0">
    <w:name w:val="WW8Num31z0"/>
    <w:uiPriority w:val="99"/>
    <w:rsid w:val="00DF555C"/>
    <w:rPr>
      <w:rFonts w:ascii="Symbol" w:hAnsi="Symbol"/>
    </w:rPr>
  </w:style>
  <w:style w:type="character" w:customStyle="1" w:styleId="WW8Num31z1">
    <w:name w:val="WW8Num31z1"/>
    <w:uiPriority w:val="99"/>
    <w:rsid w:val="00DF555C"/>
    <w:rPr>
      <w:rFonts w:ascii="Courier New" w:hAnsi="Courier New"/>
    </w:rPr>
  </w:style>
  <w:style w:type="character" w:customStyle="1" w:styleId="WW8Num31z2">
    <w:name w:val="WW8Num31z2"/>
    <w:uiPriority w:val="99"/>
    <w:rsid w:val="00DF555C"/>
    <w:rPr>
      <w:rFonts w:ascii="Wingdings" w:hAnsi="Wingdings"/>
    </w:rPr>
  </w:style>
  <w:style w:type="character" w:customStyle="1" w:styleId="WW8Num32z0">
    <w:name w:val="WW8Num32z0"/>
    <w:uiPriority w:val="99"/>
    <w:rsid w:val="00DF555C"/>
    <w:rPr>
      <w:rFonts w:ascii="Wingdings" w:hAnsi="Wingdings"/>
    </w:rPr>
  </w:style>
  <w:style w:type="character" w:customStyle="1" w:styleId="WW8Num32z1">
    <w:name w:val="WW8Num32z1"/>
    <w:uiPriority w:val="99"/>
    <w:rsid w:val="00DF555C"/>
    <w:rPr>
      <w:rFonts w:ascii="Courier New" w:hAnsi="Courier New"/>
    </w:rPr>
  </w:style>
  <w:style w:type="character" w:customStyle="1" w:styleId="WW8Num32z3">
    <w:name w:val="WW8Num32z3"/>
    <w:uiPriority w:val="99"/>
    <w:rsid w:val="00DF555C"/>
    <w:rPr>
      <w:rFonts w:ascii="Symbol" w:hAnsi="Symbol"/>
    </w:rPr>
  </w:style>
  <w:style w:type="character" w:customStyle="1" w:styleId="WW8Num33z0">
    <w:name w:val="WW8Num33z0"/>
    <w:uiPriority w:val="99"/>
    <w:rsid w:val="00DF555C"/>
    <w:rPr>
      <w:rFonts w:ascii="Symbol" w:hAnsi="Symbol"/>
    </w:rPr>
  </w:style>
  <w:style w:type="character" w:customStyle="1" w:styleId="WW8Num33z1">
    <w:name w:val="WW8Num33z1"/>
    <w:uiPriority w:val="99"/>
    <w:rsid w:val="00DF555C"/>
    <w:rPr>
      <w:rFonts w:ascii="Courier New" w:hAnsi="Courier New"/>
    </w:rPr>
  </w:style>
  <w:style w:type="character" w:customStyle="1" w:styleId="WW8Num33z2">
    <w:name w:val="WW8Num33z2"/>
    <w:uiPriority w:val="99"/>
    <w:rsid w:val="00DF555C"/>
    <w:rPr>
      <w:rFonts w:ascii="Wingdings" w:hAnsi="Wingdings"/>
    </w:rPr>
  </w:style>
  <w:style w:type="character" w:customStyle="1" w:styleId="WW8Num34z0">
    <w:name w:val="WW8Num34z0"/>
    <w:uiPriority w:val="99"/>
    <w:rsid w:val="00DF555C"/>
    <w:rPr>
      <w:rFonts w:ascii="Wingdings" w:hAnsi="Wingdings"/>
    </w:rPr>
  </w:style>
  <w:style w:type="character" w:customStyle="1" w:styleId="WW8Num34z1">
    <w:name w:val="WW8Num34z1"/>
    <w:uiPriority w:val="99"/>
    <w:rsid w:val="00DF555C"/>
    <w:rPr>
      <w:rFonts w:ascii="Courier New" w:hAnsi="Courier New"/>
    </w:rPr>
  </w:style>
  <w:style w:type="character" w:customStyle="1" w:styleId="WW8Num34z3">
    <w:name w:val="WW8Num34z3"/>
    <w:uiPriority w:val="99"/>
    <w:rsid w:val="00DF555C"/>
    <w:rPr>
      <w:rFonts w:ascii="Symbol" w:hAnsi="Symbol"/>
    </w:rPr>
  </w:style>
  <w:style w:type="character" w:customStyle="1" w:styleId="WW8Num35z0">
    <w:name w:val="WW8Num35z0"/>
    <w:uiPriority w:val="99"/>
    <w:rsid w:val="00DF555C"/>
    <w:rPr>
      <w:rFonts w:ascii="Courier New" w:hAnsi="Courier New"/>
    </w:rPr>
  </w:style>
  <w:style w:type="character" w:customStyle="1" w:styleId="WW8Num35z2">
    <w:name w:val="WW8Num35z2"/>
    <w:uiPriority w:val="99"/>
    <w:rsid w:val="00DF555C"/>
    <w:rPr>
      <w:rFonts w:ascii="Wingdings" w:hAnsi="Wingdings"/>
    </w:rPr>
  </w:style>
  <w:style w:type="character" w:customStyle="1" w:styleId="WW8Num35z3">
    <w:name w:val="WW8Num35z3"/>
    <w:uiPriority w:val="99"/>
    <w:rsid w:val="00DF555C"/>
    <w:rPr>
      <w:rFonts w:ascii="Symbol" w:hAnsi="Symbol"/>
    </w:rPr>
  </w:style>
  <w:style w:type="character" w:customStyle="1" w:styleId="WW8Num36z0">
    <w:name w:val="WW8Num36z0"/>
    <w:uiPriority w:val="99"/>
    <w:rsid w:val="00DF555C"/>
    <w:rPr>
      <w:rFonts w:ascii="Symbol" w:hAnsi="Symbol"/>
    </w:rPr>
  </w:style>
  <w:style w:type="character" w:customStyle="1" w:styleId="WW8Num36z1">
    <w:name w:val="WW8Num36z1"/>
    <w:uiPriority w:val="99"/>
    <w:rsid w:val="00DF555C"/>
    <w:rPr>
      <w:rFonts w:ascii="Courier New" w:hAnsi="Courier New"/>
    </w:rPr>
  </w:style>
  <w:style w:type="character" w:customStyle="1" w:styleId="WW8Num36z2">
    <w:name w:val="WW8Num36z2"/>
    <w:uiPriority w:val="99"/>
    <w:rsid w:val="00DF555C"/>
    <w:rPr>
      <w:rFonts w:ascii="Wingdings" w:hAnsi="Wingdings"/>
    </w:rPr>
  </w:style>
  <w:style w:type="character" w:customStyle="1" w:styleId="WW8Num37z0">
    <w:name w:val="WW8Num37z0"/>
    <w:uiPriority w:val="99"/>
    <w:rsid w:val="00DF555C"/>
    <w:rPr>
      <w:rFonts w:ascii="Symbol" w:hAnsi="Symbol"/>
    </w:rPr>
  </w:style>
  <w:style w:type="character" w:customStyle="1" w:styleId="WW8Num37z1">
    <w:name w:val="WW8Num37z1"/>
    <w:uiPriority w:val="99"/>
    <w:rsid w:val="00DF555C"/>
    <w:rPr>
      <w:rFonts w:ascii="Courier New" w:hAnsi="Courier New"/>
    </w:rPr>
  </w:style>
  <w:style w:type="character" w:customStyle="1" w:styleId="WW8Num37z2">
    <w:name w:val="WW8Num37z2"/>
    <w:uiPriority w:val="99"/>
    <w:rsid w:val="00DF555C"/>
    <w:rPr>
      <w:rFonts w:ascii="Wingdings" w:hAnsi="Wingdings"/>
    </w:rPr>
  </w:style>
  <w:style w:type="character" w:customStyle="1" w:styleId="WW8Num38z0">
    <w:name w:val="WW8Num38z0"/>
    <w:uiPriority w:val="99"/>
    <w:rsid w:val="00DF555C"/>
    <w:rPr>
      <w:b/>
    </w:rPr>
  </w:style>
  <w:style w:type="character" w:customStyle="1" w:styleId="WW8Num39z0">
    <w:name w:val="WW8Num39z0"/>
    <w:uiPriority w:val="99"/>
    <w:rsid w:val="00DF555C"/>
    <w:rPr>
      <w:rFonts w:ascii="Wingdings" w:hAnsi="Wingdings"/>
    </w:rPr>
  </w:style>
  <w:style w:type="character" w:customStyle="1" w:styleId="WW8Num39z1">
    <w:name w:val="WW8Num39z1"/>
    <w:uiPriority w:val="99"/>
    <w:rsid w:val="00DF555C"/>
    <w:rPr>
      <w:rFonts w:ascii="Courier New" w:hAnsi="Courier New"/>
    </w:rPr>
  </w:style>
  <w:style w:type="character" w:customStyle="1" w:styleId="WW8Num39z3">
    <w:name w:val="WW8Num39z3"/>
    <w:uiPriority w:val="99"/>
    <w:rsid w:val="00DF555C"/>
    <w:rPr>
      <w:rFonts w:ascii="Symbol" w:hAnsi="Symbol"/>
    </w:rPr>
  </w:style>
  <w:style w:type="character" w:customStyle="1" w:styleId="WW8Num40z0">
    <w:name w:val="WW8Num40z0"/>
    <w:uiPriority w:val="99"/>
    <w:rsid w:val="00DF555C"/>
    <w:rPr>
      <w:b/>
    </w:rPr>
  </w:style>
  <w:style w:type="character" w:styleId="Hyperlink">
    <w:name w:val="Hyperlink"/>
    <w:uiPriority w:val="99"/>
    <w:rsid w:val="00DF555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DF555C"/>
    <w:rPr>
      <w:rFonts w:cs="Times New Roman"/>
      <w:color w:val="800080"/>
      <w:u w:val="single"/>
    </w:rPr>
  </w:style>
  <w:style w:type="character" w:styleId="Strong">
    <w:name w:val="Strong"/>
    <w:uiPriority w:val="99"/>
    <w:qFormat/>
    <w:rsid w:val="00DF555C"/>
    <w:rPr>
      <w:rFonts w:cs="Times New Roman"/>
      <w:b/>
      <w:bCs/>
    </w:rPr>
  </w:style>
  <w:style w:type="character" w:styleId="HTMLTypewriter">
    <w:name w:val="HTML Typewriter"/>
    <w:uiPriority w:val="99"/>
    <w:rsid w:val="00DF555C"/>
    <w:rPr>
      <w:rFonts w:ascii="Courier New" w:hAnsi="Courier New" w:cs="Courier New"/>
      <w:sz w:val="20"/>
      <w:szCs w:val="20"/>
    </w:rPr>
  </w:style>
  <w:style w:type="character" w:customStyle="1" w:styleId="CharChar1">
    <w:name w:val="Char Char1"/>
    <w:uiPriority w:val="99"/>
    <w:rsid w:val="00DF555C"/>
    <w:rPr>
      <w:rFonts w:ascii="Courier New" w:hAnsi="Courier New" w:cs="Times New Roman"/>
      <w:sz w:val="24"/>
      <w:szCs w:val="24"/>
    </w:rPr>
  </w:style>
  <w:style w:type="character" w:customStyle="1" w:styleId="CharChar">
    <w:name w:val="Char Char"/>
    <w:uiPriority w:val="99"/>
    <w:rsid w:val="00DF555C"/>
    <w:rPr>
      <w:rFonts w:cs="Times New Roman"/>
      <w:sz w:val="24"/>
      <w:szCs w:val="24"/>
    </w:rPr>
  </w:style>
  <w:style w:type="character" w:customStyle="1" w:styleId="Bullets">
    <w:name w:val="Bullets"/>
    <w:uiPriority w:val="99"/>
    <w:rsid w:val="00DF555C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uiPriority w:val="99"/>
    <w:rsid w:val="00DF555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F555C"/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DF555C"/>
    <w:rPr>
      <w:rFonts w:cs="Tahoma"/>
    </w:rPr>
  </w:style>
  <w:style w:type="paragraph" w:styleId="Caption">
    <w:name w:val="caption"/>
    <w:basedOn w:val="Normal"/>
    <w:uiPriority w:val="99"/>
    <w:qFormat/>
    <w:rsid w:val="00DF555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DF555C"/>
    <w:pPr>
      <w:suppressLineNumbers/>
    </w:pPr>
    <w:rPr>
      <w:rFonts w:cs="Tahoma"/>
    </w:rPr>
  </w:style>
  <w:style w:type="paragraph" w:customStyle="1" w:styleId="CVExpProj">
    <w:name w:val="CV_Exp&amp;Proj"/>
    <w:basedOn w:val="Normal"/>
    <w:uiPriority w:val="99"/>
    <w:rsid w:val="00DF555C"/>
    <w:pPr>
      <w:tabs>
        <w:tab w:val="left" w:pos="2160"/>
      </w:tabs>
      <w:spacing w:before="60" w:after="60"/>
    </w:pPr>
    <w:rPr>
      <w:rFonts w:ascii="Times" w:hAnsi="Times"/>
    </w:rPr>
  </w:style>
  <w:style w:type="paragraph" w:styleId="BlockText">
    <w:name w:val="Block Text"/>
    <w:basedOn w:val="Normal"/>
    <w:uiPriority w:val="99"/>
    <w:rsid w:val="00DF555C"/>
    <w:pPr>
      <w:spacing w:after="120"/>
      <w:ind w:left="778" w:right="-36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rsid w:val="00DF555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DF555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customStyle="1" w:styleId="qualification">
    <w:name w:val="qualification"/>
    <w:basedOn w:val="Normal"/>
    <w:uiPriority w:val="99"/>
    <w:rsid w:val="00DF555C"/>
    <w:pPr>
      <w:spacing w:before="280" w:after="280"/>
    </w:pPr>
  </w:style>
  <w:style w:type="paragraph" w:styleId="HTMLPreformatted">
    <w:name w:val="HTML Preformatted"/>
    <w:basedOn w:val="Normal"/>
    <w:link w:val="HTMLPreformattedChar"/>
    <w:uiPriority w:val="99"/>
    <w:rsid w:val="00DF555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81674"/>
    <w:rPr>
      <w:rFonts w:ascii="Courier New" w:hAnsi="Courier New" w:cs="Courier New"/>
      <w:sz w:val="20"/>
      <w:szCs w:val="20"/>
      <w:lang w:eastAsia="ar-SA" w:bidi="ar-SA"/>
    </w:rPr>
  </w:style>
  <w:style w:type="paragraph" w:styleId="BodyTextIndent3">
    <w:name w:val="Body Text Indent 3"/>
    <w:basedOn w:val="Normal"/>
    <w:link w:val="BodyTextIndent3Char"/>
    <w:uiPriority w:val="99"/>
    <w:rsid w:val="00DF555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281674"/>
    <w:rPr>
      <w:rFonts w:cs="Times New Roman"/>
      <w:sz w:val="16"/>
      <w:szCs w:val="16"/>
      <w:lang w:eastAsia="ar-SA" w:bidi="ar-SA"/>
    </w:rPr>
  </w:style>
  <w:style w:type="paragraph" w:styleId="List2">
    <w:name w:val="List 2"/>
    <w:basedOn w:val="Normal"/>
    <w:uiPriority w:val="99"/>
    <w:rsid w:val="00DF555C"/>
    <w:pPr>
      <w:ind w:left="720" w:hanging="360"/>
    </w:pPr>
    <w:rPr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DF555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281674"/>
    <w:rPr>
      <w:rFonts w:cs="Times New Roman"/>
      <w:sz w:val="2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DF555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DF555C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semiHidden/>
    <w:locked/>
    <w:rsid w:val="00281674"/>
    <w:rPr>
      <w:rFonts w:ascii="Courier New" w:hAnsi="Courier New" w:cs="Courier New"/>
      <w:sz w:val="20"/>
      <w:szCs w:val="20"/>
      <w:lang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DF555C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281674"/>
    <w:rPr>
      <w:rFonts w:cs="Times New Roman"/>
      <w:sz w:val="24"/>
      <w:szCs w:val="24"/>
      <w:lang w:eastAsia="ar-SA" w:bidi="ar-SA"/>
    </w:rPr>
  </w:style>
  <w:style w:type="paragraph" w:customStyle="1" w:styleId="JobTitle">
    <w:name w:val="Job Title"/>
    <w:next w:val="Achievement"/>
    <w:uiPriority w:val="99"/>
    <w:rsid w:val="00DF555C"/>
    <w:pPr>
      <w:suppressAutoHyphens/>
      <w:spacing w:after="40" w:line="220" w:lineRule="atLeast"/>
    </w:pPr>
    <w:rPr>
      <w:rFonts w:ascii="Arial" w:hAnsi="Arial"/>
      <w:b/>
      <w:spacing w:val="-10"/>
      <w:lang w:eastAsia="ar-SA"/>
    </w:rPr>
  </w:style>
  <w:style w:type="paragraph" w:customStyle="1" w:styleId="Achievement">
    <w:name w:val="Achievement"/>
    <w:basedOn w:val="Normal"/>
    <w:uiPriority w:val="99"/>
    <w:rsid w:val="00DF555C"/>
    <w:pPr>
      <w:widowControl w:val="0"/>
      <w:pBdr>
        <w:left w:val="single" w:sz="4" w:space="5" w:color="000000"/>
      </w:pBdr>
      <w:spacing w:after="80"/>
    </w:pPr>
  </w:style>
  <w:style w:type="character" w:customStyle="1" w:styleId="apple-converted-space">
    <w:name w:val="apple-converted-space"/>
    <w:rsid w:val="007627AA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3462D9"/>
    <w:pPr>
      <w:ind w:left="720"/>
      <w:contextualSpacing/>
    </w:pPr>
    <w:rPr>
      <w:szCs w:val="20"/>
    </w:rPr>
  </w:style>
  <w:style w:type="character" w:customStyle="1" w:styleId="print1">
    <w:name w:val="print1"/>
    <w:rsid w:val="002B42AD"/>
    <w:rPr>
      <w:rFonts w:ascii="Verdana" w:hAnsi="Verdana"/>
      <w:color w:val="333333"/>
      <w:sz w:val="24"/>
    </w:rPr>
  </w:style>
  <w:style w:type="character" w:customStyle="1" w:styleId="apple-style-span">
    <w:name w:val="apple-style-span"/>
    <w:uiPriority w:val="99"/>
    <w:rsid w:val="00960CB3"/>
  </w:style>
  <w:style w:type="paragraph" w:styleId="NoSpacing">
    <w:name w:val="No Spacing"/>
    <w:uiPriority w:val="99"/>
    <w:qFormat/>
    <w:rsid w:val="006D184C"/>
    <w:rPr>
      <w:rFonts w:ascii="Calibri" w:hAnsi="Calibri"/>
      <w:sz w:val="22"/>
      <w:szCs w:val="22"/>
    </w:rPr>
  </w:style>
  <w:style w:type="character" w:customStyle="1" w:styleId="preformat1">
    <w:name w:val="preformat1"/>
    <w:uiPriority w:val="99"/>
    <w:rsid w:val="00DD1A0B"/>
    <w:rPr>
      <w:rFonts w:ascii="Verdana" w:hAnsi="Verdana"/>
      <w:color w:val="000000"/>
      <w:sz w:val="15"/>
    </w:rPr>
  </w:style>
  <w:style w:type="character" w:customStyle="1" w:styleId="ListParagraphChar">
    <w:name w:val="List Paragraph Char"/>
    <w:link w:val="ListParagraph"/>
    <w:uiPriority w:val="34"/>
    <w:locked/>
    <w:rsid w:val="00E07AB1"/>
    <w:rPr>
      <w:sz w:val="24"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B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&lt;arabianhorse&gt;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asif</dc:creator>
  <cp:lastModifiedBy>Sashi</cp:lastModifiedBy>
  <cp:revision>2</cp:revision>
  <cp:lastPrinted>2009-05-30T11:30:00Z</cp:lastPrinted>
  <dcterms:created xsi:type="dcterms:W3CDTF">2015-12-06T06:59:00Z</dcterms:created>
  <dcterms:modified xsi:type="dcterms:W3CDTF">2015-12-06T06:59:00Z</dcterms:modified>
</cp:coreProperties>
</file>