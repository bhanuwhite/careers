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2AB" w:rsidRDefault="00FA02AB" w:rsidP="00FA02AB">
      <w:pPr>
        <w:pStyle w:val="PlainText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CURRICULUM VITAE</w:t>
      </w:r>
    </w:p>
    <w:p w:rsidR="00185D53" w:rsidRDefault="00185D53" w:rsidP="00FA02AB">
      <w:pPr>
        <w:pStyle w:val="PlainText"/>
        <w:jc w:val="center"/>
        <w:rPr>
          <w:rFonts w:ascii="Times New Roman" w:hAnsi="Times New Roman"/>
          <w:b/>
          <w:sz w:val="28"/>
        </w:rPr>
      </w:pPr>
    </w:p>
    <w:p w:rsidR="00FA02AB" w:rsidRPr="003A32E2" w:rsidRDefault="00FA02AB" w:rsidP="00FA02AB">
      <w:pPr>
        <w:pStyle w:val="PlainText"/>
        <w:jc w:val="center"/>
        <w:rPr>
          <w:rFonts w:ascii="Times New Roman" w:eastAsia="MS Mincho" w:hAnsi="Times New Roman"/>
          <w:b/>
        </w:rPr>
      </w:pPr>
    </w:p>
    <w:p w:rsidR="00FA02AB" w:rsidRPr="003A32E2" w:rsidRDefault="00FA02AB" w:rsidP="00FA02AB">
      <w:pPr>
        <w:pStyle w:val="PlainText"/>
        <w:jc w:val="both"/>
        <w:rPr>
          <w:rFonts w:ascii="Arial" w:eastAsia="MS Mincho" w:hAnsi="Arial" w:cs="Arial"/>
          <w:b/>
        </w:rPr>
      </w:pPr>
      <w:r>
        <w:rPr>
          <w:rFonts w:ascii="Arial" w:eastAsia="MS Mincho" w:hAnsi="Arial" w:cs="Arial"/>
          <w:b/>
        </w:rPr>
        <w:t xml:space="preserve"> </w:t>
      </w:r>
      <w:r w:rsidR="00A26529">
        <w:rPr>
          <w:rFonts w:ascii="Arial" w:eastAsia="MS Mincho" w:hAnsi="Arial" w:cs="Arial"/>
          <w:b/>
        </w:rPr>
        <w:t xml:space="preserve">MOHAMMED </w:t>
      </w:r>
      <w:r w:rsidR="00721F4A">
        <w:rPr>
          <w:rFonts w:ascii="Arial" w:eastAsia="MS Mincho" w:hAnsi="Arial" w:cs="Arial"/>
          <w:b/>
        </w:rPr>
        <w:t>MOHIUDDIN</w:t>
      </w:r>
    </w:p>
    <w:p w:rsidR="00F97E8C" w:rsidRDefault="00FA02AB" w:rsidP="00FA02AB">
      <w:pPr>
        <w:pStyle w:val="PlainText"/>
        <w:jc w:val="both"/>
        <w:rPr>
          <w:rFonts w:ascii="Times New Roman" w:eastAsia="MS Mincho" w:hAnsi="Times New Roman"/>
          <w:b/>
          <w:bCs/>
        </w:rPr>
      </w:pPr>
      <w:r w:rsidRPr="003A32E2">
        <w:rPr>
          <w:rFonts w:ascii="Wingdings" w:hAnsi="Wingdings"/>
          <w:b/>
          <w:bCs/>
        </w:rPr>
        <w:t></w:t>
      </w:r>
      <w:r w:rsidRPr="003A32E2">
        <w:rPr>
          <w:rFonts w:ascii="Times New Roman" w:hAnsi="Times New Roman"/>
          <w:b/>
          <w:bCs/>
        </w:rPr>
        <w:t xml:space="preserve">: </w:t>
      </w:r>
      <w:r w:rsidR="00F97E8C" w:rsidRPr="003A32E2">
        <w:rPr>
          <w:rFonts w:ascii="Times New Roman" w:hAnsi="Times New Roman"/>
          <w:b/>
          <w:bCs/>
        </w:rPr>
        <w:t>+</w:t>
      </w:r>
      <w:r w:rsidR="00F97E8C" w:rsidRPr="003A32E2">
        <w:rPr>
          <w:rFonts w:ascii="Times New Roman" w:eastAsia="MS Mincho" w:hAnsi="Times New Roman"/>
          <w:b/>
          <w:bCs/>
        </w:rPr>
        <w:t xml:space="preserve"> </w:t>
      </w:r>
      <w:r w:rsidR="00F97E8C" w:rsidRPr="003A32E2">
        <w:rPr>
          <w:rFonts w:ascii="Arial" w:eastAsia="MS Mincho" w:hAnsi="Arial" w:cs="Arial"/>
          <w:b/>
          <w:bCs/>
        </w:rPr>
        <w:t>91</w:t>
      </w:r>
      <w:r w:rsidR="00F97E8C">
        <w:rPr>
          <w:rFonts w:ascii="Arial" w:eastAsia="MS Mincho" w:hAnsi="Arial" w:cs="Arial"/>
          <w:b/>
          <w:bCs/>
        </w:rPr>
        <w:t xml:space="preserve"> 9985221819</w:t>
      </w:r>
      <w:r w:rsidR="002833CD">
        <w:rPr>
          <w:rFonts w:ascii="Times New Roman" w:eastAsia="MS Mincho" w:hAnsi="Times New Roman"/>
          <w:b/>
          <w:bCs/>
        </w:rPr>
        <w:t xml:space="preserve"> (INDIA</w:t>
      </w:r>
      <w:r w:rsidR="00F97E8C" w:rsidRPr="003A32E2">
        <w:rPr>
          <w:rFonts w:ascii="Times New Roman" w:eastAsia="MS Mincho" w:hAnsi="Times New Roman"/>
          <w:b/>
          <w:bCs/>
        </w:rPr>
        <w:t>)</w:t>
      </w:r>
    </w:p>
    <w:p w:rsidR="0047292E" w:rsidRDefault="00FA02AB" w:rsidP="00FA02AB">
      <w:pPr>
        <w:pStyle w:val="PlainText"/>
        <w:jc w:val="both"/>
        <w:rPr>
          <w:rStyle w:val="Hyperlink"/>
          <w:rFonts w:ascii="Arial" w:hAnsi="Arial" w:cs="Arial"/>
          <w:b/>
        </w:rPr>
      </w:pPr>
      <w:r>
        <w:rPr>
          <w:rFonts w:ascii="Wingdings" w:hAnsi="Wingdings"/>
          <w:b/>
          <w:bCs/>
          <w:sz w:val="24"/>
        </w:rPr>
        <w:t></w:t>
      </w:r>
      <w:r>
        <w:rPr>
          <w:rFonts w:ascii="Times New Roman" w:hAnsi="Times New Roman"/>
          <w:b/>
          <w:bCs/>
          <w:sz w:val="24"/>
        </w:rPr>
        <w:t>:</w:t>
      </w:r>
      <w:r w:rsidR="00762F74">
        <w:rPr>
          <w:rFonts w:ascii="Times New Roman" w:hAnsi="Times New Roman"/>
          <w:b/>
          <w:bCs/>
          <w:sz w:val="24"/>
        </w:rPr>
        <w:t xml:space="preserve"> </w:t>
      </w:r>
      <w:hyperlink r:id="rId6" w:history="1">
        <w:r w:rsidR="00185D53" w:rsidRPr="00195FCF">
          <w:rPr>
            <w:rStyle w:val="Hyperlink"/>
            <w:rFonts w:ascii="Times New Roman" w:hAnsi="Times New Roman"/>
            <w:b/>
            <w:bCs/>
            <w:sz w:val="24"/>
          </w:rPr>
          <w:t>mohiuddin.md1</w:t>
        </w:r>
        <w:r w:rsidR="00185D53" w:rsidRPr="00195FCF">
          <w:rPr>
            <w:rStyle w:val="Hyperlink"/>
            <w:rFonts w:ascii="Arial" w:hAnsi="Arial" w:cs="Arial"/>
            <w:b/>
          </w:rPr>
          <w:t>@gmail.com</w:t>
        </w:r>
      </w:hyperlink>
    </w:p>
    <w:p w:rsidR="00FA02AB" w:rsidRDefault="0047292E" w:rsidP="0047292E">
      <w:pPr>
        <w:pStyle w:val="PlainText"/>
        <w:jc w:val="both"/>
        <w:rPr>
          <w:rFonts w:ascii="Times New Roman" w:eastAsia="MS Mincho" w:hAnsi="Times New Roman"/>
          <w:b/>
          <w:bCs/>
          <w:sz w:val="24"/>
        </w:rPr>
      </w:pPr>
      <w:r>
        <w:rPr>
          <w:rStyle w:val="Hyperlink"/>
          <w:rFonts w:ascii="Arial" w:hAnsi="Arial" w:cs="Arial"/>
          <w:b/>
          <w:u w:val="none"/>
        </w:rPr>
        <w:t xml:space="preserve">       </w:t>
      </w:r>
      <w:r w:rsidR="00FA02AB">
        <w:rPr>
          <w:rFonts w:ascii="Times New Roman" w:eastAsia="MS Mincho" w:hAnsi="Times New Roman"/>
          <w:b/>
          <w:bCs/>
          <w:sz w:val="24"/>
        </w:rPr>
        <w:tab/>
      </w:r>
      <w:r w:rsidR="00185D53">
        <w:rPr>
          <w:rFonts w:ascii="Times New Roman" w:eastAsia="MS Mincho" w:hAnsi="Times New Roman"/>
          <w:b/>
          <w:bCs/>
          <w:sz w:val="24"/>
        </w:rPr>
        <w:tab/>
      </w:r>
      <w:r w:rsidR="00185D53">
        <w:rPr>
          <w:rFonts w:ascii="Times New Roman" w:eastAsia="MS Mincho" w:hAnsi="Times New Roman"/>
          <w:b/>
          <w:bCs/>
          <w:sz w:val="24"/>
        </w:rPr>
        <w:tab/>
      </w:r>
      <w:r w:rsidR="00185D53">
        <w:rPr>
          <w:rFonts w:ascii="Times New Roman" w:eastAsia="MS Mincho" w:hAnsi="Times New Roman"/>
          <w:b/>
          <w:bCs/>
          <w:sz w:val="24"/>
        </w:rPr>
        <w:tab/>
      </w:r>
      <w:r w:rsidR="00185D53">
        <w:rPr>
          <w:rFonts w:ascii="Times New Roman" w:eastAsia="MS Mincho" w:hAnsi="Times New Roman"/>
          <w:b/>
          <w:bCs/>
          <w:sz w:val="24"/>
        </w:rPr>
        <w:tab/>
      </w:r>
      <w:r w:rsidR="00185D53">
        <w:rPr>
          <w:rFonts w:ascii="Times New Roman" w:eastAsia="MS Mincho" w:hAnsi="Times New Roman"/>
          <w:b/>
          <w:bCs/>
          <w:sz w:val="24"/>
        </w:rPr>
        <w:tab/>
      </w:r>
      <w:r w:rsidR="00FA02AB">
        <w:rPr>
          <w:rFonts w:ascii="Times New Roman" w:eastAsia="MS Mincho" w:hAnsi="Times New Roman"/>
          <w:b/>
          <w:bCs/>
          <w:sz w:val="24"/>
        </w:rPr>
        <w:t xml:space="preserve">          </w:t>
      </w:r>
      <w:r w:rsidR="00FA02AB">
        <w:rPr>
          <w:rFonts w:ascii="Times New Roman" w:eastAsia="MS Mincho" w:hAnsi="Times New Roman"/>
          <w:b/>
          <w:bCs/>
          <w:sz w:val="24"/>
        </w:rPr>
        <w:tab/>
        <w:t xml:space="preserve">  </w:t>
      </w:r>
      <w:r w:rsidR="00FA02AB">
        <w:rPr>
          <w:rFonts w:ascii="Times New Roman" w:eastAsia="MS Mincho" w:hAnsi="Times New Roman"/>
          <w:b/>
          <w:bCs/>
          <w:sz w:val="24"/>
        </w:rPr>
        <w:tab/>
      </w:r>
      <w:r w:rsidR="00FA02AB">
        <w:rPr>
          <w:rFonts w:ascii="Times New Roman" w:eastAsia="MS Mincho" w:hAnsi="Times New Roman"/>
          <w:b/>
          <w:bCs/>
          <w:sz w:val="24"/>
        </w:rPr>
        <w:tab/>
        <w:t xml:space="preserve">                                                                                             </w:t>
      </w:r>
    </w:p>
    <w:p w:rsidR="00BF0826" w:rsidRDefault="00631E69" w:rsidP="00FA02AB">
      <w:pPr>
        <w:pStyle w:val="Heading4"/>
        <w:rPr>
          <w:rFonts w:ascii="Verdana" w:hAnsi="Verdana"/>
          <w:bCs w:val="0"/>
          <w:sz w:val="20"/>
        </w:rPr>
      </w:pPr>
      <w:r>
        <w:rPr>
          <w:rFonts w:ascii="Verdana" w:hAnsi="Verdana"/>
          <w:bCs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167005</wp:posOffset>
                </wp:positionV>
                <wp:extent cx="5486400" cy="0"/>
                <wp:effectExtent l="28575" t="33655" r="28575" b="3302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35EF14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15pt" to="6in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" strokeweight="4.5pt">
                <v:stroke linestyle="thinThick"/>
              </v:line>
            </w:pict>
          </mc:Fallback>
        </mc:AlternateContent>
      </w:r>
      <w:r w:rsidR="00FA02AB" w:rsidRPr="00BB1610">
        <w:rPr>
          <w:rFonts w:ascii="Verdana" w:hAnsi="Verdana"/>
          <w:bCs w:val="0"/>
          <w:sz w:val="20"/>
        </w:rPr>
        <w:t xml:space="preserve">      </w:t>
      </w:r>
    </w:p>
    <w:p w:rsidR="00422316" w:rsidRPr="00422316" w:rsidRDefault="00F3654A" w:rsidP="00422316">
      <w:pPr>
        <w:pStyle w:val="BodyTextIndent3"/>
        <w:ind w:left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u w:val="single"/>
        </w:rPr>
        <w:t>Objective</w:t>
      </w:r>
      <w:r>
        <w:rPr>
          <w:rFonts w:ascii="Times New Roman" w:hAnsi="Times New Roman"/>
          <w:b/>
          <w:bCs/>
          <w:sz w:val="24"/>
        </w:rPr>
        <w:t>:</w:t>
      </w:r>
    </w:p>
    <w:p w:rsidR="00DA611F" w:rsidRPr="00DA611F" w:rsidRDefault="00DA611F" w:rsidP="00DA611F"/>
    <w:p w:rsidR="00DA611F" w:rsidRPr="00240E7A" w:rsidRDefault="00DA611F" w:rsidP="00187A9C">
      <w:pPr>
        <w:jc w:val="both"/>
        <w:rPr>
          <w:b/>
          <w:bCs/>
          <w:u w:val="single"/>
        </w:rPr>
      </w:pPr>
      <w:r>
        <w:rPr>
          <w:color w:val="000000"/>
        </w:rPr>
        <w:t xml:space="preserve">Seeking a challenging opportunity in the field of </w:t>
      </w:r>
      <w:r w:rsidR="00A04ECF">
        <w:t>Application</w:t>
      </w:r>
      <w:r w:rsidRPr="00240E7A">
        <w:rPr>
          <w:b/>
        </w:rPr>
        <w:t xml:space="preserve"> </w:t>
      </w:r>
      <w:r w:rsidR="0029265E" w:rsidRPr="005E15B3">
        <w:t>Administration</w:t>
      </w:r>
      <w:r w:rsidR="0029265E" w:rsidRPr="00240E7A">
        <w:t xml:space="preserve"> </w:t>
      </w:r>
      <w:r w:rsidR="0029265E">
        <w:t>Management</w:t>
      </w:r>
      <w:r w:rsidR="00B43046">
        <w:t xml:space="preserve"> </w:t>
      </w:r>
      <w:r>
        <w:t xml:space="preserve">where I can make optimum use of my knowledge and experience, which would enable me to improve my skills </w:t>
      </w:r>
      <w:r w:rsidRPr="00240E7A">
        <w:t xml:space="preserve">and </w:t>
      </w:r>
      <w:r>
        <w:t>strengths.</w:t>
      </w:r>
    </w:p>
    <w:p w:rsidR="00FA02AB" w:rsidRDefault="00FA02AB" w:rsidP="00FA02AB"/>
    <w:p w:rsidR="00FA02AB" w:rsidRDefault="00FA02AB" w:rsidP="00FA02AB">
      <w:pPr>
        <w:pStyle w:val="BodyTextIndent3"/>
        <w:ind w:left="0"/>
        <w:rPr>
          <w:rFonts w:ascii="Times New Roman" w:hAnsi="Times New Roman"/>
          <w:b/>
          <w:bCs/>
          <w:sz w:val="24"/>
          <w:u w:val="single"/>
        </w:rPr>
      </w:pPr>
      <w:r w:rsidRPr="008F5C33">
        <w:rPr>
          <w:rFonts w:ascii="Times New Roman" w:hAnsi="Times New Roman"/>
          <w:b/>
          <w:bCs/>
          <w:sz w:val="24"/>
          <w:u w:val="single"/>
        </w:rPr>
        <w:t>E</w:t>
      </w:r>
      <w:r w:rsidR="00537DA4">
        <w:rPr>
          <w:rFonts w:ascii="Times New Roman" w:hAnsi="Times New Roman"/>
          <w:b/>
          <w:bCs/>
          <w:sz w:val="24"/>
          <w:u w:val="single"/>
        </w:rPr>
        <w:t>xperience Summary</w:t>
      </w:r>
    </w:p>
    <w:p w:rsidR="007767CA" w:rsidRPr="008F5C33" w:rsidRDefault="007767CA" w:rsidP="00FA02AB">
      <w:pPr>
        <w:pStyle w:val="BodyTextIndent3"/>
        <w:ind w:left="0"/>
        <w:rPr>
          <w:rFonts w:ascii="Times New Roman" w:hAnsi="Times New Roman"/>
          <w:b/>
          <w:bCs/>
          <w:sz w:val="24"/>
          <w:u w:val="single"/>
        </w:rPr>
      </w:pPr>
    </w:p>
    <w:p w:rsidR="00E15E5A" w:rsidRDefault="00C658B8" w:rsidP="00FC698A">
      <w:pPr>
        <w:pStyle w:val="BodyTextIndent3"/>
        <w:ind w:left="360" w:firstLine="720"/>
        <w:rPr>
          <w:rFonts w:ascii="Times New Roman" w:hAnsi="Times New Roman" w:cs="Times New Roman"/>
          <w:bCs/>
          <w:sz w:val="24"/>
          <w:lang w:val="en-GB"/>
        </w:rPr>
      </w:pPr>
      <w:r>
        <w:rPr>
          <w:rFonts w:ascii="Times New Roman" w:hAnsi="Times New Roman" w:cs="Times New Roman"/>
          <w:bCs/>
          <w:sz w:val="24"/>
          <w:lang w:val="en-GB"/>
        </w:rPr>
        <w:t xml:space="preserve">A skilled IT infrastructure Management Professional with </w:t>
      </w:r>
      <w:r w:rsidR="0029265E">
        <w:rPr>
          <w:rFonts w:ascii="Times New Roman" w:hAnsi="Times New Roman" w:cs="Times New Roman"/>
          <w:bCs/>
          <w:sz w:val="24"/>
          <w:lang w:val="en-GB"/>
        </w:rPr>
        <w:t>Eight</w:t>
      </w:r>
      <w:r w:rsidR="00C56131">
        <w:rPr>
          <w:rFonts w:ascii="Times New Roman" w:hAnsi="Times New Roman" w:cs="Times New Roman"/>
          <w:bCs/>
          <w:sz w:val="24"/>
          <w:lang w:val="en-GB"/>
        </w:rPr>
        <w:t xml:space="preserve"> </w:t>
      </w:r>
      <w:r w:rsidR="009D4E3E">
        <w:rPr>
          <w:rFonts w:ascii="Times New Roman" w:hAnsi="Times New Roman" w:cs="Times New Roman"/>
          <w:bCs/>
          <w:sz w:val="24"/>
          <w:lang w:val="en-GB"/>
        </w:rPr>
        <w:t xml:space="preserve">plus </w:t>
      </w:r>
      <w:r w:rsidR="004179FC">
        <w:rPr>
          <w:rFonts w:ascii="Times New Roman" w:hAnsi="Times New Roman" w:cs="Times New Roman"/>
          <w:bCs/>
          <w:sz w:val="24"/>
          <w:lang w:val="en-GB"/>
        </w:rPr>
        <w:t>y</w:t>
      </w:r>
      <w:r w:rsidR="00FA02AB" w:rsidRPr="00E16BCE">
        <w:rPr>
          <w:rFonts w:ascii="Times New Roman" w:hAnsi="Times New Roman" w:cs="Times New Roman"/>
          <w:bCs/>
          <w:sz w:val="24"/>
          <w:lang w:val="en-GB"/>
        </w:rPr>
        <w:t>ears</w:t>
      </w:r>
      <w:r w:rsidR="00FA02AB" w:rsidRPr="00E15E5A">
        <w:rPr>
          <w:rFonts w:ascii="Times New Roman" w:hAnsi="Times New Roman" w:cs="Times New Roman"/>
          <w:bCs/>
          <w:sz w:val="24"/>
          <w:lang w:val="en-GB"/>
        </w:rPr>
        <w:t xml:space="preserve"> </w:t>
      </w:r>
      <w:r w:rsidR="00FA02AB" w:rsidRPr="00F610F0">
        <w:rPr>
          <w:rFonts w:ascii="Times New Roman" w:hAnsi="Times New Roman" w:cs="Times New Roman"/>
          <w:bCs/>
          <w:sz w:val="24"/>
          <w:lang w:val="en-GB"/>
        </w:rPr>
        <w:t>in the field of</w:t>
      </w:r>
      <w:r w:rsidR="00FA02AB" w:rsidRPr="00E15E5A">
        <w:rPr>
          <w:rFonts w:ascii="Times New Roman" w:hAnsi="Times New Roman" w:cs="Times New Roman"/>
          <w:bCs/>
          <w:sz w:val="24"/>
          <w:lang w:val="en-GB"/>
        </w:rPr>
        <w:t xml:space="preserve"> </w:t>
      </w:r>
      <w:r w:rsidR="00FA02AB" w:rsidRPr="00F610F0">
        <w:rPr>
          <w:rFonts w:ascii="Times New Roman" w:hAnsi="Times New Roman" w:cs="Times New Roman"/>
          <w:bCs/>
          <w:sz w:val="24"/>
          <w:lang w:val="en-GB"/>
        </w:rPr>
        <w:t>Information Technology</w:t>
      </w:r>
      <w:r w:rsidR="00FA02AB" w:rsidRPr="00E15E5A">
        <w:rPr>
          <w:rFonts w:ascii="Times New Roman" w:hAnsi="Times New Roman" w:cs="Times New Roman"/>
          <w:bCs/>
          <w:sz w:val="24"/>
          <w:lang w:val="en-GB"/>
        </w:rPr>
        <w:t xml:space="preserve"> </w:t>
      </w:r>
      <w:r w:rsidR="00FA02AB" w:rsidRPr="00E16BCE">
        <w:rPr>
          <w:rFonts w:ascii="Times New Roman" w:hAnsi="Times New Roman" w:cs="Times New Roman"/>
          <w:bCs/>
          <w:sz w:val="24"/>
          <w:lang w:val="en-GB"/>
        </w:rPr>
        <w:t>Infrastructure Support Operations</w:t>
      </w:r>
      <w:r w:rsidR="00FA02AB" w:rsidRPr="00E15E5A">
        <w:rPr>
          <w:rFonts w:ascii="Times New Roman" w:hAnsi="Times New Roman" w:cs="Times New Roman"/>
          <w:bCs/>
          <w:sz w:val="24"/>
          <w:lang w:val="en-GB"/>
        </w:rPr>
        <w:t xml:space="preserve"> </w:t>
      </w:r>
      <w:r w:rsidR="0029265E">
        <w:rPr>
          <w:rFonts w:ascii="Times New Roman" w:hAnsi="Times New Roman" w:cs="Times New Roman"/>
          <w:bCs/>
          <w:sz w:val="24"/>
          <w:lang w:val="en-GB"/>
        </w:rPr>
        <w:t xml:space="preserve">Management </w:t>
      </w:r>
      <w:r w:rsidR="00FA02AB" w:rsidRPr="00F610F0">
        <w:rPr>
          <w:rFonts w:ascii="Times New Roman" w:hAnsi="Times New Roman" w:cs="Times New Roman"/>
          <w:bCs/>
          <w:sz w:val="24"/>
          <w:lang w:val="en-GB"/>
        </w:rPr>
        <w:t>and</w:t>
      </w:r>
      <w:r w:rsidR="00FA02AB" w:rsidRPr="00E15E5A">
        <w:rPr>
          <w:rFonts w:ascii="Times New Roman" w:hAnsi="Times New Roman" w:cs="Times New Roman"/>
          <w:bCs/>
          <w:sz w:val="24"/>
          <w:lang w:val="en-GB"/>
        </w:rPr>
        <w:t xml:space="preserve"> </w:t>
      </w:r>
      <w:r w:rsidR="00FA02AB" w:rsidRPr="00E16BCE">
        <w:rPr>
          <w:rFonts w:ascii="Times New Roman" w:hAnsi="Times New Roman" w:cs="Times New Roman"/>
          <w:bCs/>
          <w:sz w:val="24"/>
          <w:lang w:val="en-GB"/>
        </w:rPr>
        <w:t>Systems administration</w:t>
      </w:r>
      <w:r w:rsidR="00FA02AB" w:rsidRPr="00E15E5A">
        <w:rPr>
          <w:rFonts w:ascii="Times New Roman" w:hAnsi="Times New Roman" w:cs="Times New Roman"/>
          <w:bCs/>
          <w:sz w:val="24"/>
          <w:lang w:val="en-GB"/>
        </w:rPr>
        <w:t xml:space="preserve"> </w:t>
      </w:r>
      <w:r w:rsidR="00FA02AB" w:rsidRPr="00F610F0">
        <w:rPr>
          <w:rFonts w:ascii="Times New Roman" w:hAnsi="Times New Roman" w:cs="Times New Roman"/>
          <w:bCs/>
          <w:sz w:val="24"/>
          <w:lang w:val="en-GB"/>
        </w:rPr>
        <w:t>with IT major like</w:t>
      </w:r>
      <w:r w:rsidR="00FA02AB" w:rsidRPr="00E15E5A">
        <w:rPr>
          <w:rFonts w:ascii="Times New Roman" w:hAnsi="Times New Roman" w:cs="Times New Roman"/>
          <w:bCs/>
          <w:sz w:val="24"/>
          <w:lang w:val="en-GB"/>
        </w:rPr>
        <w:t xml:space="preserve"> </w:t>
      </w:r>
      <w:r w:rsidR="00C56131" w:rsidRPr="00E15E5A">
        <w:rPr>
          <w:rFonts w:ascii="Times New Roman" w:hAnsi="Times New Roman" w:cs="Times New Roman"/>
          <w:bCs/>
          <w:sz w:val="24"/>
          <w:lang w:val="en-GB"/>
        </w:rPr>
        <w:t xml:space="preserve">Deloitte, </w:t>
      </w:r>
      <w:r w:rsidR="00FA02AB" w:rsidRPr="00E15E5A">
        <w:rPr>
          <w:rFonts w:ascii="Times New Roman" w:hAnsi="Times New Roman" w:cs="Times New Roman"/>
          <w:bCs/>
          <w:sz w:val="24"/>
          <w:lang w:val="en-GB"/>
        </w:rPr>
        <w:t>Wipro</w:t>
      </w:r>
      <w:r w:rsidR="00BA321B" w:rsidRPr="00E15E5A">
        <w:rPr>
          <w:rFonts w:ascii="Times New Roman" w:hAnsi="Times New Roman" w:cs="Times New Roman"/>
          <w:bCs/>
          <w:sz w:val="24"/>
          <w:lang w:val="en-GB"/>
        </w:rPr>
        <w:t xml:space="preserve"> </w:t>
      </w:r>
      <w:r w:rsidR="00BA321B">
        <w:rPr>
          <w:rFonts w:ascii="Times New Roman" w:hAnsi="Times New Roman" w:cs="Times New Roman"/>
          <w:bCs/>
          <w:sz w:val="24"/>
          <w:lang w:val="en-GB"/>
        </w:rPr>
        <w:t>and others</w:t>
      </w:r>
      <w:r w:rsidR="00537DA4">
        <w:rPr>
          <w:rFonts w:ascii="Times New Roman" w:hAnsi="Times New Roman" w:cs="Times New Roman"/>
          <w:bCs/>
          <w:sz w:val="24"/>
          <w:lang w:val="en-GB"/>
        </w:rPr>
        <w:t>.</w:t>
      </w:r>
    </w:p>
    <w:p w:rsidR="00864C68" w:rsidRPr="00E15E5A" w:rsidRDefault="00864C68" w:rsidP="00537DA4">
      <w:pPr>
        <w:pStyle w:val="BodyTextIndent3"/>
        <w:ind w:left="0"/>
        <w:rPr>
          <w:rFonts w:ascii="Times New Roman" w:hAnsi="Times New Roman" w:cs="Times New Roman"/>
          <w:bCs/>
          <w:sz w:val="24"/>
          <w:lang w:val="en-GB"/>
        </w:rPr>
      </w:pPr>
    </w:p>
    <w:p w:rsidR="00DF473C" w:rsidRDefault="00DF473C" w:rsidP="00DF473C">
      <w:pPr>
        <w:pStyle w:val="BodyText"/>
        <w:numPr>
          <w:ilvl w:val="0"/>
          <w:numId w:val="1"/>
        </w:numPr>
        <w:jc w:val="both"/>
        <w:rPr>
          <w:bCs/>
        </w:rPr>
      </w:pPr>
      <w:r w:rsidRPr="00240E7A">
        <w:rPr>
          <w:bCs/>
          <w:snapToGrid w:val="0"/>
          <w:szCs w:val="24"/>
        </w:rPr>
        <w:t xml:space="preserve">Working </w:t>
      </w:r>
      <w:r>
        <w:rPr>
          <w:bCs/>
          <w:snapToGrid w:val="0"/>
          <w:szCs w:val="24"/>
        </w:rPr>
        <w:t xml:space="preserve">as </w:t>
      </w:r>
      <w:r w:rsidR="00A265FD">
        <w:rPr>
          <w:bCs/>
          <w:snapToGrid w:val="0"/>
          <w:szCs w:val="24"/>
        </w:rPr>
        <w:t xml:space="preserve">Lead </w:t>
      </w:r>
      <w:r>
        <w:rPr>
          <w:bCs/>
          <w:snapToGrid w:val="0"/>
          <w:szCs w:val="24"/>
        </w:rPr>
        <w:t>Systems Administrator at</w:t>
      </w:r>
      <w:r w:rsidRPr="006E53FA">
        <w:rPr>
          <w:b/>
          <w:bCs/>
          <w:snapToGrid w:val="0"/>
          <w:szCs w:val="24"/>
        </w:rPr>
        <w:t xml:space="preserve"> </w:t>
      </w:r>
      <w:r w:rsidRPr="00FD0F3C">
        <w:rPr>
          <w:b/>
          <w:sz w:val="22"/>
        </w:rPr>
        <w:t>Deloitte Support Services India Pvt. Ltd</w:t>
      </w:r>
      <w:r w:rsidRPr="006E53FA">
        <w:rPr>
          <w:b/>
          <w:szCs w:val="24"/>
        </w:rPr>
        <w:t xml:space="preserve"> </w:t>
      </w:r>
      <w:r w:rsidRPr="00240E7A">
        <w:rPr>
          <w:szCs w:val="24"/>
        </w:rPr>
        <w:t>Hyderabad</w:t>
      </w:r>
      <w:r w:rsidRPr="00240E7A">
        <w:rPr>
          <w:bCs/>
          <w:szCs w:val="24"/>
        </w:rPr>
        <w:t xml:space="preserve">, as </w:t>
      </w:r>
      <w:r>
        <w:rPr>
          <w:color w:val="000000"/>
          <w:szCs w:val="24"/>
        </w:rPr>
        <w:t>Assistant Manager</w:t>
      </w:r>
      <w:r w:rsidRPr="00240E7A">
        <w:rPr>
          <w:color w:val="000000"/>
          <w:szCs w:val="24"/>
        </w:rPr>
        <w:t xml:space="preserve"> </w:t>
      </w:r>
      <w:r w:rsidRPr="00240E7A">
        <w:rPr>
          <w:bCs/>
          <w:szCs w:val="24"/>
        </w:rPr>
        <w:t xml:space="preserve">from </w:t>
      </w:r>
      <w:r w:rsidRPr="00382D26">
        <w:rPr>
          <w:b/>
          <w:bCs/>
          <w:szCs w:val="24"/>
        </w:rPr>
        <w:t>Sept</w:t>
      </w:r>
      <w:r w:rsidRPr="00382D26">
        <w:rPr>
          <w:b/>
          <w:color w:val="000000"/>
          <w:szCs w:val="24"/>
        </w:rPr>
        <w:t xml:space="preserve"> 201</w:t>
      </w:r>
      <w:r>
        <w:rPr>
          <w:b/>
          <w:color w:val="000000"/>
          <w:szCs w:val="24"/>
        </w:rPr>
        <w:t>5</w:t>
      </w:r>
      <w:r w:rsidRPr="00382D26">
        <w:rPr>
          <w:b/>
          <w:color w:val="000000"/>
          <w:szCs w:val="24"/>
        </w:rPr>
        <w:t xml:space="preserve"> to till date</w:t>
      </w:r>
      <w:r w:rsidRPr="006D7AF6">
        <w:rPr>
          <w:bCs/>
        </w:rPr>
        <w:t>.</w:t>
      </w:r>
    </w:p>
    <w:p w:rsidR="00FA02AB" w:rsidRDefault="00DF473C" w:rsidP="00FA02AB">
      <w:pPr>
        <w:pStyle w:val="BodyText"/>
        <w:numPr>
          <w:ilvl w:val="0"/>
          <w:numId w:val="1"/>
        </w:numPr>
        <w:jc w:val="both"/>
        <w:rPr>
          <w:bCs/>
        </w:rPr>
      </w:pPr>
      <w:r>
        <w:rPr>
          <w:bCs/>
          <w:snapToGrid w:val="0"/>
          <w:szCs w:val="24"/>
        </w:rPr>
        <w:t>Worked</w:t>
      </w:r>
      <w:r w:rsidR="00FA02AB" w:rsidRPr="00240E7A">
        <w:rPr>
          <w:bCs/>
          <w:snapToGrid w:val="0"/>
          <w:szCs w:val="24"/>
        </w:rPr>
        <w:t xml:space="preserve"> </w:t>
      </w:r>
      <w:r w:rsidR="009A724A">
        <w:rPr>
          <w:bCs/>
          <w:snapToGrid w:val="0"/>
          <w:szCs w:val="24"/>
        </w:rPr>
        <w:t xml:space="preserve">as </w:t>
      </w:r>
      <w:r w:rsidR="007C312B">
        <w:rPr>
          <w:bCs/>
          <w:snapToGrid w:val="0"/>
          <w:szCs w:val="24"/>
        </w:rPr>
        <w:t>Systems Administrator</w:t>
      </w:r>
      <w:r w:rsidR="009A724A">
        <w:rPr>
          <w:bCs/>
          <w:snapToGrid w:val="0"/>
          <w:szCs w:val="24"/>
        </w:rPr>
        <w:t xml:space="preserve"> at</w:t>
      </w:r>
      <w:r w:rsidR="00FA02AB" w:rsidRPr="006E53FA">
        <w:rPr>
          <w:b/>
          <w:bCs/>
          <w:snapToGrid w:val="0"/>
          <w:szCs w:val="24"/>
        </w:rPr>
        <w:t xml:space="preserve"> </w:t>
      </w:r>
      <w:r w:rsidR="00331F65" w:rsidRPr="00FD0F3C">
        <w:rPr>
          <w:b/>
          <w:sz w:val="22"/>
        </w:rPr>
        <w:t xml:space="preserve">Deloitte Support Services India Pvt. </w:t>
      </w:r>
      <w:r w:rsidR="008A3570" w:rsidRPr="00FD0F3C">
        <w:rPr>
          <w:b/>
          <w:sz w:val="22"/>
        </w:rPr>
        <w:t>Ltd</w:t>
      </w:r>
      <w:r w:rsidR="008A3570" w:rsidRPr="006E53FA">
        <w:rPr>
          <w:b/>
          <w:szCs w:val="24"/>
        </w:rPr>
        <w:t xml:space="preserve"> </w:t>
      </w:r>
      <w:r w:rsidR="00FA02AB" w:rsidRPr="00240E7A">
        <w:rPr>
          <w:bCs/>
          <w:szCs w:val="24"/>
        </w:rPr>
        <w:t xml:space="preserve">as </w:t>
      </w:r>
      <w:r w:rsidR="00331F65">
        <w:rPr>
          <w:color w:val="000000"/>
          <w:szCs w:val="24"/>
        </w:rPr>
        <w:t>Senior Analyst</w:t>
      </w:r>
      <w:r w:rsidR="00FA02AB" w:rsidRPr="00240E7A">
        <w:rPr>
          <w:color w:val="000000"/>
          <w:szCs w:val="24"/>
        </w:rPr>
        <w:t xml:space="preserve"> </w:t>
      </w:r>
      <w:r w:rsidR="00FA02AB" w:rsidRPr="00240E7A">
        <w:rPr>
          <w:bCs/>
          <w:szCs w:val="24"/>
        </w:rPr>
        <w:t xml:space="preserve">from </w:t>
      </w:r>
      <w:r w:rsidR="00382D26" w:rsidRPr="00382D26">
        <w:rPr>
          <w:b/>
          <w:bCs/>
          <w:szCs w:val="24"/>
        </w:rPr>
        <w:t>Sept</w:t>
      </w:r>
      <w:r w:rsidR="00FA02AB" w:rsidRPr="00382D26">
        <w:rPr>
          <w:b/>
          <w:color w:val="000000"/>
          <w:szCs w:val="24"/>
        </w:rPr>
        <w:t xml:space="preserve"> 20</w:t>
      </w:r>
      <w:r w:rsidR="009666D6" w:rsidRPr="00382D26">
        <w:rPr>
          <w:b/>
          <w:color w:val="000000"/>
          <w:szCs w:val="24"/>
        </w:rPr>
        <w:t>1</w:t>
      </w:r>
      <w:r w:rsidR="00382D26" w:rsidRPr="00382D26">
        <w:rPr>
          <w:b/>
          <w:color w:val="000000"/>
          <w:szCs w:val="24"/>
        </w:rPr>
        <w:t>2</w:t>
      </w:r>
      <w:r w:rsidR="00FA02AB" w:rsidRPr="00382D26">
        <w:rPr>
          <w:b/>
          <w:color w:val="000000"/>
          <w:szCs w:val="24"/>
        </w:rPr>
        <w:t xml:space="preserve"> to </w:t>
      </w:r>
      <w:r>
        <w:rPr>
          <w:b/>
          <w:color w:val="000000"/>
          <w:szCs w:val="24"/>
        </w:rPr>
        <w:t>August 2015</w:t>
      </w:r>
      <w:r w:rsidR="00FA02AB" w:rsidRPr="006D7AF6">
        <w:rPr>
          <w:bCs/>
        </w:rPr>
        <w:t>.</w:t>
      </w:r>
    </w:p>
    <w:p w:rsidR="00382D26" w:rsidRPr="001C31FB" w:rsidRDefault="00D3471F" w:rsidP="00980E8B">
      <w:pPr>
        <w:pStyle w:val="BodyText"/>
        <w:numPr>
          <w:ilvl w:val="0"/>
          <w:numId w:val="10"/>
        </w:numPr>
        <w:jc w:val="both"/>
        <w:rPr>
          <w:bCs/>
        </w:rPr>
      </w:pPr>
      <w:r w:rsidRPr="001C31FB">
        <w:rPr>
          <w:bCs/>
        </w:rPr>
        <w:t xml:space="preserve">Worked </w:t>
      </w:r>
      <w:r w:rsidR="00992490" w:rsidRPr="001C31FB">
        <w:rPr>
          <w:bCs/>
        </w:rPr>
        <w:t xml:space="preserve">overseas projects in United States </w:t>
      </w:r>
      <w:r w:rsidR="001C31FB">
        <w:rPr>
          <w:bCs/>
        </w:rPr>
        <w:t xml:space="preserve">on </w:t>
      </w:r>
      <w:r w:rsidR="00992490" w:rsidRPr="001C31FB">
        <w:rPr>
          <w:b/>
          <w:bCs/>
        </w:rPr>
        <w:t>B1 VISA</w:t>
      </w:r>
      <w:r w:rsidR="00992490" w:rsidRPr="001C31FB">
        <w:rPr>
          <w:bCs/>
        </w:rPr>
        <w:t>.</w:t>
      </w:r>
    </w:p>
    <w:p w:rsidR="00382D26" w:rsidRPr="00382D26" w:rsidRDefault="00382D26" w:rsidP="00382D26">
      <w:pPr>
        <w:pStyle w:val="BodyText"/>
        <w:numPr>
          <w:ilvl w:val="0"/>
          <w:numId w:val="14"/>
        </w:numPr>
        <w:jc w:val="both"/>
        <w:rPr>
          <w:bCs/>
        </w:rPr>
      </w:pPr>
      <w:r>
        <w:rPr>
          <w:bCs/>
        </w:rPr>
        <w:t xml:space="preserve">Worked as an </w:t>
      </w:r>
      <w:r w:rsidRPr="00382D26">
        <w:rPr>
          <w:b/>
          <w:bCs/>
        </w:rPr>
        <w:t>Global Hosting Center Engineer</w:t>
      </w:r>
      <w:r>
        <w:rPr>
          <w:bCs/>
        </w:rPr>
        <w:t xml:space="preserve"> for </w:t>
      </w:r>
      <w:r w:rsidRPr="005E5303">
        <w:rPr>
          <w:b/>
          <w:bCs/>
        </w:rPr>
        <w:t xml:space="preserve">Deloitte Support Services India </w:t>
      </w:r>
      <w:proofErr w:type="spellStart"/>
      <w:r w:rsidRPr="005E5303">
        <w:rPr>
          <w:b/>
          <w:bCs/>
        </w:rPr>
        <w:t>Pvt</w:t>
      </w:r>
      <w:proofErr w:type="spellEnd"/>
      <w:r w:rsidRPr="005E5303">
        <w:rPr>
          <w:b/>
          <w:bCs/>
        </w:rPr>
        <w:t xml:space="preserve"> Ltd</w:t>
      </w:r>
      <w:r>
        <w:rPr>
          <w:bCs/>
        </w:rPr>
        <w:t xml:space="preserve"> </w:t>
      </w:r>
      <w:r w:rsidRPr="00382D26">
        <w:rPr>
          <w:b/>
          <w:bCs/>
        </w:rPr>
        <w:t>(May 2011 to Sept 2012)</w:t>
      </w:r>
    </w:p>
    <w:p w:rsidR="00331F65" w:rsidRDefault="00331F65" w:rsidP="00331F65">
      <w:pPr>
        <w:pStyle w:val="BodyText"/>
        <w:numPr>
          <w:ilvl w:val="0"/>
          <w:numId w:val="1"/>
        </w:numPr>
        <w:jc w:val="both"/>
        <w:rPr>
          <w:bCs/>
        </w:rPr>
      </w:pPr>
      <w:r w:rsidRPr="00240E7A">
        <w:rPr>
          <w:bCs/>
          <w:snapToGrid w:val="0"/>
          <w:szCs w:val="24"/>
        </w:rPr>
        <w:t>Work</w:t>
      </w:r>
      <w:r w:rsidR="004C385D">
        <w:rPr>
          <w:bCs/>
          <w:snapToGrid w:val="0"/>
          <w:szCs w:val="24"/>
        </w:rPr>
        <w:t>ed</w:t>
      </w:r>
      <w:r w:rsidRPr="00240E7A">
        <w:rPr>
          <w:bCs/>
          <w:snapToGrid w:val="0"/>
          <w:szCs w:val="24"/>
        </w:rPr>
        <w:t xml:space="preserve"> </w:t>
      </w:r>
      <w:r w:rsidRPr="006E53FA">
        <w:rPr>
          <w:bCs/>
          <w:snapToGrid w:val="0"/>
          <w:szCs w:val="24"/>
        </w:rPr>
        <w:t>with</w:t>
      </w:r>
      <w:r w:rsidRPr="006E53FA">
        <w:rPr>
          <w:b/>
          <w:bCs/>
          <w:snapToGrid w:val="0"/>
          <w:szCs w:val="24"/>
        </w:rPr>
        <w:t xml:space="preserve"> </w:t>
      </w:r>
      <w:r>
        <w:rPr>
          <w:b/>
          <w:szCs w:val="24"/>
        </w:rPr>
        <w:t>Care IT Solutions</w:t>
      </w:r>
      <w:r w:rsidRPr="006E53FA">
        <w:rPr>
          <w:b/>
          <w:szCs w:val="24"/>
        </w:rPr>
        <w:t xml:space="preserve"> </w:t>
      </w:r>
      <w:proofErr w:type="spellStart"/>
      <w:r w:rsidRPr="006E53FA">
        <w:rPr>
          <w:b/>
          <w:szCs w:val="24"/>
        </w:rPr>
        <w:t>Pvt</w:t>
      </w:r>
      <w:proofErr w:type="spellEnd"/>
      <w:r w:rsidRPr="006E53FA">
        <w:rPr>
          <w:b/>
          <w:szCs w:val="24"/>
        </w:rPr>
        <w:t xml:space="preserve"> Ltd</w:t>
      </w:r>
      <w:r w:rsidRPr="00240E7A">
        <w:rPr>
          <w:szCs w:val="24"/>
        </w:rPr>
        <w:t xml:space="preserve"> (Wipro InfoTech Resource </w:t>
      </w:r>
      <w:r>
        <w:rPr>
          <w:szCs w:val="24"/>
        </w:rPr>
        <w:t>P</w:t>
      </w:r>
      <w:r w:rsidRPr="00240E7A">
        <w:rPr>
          <w:szCs w:val="24"/>
        </w:rPr>
        <w:t>artner) Hyderabad</w:t>
      </w:r>
      <w:r w:rsidRPr="00240E7A">
        <w:rPr>
          <w:bCs/>
          <w:szCs w:val="24"/>
        </w:rPr>
        <w:t>, as</w:t>
      </w:r>
      <w:r w:rsidR="00605928">
        <w:rPr>
          <w:bCs/>
          <w:szCs w:val="24"/>
        </w:rPr>
        <w:t xml:space="preserve"> System</w:t>
      </w:r>
      <w:r w:rsidRPr="00240E7A">
        <w:rPr>
          <w:bCs/>
          <w:szCs w:val="24"/>
        </w:rPr>
        <w:t xml:space="preserve"> </w:t>
      </w:r>
      <w:r w:rsidRPr="006E53FA">
        <w:rPr>
          <w:color w:val="000000"/>
          <w:szCs w:val="24"/>
        </w:rPr>
        <w:t>Support Engineer</w:t>
      </w:r>
      <w:r w:rsidRPr="00240E7A">
        <w:rPr>
          <w:b/>
          <w:color w:val="000000"/>
          <w:szCs w:val="24"/>
        </w:rPr>
        <w:t xml:space="preserve"> </w:t>
      </w:r>
      <w:r w:rsidRPr="00240E7A">
        <w:rPr>
          <w:color w:val="000000"/>
          <w:szCs w:val="24"/>
        </w:rPr>
        <w:t xml:space="preserve">deployed at Marathon Electric India </w:t>
      </w:r>
      <w:proofErr w:type="spellStart"/>
      <w:r w:rsidRPr="00240E7A">
        <w:rPr>
          <w:color w:val="000000"/>
          <w:szCs w:val="24"/>
        </w:rPr>
        <w:t>Pvt</w:t>
      </w:r>
      <w:proofErr w:type="spellEnd"/>
      <w:r w:rsidRPr="00240E7A">
        <w:rPr>
          <w:color w:val="000000"/>
          <w:szCs w:val="24"/>
        </w:rPr>
        <w:t xml:space="preserve"> Ltd </w:t>
      </w:r>
      <w:r w:rsidRPr="00240E7A">
        <w:rPr>
          <w:bCs/>
          <w:szCs w:val="24"/>
        </w:rPr>
        <w:t xml:space="preserve">from </w:t>
      </w:r>
      <w:r>
        <w:rPr>
          <w:bCs/>
          <w:szCs w:val="24"/>
        </w:rPr>
        <w:t>March</w:t>
      </w:r>
      <w:r w:rsidRPr="00240E7A">
        <w:rPr>
          <w:color w:val="000000"/>
          <w:szCs w:val="24"/>
        </w:rPr>
        <w:t xml:space="preserve"> 200</w:t>
      </w:r>
      <w:r>
        <w:rPr>
          <w:color w:val="000000"/>
          <w:szCs w:val="24"/>
        </w:rPr>
        <w:t>8</w:t>
      </w:r>
      <w:r w:rsidRPr="00240E7A">
        <w:rPr>
          <w:color w:val="000000"/>
          <w:szCs w:val="24"/>
        </w:rPr>
        <w:t xml:space="preserve"> to </w:t>
      </w:r>
      <w:r w:rsidR="009666D6">
        <w:rPr>
          <w:color w:val="000000"/>
          <w:szCs w:val="24"/>
        </w:rPr>
        <w:t>April 2011</w:t>
      </w:r>
      <w:r w:rsidRPr="006D7AF6">
        <w:rPr>
          <w:bCs/>
        </w:rPr>
        <w:t>.</w:t>
      </w:r>
    </w:p>
    <w:p w:rsidR="00FA02AB" w:rsidRPr="000B028F" w:rsidRDefault="00FA02AB" w:rsidP="00FA02AB">
      <w:pPr>
        <w:pStyle w:val="BodyText"/>
        <w:numPr>
          <w:ilvl w:val="0"/>
          <w:numId w:val="1"/>
        </w:numPr>
        <w:jc w:val="both"/>
        <w:rPr>
          <w:b/>
        </w:rPr>
      </w:pPr>
      <w:r>
        <w:rPr>
          <w:iCs/>
        </w:rPr>
        <w:t xml:space="preserve">Worked as </w:t>
      </w:r>
      <w:r w:rsidR="00BE7912">
        <w:rPr>
          <w:iCs/>
        </w:rPr>
        <w:t>Technical</w:t>
      </w:r>
      <w:r w:rsidR="00834CA1">
        <w:rPr>
          <w:iCs/>
        </w:rPr>
        <w:t xml:space="preserve"> </w:t>
      </w:r>
      <w:r w:rsidRPr="006E53FA">
        <w:rPr>
          <w:bCs/>
          <w:iCs/>
        </w:rPr>
        <w:t>Engineer</w:t>
      </w:r>
      <w:r>
        <w:rPr>
          <w:b/>
          <w:bCs/>
          <w:iCs/>
        </w:rPr>
        <w:t xml:space="preserve"> </w:t>
      </w:r>
      <w:r>
        <w:rPr>
          <w:iCs/>
        </w:rPr>
        <w:t>for</w:t>
      </w:r>
      <w:r>
        <w:rPr>
          <w:b/>
          <w:iCs/>
          <w:szCs w:val="24"/>
        </w:rPr>
        <w:t xml:space="preserve"> </w:t>
      </w:r>
      <w:proofErr w:type="spellStart"/>
      <w:r w:rsidR="00721F4A">
        <w:rPr>
          <w:b/>
          <w:iCs/>
          <w:szCs w:val="24"/>
        </w:rPr>
        <w:t>Infovision</w:t>
      </w:r>
      <w:proofErr w:type="spellEnd"/>
      <w:r w:rsidR="00721F4A">
        <w:rPr>
          <w:b/>
          <w:iCs/>
          <w:szCs w:val="24"/>
        </w:rPr>
        <w:t xml:space="preserve"> </w:t>
      </w:r>
      <w:proofErr w:type="spellStart"/>
      <w:r w:rsidR="00721F4A">
        <w:rPr>
          <w:b/>
          <w:iCs/>
          <w:szCs w:val="24"/>
        </w:rPr>
        <w:t>Pvt</w:t>
      </w:r>
      <w:proofErr w:type="spellEnd"/>
      <w:r w:rsidR="00721F4A">
        <w:rPr>
          <w:b/>
          <w:iCs/>
          <w:szCs w:val="24"/>
        </w:rPr>
        <w:t xml:space="preserve"> </w:t>
      </w:r>
      <w:r>
        <w:rPr>
          <w:b/>
          <w:iCs/>
          <w:szCs w:val="24"/>
        </w:rPr>
        <w:t>Ltd</w:t>
      </w:r>
      <w:r>
        <w:rPr>
          <w:b/>
          <w:iCs/>
          <w:szCs w:val="22"/>
        </w:rPr>
        <w:t xml:space="preserve"> </w:t>
      </w:r>
      <w:r>
        <w:rPr>
          <w:iCs/>
          <w:szCs w:val="22"/>
        </w:rPr>
        <w:t xml:space="preserve">from </w:t>
      </w:r>
      <w:r>
        <w:rPr>
          <w:bCs/>
        </w:rPr>
        <w:t>March 200</w:t>
      </w:r>
      <w:r w:rsidR="003D3296">
        <w:rPr>
          <w:bCs/>
        </w:rPr>
        <w:t>6</w:t>
      </w:r>
      <w:r>
        <w:t xml:space="preserve"> to </w:t>
      </w:r>
      <w:r w:rsidR="003D3296">
        <w:t>February 2008</w:t>
      </w:r>
      <w:r w:rsidRPr="006D7AF6">
        <w:t>.</w:t>
      </w:r>
    </w:p>
    <w:p w:rsidR="000B028F" w:rsidRDefault="000B028F" w:rsidP="000B028F">
      <w:pPr>
        <w:pStyle w:val="BodyText"/>
        <w:ind w:left="720"/>
        <w:jc w:val="both"/>
        <w:rPr>
          <w:b/>
        </w:rPr>
      </w:pPr>
    </w:p>
    <w:p w:rsidR="00E91783" w:rsidRPr="00E91783" w:rsidRDefault="00E91783" w:rsidP="00E91783">
      <w:pPr>
        <w:pStyle w:val="BodyTextIndent3"/>
        <w:ind w:left="0"/>
        <w:rPr>
          <w:rFonts w:ascii="Times New Roman" w:hAnsi="Times New Roman"/>
          <w:b/>
          <w:bCs/>
          <w:sz w:val="24"/>
          <w:u w:val="single"/>
        </w:rPr>
      </w:pPr>
      <w:r>
        <w:rPr>
          <w:rFonts w:ascii="Times New Roman" w:hAnsi="Times New Roman"/>
          <w:b/>
          <w:bCs/>
          <w:sz w:val="24"/>
          <w:u w:val="single"/>
        </w:rPr>
        <w:t>Educational qualification</w:t>
      </w:r>
      <w:r>
        <w:rPr>
          <w:rFonts w:ascii="Times New Roman" w:hAnsi="Times New Roman"/>
          <w:b/>
          <w:bCs/>
          <w:sz w:val="24"/>
        </w:rPr>
        <w:t>:</w:t>
      </w:r>
    </w:p>
    <w:p w:rsidR="00E91783" w:rsidRDefault="004B2A34" w:rsidP="00BF0826">
      <w:pPr>
        <w:ind w:left="360"/>
      </w:pPr>
      <w:r>
        <w:t xml:space="preserve"> </w:t>
      </w:r>
    </w:p>
    <w:p w:rsidR="00BF0826" w:rsidRDefault="00BF0826" w:rsidP="008E466B">
      <w:pPr>
        <w:pStyle w:val="BodyText"/>
        <w:numPr>
          <w:ilvl w:val="0"/>
          <w:numId w:val="3"/>
        </w:numPr>
      </w:pPr>
      <w:r w:rsidRPr="00BF0826">
        <w:t xml:space="preserve">Completed </w:t>
      </w:r>
      <w:r w:rsidR="008A3570">
        <w:t>M.B.A</w:t>
      </w:r>
      <w:r w:rsidR="00D8126F">
        <w:t xml:space="preserve"> </w:t>
      </w:r>
      <w:r w:rsidR="008A3570">
        <w:t>(Information Systems</w:t>
      </w:r>
      <w:r w:rsidR="00902B0A">
        <w:t>) from</w:t>
      </w:r>
      <w:r w:rsidR="00D8126F">
        <w:t xml:space="preserve"> </w:t>
      </w:r>
      <w:proofErr w:type="spellStart"/>
      <w:r w:rsidR="008A3570" w:rsidRPr="008A3570">
        <w:t>Annamalai</w:t>
      </w:r>
      <w:proofErr w:type="spellEnd"/>
      <w:r w:rsidR="008A3570" w:rsidRPr="008A3570">
        <w:t xml:space="preserve"> University</w:t>
      </w:r>
      <w:r>
        <w:t>.</w:t>
      </w:r>
    </w:p>
    <w:p w:rsidR="008A3570" w:rsidRDefault="008A3570" w:rsidP="008E466B">
      <w:pPr>
        <w:pStyle w:val="BodyText"/>
        <w:numPr>
          <w:ilvl w:val="0"/>
          <w:numId w:val="3"/>
        </w:numPr>
      </w:pPr>
      <w:r w:rsidRPr="00BF0826">
        <w:t xml:space="preserve">Completed </w:t>
      </w:r>
      <w:r w:rsidR="00791FFC">
        <w:t>B.Sc.</w:t>
      </w:r>
      <w:r>
        <w:t xml:space="preserve"> </w:t>
      </w:r>
      <w:r w:rsidR="00791FFC">
        <w:t xml:space="preserve">IT </w:t>
      </w:r>
      <w:r>
        <w:t xml:space="preserve">from </w:t>
      </w:r>
      <w:r w:rsidR="00791FFC">
        <w:t xml:space="preserve">Mahatma Gandhi Kashi </w:t>
      </w:r>
      <w:proofErr w:type="spellStart"/>
      <w:r w:rsidR="00791FFC">
        <w:t>Vidyapeeth</w:t>
      </w:r>
      <w:proofErr w:type="spellEnd"/>
      <w:r w:rsidR="00791FFC">
        <w:t xml:space="preserve"> University.</w:t>
      </w:r>
    </w:p>
    <w:p w:rsidR="00C146B5" w:rsidRDefault="00C146B5" w:rsidP="00C146B5"/>
    <w:p w:rsidR="00B271CB" w:rsidRDefault="00B271CB" w:rsidP="00B271CB">
      <w:pPr>
        <w:pStyle w:val="BodyTextIndent3"/>
        <w:ind w:left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u w:val="single"/>
        </w:rPr>
        <w:t>Certifications</w:t>
      </w:r>
      <w:r>
        <w:rPr>
          <w:rFonts w:ascii="Times New Roman" w:hAnsi="Times New Roman"/>
          <w:b/>
          <w:bCs/>
          <w:sz w:val="24"/>
        </w:rPr>
        <w:t>:</w:t>
      </w:r>
    </w:p>
    <w:p w:rsidR="00BA10AD" w:rsidRPr="00E91783" w:rsidRDefault="00BA10AD" w:rsidP="00B271CB">
      <w:pPr>
        <w:pStyle w:val="BodyTextIndent3"/>
        <w:ind w:left="0"/>
        <w:rPr>
          <w:rFonts w:ascii="Times New Roman" w:hAnsi="Times New Roman"/>
          <w:b/>
          <w:bCs/>
          <w:sz w:val="24"/>
          <w:u w:val="single"/>
        </w:rPr>
      </w:pPr>
    </w:p>
    <w:p w:rsidR="00F25882" w:rsidRDefault="00F25882" w:rsidP="008E466B">
      <w:pPr>
        <w:numPr>
          <w:ilvl w:val="0"/>
          <w:numId w:val="9"/>
        </w:numPr>
      </w:pPr>
      <w:r w:rsidRPr="009335CD">
        <w:t xml:space="preserve">Microsoft Certified </w:t>
      </w:r>
      <w:r w:rsidR="00F9578B">
        <w:t>System Engineer (</w:t>
      </w:r>
      <w:r w:rsidR="00F9578B" w:rsidRPr="00E96AFA">
        <w:rPr>
          <w:b/>
        </w:rPr>
        <w:t>MCSE</w:t>
      </w:r>
      <w:r w:rsidRPr="009335CD">
        <w:t>)</w:t>
      </w:r>
      <w:r w:rsidR="00F9578B">
        <w:t xml:space="preserve"> Windows Server 2012</w:t>
      </w:r>
    </w:p>
    <w:p w:rsidR="00F9578B" w:rsidRDefault="00F9578B" w:rsidP="008E466B">
      <w:pPr>
        <w:numPr>
          <w:ilvl w:val="0"/>
          <w:numId w:val="9"/>
        </w:numPr>
      </w:pPr>
      <w:r w:rsidRPr="009335CD">
        <w:t xml:space="preserve">Microsoft Certified </w:t>
      </w:r>
      <w:r>
        <w:t>IT Professional</w:t>
      </w:r>
      <w:r w:rsidRPr="009335CD">
        <w:t xml:space="preserve"> (</w:t>
      </w:r>
      <w:r w:rsidRPr="00E96AFA">
        <w:rPr>
          <w:b/>
        </w:rPr>
        <w:t>MCITP</w:t>
      </w:r>
      <w:r w:rsidRPr="009335CD">
        <w:t>)</w:t>
      </w:r>
      <w:r>
        <w:t xml:space="preserve"> Windows Server 2008</w:t>
      </w:r>
    </w:p>
    <w:p w:rsidR="00F9578B" w:rsidRDefault="00F9578B" w:rsidP="008E466B">
      <w:pPr>
        <w:numPr>
          <w:ilvl w:val="0"/>
          <w:numId w:val="9"/>
        </w:numPr>
      </w:pPr>
      <w:r w:rsidRPr="009335CD">
        <w:t>Microsoft Certified Professional (</w:t>
      </w:r>
      <w:r w:rsidRPr="00E96AFA">
        <w:rPr>
          <w:b/>
        </w:rPr>
        <w:t>MCP</w:t>
      </w:r>
      <w:r w:rsidRPr="009335CD">
        <w:t>)</w:t>
      </w:r>
      <w:r>
        <w:t xml:space="preserve"> Windows Server 2003</w:t>
      </w:r>
    </w:p>
    <w:p w:rsidR="009D4E3E" w:rsidRDefault="009D4E3E" w:rsidP="008E466B">
      <w:pPr>
        <w:numPr>
          <w:ilvl w:val="0"/>
          <w:numId w:val="9"/>
        </w:numPr>
      </w:pPr>
      <w:r>
        <w:t xml:space="preserve">VMware Certified Associate – </w:t>
      </w:r>
      <w:r w:rsidRPr="00E96AFA">
        <w:rPr>
          <w:b/>
        </w:rPr>
        <w:t>Data Center Virtualization</w:t>
      </w:r>
      <w:r>
        <w:t>.</w:t>
      </w:r>
    </w:p>
    <w:p w:rsidR="001124BC" w:rsidRDefault="001124BC" w:rsidP="008E466B">
      <w:pPr>
        <w:numPr>
          <w:ilvl w:val="0"/>
          <w:numId w:val="9"/>
        </w:numPr>
      </w:pPr>
      <w:r w:rsidRPr="001124BC">
        <w:t xml:space="preserve">Certified Specialist in </w:t>
      </w:r>
      <w:r w:rsidRPr="00E96AFA">
        <w:rPr>
          <w:b/>
        </w:rPr>
        <w:t>Vulnerability Management</w:t>
      </w:r>
      <w:r>
        <w:t>. (</w:t>
      </w:r>
      <w:proofErr w:type="spellStart"/>
      <w:r>
        <w:t>QualysGuard</w:t>
      </w:r>
      <w:proofErr w:type="spellEnd"/>
      <w:r>
        <w:t>)</w:t>
      </w:r>
    </w:p>
    <w:p w:rsidR="009D4E3E" w:rsidRDefault="009D4E3E" w:rsidP="008E466B">
      <w:pPr>
        <w:numPr>
          <w:ilvl w:val="0"/>
          <w:numId w:val="9"/>
        </w:numPr>
      </w:pPr>
      <w:r w:rsidRPr="00E96AFA">
        <w:rPr>
          <w:b/>
        </w:rPr>
        <w:t>ITIL</w:t>
      </w:r>
      <w:r>
        <w:t xml:space="preserve"> V3 Certified</w:t>
      </w:r>
    </w:p>
    <w:p w:rsidR="00DF473C" w:rsidRDefault="00DF473C" w:rsidP="00DF473C">
      <w:pPr>
        <w:ind w:left="720"/>
      </w:pPr>
    </w:p>
    <w:p w:rsidR="006D070F" w:rsidRPr="0078494B" w:rsidRDefault="006D070F" w:rsidP="006D070F">
      <w:pPr>
        <w:rPr>
          <w:b/>
          <w:u w:val="single"/>
        </w:rPr>
      </w:pPr>
      <w:r w:rsidRPr="0078494B">
        <w:rPr>
          <w:b/>
          <w:u w:val="single"/>
        </w:rPr>
        <w:lastRenderedPageBreak/>
        <w:t>Trainings Attended:</w:t>
      </w:r>
    </w:p>
    <w:p w:rsidR="006D070F" w:rsidRPr="00874806" w:rsidRDefault="006D070F" w:rsidP="006D070F">
      <w:pPr>
        <w:rPr>
          <w:sz w:val="22"/>
          <w:szCs w:val="22"/>
        </w:rPr>
      </w:pPr>
    </w:p>
    <w:p w:rsidR="00FC698A" w:rsidRPr="007767CA" w:rsidRDefault="006D070F" w:rsidP="008E466B">
      <w:pPr>
        <w:numPr>
          <w:ilvl w:val="0"/>
          <w:numId w:val="7"/>
        </w:numPr>
        <w:rPr>
          <w:bCs/>
        </w:rPr>
      </w:pPr>
      <w:r w:rsidRPr="007767CA">
        <w:rPr>
          <w:bCs/>
        </w:rPr>
        <w:t>Microsoft Windows 2000</w:t>
      </w:r>
      <w:r w:rsidR="0054402D" w:rsidRPr="007767CA">
        <w:rPr>
          <w:bCs/>
        </w:rPr>
        <w:t>, 2003</w:t>
      </w:r>
      <w:r w:rsidRPr="007767CA">
        <w:rPr>
          <w:bCs/>
        </w:rPr>
        <w:t xml:space="preserve"> and 2008 Server</w:t>
      </w:r>
      <w:r w:rsidR="00F9578B" w:rsidRPr="007767CA">
        <w:rPr>
          <w:bCs/>
        </w:rPr>
        <w:t xml:space="preserve"> &amp; Server 2012</w:t>
      </w:r>
      <w:r w:rsidR="007767CA" w:rsidRPr="007767CA">
        <w:rPr>
          <w:bCs/>
        </w:rPr>
        <w:t xml:space="preserve"> &amp; </w:t>
      </w:r>
      <w:r w:rsidR="00FC698A" w:rsidRPr="007767CA">
        <w:rPr>
          <w:bCs/>
        </w:rPr>
        <w:t>Power Shell Administration and automation.</w:t>
      </w:r>
    </w:p>
    <w:p w:rsidR="00791FFC" w:rsidRDefault="006D070F" w:rsidP="008E466B">
      <w:pPr>
        <w:numPr>
          <w:ilvl w:val="0"/>
          <w:numId w:val="7"/>
        </w:numPr>
        <w:rPr>
          <w:bCs/>
        </w:rPr>
      </w:pPr>
      <w:r w:rsidRPr="007767CA">
        <w:rPr>
          <w:bCs/>
        </w:rPr>
        <w:t>MS-Exchange 2003/2007 Server</w:t>
      </w:r>
      <w:r w:rsidR="007767CA" w:rsidRPr="007767CA">
        <w:rPr>
          <w:bCs/>
        </w:rPr>
        <w:t xml:space="preserve"> &amp; </w:t>
      </w:r>
      <w:proofErr w:type="spellStart"/>
      <w:r w:rsidR="0022450F" w:rsidRPr="007767CA">
        <w:rPr>
          <w:bCs/>
        </w:rPr>
        <w:t>Esx</w:t>
      </w:r>
      <w:proofErr w:type="spellEnd"/>
      <w:r w:rsidR="0022450F" w:rsidRPr="007767CA">
        <w:rPr>
          <w:bCs/>
        </w:rPr>
        <w:t xml:space="preserve">, </w:t>
      </w:r>
      <w:proofErr w:type="spellStart"/>
      <w:r w:rsidR="0022450F" w:rsidRPr="007767CA">
        <w:rPr>
          <w:bCs/>
        </w:rPr>
        <w:t>Esxi</w:t>
      </w:r>
      <w:proofErr w:type="spellEnd"/>
      <w:r w:rsidR="00791FFC" w:rsidRPr="007767CA">
        <w:rPr>
          <w:bCs/>
        </w:rPr>
        <w:t xml:space="preserve"> </w:t>
      </w:r>
      <w:r w:rsidR="00594428" w:rsidRPr="007767CA">
        <w:rPr>
          <w:bCs/>
        </w:rPr>
        <w:t>4.0</w:t>
      </w:r>
      <w:r w:rsidR="00F9578B" w:rsidRPr="007767CA">
        <w:rPr>
          <w:bCs/>
        </w:rPr>
        <w:t xml:space="preserve"> for VMware Virtualization.</w:t>
      </w:r>
    </w:p>
    <w:p w:rsidR="007767CA" w:rsidRPr="007767CA" w:rsidRDefault="007767CA" w:rsidP="008E466B">
      <w:pPr>
        <w:numPr>
          <w:ilvl w:val="0"/>
          <w:numId w:val="7"/>
        </w:numPr>
        <w:rPr>
          <w:bCs/>
        </w:rPr>
      </w:pPr>
      <w:r>
        <w:rPr>
          <w:bCs/>
        </w:rPr>
        <w:t>Hyper Administration, VMM.</w:t>
      </w:r>
    </w:p>
    <w:p w:rsidR="00F9578B" w:rsidRPr="00864C68" w:rsidRDefault="00F9578B" w:rsidP="00FC698A">
      <w:pPr>
        <w:ind w:left="720"/>
        <w:rPr>
          <w:bCs/>
        </w:rPr>
      </w:pPr>
    </w:p>
    <w:p w:rsidR="00C658B8" w:rsidRDefault="00C658B8" w:rsidP="007252F9">
      <w:pPr>
        <w:pStyle w:val="BodyText"/>
        <w:jc w:val="both"/>
        <w:rPr>
          <w:b/>
          <w:szCs w:val="24"/>
          <w:u w:val="single"/>
        </w:rPr>
      </w:pPr>
      <w:r w:rsidRPr="00C658B8">
        <w:rPr>
          <w:b/>
          <w:szCs w:val="24"/>
          <w:u w:val="single"/>
        </w:rPr>
        <w:t xml:space="preserve">Technical </w:t>
      </w:r>
      <w:r w:rsidR="00064FA6">
        <w:rPr>
          <w:b/>
          <w:szCs w:val="24"/>
          <w:u w:val="single"/>
        </w:rPr>
        <w:t>Strengths</w:t>
      </w:r>
      <w:r w:rsidR="00064FA6" w:rsidRPr="00C658B8">
        <w:rPr>
          <w:b/>
          <w:szCs w:val="24"/>
          <w:u w:val="single"/>
        </w:rPr>
        <w:t>:</w:t>
      </w:r>
      <w:r w:rsidRPr="00C658B8">
        <w:rPr>
          <w:b/>
          <w:szCs w:val="24"/>
          <w:u w:val="single"/>
        </w:rPr>
        <w:t xml:space="preserve"> </w:t>
      </w:r>
      <w:r>
        <w:rPr>
          <w:b/>
          <w:szCs w:val="24"/>
          <w:u w:val="single"/>
        </w:rPr>
        <w:t xml:space="preserve"> </w:t>
      </w:r>
    </w:p>
    <w:p w:rsidR="00C658B8" w:rsidRPr="00C658B8" w:rsidRDefault="00C658B8" w:rsidP="007252F9">
      <w:pPr>
        <w:pStyle w:val="BodyText"/>
        <w:jc w:val="both"/>
        <w:rPr>
          <w:b/>
          <w:szCs w:val="24"/>
          <w:u w:val="single"/>
        </w:rPr>
      </w:pPr>
    </w:p>
    <w:p w:rsidR="00B43046" w:rsidRDefault="00B43046" w:rsidP="001628BC">
      <w:pPr>
        <w:pStyle w:val="BodyText"/>
        <w:numPr>
          <w:ilvl w:val="0"/>
          <w:numId w:val="2"/>
        </w:numPr>
        <w:jc w:val="both"/>
      </w:pPr>
      <w:r w:rsidRPr="00A265FD">
        <w:rPr>
          <w:b/>
        </w:rPr>
        <w:t>High-performing</w:t>
      </w:r>
      <w:r>
        <w:t xml:space="preserve"> operations-management executive with expertise in building</w:t>
      </w:r>
      <w:r>
        <w:t xml:space="preserve"> and </w:t>
      </w:r>
      <w:r>
        <w:t xml:space="preserve">optimizing </w:t>
      </w:r>
      <w:r w:rsidRPr="00A265FD">
        <w:rPr>
          <w:b/>
        </w:rPr>
        <w:t>organizational processes</w:t>
      </w:r>
      <w:r>
        <w:t>, measurement systems, and infrastructure to maximize business results in manufacturing and service operations worldwide</w:t>
      </w:r>
      <w:r>
        <w:t>.</w:t>
      </w:r>
    </w:p>
    <w:p w:rsidR="00B43046" w:rsidRDefault="00B43046" w:rsidP="001628BC">
      <w:pPr>
        <w:pStyle w:val="BodyText"/>
        <w:numPr>
          <w:ilvl w:val="0"/>
          <w:numId w:val="2"/>
        </w:numPr>
        <w:jc w:val="both"/>
      </w:pPr>
      <w:r>
        <w:t>Skilled strategist who transforms strategic plans into workable solutions and benchmarks performance against key operational targets</w:t>
      </w:r>
      <w:r>
        <w:t xml:space="preserve"> and </w:t>
      </w:r>
      <w:r>
        <w:t>goals</w:t>
      </w:r>
      <w:r>
        <w:t>.</w:t>
      </w:r>
    </w:p>
    <w:p w:rsidR="00B43046" w:rsidRDefault="00B43046" w:rsidP="001628BC">
      <w:pPr>
        <w:pStyle w:val="BodyText"/>
        <w:numPr>
          <w:ilvl w:val="0"/>
          <w:numId w:val="2"/>
        </w:numPr>
        <w:jc w:val="both"/>
      </w:pPr>
      <w:r>
        <w:t xml:space="preserve">Certified in various platforms which proves </w:t>
      </w:r>
      <w:r>
        <w:t xml:space="preserve">extensive scope of responsibility, proven success, and track record of delivering </w:t>
      </w:r>
      <w:r w:rsidRPr="0029265E">
        <w:rPr>
          <w:b/>
        </w:rPr>
        <w:t>optimal</w:t>
      </w:r>
      <w:r>
        <w:t xml:space="preserve"> </w:t>
      </w:r>
      <w:r w:rsidRPr="0029265E">
        <w:rPr>
          <w:b/>
        </w:rPr>
        <w:t>results</w:t>
      </w:r>
      <w:r>
        <w:t xml:space="preserve"> in </w:t>
      </w:r>
      <w:r w:rsidRPr="0029265E">
        <w:rPr>
          <w:b/>
        </w:rPr>
        <w:t>high-growth</w:t>
      </w:r>
      <w:r>
        <w:t xml:space="preserve"> environments through initiatives that exceed operational performance target</w:t>
      </w:r>
      <w:r w:rsidR="00A265FD">
        <w:t xml:space="preserve">s and yield measurable outcomes like </w:t>
      </w:r>
      <w:r>
        <w:t>operational improvements</w:t>
      </w:r>
      <w:r w:rsidR="00A265FD">
        <w:t xml:space="preserve">, </w:t>
      </w:r>
      <w:r>
        <w:t>improved system/process performance</w:t>
      </w:r>
      <w:r w:rsidR="00A265FD">
        <w:t xml:space="preserve">, productivity gains   and </w:t>
      </w:r>
      <w:r>
        <w:t>revenue growth</w:t>
      </w:r>
      <w:r w:rsidR="00A265FD">
        <w:t>.</w:t>
      </w:r>
    </w:p>
    <w:p w:rsidR="001628BC" w:rsidRPr="00966040" w:rsidRDefault="00B43046" w:rsidP="001628BC">
      <w:pPr>
        <w:pStyle w:val="BodyText"/>
        <w:numPr>
          <w:ilvl w:val="0"/>
          <w:numId w:val="2"/>
        </w:numPr>
        <w:jc w:val="both"/>
      </w:pPr>
      <w:r w:rsidRPr="004A2245">
        <w:t xml:space="preserve"> </w:t>
      </w:r>
      <w:r w:rsidR="001628BC" w:rsidRPr="004A2245">
        <w:t xml:space="preserve">Involved in Capacity and scalability Planning, </w:t>
      </w:r>
      <w:r w:rsidR="001628BC" w:rsidRPr="00B43046">
        <w:t>BCP</w:t>
      </w:r>
      <w:r w:rsidR="001628BC" w:rsidRPr="004A2245">
        <w:t>, mentoring and leading remote team.</w:t>
      </w:r>
    </w:p>
    <w:p w:rsidR="001628BC" w:rsidRPr="004A2245" w:rsidRDefault="001628BC" w:rsidP="001628BC">
      <w:pPr>
        <w:numPr>
          <w:ilvl w:val="0"/>
          <w:numId w:val="2"/>
        </w:numPr>
        <w:suppressAutoHyphens/>
        <w:jc w:val="both"/>
        <w:rPr>
          <w:szCs w:val="20"/>
        </w:rPr>
      </w:pPr>
      <w:r w:rsidRPr="004A2245">
        <w:rPr>
          <w:szCs w:val="20"/>
        </w:rPr>
        <w:t xml:space="preserve">Created / reviewed performance </w:t>
      </w:r>
      <w:r w:rsidRPr="009A57A1">
        <w:rPr>
          <w:b/>
          <w:szCs w:val="20"/>
        </w:rPr>
        <w:t>audit reports</w:t>
      </w:r>
      <w:r w:rsidRPr="004A2245">
        <w:rPr>
          <w:szCs w:val="20"/>
        </w:rPr>
        <w:t xml:space="preserve"> to ensure application integrity</w:t>
      </w:r>
    </w:p>
    <w:p w:rsidR="001628BC" w:rsidRPr="004A2245" w:rsidRDefault="009A57A1" w:rsidP="001628BC">
      <w:pPr>
        <w:numPr>
          <w:ilvl w:val="0"/>
          <w:numId w:val="2"/>
        </w:numPr>
        <w:suppressAutoHyphens/>
        <w:jc w:val="both"/>
        <w:rPr>
          <w:szCs w:val="20"/>
        </w:rPr>
      </w:pPr>
      <w:r>
        <w:rPr>
          <w:szCs w:val="20"/>
        </w:rPr>
        <w:t>Working</w:t>
      </w:r>
      <w:r w:rsidR="001628BC" w:rsidRPr="004A2245">
        <w:rPr>
          <w:szCs w:val="20"/>
        </w:rPr>
        <w:t xml:space="preserve"> as Administrator and </w:t>
      </w:r>
      <w:r w:rsidR="001628BC" w:rsidRPr="009A57A1">
        <w:rPr>
          <w:b/>
          <w:szCs w:val="20"/>
        </w:rPr>
        <w:t>On-Call Administrator</w:t>
      </w:r>
      <w:r w:rsidR="001628BC" w:rsidRPr="004A2245">
        <w:rPr>
          <w:szCs w:val="20"/>
        </w:rPr>
        <w:t xml:space="preserve"> for the </w:t>
      </w:r>
      <w:r w:rsidR="001628BC" w:rsidRPr="009A57A1">
        <w:rPr>
          <w:b/>
          <w:szCs w:val="20"/>
        </w:rPr>
        <w:t>production support and maintenance</w:t>
      </w:r>
      <w:r w:rsidR="001628BC" w:rsidRPr="004A2245">
        <w:rPr>
          <w:szCs w:val="20"/>
        </w:rPr>
        <w:t xml:space="preserve"> throughout the duration.</w:t>
      </w:r>
    </w:p>
    <w:p w:rsidR="001628BC" w:rsidRPr="004A2245" w:rsidRDefault="001628BC" w:rsidP="001628BC">
      <w:pPr>
        <w:numPr>
          <w:ilvl w:val="0"/>
          <w:numId w:val="2"/>
        </w:numPr>
        <w:suppressAutoHyphens/>
        <w:jc w:val="both"/>
        <w:rPr>
          <w:szCs w:val="20"/>
        </w:rPr>
      </w:pPr>
      <w:r w:rsidRPr="004A2245">
        <w:rPr>
          <w:szCs w:val="20"/>
        </w:rPr>
        <w:t>Working closely with Project manager, development, and testing and production team to align project deliverables, dates and report issues/concerns</w:t>
      </w:r>
      <w:r w:rsidR="00DF473C" w:rsidRPr="004A2245">
        <w:rPr>
          <w:szCs w:val="20"/>
        </w:rPr>
        <w:t>.</w:t>
      </w:r>
    </w:p>
    <w:p w:rsidR="001628BC" w:rsidRDefault="001628BC" w:rsidP="001628BC">
      <w:pPr>
        <w:pStyle w:val="BodyText"/>
        <w:numPr>
          <w:ilvl w:val="0"/>
          <w:numId w:val="2"/>
        </w:numPr>
        <w:jc w:val="both"/>
      </w:pPr>
      <w:r>
        <w:t xml:space="preserve">Resolving various issues in </w:t>
      </w:r>
      <w:r w:rsidR="00DF473C">
        <w:rPr>
          <w:b/>
        </w:rPr>
        <w:t>Day to Day Server Administration Tasks</w:t>
      </w:r>
      <w:r>
        <w:t xml:space="preserve">, </w:t>
      </w:r>
      <w:r w:rsidR="00DF473C">
        <w:t>windows environment</w:t>
      </w:r>
      <w:r w:rsidRPr="009A57A1">
        <w:rPr>
          <w:b/>
        </w:rPr>
        <w:t>.</w:t>
      </w:r>
    </w:p>
    <w:p w:rsidR="00423969" w:rsidRDefault="00423969" w:rsidP="008E466B">
      <w:pPr>
        <w:pStyle w:val="BodyText"/>
        <w:numPr>
          <w:ilvl w:val="0"/>
          <w:numId w:val="8"/>
        </w:numPr>
        <w:jc w:val="both"/>
      </w:pPr>
      <w:r>
        <w:t xml:space="preserve">Working in </w:t>
      </w:r>
      <w:r w:rsidRPr="00582E00">
        <w:rPr>
          <w:b/>
        </w:rPr>
        <w:t>Change management</w:t>
      </w:r>
      <w:r>
        <w:t xml:space="preserve">, </w:t>
      </w:r>
      <w:r w:rsidRPr="00582E00">
        <w:rPr>
          <w:b/>
        </w:rPr>
        <w:t>Problem management</w:t>
      </w:r>
      <w:r>
        <w:t xml:space="preserve"> &amp; incident management for </w:t>
      </w:r>
      <w:r w:rsidRPr="00582E00">
        <w:rPr>
          <w:b/>
        </w:rPr>
        <w:t>workflow</w:t>
      </w:r>
      <w:r>
        <w:t xml:space="preserve"> analysis.</w:t>
      </w:r>
    </w:p>
    <w:p w:rsidR="00423969" w:rsidRDefault="00423969" w:rsidP="00EB633B">
      <w:pPr>
        <w:pStyle w:val="BodyText"/>
        <w:numPr>
          <w:ilvl w:val="0"/>
          <w:numId w:val="8"/>
        </w:numPr>
        <w:jc w:val="both"/>
      </w:pPr>
      <w:r>
        <w:t xml:space="preserve">Providing </w:t>
      </w:r>
      <w:r w:rsidR="009A57A1">
        <w:t xml:space="preserve">POA and RCA for major </w:t>
      </w:r>
      <w:r w:rsidR="003425E3">
        <w:t>incidents,</w:t>
      </w:r>
      <w:r w:rsidR="009A57A1">
        <w:t xml:space="preserve"> </w:t>
      </w:r>
      <w:r w:rsidR="003425E3" w:rsidRPr="00462EC2">
        <w:t>good</w:t>
      </w:r>
      <w:r w:rsidR="00462EC2" w:rsidRPr="00462EC2">
        <w:t xml:space="preserve"> understanding of </w:t>
      </w:r>
      <w:r w:rsidR="00462EC2" w:rsidRPr="009A57A1">
        <w:rPr>
          <w:b/>
        </w:rPr>
        <w:t>SDLC</w:t>
      </w:r>
      <w:r w:rsidR="00462EC2" w:rsidRPr="00462EC2">
        <w:t xml:space="preserve"> &amp; experience in application development </w:t>
      </w:r>
      <w:r w:rsidR="00462EC2" w:rsidRPr="009A57A1">
        <w:rPr>
          <w:b/>
        </w:rPr>
        <w:t>life cycle</w:t>
      </w:r>
      <w:r w:rsidR="00462EC2" w:rsidRPr="00462EC2">
        <w:t xml:space="preserve"> through providing </w:t>
      </w:r>
      <w:r w:rsidR="00462EC2" w:rsidRPr="009A57A1">
        <w:rPr>
          <w:b/>
        </w:rPr>
        <w:t>Infrastructure support for application management</w:t>
      </w:r>
      <w:r w:rsidR="00462EC2" w:rsidRPr="00462EC2">
        <w:t>.</w:t>
      </w:r>
      <w:r>
        <w:t xml:space="preserve"> </w:t>
      </w:r>
    </w:p>
    <w:p w:rsidR="005853D9" w:rsidRDefault="00582E00" w:rsidP="00750FDF">
      <w:pPr>
        <w:pStyle w:val="BodyText"/>
        <w:numPr>
          <w:ilvl w:val="0"/>
          <w:numId w:val="8"/>
        </w:numPr>
        <w:jc w:val="both"/>
      </w:pPr>
      <w:r>
        <w:t xml:space="preserve">Utilizing various </w:t>
      </w:r>
      <w:r w:rsidRPr="00D41859">
        <w:rPr>
          <w:b/>
        </w:rPr>
        <w:t>ITIL</w:t>
      </w:r>
      <w:r>
        <w:t xml:space="preserve"> methodologies for process adherence and working towards teams to ensure process followed.</w:t>
      </w:r>
    </w:p>
    <w:p w:rsidR="00D41859" w:rsidRDefault="00D41859" w:rsidP="00D41859">
      <w:pPr>
        <w:pStyle w:val="BodyText"/>
        <w:jc w:val="both"/>
      </w:pPr>
    </w:p>
    <w:p w:rsidR="00D41859" w:rsidRDefault="00D41859" w:rsidP="00D41859">
      <w:pPr>
        <w:pStyle w:val="BodyText"/>
        <w:jc w:val="both"/>
      </w:pPr>
    </w:p>
    <w:p w:rsidR="005853D9" w:rsidRDefault="005853D9" w:rsidP="00AB1944">
      <w:pPr>
        <w:pStyle w:val="BodyTextIndent3"/>
        <w:ind w:left="0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AB1944" w:rsidRDefault="00AB1944" w:rsidP="00AB1944">
      <w:pPr>
        <w:pStyle w:val="BodyTextIndent3"/>
        <w:ind w:left="0"/>
        <w:rPr>
          <w:rFonts w:ascii="Times New Roman" w:hAnsi="Times New Roman"/>
          <w:b/>
          <w:bCs/>
          <w:sz w:val="28"/>
          <w:szCs w:val="28"/>
          <w:u w:val="single"/>
        </w:rPr>
      </w:pPr>
      <w:r w:rsidRPr="00AB1944">
        <w:rPr>
          <w:rFonts w:ascii="Times New Roman" w:hAnsi="Times New Roman"/>
          <w:b/>
          <w:bCs/>
          <w:sz w:val="28"/>
          <w:szCs w:val="28"/>
          <w:u w:val="single"/>
        </w:rPr>
        <w:t xml:space="preserve">WORK EXPERIENCE </w:t>
      </w:r>
    </w:p>
    <w:p w:rsidR="00902B0A" w:rsidRDefault="00902B0A" w:rsidP="00AB1944">
      <w:pPr>
        <w:pStyle w:val="BodyTextIndent3"/>
        <w:ind w:left="0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902B0A" w:rsidRDefault="00902B0A" w:rsidP="00902B0A">
      <w:pPr>
        <w:jc w:val="both"/>
        <w:rPr>
          <w:b/>
          <w:bCs/>
        </w:rPr>
      </w:pPr>
      <w:r>
        <w:rPr>
          <w:b/>
          <w:bCs/>
          <w:u w:val="single"/>
        </w:rPr>
        <w:t>Company 1</w:t>
      </w:r>
      <w:r>
        <w:rPr>
          <w:b/>
          <w:bCs/>
        </w:rPr>
        <w:t xml:space="preserve">: </w:t>
      </w:r>
      <w:r>
        <w:rPr>
          <w:b/>
          <w:bCs/>
        </w:rPr>
        <w:tab/>
      </w:r>
      <w:r>
        <w:rPr>
          <w:b/>
          <w:bCs/>
        </w:rPr>
        <w:tab/>
      </w:r>
      <w:r w:rsidRPr="00C31817">
        <w:rPr>
          <w:rFonts w:ascii="Palatino Linotype" w:hAnsi="Palatino Linotype" w:cs="Arial"/>
          <w:b/>
          <w:sz w:val="22"/>
        </w:rPr>
        <w:t>Deloitte Support Services India Pvt. Ltd</w:t>
      </w:r>
      <w:r>
        <w:rPr>
          <w:b/>
          <w:sz w:val="22"/>
        </w:rPr>
        <w:t>.</w:t>
      </w:r>
    </w:p>
    <w:p w:rsidR="00902B0A" w:rsidRDefault="00902B0A" w:rsidP="00C31817">
      <w:pPr>
        <w:ind w:left="2160" w:hanging="2160"/>
        <w:jc w:val="both"/>
        <w:rPr>
          <w:b/>
          <w:bCs/>
        </w:rPr>
      </w:pPr>
      <w:r>
        <w:rPr>
          <w:b/>
          <w:bCs/>
          <w:u w:val="single"/>
        </w:rPr>
        <w:t>Duration</w:t>
      </w:r>
      <w:r w:rsidR="00C31817">
        <w:rPr>
          <w:b/>
          <w:bCs/>
          <w:u w:val="single"/>
        </w:rPr>
        <w:t xml:space="preserve"> &amp; </w:t>
      </w:r>
      <w:proofErr w:type="spellStart"/>
      <w:proofErr w:type="gramStart"/>
      <w:r w:rsidR="00C31817">
        <w:rPr>
          <w:b/>
          <w:bCs/>
          <w:u w:val="single"/>
        </w:rPr>
        <w:t>Desgn</w:t>
      </w:r>
      <w:proofErr w:type="spellEnd"/>
      <w:r w:rsidR="00C31817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:</w:t>
      </w:r>
      <w:proofErr w:type="gramEnd"/>
      <w:r>
        <w:rPr>
          <w:b/>
          <w:bCs/>
        </w:rPr>
        <w:t xml:space="preserve"> </w:t>
      </w:r>
      <w:r>
        <w:rPr>
          <w:b/>
          <w:bCs/>
        </w:rPr>
        <w:tab/>
      </w:r>
      <w:r w:rsidR="00C31817">
        <w:rPr>
          <w:rFonts w:ascii="Palatino Linotype" w:hAnsi="Palatino Linotype" w:cs="Arial"/>
          <w:b/>
          <w:sz w:val="22"/>
        </w:rPr>
        <w:t>Sept</w:t>
      </w:r>
      <w:r>
        <w:rPr>
          <w:rFonts w:ascii="Palatino Linotype" w:hAnsi="Palatino Linotype" w:cs="Arial"/>
          <w:b/>
          <w:sz w:val="22"/>
        </w:rPr>
        <w:t xml:space="preserve"> 201</w:t>
      </w:r>
      <w:r w:rsidR="00C31817">
        <w:rPr>
          <w:rFonts w:ascii="Palatino Linotype" w:hAnsi="Palatino Linotype" w:cs="Arial"/>
          <w:b/>
          <w:sz w:val="22"/>
        </w:rPr>
        <w:t>2</w:t>
      </w:r>
      <w:r>
        <w:rPr>
          <w:rFonts w:ascii="Palatino Linotype" w:hAnsi="Palatino Linotype" w:cs="Arial"/>
          <w:b/>
          <w:sz w:val="22"/>
        </w:rPr>
        <w:t xml:space="preserve"> to </w:t>
      </w:r>
      <w:r w:rsidR="00C31817">
        <w:rPr>
          <w:rFonts w:ascii="Palatino Linotype" w:hAnsi="Palatino Linotype" w:cs="Arial"/>
          <w:b/>
          <w:sz w:val="22"/>
        </w:rPr>
        <w:t>Sept 2015</w:t>
      </w:r>
      <w:r w:rsidR="00C31817" w:rsidRPr="00C31817">
        <w:rPr>
          <w:rFonts w:ascii="Palatino Linotype" w:hAnsi="Palatino Linotype" w:cs="Arial"/>
          <w:b/>
          <w:sz w:val="22"/>
        </w:rPr>
        <w:t xml:space="preserve"> – Technical Lead Enterprise Application Operations.</w:t>
      </w:r>
    </w:p>
    <w:p w:rsidR="00902B0A" w:rsidRDefault="00C31817" w:rsidP="00C31817">
      <w:pPr>
        <w:ind w:left="2160" w:hanging="2160"/>
        <w:jc w:val="both"/>
        <w:rPr>
          <w:b/>
          <w:bCs/>
        </w:rPr>
      </w:pPr>
      <w:r>
        <w:rPr>
          <w:b/>
          <w:bCs/>
          <w:u w:val="single"/>
        </w:rPr>
        <w:t xml:space="preserve">Duration &amp; </w:t>
      </w:r>
      <w:proofErr w:type="spellStart"/>
      <w:r>
        <w:rPr>
          <w:b/>
          <w:bCs/>
          <w:u w:val="single"/>
        </w:rPr>
        <w:t>Desgn</w:t>
      </w:r>
      <w:proofErr w:type="spellEnd"/>
      <w:r w:rsidRPr="00C31817">
        <w:rPr>
          <w:b/>
          <w:bCs/>
          <w:u w:val="single"/>
        </w:rPr>
        <w:t>:</w:t>
      </w:r>
      <w:r>
        <w:rPr>
          <w:b/>
          <w:bCs/>
        </w:rPr>
        <w:tab/>
      </w:r>
      <w:r w:rsidRPr="00C31817">
        <w:rPr>
          <w:rFonts w:ascii="Palatino Linotype" w:hAnsi="Palatino Linotype" w:cs="Arial"/>
          <w:b/>
          <w:sz w:val="22"/>
        </w:rPr>
        <w:t xml:space="preserve">Sept 2015 to till date - </w:t>
      </w:r>
      <w:r w:rsidR="00DF473C" w:rsidRPr="00C31817">
        <w:rPr>
          <w:rFonts w:ascii="Palatino Linotype" w:hAnsi="Palatino Linotype" w:cs="Arial"/>
          <w:b/>
          <w:sz w:val="22"/>
        </w:rPr>
        <w:t>Assistant Manager</w:t>
      </w:r>
      <w:r w:rsidRPr="00C31817">
        <w:rPr>
          <w:rFonts w:ascii="Palatino Linotype" w:hAnsi="Palatino Linotype" w:cs="Arial"/>
          <w:b/>
          <w:sz w:val="22"/>
        </w:rPr>
        <w:t xml:space="preserve"> </w:t>
      </w:r>
      <w:r w:rsidR="009A57A1" w:rsidRPr="00C31817">
        <w:rPr>
          <w:rFonts w:ascii="Palatino Linotype" w:hAnsi="Palatino Linotype" w:cs="Arial"/>
          <w:b/>
          <w:sz w:val="22"/>
        </w:rPr>
        <w:t xml:space="preserve">Enterprise Application </w:t>
      </w:r>
      <w:r w:rsidRPr="00C31817">
        <w:rPr>
          <w:rFonts w:ascii="Palatino Linotype" w:hAnsi="Palatino Linotype" w:cs="Arial"/>
          <w:b/>
          <w:sz w:val="22"/>
        </w:rPr>
        <w:t>Operations</w:t>
      </w:r>
      <w:r w:rsidR="009A57A1" w:rsidRPr="00C31817">
        <w:rPr>
          <w:rFonts w:ascii="Palatino Linotype" w:hAnsi="Palatino Linotype" w:cs="Arial"/>
          <w:b/>
          <w:sz w:val="22"/>
        </w:rPr>
        <w:t>.</w:t>
      </w:r>
    </w:p>
    <w:p w:rsidR="00902B0A" w:rsidRDefault="00902B0A" w:rsidP="00902B0A"/>
    <w:p w:rsidR="00902B0A" w:rsidRDefault="00902B0A" w:rsidP="00462EC2">
      <w:pPr>
        <w:ind w:left="360" w:firstLine="720"/>
        <w:rPr>
          <w:b/>
          <w:bCs/>
          <w:sz w:val="28"/>
        </w:rPr>
      </w:pPr>
      <w:r>
        <w:rPr>
          <w:b/>
          <w:bCs/>
          <w:sz w:val="28"/>
        </w:rPr>
        <w:lastRenderedPageBreak/>
        <w:t xml:space="preserve">                    The Job Profile is as follows</w:t>
      </w:r>
    </w:p>
    <w:p w:rsidR="00902B0A" w:rsidRDefault="00902B0A" w:rsidP="00902B0A">
      <w:pPr>
        <w:pStyle w:val="Title"/>
        <w:ind w:left="0"/>
        <w:jc w:val="left"/>
        <w:rPr>
          <w:rFonts w:ascii="Verdana" w:hAnsi="Verdana" w:cs="Times New Roman"/>
          <w:color w:val="000000"/>
          <w:sz w:val="20"/>
          <w:szCs w:val="20"/>
        </w:rPr>
      </w:pPr>
    </w:p>
    <w:p w:rsidR="00A265FD" w:rsidRDefault="00902B0A" w:rsidP="00F95834">
      <w:pPr>
        <w:tabs>
          <w:tab w:val="left" w:pos="-720"/>
        </w:tabs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ab/>
      </w:r>
      <w:r w:rsidR="00A265FD">
        <w:rPr>
          <w:rFonts w:ascii="Verdana" w:hAnsi="Verdana"/>
          <w:color w:val="000000"/>
          <w:sz w:val="20"/>
          <w:szCs w:val="20"/>
        </w:rPr>
        <w:t xml:space="preserve">Designated as the </w:t>
      </w:r>
      <w:r w:rsidR="00A265FD" w:rsidRPr="00773985">
        <w:rPr>
          <w:rFonts w:ascii="Verdana" w:hAnsi="Verdana"/>
          <w:b/>
          <w:color w:val="000000"/>
          <w:sz w:val="20"/>
          <w:szCs w:val="20"/>
        </w:rPr>
        <w:t>India Lead for Application Operations Management</w:t>
      </w:r>
      <w:r w:rsidR="008F5024">
        <w:rPr>
          <w:rFonts w:ascii="Verdana" w:hAnsi="Verdana"/>
          <w:color w:val="000000"/>
          <w:sz w:val="20"/>
          <w:szCs w:val="20"/>
        </w:rPr>
        <w:t>.</w:t>
      </w:r>
      <w:r w:rsidR="00A265FD">
        <w:rPr>
          <w:rFonts w:ascii="Verdana" w:hAnsi="Verdana"/>
          <w:color w:val="000000"/>
          <w:sz w:val="20"/>
          <w:szCs w:val="20"/>
        </w:rPr>
        <w:t xml:space="preserve"> </w:t>
      </w:r>
    </w:p>
    <w:p w:rsidR="00F95834" w:rsidRDefault="00A265FD" w:rsidP="00F95834">
      <w:pPr>
        <w:tabs>
          <w:tab w:val="left" w:pos="-720"/>
        </w:tabs>
        <w:jc w:val="both"/>
      </w:pPr>
      <w:r>
        <w:rPr>
          <w:rFonts w:ascii="Verdana" w:hAnsi="Verdana"/>
          <w:color w:val="000000"/>
          <w:sz w:val="20"/>
          <w:szCs w:val="20"/>
        </w:rPr>
        <w:t>Leading the team and also w</w:t>
      </w:r>
      <w:r w:rsidR="003577A0">
        <w:rPr>
          <w:sz w:val="22"/>
        </w:rPr>
        <w:t>orking across</w:t>
      </w:r>
      <w:r w:rsidR="003E2330">
        <w:rPr>
          <w:sz w:val="22"/>
        </w:rPr>
        <w:t xml:space="preserve"> </w:t>
      </w:r>
      <w:r w:rsidR="00C655A3">
        <w:rPr>
          <w:sz w:val="22"/>
        </w:rPr>
        <w:t>multiple applications supporting various business areas a</w:t>
      </w:r>
      <w:r w:rsidR="006D4957">
        <w:rPr>
          <w:sz w:val="22"/>
        </w:rPr>
        <w:t>r</w:t>
      </w:r>
      <w:r w:rsidR="003577A0">
        <w:rPr>
          <w:sz w:val="22"/>
        </w:rPr>
        <w:t>ound</w:t>
      </w:r>
      <w:r w:rsidR="00902B0A">
        <w:rPr>
          <w:sz w:val="22"/>
        </w:rPr>
        <w:t xml:space="preserve"> </w:t>
      </w:r>
      <w:r w:rsidR="00902B0A" w:rsidRPr="007D206C">
        <w:rPr>
          <w:b/>
          <w:sz w:val="22"/>
        </w:rPr>
        <w:t>US</w:t>
      </w:r>
      <w:r w:rsidR="00902B0A">
        <w:rPr>
          <w:sz w:val="22"/>
        </w:rPr>
        <w:t xml:space="preserve"> and </w:t>
      </w:r>
      <w:r w:rsidR="00902B0A" w:rsidRPr="007D206C">
        <w:rPr>
          <w:b/>
          <w:sz w:val="22"/>
        </w:rPr>
        <w:t>UK</w:t>
      </w:r>
      <w:r w:rsidR="00902B0A">
        <w:rPr>
          <w:sz w:val="22"/>
        </w:rPr>
        <w:t xml:space="preserve">. Design and support the </w:t>
      </w:r>
      <w:r w:rsidR="00902B0A" w:rsidRPr="007D206C">
        <w:rPr>
          <w:b/>
          <w:sz w:val="22"/>
        </w:rPr>
        <w:t>Windows</w:t>
      </w:r>
      <w:r w:rsidR="00C655A3">
        <w:rPr>
          <w:sz w:val="22"/>
        </w:rPr>
        <w:t xml:space="preserve"> application</w:t>
      </w:r>
      <w:r w:rsidR="00902B0A">
        <w:rPr>
          <w:sz w:val="22"/>
        </w:rPr>
        <w:t xml:space="preserve"> </w:t>
      </w:r>
      <w:r w:rsidR="00902B0A" w:rsidRPr="007D206C">
        <w:rPr>
          <w:b/>
          <w:sz w:val="22"/>
        </w:rPr>
        <w:t>infrastructure</w:t>
      </w:r>
      <w:r w:rsidR="00902B0A">
        <w:rPr>
          <w:sz w:val="22"/>
        </w:rPr>
        <w:t xml:space="preserve"> for various </w:t>
      </w:r>
      <w:r w:rsidR="003577A0">
        <w:rPr>
          <w:sz w:val="22"/>
        </w:rPr>
        <w:t>clients</w:t>
      </w:r>
      <w:r w:rsidR="00902B0A">
        <w:rPr>
          <w:sz w:val="22"/>
        </w:rPr>
        <w:t xml:space="preserve"> firms of Deloitte</w:t>
      </w:r>
      <w:r w:rsidR="00437905">
        <w:rPr>
          <w:sz w:val="22"/>
        </w:rPr>
        <w:t>. E</w:t>
      </w:r>
      <w:r w:rsidR="003E2330" w:rsidRPr="003E2330">
        <w:rPr>
          <w:sz w:val="22"/>
        </w:rPr>
        <w:t xml:space="preserve">nsuring that the hosted and managed services and </w:t>
      </w:r>
      <w:r w:rsidR="006D4957" w:rsidRPr="007D206C">
        <w:rPr>
          <w:b/>
          <w:sz w:val="22"/>
        </w:rPr>
        <w:t>appli</w:t>
      </w:r>
      <w:r w:rsidR="00437905" w:rsidRPr="007D206C">
        <w:rPr>
          <w:b/>
          <w:sz w:val="22"/>
        </w:rPr>
        <w:t>cation</w:t>
      </w:r>
      <w:r w:rsidR="003E2330" w:rsidRPr="003E2330">
        <w:rPr>
          <w:sz w:val="22"/>
        </w:rPr>
        <w:t xml:space="preserve"> facilities are always available.</w:t>
      </w:r>
      <w:r w:rsidR="00F95834">
        <w:rPr>
          <w:sz w:val="22"/>
        </w:rPr>
        <w:t xml:space="preserve"> </w:t>
      </w:r>
    </w:p>
    <w:p w:rsidR="00A265FD" w:rsidRDefault="00A265FD" w:rsidP="00F95834">
      <w:pPr>
        <w:tabs>
          <w:tab w:val="left" w:pos="-720"/>
        </w:tabs>
        <w:jc w:val="both"/>
      </w:pPr>
    </w:p>
    <w:p w:rsidR="00A265FD" w:rsidRDefault="00A265FD" w:rsidP="00F95834">
      <w:pPr>
        <w:tabs>
          <w:tab w:val="left" w:pos="-720"/>
        </w:tabs>
        <w:jc w:val="both"/>
        <w:rPr>
          <w:b/>
        </w:rPr>
      </w:pPr>
      <w:r w:rsidRPr="00A265FD">
        <w:rPr>
          <w:b/>
        </w:rPr>
        <w:t xml:space="preserve">Responsibilities </w:t>
      </w:r>
      <w:r w:rsidR="003C0A4F" w:rsidRPr="00A265FD">
        <w:rPr>
          <w:b/>
        </w:rPr>
        <w:t xml:space="preserve">as </w:t>
      </w:r>
      <w:r w:rsidR="003C0A4F">
        <w:rPr>
          <w:b/>
        </w:rPr>
        <w:t>Senior</w:t>
      </w:r>
      <w:r w:rsidR="00C31817">
        <w:rPr>
          <w:b/>
        </w:rPr>
        <w:t xml:space="preserve"> Technical Lead &amp; </w:t>
      </w:r>
      <w:r w:rsidRPr="00A265FD">
        <w:rPr>
          <w:b/>
        </w:rPr>
        <w:t>Assistant Manager:</w:t>
      </w:r>
    </w:p>
    <w:p w:rsidR="00A265FD" w:rsidRDefault="00A265FD" w:rsidP="00F95834">
      <w:pPr>
        <w:tabs>
          <w:tab w:val="left" w:pos="-720"/>
        </w:tabs>
        <w:jc w:val="both"/>
        <w:rPr>
          <w:b/>
        </w:rPr>
      </w:pPr>
    </w:p>
    <w:p w:rsidR="00A265FD" w:rsidRPr="00A265FD" w:rsidRDefault="003C0A4F" w:rsidP="00DF473C">
      <w:pPr>
        <w:numPr>
          <w:ilvl w:val="0"/>
          <w:numId w:val="2"/>
        </w:numPr>
        <w:contextualSpacing/>
        <w:jc w:val="both"/>
        <w:rPr>
          <w:rFonts w:asciiTheme="minorHAnsi" w:eastAsia="Arial Unicode MS" w:hAnsiTheme="minorHAnsi" w:cs="Calibri"/>
          <w:sz w:val="22"/>
          <w:szCs w:val="22"/>
        </w:rPr>
      </w:pPr>
      <w:r>
        <w:t>Designing</w:t>
      </w:r>
      <w:r w:rsidR="00A265FD">
        <w:t xml:space="preserve"> and implementing</w:t>
      </w:r>
      <w:r w:rsidR="00A265FD">
        <w:t xml:space="preserve"> process-improvement initiative</w:t>
      </w:r>
      <w:r w:rsidR="00A265FD">
        <w:t xml:space="preserve"> across US and India Teams.</w:t>
      </w:r>
    </w:p>
    <w:p w:rsidR="00A265FD" w:rsidRPr="00A265FD" w:rsidRDefault="00773985" w:rsidP="00DF473C">
      <w:pPr>
        <w:numPr>
          <w:ilvl w:val="0"/>
          <w:numId w:val="2"/>
        </w:numPr>
        <w:contextualSpacing/>
        <w:jc w:val="both"/>
        <w:rPr>
          <w:rFonts w:asciiTheme="minorHAnsi" w:eastAsia="Arial Unicode MS" w:hAnsiTheme="minorHAnsi" w:cs="Calibri"/>
          <w:sz w:val="22"/>
          <w:szCs w:val="22"/>
        </w:rPr>
      </w:pPr>
      <w:r>
        <w:t>Leading and Managing team of 8 members and m</w:t>
      </w:r>
      <w:r w:rsidR="00A265FD">
        <w:t>anaging the overall career growth of the team members.</w:t>
      </w:r>
    </w:p>
    <w:p w:rsidR="00A265FD" w:rsidRPr="006663B5" w:rsidRDefault="00A265FD" w:rsidP="00DF473C">
      <w:pPr>
        <w:numPr>
          <w:ilvl w:val="0"/>
          <w:numId w:val="2"/>
        </w:numPr>
        <w:contextualSpacing/>
        <w:jc w:val="both"/>
        <w:rPr>
          <w:rFonts w:asciiTheme="minorHAnsi" w:eastAsia="Arial Unicode MS" w:hAnsiTheme="minorHAnsi" w:cs="Calibri"/>
          <w:sz w:val="22"/>
          <w:szCs w:val="22"/>
        </w:rPr>
      </w:pPr>
      <w:r>
        <w:t>Looking over the re</w:t>
      </w:r>
      <w:r w:rsidR="00C31817">
        <w:t>quirement and gaps between team and team members. Working with upper management to understand the organizational goals and applying with team to be aligned with Organizational goals.</w:t>
      </w:r>
    </w:p>
    <w:p w:rsidR="006663B5" w:rsidRPr="006663B5" w:rsidRDefault="006663B5" w:rsidP="00DF473C">
      <w:pPr>
        <w:numPr>
          <w:ilvl w:val="0"/>
          <w:numId w:val="2"/>
        </w:numPr>
        <w:contextualSpacing/>
        <w:jc w:val="both"/>
        <w:rPr>
          <w:rFonts w:asciiTheme="minorHAnsi" w:eastAsia="Arial Unicode MS" w:hAnsiTheme="minorHAnsi" w:cs="Calibri"/>
          <w:sz w:val="22"/>
          <w:szCs w:val="22"/>
        </w:rPr>
      </w:pPr>
      <w:r>
        <w:t>Making sure the required SLA are met with Application Infrastructure Operations Support.</w:t>
      </w:r>
    </w:p>
    <w:p w:rsidR="006663B5" w:rsidRPr="00A265FD" w:rsidRDefault="006663B5" w:rsidP="00DF473C">
      <w:pPr>
        <w:numPr>
          <w:ilvl w:val="0"/>
          <w:numId w:val="2"/>
        </w:numPr>
        <w:contextualSpacing/>
        <w:jc w:val="both"/>
        <w:rPr>
          <w:rFonts w:asciiTheme="minorHAnsi" w:eastAsia="Arial Unicode MS" w:hAnsiTheme="minorHAnsi" w:cs="Calibri"/>
          <w:sz w:val="22"/>
          <w:szCs w:val="22"/>
        </w:rPr>
      </w:pPr>
      <w:r>
        <w:t xml:space="preserve">Closely monitoring the upcoming and running </w:t>
      </w:r>
      <w:r w:rsidRPr="006663B5">
        <w:rPr>
          <w:b/>
        </w:rPr>
        <w:t>project</w:t>
      </w:r>
      <w:r>
        <w:t xml:space="preserve"> for its successful releases.</w:t>
      </w:r>
    </w:p>
    <w:p w:rsidR="00DF473C" w:rsidRPr="00891E58" w:rsidRDefault="00DF473C" w:rsidP="00DF473C">
      <w:pPr>
        <w:numPr>
          <w:ilvl w:val="0"/>
          <w:numId w:val="2"/>
        </w:numPr>
        <w:contextualSpacing/>
        <w:jc w:val="both"/>
        <w:rPr>
          <w:rFonts w:asciiTheme="minorHAnsi" w:eastAsia="Arial Unicode MS" w:hAnsiTheme="minorHAnsi" w:cs="Calibri"/>
          <w:sz w:val="22"/>
          <w:szCs w:val="22"/>
        </w:rPr>
      </w:pPr>
      <w:r>
        <w:t xml:space="preserve">Resolving various issues </w:t>
      </w:r>
      <w:r w:rsidRPr="00601F36">
        <w:rPr>
          <w:rFonts w:asciiTheme="minorHAnsi" w:eastAsia="Arial Unicode MS" w:hAnsiTheme="minorHAnsi" w:cs="Calibri"/>
          <w:b/>
          <w:sz w:val="22"/>
          <w:szCs w:val="22"/>
        </w:rPr>
        <w:t xml:space="preserve">Web Server </w:t>
      </w:r>
      <w:r>
        <w:rPr>
          <w:rFonts w:asciiTheme="minorHAnsi" w:eastAsia="Arial Unicode MS" w:hAnsiTheme="minorHAnsi" w:cs="Calibri"/>
          <w:b/>
          <w:sz w:val="22"/>
          <w:szCs w:val="22"/>
        </w:rPr>
        <w:t>&amp; Application support on</w:t>
      </w:r>
      <w:r w:rsidRPr="00601F36">
        <w:rPr>
          <w:rFonts w:asciiTheme="minorHAnsi" w:eastAsia="Arial Unicode MS" w:hAnsiTheme="minorHAnsi" w:cs="Calibri"/>
          <w:b/>
          <w:sz w:val="22"/>
          <w:szCs w:val="22"/>
        </w:rPr>
        <w:t xml:space="preserve"> IIS 5.0 / IIS 6.0 and IIS 7.0 ,7.5</w:t>
      </w:r>
    </w:p>
    <w:p w:rsidR="00C655A3" w:rsidRDefault="00C655A3" w:rsidP="008E466B">
      <w:pPr>
        <w:numPr>
          <w:ilvl w:val="0"/>
          <w:numId w:val="2"/>
        </w:numPr>
        <w:contextualSpacing/>
        <w:jc w:val="both"/>
      </w:pPr>
      <w:r w:rsidRPr="007D206C">
        <w:t xml:space="preserve">Working in </w:t>
      </w:r>
      <w:r w:rsidRPr="007D206C">
        <w:rPr>
          <w:b/>
        </w:rPr>
        <w:t>IIS</w:t>
      </w:r>
      <w:r w:rsidRPr="007D206C">
        <w:t xml:space="preserve"> and supporting </w:t>
      </w:r>
      <w:r w:rsidRPr="007D206C">
        <w:rPr>
          <w:b/>
        </w:rPr>
        <w:t>SQL</w:t>
      </w:r>
      <w:r w:rsidRPr="007D206C">
        <w:t xml:space="preserve"> server administration on Windows Server, 2003 and </w:t>
      </w:r>
      <w:r w:rsidRPr="007D206C">
        <w:rPr>
          <w:b/>
        </w:rPr>
        <w:t>2008</w:t>
      </w:r>
      <w:r w:rsidRPr="007D206C">
        <w:t xml:space="preserve"> &amp; </w:t>
      </w:r>
      <w:r w:rsidRPr="007D206C">
        <w:rPr>
          <w:b/>
        </w:rPr>
        <w:t>2012</w:t>
      </w:r>
      <w:r w:rsidR="003425E3">
        <w:t xml:space="preserve"> Windows Servers.</w:t>
      </w:r>
    </w:p>
    <w:p w:rsidR="00DF473C" w:rsidRPr="002C74C4" w:rsidRDefault="00DF473C" w:rsidP="00DF473C">
      <w:pPr>
        <w:pStyle w:val="BodyText"/>
        <w:numPr>
          <w:ilvl w:val="0"/>
          <w:numId w:val="2"/>
        </w:numPr>
        <w:jc w:val="both"/>
      </w:pPr>
      <w:r w:rsidRPr="002C74C4">
        <w:t xml:space="preserve">Implementing new </w:t>
      </w:r>
      <w:r w:rsidRPr="002C74C4">
        <w:rPr>
          <w:b/>
        </w:rPr>
        <w:t>polic</w:t>
      </w:r>
      <w:r>
        <w:rPr>
          <w:b/>
        </w:rPr>
        <w:t>y</w:t>
      </w:r>
      <w:r w:rsidRPr="002C74C4">
        <w:t xml:space="preserve"> change in A</w:t>
      </w:r>
      <w:r>
        <w:t>pplication</w:t>
      </w:r>
      <w:r w:rsidRPr="002C74C4">
        <w:t xml:space="preserve"> through change management process, providing </w:t>
      </w:r>
      <w:r w:rsidRPr="002C74C4">
        <w:rPr>
          <w:b/>
        </w:rPr>
        <w:t>POA</w:t>
      </w:r>
      <w:r w:rsidRPr="002C74C4">
        <w:t xml:space="preserve"> &amp; </w:t>
      </w:r>
      <w:r w:rsidRPr="002C74C4">
        <w:rPr>
          <w:b/>
        </w:rPr>
        <w:t>RCA</w:t>
      </w:r>
      <w:r w:rsidRPr="002C74C4">
        <w:t xml:space="preserve"> for major incidents.</w:t>
      </w:r>
    </w:p>
    <w:p w:rsidR="00DF473C" w:rsidRDefault="00DF473C" w:rsidP="00DF473C">
      <w:pPr>
        <w:pStyle w:val="BodyText"/>
        <w:numPr>
          <w:ilvl w:val="0"/>
          <w:numId w:val="2"/>
        </w:numPr>
        <w:jc w:val="both"/>
      </w:pPr>
      <w:r>
        <w:t xml:space="preserve">Installation &amp; administration of </w:t>
      </w:r>
      <w:r w:rsidRPr="00582E00">
        <w:rPr>
          <w:b/>
        </w:rPr>
        <w:t>IIS 6.5 &amp; 7.0</w:t>
      </w:r>
      <w:r>
        <w:t>. Solving various issues related to sites and services.</w:t>
      </w:r>
    </w:p>
    <w:p w:rsidR="00DF473C" w:rsidRPr="003425E3" w:rsidRDefault="00DF473C" w:rsidP="00DF473C">
      <w:pPr>
        <w:numPr>
          <w:ilvl w:val="0"/>
          <w:numId w:val="2"/>
        </w:numPr>
        <w:contextualSpacing/>
        <w:jc w:val="both"/>
      </w:pPr>
      <w:r w:rsidRPr="003425E3">
        <w:t xml:space="preserve">Configuring </w:t>
      </w:r>
      <w:r w:rsidRPr="003425E3">
        <w:rPr>
          <w:b/>
        </w:rPr>
        <w:t>ISAPI extensions and ISAPI filters</w:t>
      </w:r>
      <w:r w:rsidRPr="003425E3">
        <w:t>.</w:t>
      </w:r>
    </w:p>
    <w:p w:rsidR="00DF473C" w:rsidRPr="003425E3" w:rsidRDefault="00DF473C" w:rsidP="00DF473C">
      <w:pPr>
        <w:pStyle w:val="BodyText"/>
        <w:numPr>
          <w:ilvl w:val="0"/>
          <w:numId w:val="2"/>
        </w:numPr>
        <w:jc w:val="both"/>
        <w:rPr>
          <w:szCs w:val="24"/>
        </w:rPr>
      </w:pPr>
      <w:r w:rsidRPr="003425E3">
        <w:rPr>
          <w:szCs w:val="24"/>
        </w:rPr>
        <w:t>Analyzing OS error, events, logs file analyzing, monitoring system utilization.</w:t>
      </w:r>
    </w:p>
    <w:p w:rsidR="00DF473C" w:rsidRPr="003425E3" w:rsidRDefault="00DF473C" w:rsidP="00DF473C">
      <w:pPr>
        <w:pStyle w:val="BodyText"/>
        <w:numPr>
          <w:ilvl w:val="0"/>
          <w:numId w:val="2"/>
        </w:numPr>
        <w:jc w:val="both"/>
        <w:rPr>
          <w:szCs w:val="24"/>
        </w:rPr>
      </w:pPr>
      <w:r w:rsidRPr="003425E3">
        <w:rPr>
          <w:szCs w:val="24"/>
        </w:rPr>
        <w:t>Using Power Shell for various tasks to automate and utilizing scripting techniques.</w:t>
      </w:r>
    </w:p>
    <w:p w:rsidR="00DF473C" w:rsidRPr="003425E3" w:rsidRDefault="00DF473C" w:rsidP="00DF473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</w:pPr>
      <w:r w:rsidRPr="003425E3">
        <w:t>Exper</w:t>
      </w:r>
      <w:r w:rsidR="003425E3">
        <w:t>tise in</w:t>
      </w:r>
      <w:r w:rsidRPr="003425E3">
        <w:t xml:space="preserve"> supporting </w:t>
      </w:r>
      <w:r w:rsidRPr="003425E3">
        <w:rPr>
          <w:b/>
        </w:rPr>
        <w:t>J2EE</w:t>
      </w:r>
      <w:r w:rsidRPr="003425E3">
        <w:t xml:space="preserve"> Applications in an enterprise environment.</w:t>
      </w:r>
    </w:p>
    <w:p w:rsidR="00DF473C" w:rsidRPr="007D206C" w:rsidRDefault="00DF473C" w:rsidP="008E466B">
      <w:pPr>
        <w:numPr>
          <w:ilvl w:val="0"/>
          <w:numId w:val="2"/>
        </w:numPr>
        <w:contextualSpacing/>
        <w:jc w:val="both"/>
      </w:pPr>
      <w:r>
        <w:t xml:space="preserve">Experience Supporting </w:t>
      </w:r>
      <w:r w:rsidRPr="003425E3">
        <w:rPr>
          <w:b/>
        </w:rPr>
        <w:t xml:space="preserve">Apache </w:t>
      </w:r>
      <w:r w:rsidRPr="003425E3">
        <w:t>and</w:t>
      </w:r>
      <w:r w:rsidRPr="003425E3">
        <w:rPr>
          <w:b/>
        </w:rPr>
        <w:t xml:space="preserve"> </w:t>
      </w:r>
      <w:proofErr w:type="spellStart"/>
      <w:r w:rsidRPr="003425E3">
        <w:rPr>
          <w:b/>
        </w:rPr>
        <w:t>TomCat</w:t>
      </w:r>
      <w:proofErr w:type="spellEnd"/>
      <w:r>
        <w:t xml:space="preserve"> Application Servers.</w:t>
      </w:r>
    </w:p>
    <w:p w:rsidR="00797812" w:rsidRPr="001628BC" w:rsidRDefault="00797812" w:rsidP="001628BC">
      <w:pPr>
        <w:numPr>
          <w:ilvl w:val="0"/>
          <w:numId w:val="2"/>
        </w:numPr>
        <w:contextualSpacing/>
        <w:jc w:val="both"/>
      </w:pPr>
      <w:r w:rsidRPr="001628BC">
        <w:t xml:space="preserve">Expertise in Database Administration on </w:t>
      </w:r>
      <w:r w:rsidRPr="001628BC">
        <w:rPr>
          <w:b/>
        </w:rPr>
        <w:t>Production</w:t>
      </w:r>
      <w:r w:rsidR="001628BC" w:rsidRPr="001628BC">
        <w:rPr>
          <w:b/>
        </w:rPr>
        <w:t xml:space="preserve"> </w:t>
      </w:r>
      <w:r w:rsidRPr="001628BC">
        <w:rPr>
          <w:b/>
        </w:rPr>
        <w:t>Servers</w:t>
      </w:r>
      <w:r w:rsidRPr="001628BC">
        <w:t xml:space="preserve"> with server configuration, performance</w:t>
      </w:r>
      <w:r w:rsidR="001628BC">
        <w:t xml:space="preserve"> </w:t>
      </w:r>
      <w:r w:rsidRPr="001628BC">
        <w:t>tuning and maintenance with outstanding troubleshooting capabilities.</w:t>
      </w:r>
    </w:p>
    <w:p w:rsidR="00797812" w:rsidRPr="001628BC" w:rsidRDefault="00797812" w:rsidP="001628BC">
      <w:pPr>
        <w:numPr>
          <w:ilvl w:val="0"/>
          <w:numId w:val="2"/>
        </w:numPr>
        <w:contextualSpacing/>
        <w:jc w:val="both"/>
      </w:pPr>
      <w:r w:rsidRPr="001628BC">
        <w:t xml:space="preserve">Worked extensively on </w:t>
      </w:r>
      <w:r w:rsidRPr="001628BC">
        <w:rPr>
          <w:b/>
        </w:rPr>
        <w:t>Clustering and server consolidation</w:t>
      </w:r>
      <w:r w:rsidRPr="001628BC">
        <w:t xml:space="preserve">. Troubleshooting production issues and raising </w:t>
      </w:r>
      <w:r w:rsidRPr="001628BC">
        <w:rPr>
          <w:b/>
        </w:rPr>
        <w:t>high availability</w:t>
      </w:r>
      <w:r w:rsidRPr="001628BC">
        <w:t>.</w:t>
      </w:r>
    </w:p>
    <w:p w:rsidR="00797812" w:rsidRPr="001628BC" w:rsidRDefault="00797812" w:rsidP="001628BC">
      <w:pPr>
        <w:numPr>
          <w:ilvl w:val="0"/>
          <w:numId w:val="2"/>
        </w:numPr>
        <w:contextualSpacing/>
        <w:jc w:val="both"/>
      </w:pPr>
      <w:r w:rsidRPr="001628BC">
        <w:t>Experience in Disaster Recovery Planning and Security Management operations.</w:t>
      </w:r>
    </w:p>
    <w:p w:rsidR="00797812" w:rsidRPr="001628BC" w:rsidRDefault="00797812" w:rsidP="001628BC">
      <w:pPr>
        <w:numPr>
          <w:ilvl w:val="0"/>
          <w:numId w:val="2"/>
        </w:numPr>
        <w:contextualSpacing/>
        <w:jc w:val="both"/>
      </w:pPr>
      <w:r w:rsidRPr="001628BC">
        <w:t xml:space="preserve">Proficiency and expertise in SQL Server </w:t>
      </w:r>
      <w:r w:rsidRPr="001628BC">
        <w:rPr>
          <w:b/>
        </w:rPr>
        <w:t>Replication, Backup/Recovery</w:t>
      </w:r>
      <w:r w:rsidRPr="001628BC">
        <w:t>, Disaster recovery and planning.</w:t>
      </w:r>
    </w:p>
    <w:p w:rsidR="00797812" w:rsidRDefault="00797812" w:rsidP="009F3F62">
      <w:pPr>
        <w:numPr>
          <w:ilvl w:val="0"/>
          <w:numId w:val="2"/>
        </w:numPr>
        <w:contextualSpacing/>
        <w:jc w:val="both"/>
      </w:pPr>
      <w:r w:rsidRPr="001628BC">
        <w:t xml:space="preserve">Having hands on experience in DR processes including Log </w:t>
      </w:r>
      <w:r w:rsidR="001628BC" w:rsidRPr="001628BC">
        <w:t>shipping</w:t>
      </w:r>
      <w:r w:rsidRPr="001628BC">
        <w:t xml:space="preserve"> and </w:t>
      </w:r>
      <w:r w:rsidRPr="001628BC">
        <w:rPr>
          <w:b/>
        </w:rPr>
        <w:t>Database Mirroring</w:t>
      </w:r>
      <w:r w:rsidRPr="001628BC">
        <w:t>.</w:t>
      </w:r>
    </w:p>
    <w:p w:rsidR="00C655A3" w:rsidRPr="007D206C" w:rsidRDefault="00C655A3" w:rsidP="008E466B">
      <w:pPr>
        <w:numPr>
          <w:ilvl w:val="0"/>
          <w:numId w:val="2"/>
        </w:numPr>
        <w:contextualSpacing/>
        <w:jc w:val="both"/>
      </w:pPr>
      <w:r w:rsidRPr="007D206C">
        <w:t>Web Server Admini</w:t>
      </w:r>
      <w:r w:rsidR="007D206C">
        <w:t xml:space="preserve">stration/Application support - </w:t>
      </w:r>
      <w:r w:rsidRPr="001628BC">
        <w:t>IIS 5.0 / IIS 6.0 and IIS 7.0 ,7.5</w:t>
      </w:r>
    </w:p>
    <w:p w:rsidR="00C655A3" w:rsidRPr="007D206C" w:rsidRDefault="00C655A3" w:rsidP="008E466B">
      <w:pPr>
        <w:numPr>
          <w:ilvl w:val="0"/>
          <w:numId w:val="2"/>
        </w:numPr>
        <w:contextualSpacing/>
        <w:jc w:val="both"/>
      </w:pPr>
      <w:r w:rsidRPr="007D206C">
        <w:t xml:space="preserve">Handling all the aspects of IIS administration tasks such as day-to-day site </w:t>
      </w:r>
      <w:r w:rsidRPr="007D206C">
        <w:rPr>
          <w:b/>
        </w:rPr>
        <w:t>monitoring</w:t>
      </w:r>
      <w:r w:rsidRPr="007D206C">
        <w:t xml:space="preserve"> and maintenance, Installation, </w:t>
      </w:r>
      <w:r w:rsidRPr="007D206C">
        <w:rPr>
          <w:b/>
        </w:rPr>
        <w:t>Configuration</w:t>
      </w:r>
      <w:r w:rsidRPr="007D206C">
        <w:t xml:space="preserve">, Deploying Applications, </w:t>
      </w:r>
      <w:r w:rsidRPr="007D206C">
        <w:rPr>
          <w:b/>
        </w:rPr>
        <w:t>Troubleshooting</w:t>
      </w:r>
      <w:r w:rsidRPr="007D206C">
        <w:t xml:space="preserve">, </w:t>
      </w:r>
      <w:r w:rsidRPr="007D206C">
        <w:rPr>
          <w:b/>
        </w:rPr>
        <w:t>Performance</w:t>
      </w:r>
      <w:r w:rsidRPr="007D206C">
        <w:t xml:space="preserve"> </w:t>
      </w:r>
      <w:r w:rsidRPr="007D206C">
        <w:rPr>
          <w:b/>
        </w:rPr>
        <w:t>Tuning</w:t>
      </w:r>
      <w:r w:rsidRPr="007D206C">
        <w:t xml:space="preserve"> and </w:t>
      </w:r>
      <w:r w:rsidRPr="007D206C">
        <w:rPr>
          <w:b/>
        </w:rPr>
        <w:t>Maintenance</w:t>
      </w:r>
      <w:r w:rsidRPr="007D206C">
        <w:t xml:space="preserve"> </w:t>
      </w:r>
    </w:p>
    <w:p w:rsidR="00C655A3" w:rsidRPr="007D206C" w:rsidRDefault="00C655A3" w:rsidP="008E466B">
      <w:pPr>
        <w:numPr>
          <w:ilvl w:val="0"/>
          <w:numId w:val="2"/>
        </w:numPr>
        <w:contextualSpacing/>
        <w:jc w:val="both"/>
      </w:pPr>
      <w:r w:rsidRPr="007D206C">
        <w:lastRenderedPageBreak/>
        <w:t>Good experience in understanding and working with IIS authentications (</w:t>
      </w:r>
      <w:r w:rsidRPr="008E466B">
        <w:rPr>
          <w:b/>
        </w:rPr>
        <w:t>anonymous, basic, digest and passport etc</w:t>
      </w:r>
      <w:r w:rsidRPr="007D206C">
        <w:t>.) and IIS websites and virtual directories permissions.</w:t>
      </w:r>
    </w:p>
    <w:p w:rsidR="00C655A3" w:rsidRPr="007D206C" w:rsidRDefault="00C655A3" w:rsidP="008E466B">
      <w:pPr>
        <w:numPr>
          <w:ilvl w:val="0"/>
          <w:numId w:val="2"/>
        </w:numPr>
        <w:contextualSpacing/>
        <w:jc w:val="both"/>
      </w:pPr>
      <w:r w:rsidRPr="007D206C">
        <w:t xml:space="preserve">Good understanding of </w:t>
      </w:r>
      <w:r w:rsidRPr="008E466B">
        <w:rPr>
          <w:b/>
        </w:rPr>
        <w:t>SSL</w:t>
      </w:r>
      <w:r w:rsidR="005E5303">
        <w:t xml:space="preserve"> Certificates and management.</w:t>
      </w:r>
    </w:p>
    <w:p w:rsidR="00C655A3" w:rsidRPr="007D206C" w:rsidRDefault="00C655A3" w:rsidP="008E466B">
      <w:pPr>
        <w:numPr>
          <w:ilvl w:val="0"/>
          <w:numId w:val="2"/>
        </w:numPr>
        <w:contextualSpacing/>
        <w:jc w:val="both"/>
      </w:pPr>
      <w:r w:rsidRPr="007D206C">
        <w:t xml:space="preserve">Used various tools like </w:t>
      </w:r>
      <w:proofErr w:type="spellStart"/>
      <w:r w:rsidRPr="008E466B">
        <w:rPr>
          <w:b/>
        </w:rPr>
        <w:t>Venafi</w:t>
      </w:r>
      <w:proofErr w:type="spellEnd"/>
      <w:r w:rsidRPr="007D206C">
        <w:t xml:space="preserve"> and </w:t>
      </w:r>
      <w:r w:rsidRPr="008E466B">
        <w:rPr>
          <w:b/>
        </w:rPr>
        <w:t>GLB</w:t>
      </w:r>
      <w:r w:rsidRPr="007D206C">
        <w:t xml:space="preserve"> for certificate renewals.</w:t>
      </w:r>
    </w:p>
    <w:p w:rsidR="00C655A3" w:rsidRPr="007D206C" w:rsidRDefault="00C655A3" w:rsidP="008E466B">
      <w:pPr>
        <w:numPr>
          <w:ilvl w:val="0"/>
          <w:numId w:val="2"/>
        </w:numPr>
        <w:contextualSpacing/>
        <w:jc w:val="both"/>
      </w:pPr>
      <w:r w:rsidRPr="007D206C">
        <w:t xml:space="preserve">Installed and configured </w:t>
      </w:r>
      <w:r w:rsidRPr="008E466B">
        <w:rPr>
          <w:b/>
        </w:rPr>
        <w:t>Debug Diagnostic tool</w:t>
      </w:r>
      <w:r w:rsidRPr="007D206C">
        <w:t xml:space="preserve"> with IIS processes like worker process and used this tool in troubleshooting of IIS hangs and crash. Generated </w:t>
      </w:r>
      <w:r w:rsidRPr="008E466B">
        <w:rPr>
          <w:b/>
        </w:rPr>
        <w:t>IIS hang dumps and crash dumps</w:t>
      </w:r>
      <w:r w:rsidRPr="007D206C">
        <w:t xml:space="preserve">. </w:t>
      </w:r>
    </w:p>
    <w:p w:rsidR="00C819B6" w:rsidRPr="007B3D92" w:rsidRDefault="00C819B6" w:rsidP="00EB1BDF">
      <w:pPr>
        <w:pStyle w:val="BodyText"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</w:pPr>
      <w:r w:rsidRPr="009A57A1">
        <w:rPr>
          <w:b/>
          <w:szCs w:val="24"/>
        </w:rPr>
        <w:t>Server Hardening</w:t>
      </w:r>
      <w:r w:rsidRPr="007B3D92">
        <w:rPr>
          <w:szCs w:val="24"/>
        </w:rPr>
        <w:t xml:space="preserve"> according t</w:t>
      </w:r>
      <w:r w:rsidR="009A57A1">
        <w:rPr>
          <w:szCs w:val="24"/>
        </w:rPr>
        <w:t xml:space="preserve">o compliance levels &amp; standards, </w:t>
      </w:r>
      <w:r w:rsidR="009A57A1" w:rsidRPr="007B3D92">
        <w:t>working</w:t>
      </w:r>
      <w:r w:rsidRPr="007B3D92">
        <w:t xml:space="preserve"> with project teams, Global Network Operations Engineers and the Technical Support group implementing new systems as required.</w:t>
      </w:r>
    </w:p>
    <w:p w:rsidR="00C819B6" w:rsidRPr="007B3D92" w:rsidRDefault="00C819B6" w:rsidP="008E466B">
      <w:pPr>
        <w:numPr>
          <w:ilvl w:val="0"/>
          <w:numId w:val="2"/>
        </w:numPr>
        <w:spacing w:before="80"/>
        <w:jc w:val="both"/>
      </w:pPr>
      <w:r>
        <w:t xml:space="preserve">Supporting </w:t>
      </w:r>
      <w:r w:rsidRPr="008E466B">
        <w:rPr>
          <w:b/>
        </w:rPr>
        <w:t>SDLC</w:t>
      </w:r>
      <w:r>
        <w:t xml:space="preserve"> projects through Infrastructure Levels.</w:t>
      </w:r>
    </w:p>
    <w:p w:rsidR="007A2477" w:rsidRDefault="007A2477" w:rsidP="008E466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</w:pPr>
      <w:r w:rsidRPr="007B3D92">
        <w:t xml:space="preserve">Compliance with </w:t>
      </w:r>
      <w:r w:rsidRPr="001628BC">
        <w:rPr>
          <w:b/>
        </w:rPr>
        <w:t>Change Control Processes</w:t>
      </w:r>
      <w:r w:rsidRPr="007B3D92">
        <w:t xml:space="preserve"> and adherence to standards and documentation.</w:t>
      </w:r>
    </w:p>
    <w:p w:rsidR="003425E3" w:rsidRPr="007B3D92" w:rsidRDefault="003425E3" w:rsidP="008E466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</w:pPr>
      <w:r>
        <w:t xml:space="preserve">Working experience in tool and concepts behind </w:t>
      </w:r>
      <w:r w:rsidRPr="003425E3">
        <w:rPr>
          <w:b/>
        </w:rPr>
        <w:t>DevOps</w:t>
      </w:r>
      <w:r>
        <w:t xml:space="preserve">, </w:t>
      </w:r>
      <w:r w:rsidRPr="003425E3">
        <w:rPr>
          <w:b/>
        </w:rPr>
        <w:t>Agile</w:t>
      </w:r>
      <w:r>
        <w:t xml:space="preserve"> Methodology and </w:t>
      </w:r>
      <w:r w:rsidRPr="003425E3">
        <w:rPr>
          <w:b/>
        </w:rPr>
        <w:t>Kanban</w:t>
      </w:r>
      <w:r>
        <w:t xml:space="preserve"> Process.</w:t>
      </w:r>
    </w:p>
    <w:p w:rsidR="007B3D92" w:rsidRDefault="007B3D92" w:rsidP="008E466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</w:pPr>
      <w:r w:rsidRPr="007B3D92">
        <w:t xml:space="preserve">Responsible for reporting any (known or suspected) breach in information security or policies to the </w:t>
      </w:r>
      <w:r w:rsidRPr="008E466B">
        <w:rPr>
          <w:b/>
        </w:rPr>
        <w:t xml:space="preserve">Global </w:t>
      </w:r>
      <w:r w:rsidR="008E466B">
        <w:rPr>
          <w:b/>
        </w:rPr>
        <w:t xml:space="preserve">Information </w:t>
      </w:r>
      <w:r w:rsidRPr="008E466B">
        <w:rPr>
          <w:b/>
        </w:rPr>
        <w:t>Security Office</w:t>
      </w:r>
      <w:r w:rsidRPr="007B3D92">
        <w:t>.</w:t>
      </w:r>
    </w:p>
    <w:p w:rsidR="001628BC" w:rsidRPr="007B3D92" w:rsidRDefault="001628BC" w:rsidP="008E466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</w:pPr>
      <w:r w:rsidRPr="001628BC">
        <w:t>Strong experience in mentoring team members and writing documentation.</w:t>
      </w:r>
    </w:p>
    <w:p w:rsidR="00703838" w:rsidRDefault="00703838" w:rsidP="009C45F3">
      <w:pPr>
        <w:jc w:val="both"/>
        <w:rPr>
          <w:b/>
          <w:bCs/>
          <w:u w:val="single"/>
        </w:rPr>
      </w:pPr>
    </w:p>
    <w:p w:rsidR="00382D26" w:rsidRDefault="00382D26" w:rsidP="009C45F3">
      <w:pPr>
        <w:jc w:val="both"/>
        <w:rPr>
          <w:b/>
          <w:bCs/>
          <w:u w:val="single"/>
        </w:rPr>
      </w:pPr>
    </w:p>
    <w:p w:rsidR="00382D26" w:rsidRDefault="00382D26" w:rsidP="00382D26">
      <w:pPr>
        <w:jc w:val="both"/>
        <w:rPr>
          <w:b/>
          <w:bCs/>
        </w:rPr>
      </w:pPr>
      <w:r>
        <w:rPr>
          <w:b/>
          <w:bCs/>
          <w:u w:val="single"/>
        </w:rPr>
        <w:t>Company 2</w:t>
      </w:r>
      <w:r>
        <w:rPr>
          <w:b/>
          <w:bCs/>
        </w:rPr>
        <w:t xml:space="preserve">: </w:t>
      </w:r>
      <w:r>
        <w:rPr>
          <w:b/>
          <w:bCs/>
        </w:rPr>
        <w:tab/>
      </w:r>
      <w:r>
        <w:rPr>
          <w:b/>
          <w:bCs/>
        </w:rPr>
        <w:tab/>
      </w:r>
      <w:r w:rsidR="00797812">
        <w:rPr>
          <w:rFonts w:ascii="Palatino Linotype" w:hAnsi="Palatino Linotype" w:cs="Arial"/>
          <w:b/>
          <w:sz w:val="22"/>
        </w:rPr>
        <w:t xml:space="preserve">Deloitte Support Services India </w:t>
      </w:r>
      <w:proofErr w:type="spellStart"/>
      <w:r w:rsidR="00797812">
        <w:rPr>
          <w:rFonts w:ascii="Palatino Linotype" w:hAnsi="Palatino Linotype" w:cs="Arial"/>
          <w:b/>
          <w:sz w:val="22"/>
        </w:rPr>
        <w:t>Pvt</w:t>
      </w:r>
      <w:proofErr w:type="spellEnd"/>
      <w:r w:rsidR="00797812">
        <w:rPr>
          <w:rFonts w:ascii="Palatino Linotype" w:hAnsi="Palatino Linotype" w:cs="Arial"/>
          <w:b/>
          <w:sz w:val="22"/>
        </w:rPr>
        <w:t xml:space="preserve"> Ltd.</w:t>
      </w:r>
    </w:p>
    <w:p w:rsidR="00382D26" w:rsidRDefault="00382D26" w:rsidP="00382D26">
      <w:pPr>
        <w:jc w:val="both"/>
        <w:rPr>
          <w:b/>
          <w:bCs/>
        </w:rPr>
      </w:pPr>
      <w:r>
        <w:rPr>
          <w:b/>
          <w:bCs/>
          <w:u w:val="single"/>
        </w:rPr>
        <w:t>Duration: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="00797812">
        <w:rPr>
          <w:rFonts w:ascii="Palatino Linotype" w:hAnsi="Palatino Linotype" w:cs="Arial"/>
          <w:b/>
          <w:sz w:val="22"/>
        </w:rPr>
        <w:t>May 2011</w:t>
      </w:r>
      <w:r>
        <w:rPr>
          <w:rFonts w:ascii="Palatino Linotype" w:hAnsi="Palatino Linotype" w:cs="Arial"/>
          <w:b/>
          <w:sz w:val="22"/>
        </w:rPr>
        <w:t xml:space="preserve"> to </w:t>
      </w:r>
      <w:r w:rsidR="00797812">
        <w:rPr>
          <w:rFonts w:ascii="Palatino Linotype" w:hAnsi="Palatino Linotype" w:cs="Arial"/>
          <w:b/>
          <w:sz w:val="22"/>
        </w:rPr>
        <w:t>Sept</w:t>
      </w:r>
      <w:r>
        <w:rPr>
          <w:rFonts w:ascii="Palatino Linotype" w:hAnsi="Palatino Linotype" w:cs="Arial"/>
          <w:b/>
          <w:sz w:val="22"/>
        </w:rPr>
        <w:t xml:space="preserve"> 201</w:t>
      </w:r>
      <w:r w:rsidR="00797812">
        <w:rPr>
          <w:rFonts w:ascii="Palatino Linotype" w:hAnsi="Palatino Linotype" w:cs="Arial"/>
          <w:b/>
          <w:sz w:val="22"/>
        </w:rPr>
        <w:t>2</w:t>
      </w:r>
      <w:r>
        <w:rPr>
          <w:b/>
          <w:bCs/>
        </w:rPr>
        <w:t>.</w:t>
      </w:r>
    </w:p>
    <w:p w:rsidR="00382D26" w:rsidRDefault="00382D26" w:rsidP="00382D26">
      <w:pPr>
        <w:jc w:val="both"/>
        <w:rPr>
          <w:b/>
          <w:bCs/>
        </w:rPr>
      </w:pPr>
      <w:r>
        <w:rPr>
          <w:b/>
          <w:bCs/>
          <w:u w:val="single"/>
        </w:rPr>
        <w:t>Designation:</w:t>
      </w:r>
      <w:r>
        <w:rPr>
          <w:b/>
          <w:bCs/>
        </w:rPr>
        <w:t xml:space="preserve"> </w:t>
      </w:r>
      <w:r>
        <w:rPr>
          <w:b/>
          <w:bCs/>
        </w:rPr>
        <w:tab/>
        <w:t xml:space="preserve">            </w:t>
      </w:r>
      <w:r w:rsidR="00797812">
        <w:rPr>
          <w:b/>
          <w:bCs/>
        </w:rPr>
        <w:t xml:space="preserve">Senior Analyst - </w:t>
      </w:r>
      <w:r w:rsidR="00797812" w:rsidRPr="00902B0A">
        <w:rPr>
          <w:b/>
          <w:bCs/>
        </w:rPr>
        <w:t>Global Hosting Center Engineer</w:t>
      </w:r>
      <w:r>
        <w:rPr>
          <w:b/>
          <w:bCs/>
        </w:rPr>
        <w:t>.</w:t>
      </w:r>
    </w:p>
    <w:p w:rsidR="00797812" w:rsidRDefault="00797812" w:rsidP="00382D26">
      <w:pPr>
        <w:jc w:val="both"/>
        <w:rPr>
          <w:b/>
          <w:bCs/>
        </w:rPr>
      </w:pPr>
      <w:r>
        <w:rPr>
          <w:b/>
          <w:bCs/>
        </w:rPr>
        <w:tab/>
      </w:r>
    </w:p>
    <w:p w:rsidR="00797812" w:rsidRDefault="00797812" w:rsidP="00382D26">
      <w:pPr>
        <w:jc w:val="both"/>
        <w:rPr>
          <w:b/>
          <w:bCs/>
          <w:sz w:val="28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sz w:val="28"/>
        </w:rPr>
        <w:t>The Job Profile is as follows</w:t>
      </w:r>
    </w:p>
    <w:p w:rsidR="00797812" w:rsidRDefault="00797812" w:rsidP="00382D26">
      <w:pPr>
        <w:jc w:val="both"/>
        <w:rPr>
          <w:b/>
          <w:bCs/>
          <w:sz w:val="28"/>
        </w:rPr>
      </w:pPr>
    </w:p>
    <w:p w:rsidR="00797812" w:rsidRDefault="00797812" w:rsidP="00797812">
      <w:pPr>
        <w:tabs>
          <w:tab w:val="left" w:pos="-720"/>
        </w:tabs>
        <w:jc w:val="both"/>
        <w:rPr>
          <w:rFonts w:ascii="Verdana" w:hAnsi="Verdana"/>
          <w:color w:val="000000"/>
          <w:sz w:val="20"/>
          <w:szCs w:val="20"/>
        </w:rPr>
      </w:pPr>
      <w:r>
        <w:rPr>
          <w:sz w:val="22"/>
        </w:rPr>
        <w:t xml:space="preserve">Worked across 5 </w:t>
      </w:r>
      <w:r w:rsidRPr="00001D60">
        <w:rPr>
          <w:b/>
          <w:sz w:val="22"/>
        </w:rPr>
        <w:t>datacenters</w:t>
      </w:r>
      <w:r>
        <w:rPr>
          <w:sz w:val="22"/>
        </w:rPr>
        <w:t xml:space="preserve"> around US and UK. Design and support the Windows infrastructure for various clients firms of Deloitte including </w:t>
      </w:r>
      <w:r w:rsidRPr="00001D60">
        <w:rPr>
          <w:b/>
          <w:sz w:val="22"/>
        </w:rPr>
        <w:t>Active Directory</w:t>
      </w:r>
      <w:r>
        <w:rPr>
          <w:sz w:val="22"/>
        </w:rPr>
        <w:t xml:space="preserve">, </w:t>
      </w:r>
      <w:r w:rsidRPr="00001D60">
        <w:rPr>
          <w:b/>
          <w:sz w:val="22"/>
        </w:rPr>
        <w:t>email Servers</w:t>
      </w:r>
      <w:r>
        <w:rPr>
          <w:sz w:val="22"/>
        </w:rPr>
        <w:t xml:space="preserve">, </w:t>
      </w:r>
      <w:r w:rsidRPr="00001D60">
        <w:rPr>
          <w:b/>
          <w:sz w:val="22"/>
        </w:rPr>
        <w:t>Backups</w:t>
      </w:r>
      <w:r>
        <w:rPr>
          <w:sz w:val="22"/>
        </w:rPr>
        <w:t xml:space="preserve"> &amp; </w:t>
      </w:r>
      <w:r w:rsidRPr="003E2330">
        <w:rPr>
          <w:sz w:val="22"/>
        </w:rPr>
        <w:t xml:space="preserve">ensuring that the hosted and managed services and </w:t>
      </w:r>
      <w:r w:rsidRPr="00001D60">
        <w:rPr>
          <w:b/>
          <w:sz w:val="22"/>
        </w:rPr>
        <w:t>data center</w:t>
      </w:r>
      <w:r w:rsidRPr="003E2330">
        <w:rPr>
          <w:sz w:val="22"/>
        </w:rPr>
        <w:t xml:space="preserve"> facilities are always available.</w:t>
      </w:r>
    </w:p>
    <w:p w:rsidR="00797812" w:rsidRDefault="00797812" w:rsidP="00797812">
      <w:pPr>
        <w:pStyle w:val="Title"/>
        <w:ind w:left="0"/>
        <w:jc w:val="left"/>
        <w:rPr>
          <w:rFonts w:ascii="Verdana" w:hAnsi="Verdana" w:cs="Times New Roman"/>
          <w:color w:val="000000"/>
          <w:sz w:val="20"/>
          <w:szCs w:val="20"/>
        </w:rPr>
      </w:pPr>
    </w:p>
    <w:p w:rsidR="00797812" w:rsidRPr="00615536" w:rsidRDefault="00797812" w:rsidP="00797812">
      <w:pPr>
        <w:pStyle w:val="BodyText"/>
        <w:numPr>
          <w:ilvl w:val="0"/>
          <w:numId w:val="2"/>
        </w:numPr>
        <w:jc w:val="both"/>
        <w:rPr>
          <w:szCs w:val="24"/>
        </w:rPr>
      </w:pPr>
      <w:r>
        <w:rPr>
          <w:szCs w:val="24"/>
        </w:rPr>
        <w:t xml:space="preserve">Actively working on </w:t>
      </w:r>
      <w:r w:rsidRPr="002F6DDF">
        <w:rPr>
          <w:b/>
          <w:szCs w:val="24"/>
        </w:rPr>
        <w:t>virtual</w:t>
      </w:r>
      <w:r w:rsidRPr="007B3D92">
        <w:rPr>
          <w:szCs w:val="24"/>
        </w:rPr>
        <w:t xml:space="preserve"> </w:t>
      </w:r>
      <w:r w:rsidRPr="002F6DDF">
        <w:rPr>
          <w:b/>
          <w:szCs w:val="24"/>
        </w:rPr>
        <w:t>infrastructure</w:t>
      </w:r>
      <w:r w:rsidRPr="007B3D92">
        <w:rPr>
          <w:szCs w:val="24"/>
        </w:rPr>
        <w:t xml:space="preserve"> </w:t>
      </w:r>
      <w:r w:rsidRPr="002F6DDF">
        <w:rPr>
          <w:b/>
          <w:szCs w:val="24"/>
        </w:rPr>
        <w:t>hosting</w:t>
      </w:r>
      <w:r w:rsidRPr="007B3D92">
        <w:rPr>
          <w:szCs w:val="24"/>
        </w:rPr>
        <w:t xml:space="preserve"> more than 5000 virtual machines.</w:t>
      </w:r>
    </w:p>
    <w:p w:rsidR="00797812" w:rsidRDefault="00797812" w:rsidP="00797812">
      <w:pPr>
        <w:pStyle w:val="BodyText"/>
        <w:numPr>
          <w:ilvl w:val="0"/>
          <w:numId w:val="2"/>
        </w:numPr>
        <w:jc w:val="both"/>
        <w:rPr>
          <w:szCs w:val="24"/>
        </w:rPr>
      </w:pPr>
      <w:r w:rsidRPr="007B3D92">
        <w:rPr>
          <w:szCs w:val="24"/>
        </w:rPr>
        <w:t xml:space="preserve">Setting up </w:t>
      </w:r>
      <w:r w:rsidRPr="002F6DDF">
        <w:rPr>
          <w:b/>
          <w:szCs w:val="24"/>
        </w:rPr>
        <w:t>internal cloud</w:t>
      </w:r>
      <w:r w:rsidRPr="007B3D92">
        <w:rPr>
          <w:szCs w:val="24"/>
        </w:rPr>
        <w:t xml:space="preserve"> for hosting various applications with in managed </w:t>
      </w:r>
      <w:r w:rsidRPr="002F6DDF">
        <w:rPr>
          <w:b/>
          <w:szCs w:val="24"/>
        </w:rPr>
        <w:t>Datacenters</w:t>
      </w:r>
      <w:r>
        <w:rPr>
          <w:szCs w:val="24"/>
        </w:rPr>
        <w:t>.</w:t>
      </w:r>
    </w:p>
    <w:p w:rsidR="00797812" w:rsidRPr="007A2477" w:rsidRDefault="00797812" w:rsidP="00797812">
      <w:pPr>
        <w:pStyle w:val="BodyText"/>
        <w:numPr>
          <w:ilvl w:val="0"/>
          <w:numId w:val="2"/>
        </w:numPr>
        <w:jc w:val="both"/>
        <w:rPr>
          <w:szCs w:val="24"/>
        </w:rPr>
      </w:pPr>
      <w:r w:rsidRPr="002F6DDF">
        <w:rPr>
          <w:b/>
          <w:szCs w:val="24"/>
        </w:rPr>
        <w:t>Deployment</w:t>
      </w:r>
      <w:r w:rsidRPr="00645F97">
        <w:rPr>
          <w:szCs w:val="24"/>
        </w:rPr>
        <w:t xml:space="preserve">, </w:t>
      </w:r>
      <w:r w:rsidRPr="002F6DDF">
        <w:rPr>
          <w:b/>
          <w:szCs w:val="24"/>
        </w:rPr>
        <w:t>configuration</w:t>
      </w:r>
      <w:r w:rsidRPr="00645F97">
        <w:rPr>
          <w:szCs w:val="24"/>
        </w:rPr>
        <w:t xml:space="preserve">, </w:t>
      </w:r>
      <w:r w:rsidRPr="002F6DDF">
        <w:rPr>
          <w:b/>
          <w:szCs w:val="24"/>
        </w:rPr>
        <w:t>administration</w:t>
      </w:r>
      <w:r w:rsidRPr="00645F97">
        <w:rPr>
          <w:szCs w:val="24"/>
        </w:rPr>
        <w:t xml:space="preserve">, </w:t>
      </w:r>
      <w:r w:rsidRPr="002F6DDF">
        <w:rPr>
          <w:b/>
          <w:szCs w:val="24"/>
        </w:rPr>
        <w:t>monitoring</w:t>
      </w:r>
      <w:r w:rsidRPr="00645F97">
        <w:rPr>
          <w:szCs w:val="24"/>
        </w:rPr>
        <w:t xml:space="preserve"> and </w:t>
      </w:r>
      <w:r w:rsidRPr="002F6DDF">
        <w:rPr>
          <w:b/>
          <w:szCs w:val="24"/>
        </w:rPr>
        <w:t>troubleshooting</w:t>
      </w:r>
      <w:r w:rsidRPr="00645F97">
        <w:rPr>
          <w:szCs w:val="24"/>
        </w:rPr>
        <w:t xml:space="preserve"> of </w:t>
      </w:r>
      <w:r w:rsidRPr="002F6DDF">
        <w:rPr>
          <w:b/>
          <w:szCs w:val="24"/>
        </w:rPr>
        <w:t>Physical</w:t>
      </w:r>
      <w:r w:rsidRPr="007A2477">
        <w:rPr>
          <w:szCs w:val="24"/>
        </w:rPr>
        <w:t xml:space="preserve"> &amp; </w:t>
      </w:r>
      <w:r w:rsidRPr="002F6DDF">
        <w:rPr>
          <w:b/>
          <w:szCs w:val="24"/>
        </w:rPr>
        <w:t>Virtual Servers</w:t>
      </w:r>
      <w:r>
        <w:rPr>
          <w:szCs w:val="24"/>
        </w:rPr>
        <w:t xml:space="preserve"> using </w:t>
      </w:r>
      <w:r w:rsidRPr="002F6DDF">
        <w:rPr>
          <w:b/>
          <w:szCs w:val="24"/>
        </w:rPr>
        <w:t>server build process</w:t>
      </w:r>
      <w:r>
        <w:rPr>
          <w:szCs w:val="24"/>
        </w:rPr>
        <w:t>.</w:t>
      </w:r>
    </w:p>
    <w:p w:rsidR="00797812" w:rsidRPr="00615536" w:rsidRDefault="00797812" w:rsidP="00797812">
      <w:pPr>
        <w:pStyle w:val="BodyText"/>
        <w:numPr>
          <w:ilvl w:val="0"/>
          <w:numId w:val="2"/>
        </w:numPr>
        <w:jc w:val="both"/>
        <w:rPr>
          <w:szCs w:val="24"/>
        </w:rPr>
      </w:pPr>
      <w:r w:rsidRPr="007B3D92">
        <w:rPr>
          <w:szCs w:val="24"/>
        </w:rPr>
        <w:t xml:space="preserve">Ensured </w:t>
      </w:r>
      <w:r w:rsidRPr="002F6DDF">
        <w:rPr>
          <w:b/>
          <w:szCs w:val="24"/>
        </w:rPr>
        <w:t>optimization</w:t>
      </w:r>
      <w:r w:rsidRPr="007B3D92">
        <w:rPr>
          <w:szCs w:val="24"/>
        </w:rPr>
        <w:t xml:space="preserve"> and </w:t>
      </w:r>
      <w:r w:rsidRPr="002F6DDF">
        <w:rPr>
          <w:b/>
          <w:szCs w:val="24"/>
        </w:rPr>
        <w:t>performance</w:t>
      </w:r>
      <w:r w:rsidRPr="007B3D92">
        <w:rPr>
          <w:szCs w:val="24"/>
        </w:rPr>
        <w:t xml:space="preserve"> of the </w:t>
      </w:r>
      <w:r w:rsidRPr="002F6DDF">
        <w:rPr>
          <w:b/>
          <w:szCs w:val="24"/>
        </w:rPr>
        <w:t>physical and virtual infrastructure</w:t>
      </w:r>
      <w:r>
        <w:rPr>
          <w:szCs w:val="24"/>
        </w:rPr>
        <w:t>.</w:t>
      </w:r>
    </w:p>
    <w:p w:rsidR="00797812" w:rsidRPr="00C819B6" w:rsidRDefault="00797812" w:rsidP="00797812">
      <w:pPr>
        <w:numPr>
          <w:ilvl w:val="0"/>
          <w:numId w:val="2"/>
        </w:numPr>
        <w:jc w:val="both"/>
      </w:pPr>
      <w:r w:rsidRPr="00C819B6">
        <w:t xml:space="preserve">Managing recipient &amp; </w:t>
      </w:r>
      <w:r w:rsidRPr="002F6DDF">
        <w:rPr>
          <w:b/>
        </w:rPr>
        <w:t>system policies</w:t>
      </w:r>
      <w:r w:rsidRPr="00C819B6">
        <w:t xml:space="preserve"> for applying various levels of restrictions.</w:t>
      </w:r>
    </w:p>
    <w:p w:rsidR="00797812" w:rsidRPr="00E62C69" w:rsidRDefault="00797812" w:rsidP="00797812">
      <w:pPr>
        <w:pStyle w:val="BodyText"/>
        <w:numPr>
          <w:ilvl w:val="0"/>
          <w:numId w:val="2"/>
        </w:numPr>
        <w:jc w:val="both"/>
        <w:rPr>
          <w:szCs w:val="24"/>
        </w:rPr>
      </w:pPr>
      <w:r w:rsidRPr="00852432">
        <w:rPr>
          <w:b/>
          <w:szCs w:val="24"/>
        </w:rPr>
        <w:t>Server Hardening</w:t>
      </w:r>
      <w:r w:rsidRPr="007B3D92">
        <w:rPr>
          <w:szCs w:val="24"/>
        </w:rPr>
        <w:t xml:space="preserve"> according to compliance levels &amp; standards.</w:t>
      </w:r>
    </w:p>
    <w:p w:rsidR="00797812" w:rsidRDefault="00797812" w:rsidP="00797812">
      <w:pPr>
        <w:pStyle w:val="BodyText"/>
        <w:numPr>
          <w:ilvl w:val="0"/>
          <w:numId w:val="2"/>
        </w:numPr>
        <w:jc w:val="both"/>
        <w:rPr>
          <w:szCs w:val="24"/>
        </w:rPr>
      </w:pPr>
      <w:r>
        <w:rPr>
          <w:szCs w:val="24"/>
        </w:rPr>
        <w:t>Active member of Data protection Manager (</w:t>
      </w:r>
      <w:r w:rsidRPr="00852432">
        <w:rPr>
          <w:b/>
          <w:szCs w:val="24"/>
        </w:rPr>
        <w:t>DPM</w:t>
      </w:r>
      <w:r>
        <w:rPr>
          <w:szCs w:val="24"/>
        </w:rPr>
        <w:t>) team responsible for installation, managing backups including other applications as,</w:t>
      </w:r>
      <w:r w:rsidRPr="007B3D92">
        <w:rPr>
          <w:szCs w:val="24"/>
        </w:rPr>
        <w:t xml:space="preserve"> Backup Exec 10 and/or Netback up and LTO tape devices.</w:t>
      </w:r>
    </w:p>
    <w:p w:rsidR="00797812" w:rsidRDefault="00797812" w:rsidP="00797812">
      <w:pPr>
        <w:pStyle w:val="ListParagraph"/>
        <w:numPr>
          <w:ilvl w:val="0"/>
          <w:numId w:val="2"/>
        </w:numPr>
      </w:pPr>
      <w:r w:rsidRPr="00594428">
        <w:t>VMware Infrastructure administration (VMware vSphere 4.0)</w:t>
      </w:r>
    </w:p>
    <w:p w:rsidR="00797812" w:rsidRDefault="00797812" w:rsidP="00797812">
      <w:pPr>
        <w:pStyle w:val="ListParagraph"/>
        <w:numPr>
          <w:ilvl w:val="0"/>
          <w:numId w:val="2"/>
        </w:numPr>
      </w:pPr>
      <w:r w:rsidRPr="00594428">
        <w:t xml:space="preserve">Implementation of </w:t>
      </w:r>
      <w:proofErr w:type="spellStart"/>
      <w:r w:rsidRPr="00594428">
        <w:t>VMotion</w:t>
      </w:r>
      <w:proofErr w:type="spellEnd"/>
      <w:r w:rsidRPr="00594428">
        <w:t xml:space="preserve">, </w:t>
      </w:r>
      <w:r w:rsidRPr="00852432">
        <w:rPr>
          <w:b/>
        </w:rPr>
        <w:t>DRS</w:t>
      </w:r>
      <w:r w:rsidRPr="00594428">
        <w:t xml:space="preserve"> and </w:t>
      </w:r>
      <w:r w:rsidRPr="00852432">
        <w:rPr>
          <w:b/>
        </w:rPr>
        <w:t>HA</w:t>
      </w:r>
      <w:r w:rsidRPr="00594428">
        <w:t xml:space="preserve"> in production environment.</w:t>
      </w:r>
    </w:p>
    <w:p w:rsidR="001C31FB" w:rsidRDefault="001C31FB" w:rsidP="001C31FB">
      <w:pPr>
        <w:pStyle w:val="BodyText"/>
        <w:numPr>
          <w:ilvl w:val="0"/>
          <w:numId w:val="2"/>
        </w:numPr>
        <w:jc w:val="both"/>
      </w:pPr>
      <w:r>
        <w:lastRenderedPageBreak/>
        <w:t xml:space="preserve">Resolving various issues in Active Directory, </w:t>
      </w:r>
      <w:r w:rsidRPr="002B2ECA">
        <w:t>windows environment, DNS &amp; DHCP</w:t>
      </w:r>
      <w:r>
        <w:t>.</w:t>
      </w:r>
    </w:p>
    <w:p w:rsidR="001C31FB" w:rsidRDefault="001C31FB" w:rsidP="001C31FB">
      <w:pPr>
        <w:pStyle w:val="BodyText"/>
        <w:numPr>
          <w:ilvl w:val="0"/>
          <w:numId w:val="2"/>
        </w:numPr>
        <w:jc w:val="both"/>
      </w:pPr>
      <w:r>
        <w:t>Analyzing OS error events, logs file analyzing, monitoring system utilization.</w:t>
      </w:r>
    </w:p>
    <w:p w:rsidR="001C31FB" w:rsidRDefault="001C31FB" w:rsidP="001C31FB">
      <w:pPr>
        <w:pStyle w:val="BodyText"/>
        <w:numPr>
          <w:ilvl w:val="0"/>
          <w:numId w:val="2"/>
        </w:numPr>
        <w:jc w:val="both"/>
      </w:pPr>
      <w:r>
        <w:t>Administration of various backups tools like Netback up, Windows backup, Data Protection Manager with various versions.</w:t>
      </w:r>
    </w:p>
    <w:p w:rsidR="001C31FB" w:rsidRDefault="001C31FB" w:rsidP="001C31FB">
      <w:pPr>
        <w:pStyle w:val="BodyText"/>
        <w:numPr>
          <w:ilvl w:val="0"/>
          <w:numId w:val="2"/>
        </w:numPr>
        <w:jc w:val="both"/>
      </w:pPr>
      <w:r>
        <w:t>Patching host &amp; ensuring their compliance according to company standards.</w:t>
      </w:r>
    </w:p>
    <w:p w:rsidR="001C31FB" w:rsidRDefault="001C31FB" w:rsidP="001C31FB">
      <w:pPr>
        <w:pStyle w:val="BodyText"/>
        <w:numPr>
          <w:ilvl w:val="0"/>
          <w:numId w:val="2"/>
        </w:numPr>
        <w:jc w:val="both"/>
      </w:pPr>
      <w:r>
        <w:t xml:space="preserve">Installation &amp; configuring </w:t>
      </w:r>
      <w:proofErr w:type="spellStart"/>
      <w:r>
        <w:t>veam</w:t>
      </w:r>
      <w:proofErr w:type="spellEnd"/>
      <w:r>
        <w:t xml:space="preserve"> for backing up virtual network.</w:t>
      </w:r>
    </w:p>
    <w:p w:rsidR="001C31FB" w:rsidRDefault="001C31FB" w:rsidP="001C31FB">
      <w:pPr>
        <w:pStyle w:val="BodyText"/>
        <w:numPr>
          <w:ilvl w:val="0"/>
          <w:numId w:val="2"/>
        </w:numPr>
        <w:jc w:val="both"/>
      </w:pPr>
      <w:r>
        <w:t>Working knowledge HP rack &amp; blade servers &amp; HP System Insight Manager, HP onboard administrator and virtual connect manager.</w:t>
      </w:r>
    </w:p>
    <w:p w:rsidR="001C31FB" w:rsidRDefault="001C31FB" w:rsidP="001C31FB">
      <w:pPr>
        <w:pStyle w:val="BodyText"/>
        <w:numPr>
          <w:ilvl w:val="0"/>
          <w:numId w:val="2"/>
        </w:numPr>
        <w:jc w:val="both"/>
      </w:pPr>
      <w:r>
        <w:t>Working in Change management, Problem management &amp; incident management for workflow analysis.</w:t>
      </w:r>
    </w:p>
    <w:p w:rsidR="00797812" w:rsidRDefault="00797812" w:rsidP="00797812">
      <w:pPr>
        <w:pStyle w:val="ListParagraph"/>
        <w:numPr>
          <w:ilvl w:val="0"/>
          <w:numId w:val="2"/>
        </w:numPr>
      </w:pPr>
      <w:r w:rsidRPr="003965D0">
        <w:t>Utilization of templates and snapshots for guest patching and customization.</w:t>
      </w:r>
    </w:p>
    <w:p w:rsidR="00797812" w:rsidRPr="007A2477" w:rsidRDefault="00797812" w:rsidP="00797812">
      <w:pPr>
        <w:pStyle w:val="BodyText"/>
        <w:numPr>
          <w:ilvl w:val="0"/>
          <w:numId w:val="2"/>
        </w:numPr>
        <w:jc w:val="both"/>
        <w:rPr>
          <w:szCs w:val="24"/>
        </w:rPr>
      </w:pPr>
      <w:r>
        <w:rPr>
          <w:szCs w:val="24"/>
        </w:rPr>
        <w:t xml:space="preserve">Working on </w:t>
      </w:r>
      <w:proofErr w:type="spellStart"/>
      <w:r>
        <w:rPr>
          <w:szCs w:val="24"/>
        </w:rPr>
        <w:t>Vee</w:t>
      </w:r>
      <w:r w:rsidRPr="007B3D92">
        <w:rPr>
          <w:szCs w:val="24"/>
        </w:rPr>
        <w:t>am</w:t>
      </w:r>
      <w:proofErr w:type="spellEnd"/>
      <w:r w:rsidRPr="007B3D92">
        <w:rPr>
          <w:szCs w:val="24"/>
        </w:rPr>
        <w:t xml:space="preserve"> Backup application for protecting the virtual infrastructure.</w:t>
      </w:r>
    </w:p>
    <w:p w:rsidR="001C31FB" w:rsidRDefault="00797812" w:rsidP="004179AE">
      <w:pPr>
        <w:numPr>
          <w:ilvl w:val="0"/>
          <w:numId w:val="2"/>
        </w:numPr>
        <w:shd w:val="clear" w:color="auto" w:fill="FFFFFF"/>
        <w:spacing w:before="80" w:beforeAutospacing="1" w:after="100" w:afterAutospacing="1"/>
        <w:jc w:val="both"/>
      </w:pPr>
      <w:r w:rsidRPr="007B3D92">
        <w:t>As a member of the operations team day to day responsibility for the entire GHC operations and facilities and participate in "Systems Day" and other maintenance activities. </w:t>
      </w:r>
    </w:p>
    <w:p w:rsidR="00797812" w:rsidRDefault="00797812" w:rsidP="004179AE">
      <w:pPr>
        <w:numPr>
          <w:ilvl w:val="0"/>
          <w:numId w:val="2"/>
        </w:numPr>
        <w:shd w:val="clear" w:color="auto" w:fill="FFFFFF"/>
        <w:spacing w:before="80" w:beforeAutospacing="1" w:after="100" w:afterAutospacing="1"/>
        <w:jc w:val="both"/>
      </w:pPr>
      <w:r w:rsidRPr="007B3D92">
        <w:t xml:space="preserve">Supporting the </w:t>
      </w:r>
      <w:r w:rsidRPr="005E5303">
        <w:rPr>
          <w:b/>
        </w:rPr>
        <w:t>SCCM</w:t>
      </w:r>
      <w:r w:rsidRPr="007B3D92">
        <w:t xml:space="preserve"> infrastructure for Deloitte for compliance and patching of servers.</w:t>
      </w:r>
    </w:p>
    <w:p w:rsidR="009C45F3" w:rsidRDefault="009C45F3" w:rsidP="009C45F3">
      <w:pPr>
        <w:jc w:val="both"/>
        <w:rPr>
          <w:b/>
          <w:bCs/>
        </w:rPr>
      </w:pPr>
      <w:r>
        <w:rPr>
          <w:b/>
          <w:bCs/>
          <w:u w:val="single"/>
        </w:rPr>
        <w:t>Company</w:t>
      </w:r>
      <w:r w:rsidR="00283FA6">
        <w:rPr>
          <w:b/>
          <w:bCs/>
          <w:u w:val="single"/>
        </w:rPr>
        <w:t xml:space="preserve"> </w:t>
      </w:r>
      <w:r w:rsidR="00797812">
        <w:rPr>
          <w:b/>
          <w:bCs/>
          <w:u w:val="single"/>
        </w:rPr>
        <w:t>3</w:t>
      </w:r>
      <w:r w:rsidR="00283FA6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="00FD71F4">
        <w:rPr>
          <w:rFonts w:ascii="Palatino Linotype" w:hAnsi="Palatino Linotype" w:cs="Arial"/>
          <w:b/>
          <w:sz w:val="22"/>
        </w:rPr>
        <w:t>Care IT Solutions</w:t>
      </w:r>
      <w:r>
        <w:rPr>
          <w:rFonts w:ascii="Palatino Linotype" w:hAnsi="Palatino Linotype" w:cs="Arial"/>
          <w:b/>
          <w:sz w:val="22"/>
        </w:rPr>
        <w:t xml:space="preserve"> </w:t>
      </w:r>
      <w:r w:rsidR="004B62B1">
        <w:rPr>
          <w:rFonts w:ascii="Palatino Linotype" w:hAnsi="Palatino Linotype" w:cs="Arial"/>
          <w:b/>
          <w:sz w:val="22"/>
        </w:rPr>
        <w:t>P</w:t>
      </w:r>
      <w:r>
        <w:rPr>
          <w:rFonts w:ascii="Palatino Linotype" w:hAnsi="Palatino Linotype" w:cs="Arial"/>
          <w:b/>
          <w:sz w:val="22"/>
        </w:rPr>
        <w:t>rivate Ltd.</w:t>
      </w:r>
      <w:r w:rsidRPr="00195813">
        <w:rPr>
          <w:sz w:val="22"/>
        </w:rPr>
        <w:t xml:space="preserve"> </w:t>
      </w:r>
      <w:r w:rsidRPr="009C45F3">
        <w:rPr>
          <w:b/>
          <w:sz w:val="22"/>
        </w:rPr>
        <w:t>(Wipro InfoTech Resource partner)</w:t>
      </w:r>
    </w:p>
    <w:p w:rsidR="009C45F3" w:rsidRDefault="009C45F3" w:rsidP="009C45F3">
      <w:pPr>
        <w:jc w:val="both"/>
        <w:rPr>
          <w:b/>
          <w:bCs/>
        </w:rPr>
      </w:pPr>
      <w:r>
        <w:rPr>
          <w:b/>
          <w:bCs/>
          <w:u w:val="single"/>
        </w:rPr>
        <w:t>Duration: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="00FD71F4">
        <w:rPr>
          <w:rFonts w:ascii="Palatino Linotype" w:hAnsi="Palatino Linotype" w:cs="Arial"/>
          <w:b/>
          <w:sz w:val="22"/>
        </w:rPr>
        <w:t>March</w:t>
      </w:r>
      <w:r>
        <w:rPr>
          <w:rFonts w:ascii="Palatino Linotype" w:hAnsi="Palatino Linotype" w:cs="Arial"/>
          <w:b/>
          <w:sz w:val="22"/>
        </w:rPr>
        <w:t xml:space="preserve"> 200</w:t>
      </w:r>
      <w:r w:rsidR="00FD71F4">
        <w:rPr>
          <w:rFonts w:ascii="Palatino Linotype" w:hAnsi="Palatino Linotype" w:cs="Arial"/>
          <w:b/>
          <w:sz w:val="22"/>
        </w:rPr>
        <w:t>8</w:t>
      </w:r>
      <w:r>
        <w:rPr>
          <w:rFonts w:ascii="Palatino Linotype" w:hAnsi="Palatino Linotype" w:cs="Arial"/>
          <w:b/>
          <w:sz w:val="22"/>
        </w:rPr>
        <w:t xml:space="preserve"> </w:t>
      </w:r>
      <w:r w:rsidR="00CD518C">
        <w:rPr>
          <w:rFonts w:ascii="Palatino Linotype" w:hAnsi="Palatino Linotype" w:cs="Arial"/>
          <w:b/>
          <w:sz w:val="22"/>
        </w:rPr>
        <w:t>to</w:t>
      </w:r>
      <w:r w:rsidR="007452CD">
        <w:rPr>
          <w:rFonts w:ascii="Palatino Linotype" w:hAnsi="Palatino Linotype" w:cs="Arial"/>
          <w:b/>
          <w:sz w:val="22"/>
        </w:rPr>
        <w:t xml:space="preserve"> April 2011</w:t>
      </w:r>
      <w:r w:rsidR="00C56DBA">
        <w:rPr>
          <w:b/>
          <w:bCs/>
        </w:rPr>
        <w:t>.</w:t>
      </w:r>
    </w:p>
    <w:p w:rsidR="009C45F3" w:rsidRDefault="009C45F3" w:rsidP="009C45F3">
      <w:pPr>
        <w:jc w:val="both"/>
        <w:rPr>
          <w:b/>
          <w:bCs/>
        </w:rPr>
      </w:pPr>
      <w:r>
        <w:rPr>
          <w:b/>
          <w:bCs/>
          <w:u w:val="single"/>
        </w:rPr>
        <w:t>Designation:</w:t>
      </w:r>
      <w:r>
        <w:rPr>
          <w:b/>
          <w:bCs/>
        </w:rPr>
        <w:t xml:space="preserve"> </w:t>
      </w:r>
      <w:r>
        <w:rPr>
          <w:b/>
          <w:bCs/>
        </w:rPr>
        <w:tab/>
        <w:t xml:space="preserve">            </w:t>
      </w:r>
      <w:r w:rsidR="007452CD">
        <w:rPr>
          <w:b/>
          <w:bCs/>
        </w:rPr>
        <w:t>System Support Engineer</w:t>
      </w:r>
      <w:r>
        <w:rPr>
          <w:b/>
          <w:bCs/>
        </w:rPr>
        <w:t>.</w:t>
      </w:r>
    </w:p>
    <w:p w:rsidR="009C45F3" w:rsidRDefault="009C45F3" w:rsidP="00DC5C12"/>
    <w:p w:rsidR="00932EA9" w:rsidRDefault="005071DB" w:rsidP="005071DB">
      <w:pPr>
        <w:ind w:left="360" w:firstLine="720"/>
        <w:rPr>
          <w:b/>
          <w:bCs/>
          <w:sz w:val="28"/>
        </w:rPr>
      </w:pPr>
      <w:r>
        <w:rPr>
          <w:b/>
          <w:bCs/>
          <w:sz w:val="28"/>
        </w:rPr>
        <w:t xml:space="preserve">                    </w:t>
      </w:r>
      <w:r w:rsidR="00932EA9">
        <w:rPr>
          <w:b/>
          <w:bCs/>
          <w:sz w:val="28"/>
        </w:rPr>
        <w:t>The Job Profile is as follows</w:t>
      </w:r>
    </w:p>
    <w:p w:rsidR="00932EA9" w:rsidRDefault="00932EA9" w:rsidP="00DC5C12">
      <w:pPr>
        <w:pStyle w:val="Title"/>
        <w:ind w:left="0"/>
        <w:jc w:val="left"/>
        <w:rPr>
          <w:rFonts w:ascii="Verdana" w:hAnsi="Verdana" w:cs="Times New Roman"/>
          <w:color w:val="000000"/>
          <w:sz w:val="20"/>
          <w:szCs w:val="20"/>
        </w:rPr>
      </w:pPr>
    </w:p>
    <w:p w:rsidR="00BB7FCD" w:rsidRPr="00645F97" w:rsidRDefault="00BB7FCD" w:rsidP="008E466B">
      <w:pPr>
        <w:pStyle w:val="BodyText"/>
        <w:numPr>
          <w:ilvl w:val="0"/>
          <w:numId w:val="2"/>
        </w:numPr>
        <w:jc w:val="both"/>
        <w:rPr>
          <w:szCs w:val="24"/>
        </w:rPr>
      </w:pPr>
      <w:r w:rsidRPr="00645F97">
        <w:rPr>
          <w:szCs w:val="24"/>
        </w:rPr>
        <w:t>Installation, configuration,</w:t>
      </w:r>
      <w:r w:rsidR="00052504">
        <w:rPr>
          <w:szCs w:val="24"/>
        </w:rPr>
        <w:t xml:space="preserve"> </w:t>
      </w:r>
      <w:r w:rsidRPr="00645F97">
        <w:rPr>
          <w:szCs w:val="24"/>
        </w:rPr>
        <w:t xml:space="preserve">administration, and monitoring of </w:t>
      </w:r>
      <w:r w:rsidRPr="00645F97">
        <w:rPr>
          <w:b/>
          <w:bCs/>
          <w:szCs w:val="24"/>
        </w:rPr>
        <w:t xml:space="preserve">Windows </w:t>
      </w:r>
      <w:r w:rsidR="006E0C1B" w:rsidRPr="00645F97">
        <w:rPr>
          <w:b/>
          <w:bCs/>
          <w:szCs w:val="24"/>
        </w:rPr>
        <w:t>2008/</w:t>
      </w:r>
      <w:r w:rsidRPr="00645F97">
        <w:rPr>
          <w:b/>
          <w:bCs/>
          <w:szCs w:val="24"/>
        </w:rPr>
        <w:t>2003Active Directory.</w:t>
      </w:r>
    </w:p>
    <w:p w:rsidR="002E768E" w:rsidRPr="00645F97" w:rsidRDefault="002E768E" w:rsidP="008E466B">
      <w:pPr>
        <w:pStyle w:val="BodyText"/>
        <w:numPr>
          <w:ilvl w:val="0"/>
          <w:numId w:val="2"/>
        </w:numPr>
        <w:jc w:val="both"/>
        <w:rPr>
          <w:szCs w:val="24"/>
        </w:rPr>
      </w:pPr>
      <w:r w:rsidRPr="00645F97">
        <w:rPr>
          <w:szCs w:val="24"/>
        </w:rPr>
        <w:t xml:space="preserve">Had real-time </w:t>
      </w:r>
      <w:r w:rsidR="007D1879">
        <w:rPr>
          <w:szCs w:val="24"/>
        </w:rPr>
        <w:t>e</w:t>
      </w:r>
      <w:r w:rsidRPr="00645F97">
        <w:rPr>
          <w:szCs w:val="24"/>
        </w:rPr>
        <w:t xml:space="preserve">xperience on </w:t>
      </w:r>
      <w:r w:rsidR="00064FBF">
        <w:rPr>
          <w:szCs w:val="24"/>
        </w:rPr>
        <w:t>d</w:t>
      </w:r>
      <w:r w:rsidRPr="00645F97">
        <w:rPr>
          <w:szCs w:val="24"/>
        </w:rPr>
        <w:t xml:space="preserve">esign configuration, installation, </w:t>
      </w:r>
      <w:r w:rsidR="007D1879">
        <w:rPr>
          <w:szCs w:val="24"/>
        </w:rPr>
        <w:t>t</w:t>
      </w:r>
      <w:r w:rsidRPr="00645F97">
        <w:rPr>
          <w:szCs w:val="24"/>
        </w:rPr>
        <w:t>roubleshooting and administration of Domains comprising Microsoft Windows Server 2008</w:t>
      </w:r>
      <w:r w:rsidR="003E2330">
        <w:rPr>
          <w:szCs w:val="24"/>
        </w:rPr>
        <w:t>, 2003 Server</w:t>
      </w:r>
      <w:r w:rsidR="007D1879">
        <w:rPr>
          <w:szCs w:val="24"/>
        </w:rPr>
        <w:t>.</w:t>
      </w:r>
    </w:p>
    <w:p w:rsidR="00E96479" w:rsidRPr="00E96479" w:rsidRDefault="00E96479" w:rsidP="008E466B">
      <w:pPr>
        <w:pStyle w:val="BodyText"/>
        <w:numPr>
          <w:ilvl w:val="0"/>
          <w:numId w:val="2"/>
        </w:numPr>
        <w:jc w:val="both"/>
        <w:rPr>
          <w:szCs w:val="24"/>
        </w:rPr>
      </w:pPr>
      <w:r>
        <w:rPr>
          <w:szCs w:val="24"/>
        </w:rPr>
        <w:t>Creation &amp; modification of group policies according to company standards.</w:t>
      </w:r>
    </w:p>
    <w:p w:rsidR="00DE3A39" w:rsidRDefault="00DE3A39" w:rsidP="008E466B">
      <w:pPr>
        <w:numPr>
          <w:ilvl w:val="0"/>
          <w:numId w:val="2"/>
        </w:numPr>
        <w:tabs>
          <w:tab w:val="right" w:pos="9087"/>
        </w:tabs>
      </w:pPr>
      <w:r w:rsidRPr="00F76B2A">
        <w:t xml:space="preserve">Providing access and monitoring </w:t>
      </w:r>
      <w:r w:rsidRPr="00E7133B">
        <w:t>file servers</w:t>
      </w:r>
      <w:r w:rsidRPr="00F76B2A">
        <w:t>.</w:t>
      </w:r>
    </w:p>
    <w:p w:rsidR="00DC5C12" w:rsidRPr="00645F97" w:rsidRDefault="00DC5C12" w:rsidP="008E466B">
      <w:pPr>
        <w:numPr>
          <w:ilvl w:val="0"/>
          <w:numId w:val="2"/>
        </w:numPr>
        <w:jc w:val="both"/>
      </w:pPr>
      <w:r w:rsidRPr="00645F97">
        <w:t xml:space="preserve">Managing of </w:t>
      </w:r>
      <w:r w:rsidRPr="00645F97">
        <w:rPr>
          <w:bCs/>
        </w:rPr>
        <w:t xml:space="preserve">Symantec </w:t>
      </w:r>
      <w:r w:rsidRPr="00645F97">
        <w:rPr>
          <w:b/>
          <w:bCs/>
        </w:rPr>
        <w:t>Antivirus Clients (</w:t>
      </w:r>
      <w:r w:rsidRPr="00645F97">
        <w:rPr>
          <w:bCs/>
        </w:rPr>
        <w:t>Versions 9, 10.0, 11.0</w:t>
      </w:r>
      <w:r w:rsidRPr="00645F97">
        <w:rPr>
          <w:b/>
          <w:bCs/>
        </w:rPr>
        <w:t>)</w:t>
      </w:r>
    </w:p>
    <w:p w:rsidR="00F83E46" w:rsidRDefault="00F83E46" w:rsidP="008E466B">
      <w:pPr>
        <w:keepLines/>
        <w:widowControl w:val="0"/>
        <w:numPr>
          <w:ilvl w:val="0"/>
          <w:numId w:val="2"/>
        </w:numPr>
      </w:pPr>
      <w:r>
        <w:t xml:space="preserve">Administration through tools like </w:t>
      </w:r>
      <w:r w:rsidR="007452CD">
        <w:t>Dam ware</w:t>
      </w:r>
      <w:r>
        <w:t xml:space="preserve">, </w:t>
      </w:r>
      <w:r w:rsidR="009E4E0F">
        <w:t>LANDesk</w:t>
      </w:r>
      <w:r>
        <w:t>, VNC &amp; etc.</w:t>
      </w:r>
    </w:p>
    <w:p w:rsidR="00DC5C12" w:rsidRPr="00E07D1A" w:rsidRDefault="00DC5C12" w:rsidP="008E466B">
      <w:pPr>
        <w:numPr>
          <w:ilvl w:val="0"/>
          <w:numId w:val="2"/>
        </w:numPr>
        <w:jc w:val="both"/>
        <w:rPr>
          <w:b/>
        </w:rPr>
      </w:pPr>
      <w:r w:rsidRPr="00645F97">
        <w:rPr>
          <w:iCs/>
          <w:snapToGrid w:val="0"/>
        </w:rPr>
        <w:t>Performing server health checkup like CPU and disk space utilization on monthly intervals.</w:t>
      </w:r>
    </w:p>
    <w:p w:rsidR="00E07D1A" w:rsidRPr="00645F97" w:rsidRDefault="00E07D1A" w:rsidP="008E466B">
      <w:pPr>
        <w:numPr>
          <w:ilvl w:val="0"/>
          <w:numId w:val="2"/>
        </w:numPr>
        <w:jc w:val="both"/>
        <w:rPr>
          <w:b/>
        </w:rPr>
      </w:pPr>
      <w:r>
        <w:t>Performing server recycling at scheduled intervals.</w:t>
      </w:r>
    </w:p>
    <w:p w:rsidR="00DC5C12" w:rsidRPr="00645F97" w:rsidRDefault="00DC5C12" w:rsidP="008E466B">
      <w:pPr>
        <w:keepLines/>
        <w:widowControl w:val="0"/>
        <w:numPr>
          <w:ilvl w:val="0"/>
          <w:numId w:val="2"/>
        </w:numPr>
        <w:rPr>
          <w:iCs/>
          <w:snapToGrid w:val="0"/>
        </w:rPr>
      </w:pPr>
      <w:r w:rsidRPr="00645F97">
        <w:rPr>
          <w:iCs/>
          <w:snapToGrid w:val="0"/>
        </w:rPr>
        <w:t>Planning and scheduling Disaster</w:t>
      </w:r>
      <w:r w:rsidR="00AA5F2D">
        <w:rPr>
          <w:iCs/>
          <w:snapToGrid w:val="0"/>
        </w:rPr>
        <w:t xml:space="preserve"> &amp;</w:t>
      </w:r>
      <w:r w:rsidRPr="00645F97">
        <w:rPr>
          <w:iCs/>
          <w:snapToGrid w:val="0"/>
        </w:rPr>
        <w:t xml:space="preserve"> </w:t>
      </w:r>
      <w:r w:rsidR="000E5D8D">
        <w:rPr>
          <w:iCs/>
          <w:snapToGrid w:val="0"/>
        </w:rPr>
        <w:t>R</w:t>
      </w:r>
      <w:r w:rsidRPr="00645F97">
        <w:rPr>
          <w:iCs/>
          <w:snapToGrid w:val="0"/>
        </w:rPr>
        <w:t>ecovery for backup media.</w:t>
      </w:r>
    </w:p>
    <w:p w:rsidR="005202B0" w:rsidRDefault="005202B0" w:rsidP="00FA02AB">
      <w:pPr>
        <w:rPr>
          <w:b/>
          <w:u w:val="single"/>
        </w:rPr>
      </w:pPr>
    </w:p>
    <w:p w:rsidR="006D070F" w:rsidRDefault="00DC5C12" w:rsidP="00FA02AB">
      <w:pPr>
        <w:rPr>
          <w:b/>
        </w:rPr>
      </w:pPr>
      <w:r>
        <w:rPr>
          <w:b/>
          <w:u w:val="single"/>
        </w:rPr>
        <w:t>P</w:t>
      </w:r>
      <w:r w:rsidR="00715A9A">
        <w:rPr>
          <w:b/>
          <w:u w:val="single"/>
        </w:rPr>
        <w:t>ersonal Strengths</w:t>
      </w:r>
      <w:r w:rsidR="00715A9A">
        <w:rPr>
          <w:b/>
        </w:rPr>
        <w:t>:</w:t>
      </w:r>
    </w:p>
    <w:p w:rsidR="00DC5C12" w:rsidRDefault="00DC5C12" w:rsidP="00FA02AB"/>
    <w:p w:rsidR="0025236B" w:rsidRPr="00205FB4" w:rsidRDefault="0025236B" w:rsidP="005A43AF">
      <w:pPr>
        <w:numPr>
          <w:ilvl w:val="0"/>
          <w:numId w:val="6"/>
        </w:numPr>
        <w:tabs>
          <w:tab w:val="num" w:pos="1440"/>
        </w:tabs>
        <w:suppressAutoHyphens/>
        <w:rPr>
          <w:spacing w:val="-8"/>
        </w:rPr>
      </w:pPr>
      <w:r>
        <w:t>Quick learner</w:t>
      </w:r>
      <w:r w:rsidRPr="00205FB4">
        <w:rPr>
          <w:bCs/>
          <w:color w:val="000000"/>
        </w:rPr>
        <w:t xml:space="preserve"> </w:t>
      </w:r>
      <w:r w:rsidR="00205FB4">
        <w:rPr>
          <w:bCs/>
          <w:color w:val="000000"/>
        </w:rPr>
        <w:t xml:space="preserve">&amp; </w:t>
      </w:r>
      <w:r w:rsidR="005202B0">
        <w:t>Self-confidence</w:t>
      </w:r>
      <w:r>
        <w:t xml:space="preserve">, </w:t>
      </w:r>
      <w:r w:rsidR="005202B0">
        <w:t>self-assured</w:t>
      </w:r>
      <w:r>
        <w:t xml:space="preserve"> and ambitious</w:t>
      </w:r>
    </w:p>
    <w:p w:rsidR="00DC5C12" w:rsidRDefault="00DC5C12" w:rsidP="008E466B">
      <w:pPr>
        <w:numPr>
          <w:ilvl w:val="0"/>
          <w:numId w:val="6"/>
        </w:numPr>
        <w:suppressAutoHyphens/>
        <w:rPr>
          <w:spacing w:val="-8"/>
        </w:rPr>
      </w:pPr>
      <w:r>
        <w:rPr>
          <w:bCs/>
          <w:color w:val="000000"/>
        </w:rPr>
        <w:t>Dedication and willingness to walk the extra mile to achieve the excellence.</w:t>
      </w:r>
    </w:p>
    <w:p w:rsidR="00DC5C12" w:rsidRPr="007A4561" w:rsidRDefault="00DC5C12" w:rsidP="008E466B">
      <w:pPr>
        <w:pStyle w:val="BodyTextIndent"/>
        <w:numPr>
          <w:ilvl w:val="0"/>
          <w:numId w:val="6"/>
        </w:numPr>
        <w:suppressAutoHyphens/>
        <w:jc w:val="both"/>
        <w:rPr>
          <w:spacing w:val="-8"/>
        </w:rPr>
      </w:pPr>
      <w:r>
        <w:rPr>
          <w:bCs/>
        </w:rPr>
        <w:t>Analytic and Systematic approach to problem solving and implementing solutions with right and quick decision making skills.</w:t>
      </w:r>
    </w:p>
    <w:p w:rsidR="001C31FB" w:rsidRDefault="004307EC" w:rsidP="004A439F">
      <w:pPr>
        <w:pStyle w:val="Heading4"/>
        <w:tabs>
          <w:tab w:val="left" w:pos="2730"/>
        </w:tabs>
        <w:rPr>
          <w:rFonts w:ascii="Verdana" w:hAnsi="Verdana"/>
          <w:b w:val="0"/>
          <w:sz w:val="20"/>
        </w:rPr>
      </w:pPr>
      <w:r>
        <w:rPr>
          <w:rFonts w:ascii="Verdana" w:hAnsi="Verdana"/>
          <w:sz w:val="20"/>
        </w:rPr>
        <w:t xml:space="preserve">    </w:t>
      </w:r>
      <w:r w:rsidR="00185D53">
        <w:rPr>
          <w:rFonts w:ascii="Verdana" w:hAnsi="Verdana"/>
          <w:sz w:val="20"/>
        </w:rPr>
        <w:t xml:space="preserve">    </w:t>
      </w:r>
      <w:r w:rsidR="004A439F">
        <w:rPr>
          <w:rFonts w:ascii="Verdana" w:hAnsi="Verdana"/>
          <w:sz w:val="20"/>
        </w:rPr>
        <w:tab/>
      </w:r>
      <w:bookmarkStart w:id="0" w:name="_GoBack"/>
      <w:bookmarkEnd w:id="0"/>
    </w:p>
    <w:p w:rsidR="006D070F" w:rsidRDefault="005853D9" w:rsidP="00537DA4">
      <w:pPr>
        <w:rPr>
          <w:rFonts w:eastAsia="MS Mincho"/>
        </w:rPr>
      </w:pPr>
      <w:r>
        <w:rPr>
          <w:rFonts w:ascii="Verdana" w:hAnsi="Verdana"/>
          <w:sz w:val="20"/>
        </w:rPr>
        <w:t xml:space="preserve">  </w:t>
      </w:r>
      <w:r w:rsidR="00DC5C12" w:rsidRPr="00AC1A6A">
        <w:rPr>
          <w:rFonts w:eastAsia="MS Mincho"/>
        </w:rPr>
        <w:t xml:space="preserve">DATE:   </w:t>
      </w:r>
      <w:r w:rsidR="00DC5C12" w:rsidRPr="00AC1A6A">
        <w:rPr>
          <w:rFonts w:eastAsia="MS Mincho"/>
        </w:rPr>
        <w:tab/>
      </w:r>
      <w:r w:rsidR="00DC5C12" w:rsidRPr="00AC1A6A">
        <w:rPr>
          <w:rFonts w:eastAsia="MS Mincho"/>
        </w:rPr>
        <w:tab/>
      </w:r>
      <w:r w:rsidR="00DC5C12" w:rsidRPr="00AC1A6A">
        <w:rPr>
          <w:rFonts w:eastAsia="MS Mincho"/>
        </w:rPr>
        <w:tab/>
      </w:r>
      <w:r w:rsidR="00DC5C12" w:rsidRPr="00AC1A6A">
        <w:rPr>
          <w:rFonts w:eastAsia="MS Mincho"/>
        </w:rPr>
        <w:tab/>
      </w:r>
      <w:r w:rsidR="00DC5C12" w:rsidRPr="00AC1A6A">
        <w:rPr>
          <w:rFonts w:eastAsia="MS Mincho"/>
        </w:rPr>
        <w:tab/>
      </w:r>
      <w:r w:rsidR="00DC5C12" w:rsidRPr="00AC1A6A">
        <w:rPr>
          <w:rFonts w:eastAsia="MS Mincho"/>
        </w:rPr>
        <w:tab/>
      </w:r>
      <w:r w:rsidR="00DC5C12" w:rsidRPr="00AC1A6A">
        <w:rPr>
          <w:rFonts w:eastAsia="MS Mincho"/>
        </w:rPr>
        <w:tab/>
      </w:r>
      <w:r w:rsidR="00DC5C12" w:rsidRPr="00AC1A6A">
        <w:rPr>
          <w:rFonts w:eastAsia="MS Mincho"/>
        </w:rPr>
        <w:tab/>
        <w:t>(</w:t>
      </w:r>
      <w:r w:rsidR="0093752B">
        <w:rPr>
          <w:rFonts w:eastAsia="MS Mincho"/>
        </w:rPr>
        <w:t>MD MOHIUDDIN)</w:t>
      </w:r>
    </w:p>
    <w:sectPr w:rsidR="006D070F" w:rsidSect="00D162F9">
      <w:pgSz w:w="12240" w:h="15840"/>
      <w:pgMar w:top="108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singleLevel"/>
    <w:tmpl w:val="00000002"/>
    <w:name w:val="WW8Num7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11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</w:abstractNum>
  <w:abstractNum w:abstractNumId="3" w15:restartNumberingAfterBreak="0">
    <w:nsid w:val="00000005"/>
    <w:multiLevelType w:val="singleLevel"/>
    <w:tmpl w:val="00000005"/>
    <w:name w:val="WW8Num23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</w:abstractNum>
  <w:abstractNum w:abstractNumId="4" w15:restartNumberingAfterBreak="0">
    <w:nsid w:val="01013134"/>
    <w:multiLevelType w:val="hybridMultilevel"/>
    <w:tmpl w:val="AD448A2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01CF138D"/>
    <w:multiLevelType w:val="multilevel"/>
    <w:tmpl w:val="6316DA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492892"/>
    <w:multiLevelType w:val="hybridMultilevel"/>
    <w:tmpl w:val="6B760690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07992818"/>
    <w:multiLevelType w:val="multilevel"/>
    <w:tmpl w:val="398E8F8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801831"/>
    <w:multiLevelType w:val="hybridMultilevel"/>
    <w:tmpl w:val="6AA6DC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B32A92"/>
    <w:multiLevelType w:val="hybridMultilevel"/>
    <w:tmpl w:val="C054F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D768D4"/>
    <w:multiLevelType w:val="multilevel"/>
    <w:tmpl w:val="9886C2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8C4032"/>
    <w:multiLevelType w:val="multilevel"/>
    <w:tmpl w:val="028ADD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4B5AF7"/>
    <w:multiLevelType w:val="multilevel"/>
    <w:tmpl w:val="E5020B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146CC5"/>
    <w:multiLevelType w:val="hybridMultilevel"/>
    <w:tmpl w:val="13AC1FAE"/>
    <w:lvl w:ilvl="0" w:tplc="04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4" w15:restartNumberingAfterBreak="0">
    <w:nsid w:val="2BB878C6"/>
    <w:multiLevelType w:val="multilevel"/>
    <w:tmpl w:val="466851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9B5001"/>
    <w:multiLevelType w:val="hybridMultilevel"/>
    <w:tmpl w:val="E142635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493B8D"/>
    <w:multiLevelType w:val="hybridMultilevel"/>
    <w:tmpl w:val="AC76D7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1C6D11"/>
    <w:multiLevelType w:val="hybridMultilevel"/>
    <w:tmpl w:val="C94ACEF0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5F002F"/>
    <w:multiLevelType w:val="multilevel"/>
    <w:tmpl w:val="505AE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ACC3D69"/>
    <w:multiLevelType w:val="multilevel"/>
    <w:tmpl w:val="318E8F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4747DC"/>
    <w:multiLevelType w:val="hybridMultilevel"/>
    <w:tmpl w:val="30D48A7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866E39"/>
    <w:multiLevelType w:val="hybridMultilevel"/>
    <w:tmpl w:val="41687E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5140370"/>
    <w:multiLevelType w:val="hybridMultilevel"/>
    <w:tmpl w:val="1714BEF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4D0473"/>
    <w:multiLevelType w:val="hybridMultilevel"/>
    <w:tmpl w:val="B434A5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58B5DCD"/>
    <w:multiLevelType w:val="multilevel"/>
    <w:tmpl w:val="8D78B7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097009"/>
    <w:multiLevelType w:val="hybridMultilevel"/>
    <w:tmpl w:val="B28C3C7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B826ED8"/>
    <w:multiLevelType w:val="hybridMultilevel"/>
    <w:tmpl w:val="2E62CC98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2"/>
  </w:num>
  <w:num w:numId="4">
    <w:abstractNumId w:val="17"/>
  </w:num>
  <w:num w:numId="5">
    <w:abstractNumId w:val="26"/>
  </w:num>
  <w:num w:numId="6">
    <w:abstractNumId w:val="20"/>
  </w:num>
  <w:num w:numId="7">
    <w:abstractNumId w:val="15"/>
  </w:num>
  <w:num w:numId="8">
    <w:abstractNumId w:val="9"/>
  </w:num>
  <w:num w:numId="9">
    <w:abstractNumId w:val="8"/>
  </w:num>
  <w:num w:numId="10">
    <w:abstractNumId w:val="21"/>
  </w:num>
  <w:num w:numId="11">
    <w:abstractNumId w:val="25"/>
  </w:num>
  <w:num w:numId="12">
    <w:abstractNumId w:val="6"/>
  </w:num>
  <w:num w:numId="13">
    <w:abstractNumId w:val="13"/>
  </w:num>
  <w:num w:numId="14">
    <w:abstractNumId w:val="16"/>
  </w:num>
  <w:num w:numId="15">
    <w:abstractNumId w:val="10"/>
  </w:num>
  <w:num w:numId="16">
    <w:abstractNumId w:val="24"/>
  </w:num>
  <w:num w:numId="17">
    <w:abstractNumId w:val="12"/>
  </w:num>
  <w:num w:numId="18">
    <w:abstractNumId w:val="11"/>
  </w:num>
  <w:num w:numId="19">
    <w:abstractNumId w:val="14"/>
  </w:num>
  <w:num w:numId="20">
    <w:abstractNumId w:val="19"/>
  </w:num>
  <w:num w:numId="21">
    <w:abstractNumId w:val="5"/>
  </w:num>
  <w:num w:numId="22">
    <w:abstractNumId w:val="18"/>
  </w:num>
  <w:num w:numId="23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2AB"/>
    <w:rsid w:val="00001408"/>
    <w:rsid w:val="00001D60"/>
    <w:rsid w:val="00027915"/>
    <w:rsid w:val="000325AE"/>
    <w:rsid w:val="0004371C"/>
    <w:rsid w:val="00052504"/>
    <w:rsid w:val="000615B0"/>
    <w:rsid w:val="00064FA6"/>
    <w:rsid w:val="00064FBF"/>
    <w:rsid w:val="00065683"/>
    <w:rsid w:val="00071594"/>
    <w:rsid w:val="00074B6E"/>
    <w:rsid w:val="00081519"/>
    <w:rsid w:val="000830C1"/>
    <w:rsid w:val="00092B7B"/>
    <w:rsid w:val="000A34BF"/>
    <w:rsid w:val="000A7D72"/>
    <w:rsid w:val="000B00D3"/>
    <w:rsid w:val="000B028F"/>
    <w:rsid w:val="000D1A25"/>
    <w:rsid w:val="000E000D"/>
    <w:rsid w:val="000E048E"/>
    <w:rsid w:val="000E5D8D"/>
    <w:rsid w:val="000F4920"/>
    <w:rsid w:val="000F5E1D"/>
    <w:rsid w:val="001015F7"/>
    <w:rsid w:val="00101F87"/>
    <w:rsid w:val="001062BF"/>
    <w:rsid w:val="001124BC"/>
    <w:rsid w:val="001519DF"/>
    <w:rsid w:val="001628BC"/>
    <w:rsid w:val="00163E4A"/>
    <w:rsid w:val="0016422E"/>
    <w:rsid w:val="00164F22"/>
    <w:rsid w:val="0016618E"/>
    <w:rsid w:val="00171CED"/>
    <w:rsid w:val="00177FC1"/>
    <w:rsid w:val="00185D53"/>
    <w:rsid w:val="00187A9C"/>
    <w:rsid w:val="001C31FB"/>
    <w:rsid w:val="001D5E3D"/>
    <w:rsid w:val="001F71BC"/>
    <w:rsid w:val="00205FB4"/>
    <w:rsid w:val="00213B1A"/>
    <w:rsid w:val="0022450F"/>
    <w:rsid w:val="002507E5"/>
    <w:rsid w:val="0025236B"/>
    <w:rsid w:val="00266393"/>
    <w:rsid w:val="00271873"/>
    <w:rsid w:val="00275FC7"/>
    <w:rsid w:val="002833CD"/>
    <w:rsid w:val="00283FA6"/>
    <w:rsid w:val="00285544"/>
    <w:rsid w:val="002865BE"/>
    <w:rsid w:val="0029014B"/>
    <w:rsid w:val="002906A3"/>
    <w:rsid w:val="0029265E"/>
    <w:rsid w:val="002A3D39"/>
    <w:rsid w:val="002B2ECA"/>
    <w:rsid w:val="002C2A73"/>
    <w:rsid w:val="002C3541"/>
    <w:rsid w:val="002C4307"/>
    <w:rsid w:val="002C6613"/>
    <w:rsid w:val="002C74C4"/>
    <w:rsid w:val="002E768E"/>
    <w:rsid w:val="002E7A0C"/>
    <w:rsid w:val="002F6DDF"/>
    <w:rsid w:val="003160B3"/>
    <w:rsid w:val="00324F0B"/>
    <w:rsid w:val="00331F65"/>
    <w:rsid w:val="00335C44"/>
    <w:rsid w:val="003369CA"/>
    <w:rsid w:val="00336BA6"/>
    <w:rsid w:val="003425E3"/>
    <w:rsid w:val="003577A0"/>
    <w:rsid w:val="003657AC"/>
    <w:rsid w:val="00365DD3"/>
    <w:rsid w:val="00382D26"/>
    <w:rsid w:val="00383027"/>
    <w:rsid w:val="003950A7"/>
    <w:rsid w:val="003956E0"/>
    <w:rsid w:val="003965D0"/>
    <w:rsid w:val="003B113E"/>
    <w:rsid w:val="003C0A4F"/>
    <w:rsid w:val="003C345D"/>
    <w:rsid w:val="003D3296"/>
    <w:rsid w:val="003D7081"/>
    <w:rsid w:val="003E2330"/>
    <w:rsid w:val="003E79D5"/>
    <w:rsid w:val="003F6AEE"/>
    <w:rsid w:val="004179FC"/>
    <w:rsid w:val="00422316"/>
    <w:rsid w:val="00423969"/>
    <w:rsid w:val="004307EC"/>
    <w:rsid w:val="00430F0B"/>
    <w:rsid w:val="00434F66"/>
    <w:rsid w:val="00437905"/>
    <w:rsid w:val="00437B90"/>
    <w:rsid w:val="00462EC2"/>
    <w:rsid w:val="0047292E"/>
    <w:rsid w:val="004A439F"/>
    <w:rsid w:val="004A4CEF"/>
    <w:rsid w:val="004B2A34"/>
    <w:rsid w:val="004B62B1"/>
    <w:rsid w:val="004C385D"/>
    <w:rsid w:val="004E4FAA"/>
    <w:rsid w:val="005071DB"/>
    <w:rsid w:val="00517CD3"/>
    <w:rsid w:val="005202B0"/>
    <w:rsid w:val="00537DA4"/>
    <w:rsid w:val="00541153"/>
    <w:rsid w:val="0054402D"/>
    <w:rsid w:val="00582E00"/>
    <w:rsid w:val="00582F06"/>
    <w:rsid w:val="005853D9"/>
    <w:rsid w:val="00594428"/>
    <w:rsid w:val="00596D2C"/>
    <w:rsid w:val="005A06FA"/>
    <w:rsid w:val="005D09A6"/>
    <w:rsid w:val="005D7D61"/>
    <w:rsid w:val="005E15B3"/>
    <w:rsid w:val="005E5303"/>
    <w:rsid w:val="005E6B8D"/>
    <w:rsid w:val="005F05E9"/>
    <w:rsid w:val="005F74A1"/>
    <w:rsid w:val="00605928"/>
    <w:rsid w:val="00612167"/>
    <w:rsid w:val="00615536"/>
    <w:rsid w:val="00620F66"/>
    <w:rsid w:val="00622E93"/>
    <w:rsid w:val="006233BD"/>
    <w:rsid w:val="006277AF"/>
    <w:rsid w:val="006316B5"/>
    <w:rsid w:val="00631E69"/>
    <w:rsid w:val="006327AF"/>
    <w:rsid w:val="00645F97"/>
    <w:rsid w:val="006573F0"/>
    <w:rsid w:val="006663B5"/>
    <w:rsid w:val="00676708"/>
    <w:rsid w:val="00684D16"/>
    <w:rsid w:val="00685EAE"/>
    <w:rsid w:val="006B5C17"/>
    <w:rsid w:val="006D070F"/>
    <w:rsid w:val="006D4957"/>
    <w:rsid w:val="006D79BC"/>
    <w:rsid w:val="006E0C1B"/>
    <w:rsid w:val="006E231D"/>
    <w:rsid w:val="006E53FA"/>
    <w:rsid w:val="00702B96"/>
    <w:rsid w:val="00703838"/>
    <w:rsid w:val="00715A9A"/>
    <w:rsid w:val="00717EC7"/>
    <w:rsid w:val="00720E4A"/>
    <w:rsid w:val="00721F4A"/>
    <w:rsid w:val="007252F9"/>
    <w:rsid w:val="00742D8D"/>
    <w:rsid w:val="007452CD"/>
    <w:rsid w:val="00762F74"/>
    <w:rsid w:val="00773985"/>
    <w:rsid w:val="007767CA"/>
    <w:rsid w:val="0078494B"/>
    <w:rsid w:val="00791FFC"/>
    <w:rsid w:val="0079222C"/>
    <w:rsid w:val="00797812"/>
    <w:rsid w:val="00797A18"/>
    <w:rsid w:val="00797A2E"/>
    <w:rsid w:val="007A167F"/>
    <w:rsid w:val="007A2477"/>
    <w:rsid w:val="007A4561"/>
    <w:rsid w:val="007B3D92"/>
    <w:rsid w:val="007C012B"/>
    <w:rsid w:val="007C06FB"/>
    <w:rsid w:val="007C312B"/>
    <w:rsid w:val="007D11B1"/>
    <w:rsid w:val="007D1879"/>
    <w:rsid w:val="007D206C"/>
    <w:rsid w:val="007E0512"/>
    <w:rsid w:val="007E54A6"/>
    <w:rsid w:val="007E7F81"/>
    <w:rsid w:val="00801EF8"/>
    <w:rsid w:val="0080724D"/>
    <w:rsid w:val="00812F96"/>
    <w:rsid w:val="008165F7"/>
    <w:rsid w:val="00817FBB"/>
    <w:rsid w:val="00820183"/>
    <w:rsid w:val="00825A7E"/>
    <w:rsid w:val="0082672F"/>
    <w:rsid w:val="008318B8"/>
    <w:rsid w:val="00834CA1"/>
    <w:rsid w:val="00835E38"/>
    <w:rsid w:val="00845DED"/>
    <w:rsid w:val="00850E63"/>
    <w:rsid w:val="00852432"/>
    <w:rsid w:val="00856DAB"/>
    <w:rsid w:val="00861DD6"/>
    <w:rsid w:val="00864C68"/>
    <w:rsid w:val="008A3570"/>
    <w:rsid w:val="008A7153"/>
    <w:rsid w:val="008C26AE"/>
    <w:rsid w:val="008D717F"/>
    <w:rsid w:val="008E466B"/>
    <w:rsid w:val="008E5829"/>
    <w:rsid w:val="008F5024"/>
    <w:rsid w:val="008F5C33"/>
    <w:rsid w:val="00902B0A"/>
    <w:rsid w:val="00907963"/>
    <w:rsid w:val="0091681F"/>
    <w:rsid w:val="00916B74"/>
    <w:rsid w:val="009209AB"/>
    <w:rsid w:val="00932EA9"/>
    <w:rsid w:val="009335CD"/>
    <w:rsid w:val="00936ADD"/>
    <w:rsid w:val="0093752B"/>
    <w:rsid w:val="00945C02"/>
    <w:rsid w:val="0095662D"/>
    <w:rsid w:val="00961A2C"/>
    <w:rsid w:val="009666D6"/>
    <w:rsid w:val="00972696"/>
    <w:rsid w:val="00992490"/>
    <w:rsid w:val="009A3515"/>
    <w:rsid w:val="009A3A58"/>
    <w:rsid w:val="009A57A1"/>
    <w:rsid w:val="009A724A"/>
    <w:rsid w:val="009A7AA2"/>
    <w:rsid w:val="009B2ABE"/>
    <w:rsid w:val="009C39B5"/>
    <w:rsid w:val="009C45F3"/>
    <w:rsid w:val="009C62E0"/>
    <w:rsid w:val="009C6BDD"/>
    <w:rsid w:val="009D33A9"/>
    <w:rsid w:val="009D460B"/>
    <w:rsid w:val="009D4E3E"/>
    <w:rsid w:val="009D5054"/>
    <w:rsid w:val="009D76E9"/>
    <w:rsid w:val="009E263F"/>
    <w:rsid w:val="009E4E0F"/>
    <w:rsid w:val="009E4E37"/>
    <w:rsid w:val="009F090A"/>
    <w:rsid w:val="00A04ECF"/>
    <w:rsid w:val="00A11B1C"/>
    <w:rsid w:val="00A179ED"/>
    <w:rsid w:val="00A242E6"/>
    <w:rsid w:val="00A25272"/>
    <w:rsid w:val="00A26529"/>
    <w:rsid w:val="00A265FD"/>
    <w:rsid w:val="00A4246A"/>
    <w:rsid w:val="00A466B3"/>
    <w:rsid w:val="00A574C7"/>
    <w:rsid w:val="00A71E25"/>
    <w:rsid w:val="00A81860"/>
    <w:rsid w:val="00A976F7"/>
    <w:rsid w:val="00AA5F2D"/>
    <w:rsid w:val="00AB1896"/>
    <w:rsid w:val="00AB1944"/>
    <w:rsid w:val="00AB32CD"/>
    <w:rsid w:val="00AC1A6A"/>
    <w:rsid w:val="00AC57AA"/>
    <w:rsid w:val="00AD6288"/>
    <w:rsid w:val="00AE43FE"/>
    <w:rsid w:val="00AE6F24"/>
    <w:rsid w:val="00AF632A"/>
    <w:rsid w:val="00AF7F98"/>
    <w:rsid w:val="00B0170C"/>
    <w:rsid w:val="00B037C0"/>
    <w:rsid w:val="00B045F7"/>
    <w:rsid w:val="00B17995"/>
    <w:rsid w:val="00B271CB"/>
    <w:rsid w:val="00B30BC6"/>
    <w:rsid w:val="00B43046"/>
    <w:rsid w:val="00B4655A"/>
    <w:rsid w:val="00B65CC8"/>
    <w:rsid w:val="00B67D80"/>
    <w:rsid w:val="00BA03AF"/>
    <w:rsid w:val="00BA0A74"/>
    <w:rsid w:val="00BA10AD"/>
    <w:rsid w:val="00BA321B"/>
    <w:rsid w:val="00BA7D4D"/>
    <w:rsid w:val="00BB7FCD"/>
    <w:rsid w:val="00BC0EE6"/>
    <w:rsid w:val="00BC4379"/>
    <w:rsid w:val="00BC481A"/>
    <w:rsid w:val="00BE3132"/>
    <w:rsid w:val="00BE39E7"/>
    <w:rsid w:val="00BE3C27"/>
    <w:rsid w:val="00BE7912"/>
    <w:rsid w:val="00BF0826"/>
    <w:rsid w:val="00C146B5"/>
    <w:rsid w:val="00C222D3"/>
    <w:rsid w:val="00C23AA6"/>
    <w:rsid w:val="00C31817"/>
    <w:rsid w:val="00C52591"/>
    <w:rsid w:val="00C56131"/>
    <w:rsid w:val="00C56DBA"/>
    <w:rsid w:val="00C573D5"/>
    <w:rsid w:val="00C64480"/>
    <w:rsid w:val="00C655A3"/>
    <w:rsid w:val="00C658B8"/>
    <w:rsid w:val="00C74333"/>
    <w:rsid w:val="00C819B6"/>
    <w:rsid w:val="00C956AA"/>
    <w:rsid w:val="00C96FFF"/>
    <w:rsid w:val="00CA55E7"/>
    <w:rsid w:val="00CB025C"/>
    <w:rsid w:val="00CC0F5E"/>
    <w:rsid w:val="00CC77F2"/>
    <w:rsid w:val="00CD518C"/>
    <w:rsid w:val="00CD5CED"/>
    <w:rsid w:val="00D03DBF"/>
    <w:rsid w:val="00D1013A"/>
    <w:rsid w:val="00D162F9"/>
    <w:rsid w:val="00D3471F"/>
    <w:rsid w:val="00D41859"/>
    <w:rsid w:val="00D61F13"/>
    <w:rsid w:val="00D65A2F"/>
    <w:rsid w:val="00D70619"/>
    <w:rsid w:val="00D71630"/>
    <w:rsid w:val="00D8126F"/>
    <w:rsid w:val="00D82B61"/>
    <w:rsid w:val="00DA28F7"/>
    <w:rsid w:val="00DA2D3A"/>
    <w:rsid w:val="00DA611F"/>
    <w:rsid w:val="00DC3BAA"/>
    <w:rsid w:val="00DC5C12"/>
    <w:rsid w:val="00DC6928"/>
    <w:rsid w:val="00DE3A39"/>
    <w:rsid w:val="00DF3DFC"/>
    <w:rsid w:val="00DF473C"/>
    <w:rsid w:val="00E03415"/>
    <w:rsid w:val="00E0616B"/>
    <w:rsid w:val="00E07D1A"/>
    <w:rsid w:val="00E10E7D"/>
    <w:rsid w:val="00E15229"/>
    <w:rsid w:val="00E15E5A"/>
    <w:rsid w:val="00E16BCE"/>
    <w:rsid w:val="00E21AAD"/>
    <w:rsid w:val="00E32812"/>
    <w:rsid w:val="00E47043"/>
    <w:rsid w:val="00E53083"/>
    <w:rsid w:val="00E62C69"/>
    <w:rsid w:val="00E6565E"/>
    <w:rsid w:val="00E7133B"/>
    <w:rsid w:val="00E72D7C"/>
    <w:rsid w:val="00E7567E"/>
    <w:rsid w:val="00E90071"/>
    <w:rsid w:val="00E9138C"/>
    <w:rsid w:val="00E91783"/>
    <w:rsid w:val="00E96479"/>
    <w:rsid w:val="00E96AFA"/>
    <w:rsid w:val="00EB1B5F"/>
    <w:rsid w:val="00EC65F6"/>
    <w:rsid w:val="00EC68F0"/>
    <w:rsid w:val="00ED1BE7"/>
    <w:rsid w:val="00ED2D47"/>
    <w:rsid w:val="00ED596D"/>
    <w:rsid w:val="00EE0A79"/>
    <w:rsid w:val="00EE4413"/>
    <w:rsid w:val="00EE570B"/>
    <w:rsid w:val="00EE6130"/>
    <w:rsid w:val="00EF03E5"/>
    <w:rsid w:val="00F2268C"/>
    <w:rsid w:val="00F25882"/>
    <w:rsid w:val="00F351DB"/>
    <w:rsid w:val="00F3654A"/>
    <w:rsid w:val="00F41462"/>
    <w:rsid w:val="00F440D5"/>
    <w:rsid w:val="00F47AD3"/>
    <w:rsid w:val="00F6352A"/>
    <w:rsid w:val="00F64CC3"/>
    <w:rsid w:val="00F71626"/>
    <w:rsid w:val="00F81FE6"/>
    <w:rsid w:val="00F8283E"/>
    <w:rsid w:val="00F83E46"/>
    <w:rsid w:val="00F90A15"/>
    <w:rsid w:val="00F92206"/>
    <w:rsid w:val="00F9578B"/>
    <w:rsid w:val="00F95834"/>
    <w:rsid w:val="00F97E8C"/>
    <w:rsid w:val="00FA02AB"/>
    <w:rsid w:val="00FC698A"/>
    <w:rsid w:val="00FD3B9B"/>
    <w:rsid w:val="00FD71F4"/>
    <w:rsid w:val="00FF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AAD9231-A94E-4C5D-9F5B-ADF43D37B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2AB"/>
    <w:rPr>
      <w:sz w:val="24"/>
      <w:szCs w:val="24"/>
    </w:rPr>
  </w:style>
  <w:style w:type="paragraph" w:styleId="Heading1">
    <w:name w:val="heading 1"/>
    <w:basedOn w:val="Normal"/>
    <w:next w:val="Normal"/>
    <w:qFormat/>
    <w:rsid w:val="00DC5C1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aliases w:val=" Char"/>
    <w:basedOn w:val="Normal"/>
    <w:next w:val="Normal"/>
    <w:link w:val="Heading3Char"/>
    <w:qFormat/>
    <w:rsid w:val="00FA02AB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A02AB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"/>
    <w:basedOn w:val="Normal"/>
    <w:link w:val="PlainTextChar"/>
    <w:rsid w:val="00FA02AB"/>
    <w:pPr>
      <w:suppressAutoHyphens/>
    </w:pPr>
    <w:rPr>
      <w:rFonts w:ascii="Courier New" w:hAnsi="Courier New" w:cs="Courier New"/>
      <w:sz w:val="20"/>
      <w:szCs w:val="20"/>
      <w:lang w:eastAsia="ar-SA"/>
    </w:rPr>
  </w:style>
  <w:style w:type="character" w:customStyle="1" w:styleId="PlainTextChar">
    <w:name w:val="Plain Text Char"/>
    <w:aliases w:val=" Char Char"/>
    <w:link w:val="PlainText"/>
    <w:rsid w:val="00FA02AB"/>
    <w:rPr>
      <w:rFonts w:ascii="Courier New" w:hAnsi="Courier New" w:cs="Courier New"/>
      <w:lang w:val="en-US" w:eastAsia="ar-SA" w:bidi="ar-SA"/>
    </w:rPr>
  </w:style>
  <w:style w:type="character" w:customStyle="1" w:styleId="Heading3Char">
    <w:name w:val="Heading 3 Char"/>
    <w:aliases w:val=" Char Char1"/>
    <w:link w:val="Heading3"/>
    <w:semiHidden/>
    <w:rsid w:val="00FA02AB"/>
    <w:rPr>
      <w:rFonts w:ascii="Cambria" w:hAnsi="Cambria"/>
      <w:b/>
      <w:bCs/>
      <w:sz w:val="26"/>
      <w:szCs w:val="26"/>
      <w:lang w:val="en-US" w:eastAsia="en-US" w:bidi="ar-SA"/>
    </w:rPr>
  </w:style>
  <w:style w:type="paragraph" w:styleId="BodyText">
    <w:name w:val="Body Text"/>
    <w:basedOn w:val="Normal"/>
    <w:rsid w:val="00FA02AB"/>
    <w:rPr>
      <w:szCs w:val="20"/>
    </w:rPr>
  </w:style>
  <w:style w:type="paragraph" w:styleId="BodyTextIndent3">
    <w:name w:val="Body Text Indent 3"/>
    <w:basedOn w:val="Normal"/>
    <w:rsid w:val="00FA02AB"/>
    <w:pPr>
      <w:ind w:left="720"/>
      <w:jc w:val="both"/>
    </w:pPr>
    <w:rPr>
      <w:rFonts w:ascii="Arial" w:hAnsi="Arial" w:cs="Arial"/>
      <w:sz w:val="20"/>
      <w:szCs w:val="20"/>
    </w:rPr>
  </w:style>
  <w:style w:type="paragraph" w:styleId="Title">
    <w:name w:val="Title"/>
    <w:basedOn w:val="Normal"/>
    <w:qFormat/>
    <w:rsid w:val="00F90A15"/>
    <w:pPr>
      <w:ind w:left="360"/>
      <w:jc w:val="center"/>
    </w:pPr>
    <w:rPr>
      <w:rFonts w:ascii="Century Schoolbook" w:hAnsi="Century Schoolbook" w:cs="Tahoma"/>
      <w:b/>
      <w:bCs/>
      <w:sz w:val="28"/>
    </w:rPr>
  </w:style>
  <w:style w:type="paragraph" w:styleId="BodyTextIndent">
    <w:name w:val="Body Text Indent"/>
    <w:basedOn w:val="Normal"/>
    <w:rsid w:val="00DC5C12"/>
    <w:pPr>
      <w:spacing w:after="120"/>
      <w:ind w:left="360"/>
    </w:pPr>
  </w:style>
  <w:style w:type="paragraph" w:customStyle="1" w:styleId="Normalblack">
    <w:name w:val="Normal + black"/>
    <w:basedOn w:val="PlainText"/>
    <w:link w:val="NormalblackChar"/>
    <w:rsid w:val="00DA611F"/>
    <w:rPr>
      <w:rFonts w:ascii="Times New Roman" w:eastAsia="MS Mincho" w:hAnsi="Times New Roman" w:cs="Times New Roman"/>
      <w:sz w:val="24"/>
      <w:szCs w:val="24"/>
    </w:rPr>
  </w:style>
  <w:style w:type="character" w:customStyle="1" w:styleId="NormalblackChar">
    <w:name w:val="Normal + black Char"/>
    <w:link w:val="Normalblack"/>
    <w:rsid w:val="00DA611F"/>
    <w:rPr>
      <w:rFonts w:ascii="Courier New" w:eastAsia="MS Mincho" w:hAnsi="Courier New" w:cs="Courier New"/>
      <w:sz w:val="24"/>
      <w:szCs w:val="24"/>
      <w:lang w:val="en-US" w:eastAsia="ar-SA" w:bidi="ar-SA"/>
    </w:rPr>
  </w:style>
  <w:style w:type="paragraph" w:styleId="BalloonText">
    <w:name w:val="Balloon Text"/>
    <w:basedOn w:val="Normal"/>
    <w:link w:val="BalloonTextChar"/>
    <w:rsid w:val="006D79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D79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442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13B1A"/>
  </w:style>
  <w:style w:type="character" w:styleId="Hyperlink">
    <w:name w:val="Hyperlink"/>
    <w:basedOn w:val="DefaultParagraphFont"/>
    <w:unhideWhenUsed/>
    <w:rsid w:val="00185D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7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ohiuddin.md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043186-4AF0-4064-A897-3BC6AF692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1728</Words>
  <Characters>9851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GEIBC</Company>
  <LinksUpToDate>false</LinksUpToDate>
  <CharactersWithSpaces>11556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100007092</dc:creator>
  <cp:lastModifiedBy>Mohiuddin, Mohammed</cp:lastModifiedBy>
  <cp:revision>18</cp:revision>
  <cp:lastPrinted>2012-07-30T16:25:00Z</cp:lastPrinted>
  <dcterms:created xsi:type="dcterms:W3CDTF">2015-06-07T15:45:00Z</dcterms:created>
  <dcterms:modified xsi:type="dcterms:W3CDTF">2015-12-04T06:48:00Z</dcterms:modified>
</cp:coreProperties>
</file>