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031" w:rsidRDefault="00996031">
      <w:pPr>
        <w:pStyle w:val="Heading1"/>
        <w:pBdr>
          <w:bottom w:val="double" w:sz="1" w:space="1" w:color="000000"/>
        </w:pBdr>
        <w:rPr>
          <w:rFonts w:ascii="Book Antiqua" w:hAnsi="Book Antiqua"/>
          <w:i/>
          <w:szCs w:val="26"/>
        </w:rPr>
      </w:pPr>
      <w:r>
        <w:rPr>
          <w:rFonts w:ascii="Book Antiqua" w:hAnsi="Book Antiqua"/>
          <w:i/>
          <w:szCs w:val="26"/>
        </w:rPr>
        <w:t>AmitP</w:t>
      </w:r>
      <w:bookmarkStart w:id="0" w:name="_GoBack"/>
      <w:bookmarkEnd w:id="0"/>
      <w:r>
        <w:rPr>
          <w:rFonts w:ascii="Book Antiqua" w:hAnsi="Book Antiqua"/>
          <w:i/>
          <w:szCs w:val="26"/>
        </w:rPr>
        <w:t>rabhakarraoBele</w:t>
      </w:r>
    </w:p>
    <w:p w:rsidR="00996031" w:rsidRDefault="00996031">
      <w:pPr>
        <w:pBdr>
          <w:bottom w:val="double" w:sz="1" w:space="1" w:color="000000"/>
        </w:pBdr>
        <w:jc w:val="center"/>
        <w:rPr>
          <w:rFonts w:ascii="Book Antiqua" w:eastAsia="Batang" w:hAnsi="Book Antiqua"/>
          <w:i/>
          <w:sz w:val="20"/>
          <w:szCs w:val="20"/>
          <w:lang w:val="es-GT"/>
        </w:rPr>
      </w:pPr>
      <w:r>
        <w:rPr>
          <w:rFonts w:ascii="Book Antiqua" w:hAnsi="Book Antiqua"/>
          <w:i/>
          <w:sz w:val="20"/>
          <w:szCs w:val="20"/>
        </w:rPr>
        <w:t>Saikrupa, Plot No. 23, Chhatrapati Nagar, Beed Bypass, Aurangabad - 431005</w:t>
      </w:r>
    </w:p>
    <w:p w:rsidR="00996031" w:rsidRDefault="00996031">
      <w:pPr>
        <w:pBdr>
          <w:bottom w:val="double" w:sz="1" w:space="1" w:color="000000"/>
        </w:pBdr>
        <w:jc w:val="center"/>
        <w:rPr>
          <w:rFonts w:ascii="Book Antiqua" w:eastAsia="Batang" w:hAnsi="Book Antiqua"/>
          <w:i/>
          <w:sz w:val="20"/>
          <w:szCs w:val="20"/>
          <w:lang w:val="es-GT"/>
        </w:rPr>
      </w:pPr>
      <w:r>
        <w:rPr>
          <w:rFonts w:ascii="Book Antiqua" w:eastAsia="Batang" w:hAnsi="Book Antiqua"/>
          <w:i/>
          <w:sz w:val="20"/>
          <w:szCs w:val="20"/>
          <w:lang w:val="es-GT"/>
        </w:rPr>
        <w:t>Mob: +919960684627 /+919325036182</w:t>
      </w:r>
    </w:p>
    <w:p w:rsidR="00996031" w:rsidRDefault="00996031">
      <w:pPr>
        <w:pBdr>
          <w:bottom w:val="double" w:sz="1" w:space="1" w:color="000000"/>
        </w:pBdr>
        <w:jc w:val="center"/>
        <w:rPr>
          <w:rFonts w:ascii="Book Antiqua" w:hAnsi="Book Antiqua"/>
          <w:i/>
          <w:sz w:val="20"/>
          <w:szCs w:val="20"/>
        </w:rPr>
      </w:pPr>
      <w:r>
        <w:rPr>
          <w:rFonts w:ascii="Book Antiqua" w:eastAsia="Batang" w:hAnsi="Book Antiqua"/>
          <w:i/>
          <w:sz w:val="20"/>
          <w:szCs w:val="20"/>
        </w:rPr>
        <w:t xml:space="preserve">Email: </w:t>
      </w:r>
      <w:r>
        <w:rPr>
          <w:rFonts w:ascii="Book Antiqua" w:hAnsi="Book Antiqua"/>
          <w:i/>
          <w:sz w:val="20"/>
          <w:szCs w:val="20"/>
        </w:rPr>
        <w:t>amit_bele@yahoo.co.in</w:t>
      </w:r>
    </w:p>
    <w:p w:rsidR="00996031" w:rsidRDefault="00996031">
      <w:pPr>
        <w:jc w:val="center"/>
        <w:rPr>
          <w:rFonts w:ascii="Book Antiqua" w:eastAsia="Batang" w:hAnsi="Book Antiqua"/>
          <w:sz w:val="20"/>
          <w:szCs w:val="20"/>
        </w:rPr>
      </w:pPr>
    </w:p>
    <w:p w:rsidR="00996031" w:rsidRDefault="00996031">
      <w:pPr>
        <w:spacing w:after="80"/>
        <w:jc w:val="center"/>
        <w:rPr>
          <w:rFonts w:ascii="Book Antiqua" w:eastAsia="Batang" w:hAnsi="Book Antiqua"/>
          <w:b/>
          <w:i/>
          <w:sz w:val="22"/>
          <w:szCs w:val="20"/>
        </w:rPr>
      </w:pPr>
      <w:r>
        <w:rPr>
          <w:rFonts w:ascii="Book Antiqua" w:eastAsia="Batang" w:hAnsi="Book Antiqua"/>
          <w:b/>
          <w:i/>
          <w:sz w:val="22"/>
          <w:szCs w:val="20"/>
        </w:rPr>
        <w:t xml:space="preserve">B.Tech Accomplished ATM Officer successful career spanning for </w:t>
      </w:r>
      <w:r w:rsidR="000D3DAA">
        <w:rPr>
          <w:rFonts w:ascii="Book Antiqua" w:eastAsia="Batang" w:hAnsi="Book Antiqua"/>
          <w:b/>
          <w:i/>
          <w:sz w:val="22"/>
          <w:szCs w:val="20"/>
        </w:rPr>
        <w:t>10</w:t>
      </w:r>
      <w:r>
        <w:rPr>
          <w:rFonts w:ascii="Book Antiqua" w:eastAsia="Batang" w:hAnsi="Book Antiqua"/>
          <w:b/>
          <w:i/>
          <w:sz w:val="22"/>
          <w:szCs w:val="20"/>
        </w:rPr>
        <w:t>yrs</w:t>
      </w:r>
    </w:p>
    <w:p w:rsidR="00996031" w:rsidRDefault="00B16079">
      <w:pPr>
        <w:pBdr>
          <w:top w:val="single" w:sz="4" w:space="1" w:color="000000"/>
        </w:pBdr>
        <w:jc w:val="center"/>
        <w:rPr>
          <w:rFonts w:ascii="Book Antiqua" w:eastAsia="Batang" w:hAnsi="Book Antiqua"/>
          <w:b/>
          <w:smallCaps/>
          <w:sz w:val="20"/>
          <w:szCs w:val="20"/>
        </w:rPr>
      </w:pPr>
      <w:r>
        <w:rPr>
          <w:rFonts w:ascii="Book Antiqua" w:eastAsia="Batang" w:hAnsi="Book Antiqua"/>
          <w:b/>
          <w:smallCaps/>
          <w:sz w:val="20"/>
          <w:szCs w:val="20"/>
        </w:rPr>
        <w:t>Vendor Management</w:t>
      </w:r>
      <w:r w:rsidR="00996031">
        <w:rPr>
          <w:rFonts w:ascii="Book Antiqua" w:eastAsia="Batang" w:hAnsi="Book Antiqua"/>
          <w:b/>
          <w:smallCaps/>
          <w:sz w:val="20"/>
          <w:szCs w:val="20"/>
        </w:rPr>
        <w:t xml:space="preserve">, ATM, POS| HARDWARE ENGINEER| </w:t>
      </w:r>
      <w:r w:rsidR="006B4142">
        <w:rPr>
          <w:rFonts w:ascii="Book Antiqua" w:eastAsia="Batang" w:hAnsi="Book Antiqua"/>
          <w:b/>
          <w:smallCaps/>
          <w:sz w:val="20"/>
          <w:szCs w:val="20"/>
        </w:rPr>
        <w:t>NETWORK</w:t>
      </w:r>
      <w:r w:rsidR="00996031">
        <w:rPr>
          <w:rFonts w:ascii="Book Antiqua" w:eastAsia="Batang" w:hAnsi="Book Antiqua"/>
          <w:b/>
          <w:smallCaps/>
          <w:sz w:val="20"/>
          <w:szCs w:val="20"/>
        </w:rPr>
        <w:t xml:space="preserve"> ENGINEER | Team leader </w:t>
      </w:r>
    </w:p>
    <w:p w:rsidR="00996031" w:rsidRDefault="00996031">
      <w:pPr>
        <w:pStyle w:val="Heading3"/>
        <w:ind w:left="360" w:firstLine="0"/>
        <w:jc w:val="both"/>
        <w:rPr>
          <w:rFonts w:ascii="Book Antiqua" w:hAnsi="Book Antiqua"/>
          <w:b w:val="0"/>
          <w:sz w:val="22"/>
          <w:szCs w:val="22"/>
        </w:rPr>
      </w:pPr>
    </w:p>
    <w:p w:rsidR="00996031" w:rsidRDefault="00996031">
      <w:pPr>
        <w:pStyle w:val="Heading3"/>
        <w:ind w:left="360" w:firstLine="0"/>
        <w:jc w:val="both"/>
        <w:rPr>
          <w:rFonts w:ascii="Book Antiqua" w:hAnsi="Book Antiqua"/>
          <w:b w:val="0"/>
          <w:sz w:val="22"/>
          <w:szCs w:val="22"/>
        </w:rPr>
      </w:pPr>
      <w:r>
        <w:rPr>
          <w:rFonts w:ascii="Book Antiqua" w:hAnsi="Book Antiqua"/>
          <w:sz w:val="22"/>
          <w:szCs w:val="22"/>
        </w:rPr>
        <w:t>Seeking a position in a Dynamic and Avant-grade company, where abilities &amp; acquired skills in IT are utilized towards diverse job responsibilities, continued learning, growth and advancement while being resourceful &amp; innovative</w:t>
      </w:r>
      <w:r>
        <w:rPr>
          <w:rFonts w:ascii="Book Antiqua" w:hAnsi="Book Antiqua"/>
          <w:b w:val="0"/>
          <w:sz w:val="22"/>
          <w:szCs w:val="22"/>
        </w:rPr>
        <w:t>.</w:t>
      </w:r>
    </w:p>
    <w:p w:rsidR="00996031" w:rsidRDefault="00996031">
      <w:pPr>
        <w:jc w:val="center"/>
        <w:rPr>
          <w:rFonts w:ascii="Book Antiqua" w:eastAsia="Batang" w:hAnsi="Book Antiqua"/>
          <w:b/>
          <w:i/>
          <w:sz w:val="22"/>
          <w:szCs w:val="22"/>
        </w:rPr>
      </w:pPr>
    </w:p>
    <w:p w:rsidR="00996031" w:rsidRDefault="00996031">
      <w:pPr>
        <w:pStyle w:val="BodyText"/>
        <w:pBdr>
          <w:top w:val="single" w:sz="8" w:space="1" w:color="000000"/>
          <w:bottom w:val="single" w:sz="8" w:space="1" w:color="000000"/>
        </w:pBdr>
        <w:jc w:val="both"/>
        <w:rPr>
          <w:rFonts w:ascii="Book Antiqua" w:hAnsi="Book Antiqua"/>
          <w:sz w:val="20"/>
          <w:szCs w:val="20"/>
        </w:rPr>
      </w:pPr>
      <w:r>
        <w:rPr>
          <w:rFonts w:ascii="Book Antiqua" w:hAnsi="Book Antiqua"/>
          <w:b/>
          <w:sz w:val="20"/>
          <w:szCs w:val="20"/>
        </w:rPr>
        <w:t xml:space="preserve">SUMMARY: </w:t>
      </w:r>
      <w:r>
        <w:rPr>
          <w:rFonts w:ascii="Book Antiqua" w:hAnsi="Book Antiqua"/>
          <w:sz w:val="20"/>
          <w:szCs w:val="20"/>
        </w:rPr>
        <w:t xml:space="preserve">An B.TechEngr of over </w:t>
      </w:r>
      <w:r w:rsidR="000D3DAA">
        <w:rPr>
          <w:rFonts w:ascii="Book Antiqua" w:hAnsi="Book Antiqua"/>
          <w:sz w:val="20"/>
          <w:szCs w:val="20"/>
        </w:rPr>
        <w:t>10</w:t>
      </w:r>
      <w:r>
        <w:rPr>
          <w:rFonts w:ascii="Book Antiqua" w:hAnsi="Book Antiqua"/>
          <w:sz w:val="20"/>
          <w:szCs w:val="20"/>
        </w:rPr>
        <w:t>+ years (approx.) of consolidated industry experience with win98, winxp, winvista,Win2000, Analog &amp; Digital Electronics Microprocessor, Network Admin, DHCP, DNS, IIS, Inventory Management and desktop eng. Extensive experience in setting up &amp; troubleshooting and instillation all software.</w:t>
      </w:r>
    </w:p>
    <w:p w:rsidR="00996031" w:rsidRDefault="00996031">
      <w:pPr>
        <w:rPr>
          <w:rFonts w:ascii="Book Antiqua" w:eastAsia="Batang" w:hAnsi="Book Antiqua"/>
          <w:sz w:val="20"/>
          <w:szCs w:val="20"/>
        </w:rPr>
      </w:pPr>
    </w:p>
    <w:p w:rsidR="00996031" w:rsidRDefault="00996031">
      <w:pPr>
        <w:pStyle w:val="Heading3"/>
        <w:pBdr>
          <w:bottom w:val="single" w:sz="8" w:space="1" w:color="000000"/>
        </w:pBdr>
        <w:shd w:val="clear" w:color="auto" w:fill="E6E6E6"/>
        <w:jc w:val="center"/>
        <w:rPr>
          <w:rFonts w:ascii="Book Antiqua" w:hAnsi="Book Antiqua"/>
          <w:i/>
          <w:sz w:val="22"/>
          <w:szCs w:val="20"/>
        </w:rPr>
      </w:pPr>
      <w:r>
        <w:rPr>
          <w:rFonts w:ascii="Book Antiqua" w:hAnsi="Book Antiqua"/>
          <w:i/>
          <w:sz w:val="22"/>
          <w:szCs w:val="20"/>
        </w:rPr>
        <w:t>Career History</w:t>
      </w:r>
    </w:p>
    <w:p w:rsidR="00301FA6" w:rsidRDefault="00301FA6" w:rsidP="00301FA6">
      <w:pPr>
        <w:jc w:val="center"/>
        <w:rPr>
          <w:rFonts w:ascii="Book Antiqua" w:hAnsi="Book Antiqua"/>
          <w:b/>
          <w:sz w:val="28"/>
          <w:szCs w:val="28"/>
          <w:u w:val="single"/>
        </w:rPr>
      </w:pPr>
      <w:r>
        <w:rPr>
          <w:rFonts w:ascii="Book Antiqua" w:hAnsi="Book Antiqua"/>
          <w:b/>
          <w:sz w:val="28"/>
          <w:szCs w:val="28"/>
          <w:u w:val="single"/>
        </w:rPr>
        <w:t>IT FACT Technologies</w:t>
      </w:r>
    </w:p>
    <w:p w:rsidR="00301FA6" w:rsidRPr="00301FA6" w:rsidRDefault="00301FA6" w:rsidP="00301FA6">
      <w:pPr>
        <w:jc w:val="center"/>
        <w:rPr>
          <w:rFonts w:ascii="Book Antiqua" w:eastAsia="Batang" w:hAnsi="Book Antiqua"/>
          <w:b/>
          <w:sz w:val="18"/>
          <w:szCs w:val="18"/>
          <w:u w:val="single"/>
        </w:rPr>
      </w:pPr>
      <w:r w:rsidRPr="00301FA6">
        <w:rPr>
          <w:rFonts w:ascii="Book Antiqua" w:eastAsia="Batang" w:hAnsi="Book Antiqua"/>
          <w:b/>
          <w:sz w:val="18"/>
          <w:szCs w:val="18"/>
          <w:u w:val="single"/>
        </w:rPr>
        <w:t>Service Manager</w:t>
      </w:r>
    </w:p>
    <w:p w:rsidR="00301FA6" w:rsidRDefault="00301FA6" w:rsidP="00301FA6">
      <w:pPr>
        <w:jc w:val="center"/>
        <w:rPr>
          <w:rFonts w:ascii="Book Antiqua" w:eastAsia="Batang" w:hAnsi="Book Antiqua"/>
          <w:b/>
          <w:sz w:val="18"/>
          <w:szCs w:val="18"/>
          <w:u w:val="single"/>
        </w:rPr>
      </w:pPr>
      <w:r w:rsidRPr="00301FA6">
        <w:rPr>
          <w:rFonts w:ascii="Book Antiqua" w:eastAsia="Batang" w:hAnsi="Book Antiqua"/>
          <w:b/>
          <w:sz w:val="18"/>
          <w:szCs w:val="18"/>
          <w:u w:val="single"/>
        </w:rPr>
        <w:t>May 2013 to Sep 2015</w:t>
      </w:r>
    </w:p>
    <w:p w:rsidR="00301FA6" w:rsidRPr="00301FA6" w:rsidRDefault="00301FA6" w:rsidP="00301FA6">
      <w:pPr>
        <w:rPr>
          <w:rFonts w:ascii="Book Antiqua" w:eastAsia="Batang" w:hAnsi="Book Antiqua"/>
          <w:b/>
          <w:sz w:val="18"/>
          <w:szCs w:val="18"/>
          <w:u w:val="single"/>
        </w:rPr>
      </w:pPr>
    </w:p>
    <w:p w:rsidR="00301FA6" w:rsidRDefault="00301FA6" w:rsidP="00301FA6">
      <w:pPr>
        <w:rPr>
          <w:rFonts w:ascii="Book Antiqua" w:eastAsia="Batang" w:hAnsi="Book Antiqua"/>
          <w:b/>
        </w:rPr>
      </w:pPr>
      <w:r>
        <w:rPr>
          <w:rFonts w:ascii="Book Antiqua" w:eastAsia="Batang" w:hAnsi="Book Antiqua"/>
          <w:b/>
        </w:rPr>
        <w:t>Company Profile:</w:t>
      </w:r>
    </w:p>
    <w:p w:rsidR="00301FA6" w:rsidRDefault="00301FA6" w:rsidP="00301FA6">
      <w:pPr>
        <w:ind w:left="794"/>
        <w:jc w:val="both"/>
        <w:rPr>
          <w:rFonts w:ascii="Book Antiqua" w:hAnsi="Book Antiqua"/>
          <w:sz w:val="20"/>
          <w:szCs w:val="20"/>
        </w:rPr>
      </w:pPr>
      <w:r>
        <w:rPr>
          <w:rFonts w:ascii="Book Antiqua" w:hAnsi="Book Antiqua"/>
          <w:sz w:val="20"/>
          <w:szCs w:val="20"/>
        </w:rPr>
        <w:t xml:space="preserve">IT Fact Technologies is company doing business in different sectors like CCTV, Networking and computer maintenance in various Govt. organizations. IT Fact is also authorized distributor of LG, D-link, TP-Link and various networking products. </w:t>
      </w:r>
    </w:p>
    <w:p w:rsidR="00301FA6" w:rsidRDefault="00301FA6" w:rsidP="00301FA6">
      <w:pPr>
        <w:ind w:left="4290"/>
        <w:rPr>
          <w:rFonts w:ascii="Book Antiqua" w:eastAsia="Batang" w:hAnsi="Book Antiqua"/>
          <w:b/>
          <w:sz w:val="20"/>
          <w:szCs w:val="20"/>
        </w:rPr>
      </w:pPr>
    </w:p>
    <w:p w:rsidR="00301FA6" w:rsidRDefault="00301FA6" w:rsidP="00301FA6">
      <w:pPr>
        <w:rPr>
          <w:rFonts w:ascii="Book Antiqua" w:eastAsia="Batang" w:hAnsi="Book Antiqua"/>
          <w:b/>
        </w:rPr>
      </w:pPr>
      <w:r>
        <w:rPr>
          <w:rFonts w:ascii="Book Antiqua" w:eastAsia="Batang" w:hAnsi="Book Antiqua"/>
          <w:b/>
        </w:rPr>
        <w:t xml:space="preserve">Job Profile: </w:t>
      </w:r>
    </w:p>
    <w:p w:rsidR="00301FA6" w:rsidRDefault="00301FA6" w:rsidP="00301FA6">
      <w:pPr>
        <w:numPr>
          <w:ilvl w:val="0"/>
          <w:numId w:val="7"/>
        </w:numPr>
        <w:rPr>
          <w:rFonts w:ascii="Book Antiqua" w:hAnsi="Book Antiqua"/>
          <w:sz w:val="20"/>
          <w:szCs w:val="20"/>
        </w:rPr>
      </w:pPr>
      <w:r>
        <w:rPr>
          <w:rFonts w:ascii="Book Antiqua" w:hAnsi="Book Antiqua"/>
          <w:sz w:val="20"/>
          <w:szCs w:val="20"/>
        </w:rPr>
        <w:t>Executing Service &amp; Network Operations.</w:t>
      </w:r>
    </w:p>
    <w:p w:rsidR="00301FA6" w:rsidRDefault="00301FA6" w:rsidP="00301FA6">
      <w:pPr>
        <w:numPr>
          <w:ilvl w:val="0"/>
          <w:numId w:val="7"/>
        </w:numPr>
        <w:rPr>
          <w:rFonts w:ascii="Book Antiqua" w:hAnsi="Book Antiqua"/>
          <w:sz w:val="20"/>
          <w:szCs w:val="20"/>
        </w:rPr>
      </w:pPr>
      <w:r>
        <w:rPr>
          <w:rFonts w:ascii="Book Antiqua" w:hAnsi="Book Antiqua"/>
          <w:sz w:val="20"/>
          <w:szCs w:val="20"/>
        </w:rPr>
        <w:t>Inventory Management</w:t>
      </w:r>
    </w:p>
    <w:p w:rsidR="00301FA6" w:rsidRDefault="00301FA6" w:rsidP="00301FA6">
      <w:pPr>
        <w:numPr>
          <w:ilvl w:val="0"/>
          <w:numId w:val="7"/>
        </w:numPr>
        <w:rPr>
          <w:rFonts w:ascii="Book Antiqua" w:hAnsi="Book Antiqua"/>
          <w:sz w:val="20"/>
          <w:szCs w:val="20"/>
        </w:rPr>
      </w:pPr>
      <w:r>
        <w:rPr>
          <w:rFonts w:ascii="Book Antiqua" w:hAnsi="Book Antiqua"/>
          <w:sz w:val="20"/>
          <w:szCs w:val="20"/>
        </w:rPr>
        <w:t>Back Office Communication</w:t>
      </w:r>
    </w:p>
    <w:p w:rsidR="00301FA6" w:rsidRDefault="00301FA6">
      <w:pPr>
        <w:rPr>
          <w:rFonts w:ascii="Book Antiqua" w:eastAsia="Batang" w:hAnsi="Book Antiqua"/>
          <w:sz w:val="20"/>
          <w:szCs w:val="20"/>
        </w:rPr>
      </w:pPr>
    </w:p>
    <w:p w:rsidR="00996031" w:rsidRDefault="00996031">
      <w:pPr>
        <w:jc w:val="center"/>
        <w:rPr>
          <w:rFonts w:ascii="Book Antiqua" w:hAnsi="Book Antiqua"/>
          <w:b/>
          <w:sz w:val="26"/>
          <w:u w:val="single"/>
        </w:rPr>
      </w:pPr>
      <w:r>
        <w:rPr>
          <w:rFonts w:ascii="Book Antiqua" w:hAnsi="Book Antiqua"/>
          <w:b/>
          <w:sz w:val="28"/>
          <w:szCs w:val="28"/>
          <w:u w:val="single"/>
        </w:rPr>
        <w:t>Prizm Payment Services Pvt. Ltd</w:t>
      </w:r>
      <w:r>
        <w:rPr>
          <w:rFonts w:ascii="Book Antiqua" w:hAnsi="Book Antiqua"/>
          <w:b/>
          <w:sz w:val="26"/>
          <w:u w:val="single"/>
        </w:rPr>
        <w:t>.</w:t>
      </w:r>
    </w:p>
    <w:p w:rsidR="00996031" w:rsidRDefault="00996031">
      <w:pPr>
        <w:jc w:val="center"/>
        <w:rPr>
          <w:rFonts w:ascii="Book Antiqua" w:hAnsi="Book Antiqua"/>
          <w:b/>
          <w:sz w:val="18"/>
          <w:szCs w:val="18"/>
        </w:rPr>
      </w:pPr>
    </w:p>
    <w:p w:rsidR="00996031" w:rsidRDefault="00996031">
      <w:pPr>
        <w:jc w:val="center"/>
        <w:rPr>
          <w:rFonts w:ascii="Book Antiqua" w:hAnsi="Book Antiqua"/>
          <w:b/>
          <w:sz w:val="18"/>
          <w:szCs w:val="18"/>
          <w:u w:val="single"/>
        </w:rPr>
      </w:pPr>
      <w:r>
        <w:rPr>
          <w:rFonts w:ascii="Book Antiqua" w:hAnsi="Book Antiqua"/>
          <w:b/>
          <w:sz w:val="18"/>
          <w:szCs w:val="18"/>
          <w:u w:val="single"/>
        </w:rPr>
        <w:t>Team Leader for Marathwada Circle</w:t>
      </w:r>
    </w:p>
    <w:p w:rsidR="00996031" w:rsidRDefault="00996031">
      <w:pPr>
        <w:jc w:val="center"/>
        <w:rPr>
          <w:rFonts w:ascii="Book Antiqua" w:eastAsia="Batang" w:hAnsi="Book Antiqua"/>
          <w:b/>
          <w:sz w:val="18"/>
          <w:szCs w:val="18"/>
          <w:u w:val="single"/>
        </w:rPr>
      </w:pPr>
      <w:r>
        <w:rPr>
          <w:rFonts w:ascii="Book Antiqua" w:eastAsia="Batang" w:hAnsi="Book Antiqua"/>
          <w:b/>
          <w:sz w:val="18"/>
          <w:szCs w:val="18"/>
          <w:u w:val="single"/>
        </w:rPr>
        <w:t xml:space="preserve">February 2007 to </w:t>
      </w:r>
      <w:r w:rsidR="00736AA1">
        <w:rPr>
          <w:rFonts w:ascii="Book Antiqua" w:eastAsia="Batang" w:hAnsi="Book Antiqua"/>
          <w:b/>
          <w:sz w:val="18"/>
          <w:szCs w:val="18"/>
          <w:u w:val="single"/>
        </w:rPr>
        <w:t>Apr - 2013</w:t>
      </w:r>
    </w:p>
    <w:p w:rsidR="00996031" w:rsidRDefault="00996031">
      <w:pPr>
        <w:jc w:val="center"/>
        <w:rPr>
          <w:rFonts w:ascii="Book Antiqua" w:eastAsia="Batang" w:hAnsi="Book Antiqua"/>
          <w:b/>
          <w:sz w:val="20"/>
          <w:szCs w:val="20"/>
        </w:rPr>
      </w:pPr>
    </w:p>
    <w:p w:rsidR="00996031" w:rsidRDefault="00E208F2">
      <w:pPr>
        <w:jc w:val="center"/>
        <w:rPr>
          <w:rFonts w:ascii="Book Antiqua" w:eastAsia="Batang" w:hAnsi="Book Antiqua"/>
          <w:b/>
          <w:sz w:val="20"/>
          <w:szCs w:val="20"/>
        </w:rPr>
      </w:pPr>
      <w:hyperlink r:id="rId7" w:history="1">
        <w:r w:rsidR="00996031">
          <w:rPr>
            <w:rStyle w:val="Hyperlink"/>
            <w:rFonts w:ascii="Book Antiqua" w:eastAsia="Batang" w:hAnsi="Book Antiqua"/>
          </w:rPr>
          <w:t>URL:-</w:t>
        </w:r>
      </w:hyperlink>
      <w:hyperlink r:id="rId8" w:history="1">
        <w:r w:rsidR="00996031">
          <w:rPr>
            <w:rStyle w:val="Hyperlink"/>
          </w:rPr>
          <w:t>www.prizmpayments.com</w:t>
        </w:r>
      </w:hyperlink>
    </w:p>
    <w:p w:rsidR="00996031" w:rsidRDefault="00996031">
      <w:pPr>
        <w:jc w:val="center"/>
        <w:rPr>
          <w:rFonts w:ascii="Book Antiqua" w:eastAsia="Batang" w:hAnsi="Book Antiqua"/>
          <w:b/>
          <w:sz w:val="20"/>
          <w:szCs w:val="20"/>
        </w:rPr>
      </w:pPr>
    </w:p>
    <w:p w:rsidR="00996031" w:rsidRDefault="00996031">
      <w:pPr>
        <w:rPr>
          <w:rFonts w:ascii="Book Antiqua" w:eastAsia="Batang" w:hAnsi="Book Antiqua"/>
          <w:b/>
        </w:rPr>
      </w:pPr>
      <w:r>
        <w:rPr>
          <w:rFonts w:ascii="Book Antiqua" w:eastAsia="Batang" w:hAnsi="Book Antiqua"/>
          <w:b/>
        </w:rPr>
        <w:t>Company Profile:</w:t>
      </w:r>
    </w:p>
    <w:p w:rsidR="00996031" w:rsidRDefault="00996031">
      <w:pPr>
        <w:ind w:left="794"/>
        <w:jc w:val="both"/>
        <w:rPr>
          <w:rFonts w:ascii="Book Antiqua" w:hAnsi="Book Antiqua"/>
          <w:sz w:val="20"/>
          <w:szCs w:val="20"/>
        </w:rPr>
      </w:pPr>
      <w:r>
        <w:rPr>
          <w:rFonts w:ascii="Book Antiqua" w:hAnsi="Book Antiqua"/>
          <w:sz w:val="20"/>
          <w:szCs w:val="20"/>
        </w:rPr>
        <w:t>Prizm Payments is a company created by integrating the operations and team of Integrated Maintenance and Services Private Limited (IMAS) and Sequoia Capital. With a presence in 70 Tier 1, Tier 2 and Tier 3 cities, Prizm Payments delivers services to 20 of the top corporate customers in the country. Managing over 3,500 Electronic Transaction Terminals (ATMs, Kiosks and other financial institution devices).</w:t>
      </w:r>
    </w:p>
    <w:p w:rsidR="00996031" w:rsidRDefault="00996031">
      <w:pPr>
        <w:ind w:left="4290"/>
        <w:rPr>
          <w:rFonts w:ascii="Book Antiqua" w:eastAsia="Batang" w:hAnsi="Book Antiqua"/>
          <w:b/>
          <w:sz w:val="20"/>
          <w:szCs w:val="20"/>
        </w:rPr>
      </w:pPr>
    </w:p>
    <w:p w:rsidR="00996031" w:rsidRDefault="00996031">
      <w:pPr>
        <w:rPr>
          <w:rFonts w:ascii="Book Antiqua" w:eastAsia="Batang" w:hAnsi="Book Antiqua"/>
          <w:b/>
        </w:rPr>
      </w:pPr>
      <w:r>
        <w:rPr>
          <w:rFonts w:ascii="Book Antiqua" w:eastAsia="Batang" w:hAnsi="Book Antiqua"/>
          <w:b/>
        </w:rPr>
        <w:t xml:space="preserve">Job Profile: </w:t>
      </w:r>
    </w:p>
    <w:p w:rsidR="00996031" w:rsidRDefault="00996031">
      <w:pPr>
        <w:numPr>
          <w:ilvl w:val="0"/>
          <w:numId w:val="7"/>
        </w:numPr>
        <w:rPr>
          <w:rFonts w:ascii="Book Antiqua" w:hAnsi="Book Antiqua"/>
          <w:sz w:val="20"/>
          <w:szCs w:val="20"/>
        </w:rPr>
      </w:pPr>
      <w:r>
        <w:rPr>
          <w:rFonts w:ascii="Book Antiqua" w:hAnsi="Book Antiqua"/>
          <w:sz w:val="20"/>
          <w:szCs w:val="20"/>
        </w:rPr>
        <w:t xml:space="preserve">Executing Service </w:t>
      </w:r>
      <w:r w:rsidR="006B4142">
        <w:rPr>
          <w:rFonts w:ascii="Book Antiqua" w:hAnsi="Book Antiqua"/>
          <w:sz w:val="20"/>
          <w:szCs w:val="20"/>
        </w:rPr>
        <w:t xml:space="preserve">&amp; Network </w:t>
      </w:r>
      <w:r>
        <w:rPr>
          <w:rFonts w:ascii="Book Antiqua" w:hAnsi="Book Antiqua"/>
          <w:sz w:val="20"/>
          <w:szCs w:val="20"/>
        </w:rPr>
        <w:t>Operations of Marathwada territory (Aurangabad, Jalna, Nanded&amp; Akola)</w:t>
      </w:r>
    </w:p>
    <w:p w:rsidR="00996031" w:rsidRDefault="00996031">
      <w:pPr>
        <w:numPr>
          <w:ilvl w:val="0"/>
          <w:numId w:val="7"/>
        </w:numPr>
        <w:rPr>
          <w:rFonts w:ascii="Book Antiqua" w:hAnsi="Book Antiqua"/>
          <w:sz w:val="20"/>
          <w:szCs w:val="20"/>
        </w:rPr>
      </w:pPr>
      <w:r>
        <w:rPr>
          <w:rFonts w:ascii="Book Antiqua" w:hAnsi="Book Antiqua"/>
          <w:sz w:val="20"/>
          <w:szCs w:val="20"/>
        </w:rPr>
        <w:t>Inventory Management</w:t>
      </w:r>
    </w:p>
    <w:p w:rsidR="00996031" w:rsidRDefault="00996031">
      <w:pPr>
        <w:numPr>
          <w:ilvl w:val="0"/>
          <w:numId w:val="7"/>
        </w:numPr>
        <w:rPr>
          <w:rFonts w:ascii="Book Antiqua" w:hAnsi="Book Antiqua"/>
          <w:sz w:val="20"/>
          <w:szCs w:val="20"/>
        </w:rPr>
      </w:pPr>
      <w:r>
        <w:rPr>
          <w:rFonts w:ascii="Book Antiqua" w:hAnsi="Book Antiqua"/>
          <w:sz w:val="20"/>
          <w:szCs w:val="20"/>
        </w:rPr>
        <w:t>Back Office Communication</w:t>
      </w:r>
    </w:p>
    <w:p w:rsidR="00996031" w:rsidRDefault="00996031">
      <w:pPr>
        <w:numPr>
          <w:ilvl w:val="0"/>
          <w:numId w:val="7"/>
        </w:numPr>
        <w:rPr>
          <w:rFonts w:ascii="Book Antiqua" w:hAnsi="Book Antiqua"/>
          <w:sz w:val="20"/>
          <w:szCs w:val="20"/>
        </w:rPr>
      </w:pPr>
      <w:r>
        <w:rPr>
          <w:rFonts w:ascii="Book Antiqua" w:hAnsi="Book Antiqua"/>
          <w:sz w:val="20"/>
          <w:szCs w:val="20"/>
        </w:rPr>
        <w:t>Handling Customer escalations</w:t>
      </w:r>
    </w:p>
    <w:p w:rsidR="00996031" w:rsidRDefault="00996031">
      <w:pPr>
        <w:numPr>
          <w:ilvl w:val="0"/>
          <w:numId w:val="7"/>
        </w:numPr>
        <w:rPr>
          <w:rFonts w:ascii="Book Antiqua" w:hAnsi="Book Antiqua"/>
          <w:sz w:val="20"/>
          <w:szCs w:val="20"/>
        </w:rPr>
      </w:pPr>
      <w:r>
        <w:rPr>
          <w:rFonts w:ascii="Book Antiqua" w:hAnsi="Book Antiqua"/>
          <w:sz w:val="20"/>
          <w:szCs w:val="20"/>
        </w:rPr>
        <w:t>Customer Communication</w:t>
      </w:r>
    </w:p>
    <w:p w:rsidR="00996031" w:rsidRDefault="00996031">
      <w:pPr>
        <w:numPr>
          <w:ilvl w:val="0"/>
          <w:numId w:val="7"/>
        </w:numPr>
        <w:rPr>
          <w:rFonts w:ascii="Book Antiqua" w:hAnsi="Book Antiqua"/>
          <w:sz w:val="20"/>
          <w:szCs w:val="20"/>
        </w:rPr>
      </w:pPr>
      <w:r>
        <w:rPr>
          <w:rFonts w:ascii="Book Antiqua" w:hAnsi="Book Antiqua"/>
          <w:sz w:val="20"/>
          <w:szCs w:val="20"/>
        </w:rPr>
        <w:t>Delivering Services in 24 x 7 support.</w:t>
      </w:r>
    </w:p>
    <w:p w:rsidR="00996031" w:rsidRDefault="00996031">
      <w:pPr>
        <w:numPr>
          <w:ilvl w:val="0"/>
          <w:numId w:val="7"/>
        </w:numPr>
        <w:rPr>
          <w:rFonts w:ascii="Book Antiqua" w:eastAsia="Batang" w:hAnsi="Book Antiqua"/>
          <w:sz w:val="20"/>
          <w:szCs w:val="20"/>
        </w:rPr>
      </w:pPr>
      <w:r>
        <w:rPr>
          <w:rFonts w:ascii="Book Antiqua" w:eastAsia="Batang" w:hAnsi="Book Antiqua"/>
          <w:sz w:val="20"/>
          <w:szCs w:val="20"/>
        </w:rPr>
        <w:t xml:space="preserve">Reporting process laps in ATM Operation or DSB operation by branch people to Corp Office &amp; get it resolved implementing a better process.  </w:t>
      </w:r>
    </w:p>
    <w:p w:rsidR="00996031" w:rsidRDefault="00996031">
      <w:pPr>
        <w:rPr>
          <w:rFonts w:ascii="Book Antiqua" w:eastAsia="Batang" w:hAnsi="Book Antiqua"/>
          <w:b/>
          <w:sz w:val="20"/>
          <w:szCs w:val="20"/>
        </w:rPr>
      </w:pPr>
    </w:p>
    <w:p w:rsidR="00996031" w:rsidRDefault="00996031">
      <w:pPr>
        <w:pStyle w:val="Heading3"/>
        <w:jc w:val="center"/>
        <w:rPr>
          <w:rFonts w:ascii="Book Antiqua" w:hAnsi="Book Antiqua"/>
          <w:bCs/>
          <w:sz w:val="28"/>
          <w:szCs w:val="28"/>
          <w:u w:val="single"/>
        </w:rPr>
      </w:pPr>
      <w:r>
        <w:rPr>
          <w:rFonts w:ascii="Book Antiqua" w:hAnsi="Book Antiqua"/>
          <w:bCs/>
          <w:sz w:val="28"/>
          <w:szCs w:val="28"/>
          <w:u w:val="single"/>
        </w:rPr>
        <w:t>IIHT(Indian Institute Of Hardware and Technology)</w:t>
      </w:r>
    </w:p>
    <w:p w:rsidR="00996031" w:rsidRDefault="00996031">
      <w:pPr>
        <w:jc w:val="center"/>
        <w:rPr>
          <w:rFonts w:ascii="Book Antiqua" w:hAnsi="Book Antiqua"/>
          <w:b/>
          <w:bCs/>
          <w:sz w:val="28"/>
          <w:szCs w:val="28"/>
        </w:rPr>
      </w:pPr>
    </w:p>
    <w:p w:rsidR="00996031" w:rsidRDefault="00996031">
      <w:pPr>
        <w:jc w:val="center"/>
        <w:rPr>
          <w:rFonts w:ascii="Book Antiqua" w:eastAsia="Batang" w:hAnsi="Book Antiqua"/>
          <w:b/>
          <w:sz w:val="18"/>
          <w:szCs w:val="18"/>
        </w:rPr>
      </w:pPr>
    </w:p>
    <w:p w:rsidR="00996031" w:rsidRDefault="00996031">
      <w:pPr>
        <w:jc w:val="center"/>
        <w:rPr>
          <w:rFonts w:ascii="Book Antiqua" w:hAnsi="Book Antiqua"/>
          <w:b/>
          <w:bCs/>
          <w:sz w:val="18"/>
          <w:szCs w:val="18"/>
          <w:u w:val="single"/>
        </w:rPr>
      </w:pPr>
      <w:r>
        <w:rPr>
          <w:rFonts w:ascii="Book Antiqua" w:hAnsi="Book Antiqua"/>
          <w:b/>
          <w:sz w:val="18"/>
          <w:szCs w:val="18"/>
          <w:u w:val="single"/>
        </w:rPr>
        <w:t>Faculty/FE/NE</w:t>
      </w:r>
      <w:r>
        <w:rPr>
          <w:rFonts w:ascii="Book Antiqua" w:hAnsi="Book Antiqua"/>
          <w:sz w:val="18"/>
          <w:szCs w:val="18"/>
          <w:u w:val="single"/>
        </w:rPr>
        <w:t xml:space="preserve"> of </w:t>
      </w:r>
      <w:r>
        <w:rPr>
          <w:rFonts w:ascii="Book Antiqua" w:hAnsi="Book Antiqua"/>
          <w:b/>
          <w:bCs/>
          <w:sz w:val="18"/>
          <w:szCs w:val="18"/>
          <w:u w:val="single"/>
        </w:rPr>
        <w:t>Computer Hardware &amp; Networking with MCSE.</w:t>
      </w:r>
    </w:p>
    <w:p w:rsidR="00996031" w:rsidRDefault="00996031">
      <w:pPr>
        <w:jc w:val="center"/>
        <w:rPr>
          <w:rFonts w:ascii="Book Antiqua" w:hAnsi="Book Antiqua"/>
          <w:b/>
          <w:sz w:val="18"/>
          <w:szCs w:val="18"/>
          <w:u w:val="single"/>
        </w:rPr>
      </w:pPr>
      <w:r>
        <w:rPr>
          <w:rFonts w:ascii="Book Antiqua" w:hAnsi="Book Antiqua"/>
          <w:b/>
          <w:sz w:val="18"/>
          <w:szCs w:val="18"/>
          <w:u w:val="single"/>
        </w:rPr>
        <w:t>Sep 2005 to Feb 2007</w:t>
      </w:r>
    </w:p>
    <w:p w:rsidR="00996031" w:rsidRDefault="00996031">
      <w:pPr>
        <w:jc w:val="center"/>
        <w:rPr>
          <w:rFonts w:ascii="Book Antiqua" w:eastAsia="Batang" w:hAnsi="Book Antiqua"/>
          <w:sz w:val="20"/>
          <w:szCs w:val="20"/>
        </w:rPr>
      </w:pPr>
    </w:p>
    <w:p w:rsidR="00996031" w:rsidRDefault="00E208F2">
      <w:pPr>
        <w:jc w:val="center"/>
        <w:rPr>
          <w:rStyle w:val="HTMLCite"/>
        </w:rPr>
      </w:pPr>
      <w:hyperlink r:id="rId9" w:history="1">
        <w:r w:rsidR="00996031">
          <w:rPr>
            <w:rStyle w:val="Hyperlink"/>
            <w:rFonts w:ascii="Book Antiqua" w:eastAsia="Batang" w:hAnsi="Book Antiqua"/>
          </w:rPr>
          <w:t>URL:-</w:t>
        </w:r>
      </w:hyperlink>
      <w:hyperlink r:id="rId10" w:history="1">
        <w:r w:rsidR="00996031">
          <w:rPr>
            <w:rStyle w:val="Hyperlink"/>
          </w:rPr>
          <w:t>www.iiht.com</w:t>
        </w:r>
      </w:hyperlink>
    </w:p>
    <w:p w:rsidR="00996031" w:rsidRDefault="00996031">
      <w:pPr>
        <w:jc w:val="center"/>
      </w:pPr>
    </w:p>
    <w:p w:rsidR="00996031" w:rsidRDefault="00996031">
      <w:pPr>
        <w:rPr>
          <w:rFonts w:ascii="Book Antiqua" w:eastAsia="Batang" w:hAnsi="Book Antiqua"/>
          <w:b/>
        </w:rPr>
      </w:pPr>
      <w:r>
        <w:rPr>
          <w:rFonts w:ascii="Book Antiqua" w:eastAsia="Batang" w:hAnsi="Book Antiqua"/>
          <w:b/>
        </w:rPr>
        <w:t>Company Profile:</w:t>
      </w:r>
    </w:p>
    <w:p w:rsidR="00996031" w:rsidRDefault="00996031">
      <w:pPr>
        <w:ind w:left="794"/>
        <w:jc w:val="both"/>
        <w:rPr>
          <w:rFonts w:ascii="Book Antiqua" w:hAnsi="Book Antiqua"/>
          <w:sz w:val="20"/>
          <w:szCs w:val="20"/>
          <w:shd w:val="clear" w:color="auto" w:fill="FFFFFF"/>
        </w:rPr>
      </w:pPr>
      <w:r>
        <w:rPr>
          <w:rFonts w:ascii="Book Antiqua" w:hAnsi="Book Antiqua"/>
          <w:sz w:val="20"/>
          <w:szCs w:val="20"/>
          <w:shd w:val="clear" w:color="auto" w:fill="FFFFFF"/>
        </w:rPr>
        <w:t>IIHT is amongst Asia's top IT training organizations, started in the year 1993. IIHT's business has grown at 40% CAGR year after year. Some of the renowned Fortune 100 organizations rely on IIHT for catering to their manpower requirements. IIHT has partnered with organizations like Microsoft, IBM, Cisco, Symantec, EMC2 and others and provides knowledge the latest technological advancements of its partners.</w:t>
      </w:r>
    </w:p>
    <w:p w:rsidR="00996031" w:rsidRDefault="00996031">
      <w:pPr>
        <w:ind w:left="45"/>
        <w:rPr>
          <w:shd w:val="clear" w:color="auto" w:fill="FFFFFF"/>
        </w:rPr>
      </w:pPr>
    </w:p>
    <w:p w:rsidR="00996031" w:rsidRDefault="00996031">
      <w:pPr>
        <w:ind w:left="45"/>
        <w:rPr>
          <w:rFonts w:ascii="Book Antiqua" w:eastAsia="Batang" w:hAnsi="Book Antiqua"/>
          <w:b/>
        </w:rPr>
      </w:pPr>
      <w:r>
        <w:rPr>
          <w:rFonts w:ascii="Book Antiqua" w:eastAsia="Batang" w:hAnsi="Book Antiqua"/>
          <w:b/>
        </w:rPr>
        <w:t>Job Profile:</w:t>
      </w:r>
    </w:p>
    <w:p w:rsidR="00996031" w:rsidRDefault="00996031">
      <w:pPr>
        <w:numPr>
          <w:ilvl w:val="0"/>
          <w:numId w:val="3"/>
        </w:numPr>
        <w:rPr>
          <w:rFonts w:ascii="Book Antiqua" w:hAnsi="Book Antiqua"/>
          <w:sz w:val="20"/>
          <w:szCs w:val="20"/>
        </w:rPr>
      </w:pPr>
      <w:r>
        <w:rPr>
          <w:rFonts w:ascii="Book Antiqua" w:hAnsi="Book Antiqua"/>
          <w:sz w:val="20"/>
          <w:szCs w:val="20"/>
        </w:rPr>
        <w:t xml:space="preserve">Maintaining Network of </w:t>
      </w:r>
      <w:r w:rsidR="006B4142">
        <w:rPr>
          <w:rFonts w:ascii="Book Antiqua" w:hAnsi="Book Antiqua"/>
          <w:sz w:val="20"/>
          <w:szCs w:val="20"/>
        </w:rPr>
        <w:t>10</w:t>
      </w:r>
      <w:r>
        <w:rPr>
          <w:rFonts w:ascii="Book Antiqua" w:hAnsi="Book Antiqua"/>
          <w:sz w:val="20"/>
          <w:szCs w:val="20"/>
        </w:rPr>
        <w:t>0+ computers.</w:t>
      </w:r>
    </w:p>
    <w:p w:rsidR="00996031" w:rsidRDefault="00996031">
      <w:pPr>
        <w:numPr>
          <w:ilvl w:val="0"/>
          <w:numId w:val="3"/>
        </w:numPr>
        <w:rPr>
          <w:rFonts w:ascii="Book Antiqua" w:hAnsi="Book Antiqua"/>
          <w:sz w:val="20"/>
          <w:szCs w:val="20"/>
        </w:rPr>
      </w:pPr>
      <w:r>
        <w:rPr>
          <w:rFonts w:ascii="Book Antiqua" w:hAnsi="Book Antiqua"/>
          <w:sz w:val="20"/>
          <w:szCs w:val="20"/>
        </w:rPr>
        <w:t>Maintaining Hardware and Operating system Support for 60+ computers.</w:t>
      </w:r>
    </w:p>
    <w:p w:rsidR="00996031" w:rsidRDefault="00996031">
      <w:pPr>
        <w:numPr>
          <w:ilvl w:val="0"/>
          <w:numId w:val="9"/>
        </w:numPr>
        <w:rPr>
          <w:rFonts w:ascii="Book Antiqua" w:hAnsi="Book Antiqua"/>
          <w:sz w:val="20"/>
          <w:szCs w:val="20"/>
        </w:rPr>
      </w:pPr>
      <w:r>
        <w:rPr>
          <w:rFonts w:ascii="Book Antiqua" w:hAnsi="Book Antiqua"/>
          <w:sz w:val="20"/>
          <w:szCs w:val="20"/>
        </w:rPr>
        <w:t>Trainer of Hardware, Networking and MCSE 2003.</w:t>
      </w:r>
    </w:p>
    <w:p w:rsidR="00996031" w:rsidRDefault="00996031">
      <w:pPr>
        <w:rPr>
          <w:rFonts w:ascii="Book Antiqua" w:eastAsia="Batang" w:hAnsi="Book Antiqua"/>
          <w:sz w:val="20"/>
          <w:szCs w:val="20"/>
        </w:rPr>
      </w:pPr>
    </w:p>
    <w:p w:rsidR="00996031" w:rsidRDefault="00996031">
      <w:pPr>
        <w:rPr>
          <w:rFonts w:ascii="Book Antiqua" w:eastAsia="Batang" w:hAnsi="Book Antiqua"/>
          <w:sz w:val="20"/>
          <w:szCs w:val="20"/>
        </w:rPr>
      </w:pPr>
    </w:p>
    <w:p w:rsidR="00996031" w:rsidRDefault="00996031">
      <w:pPr>
        <w:rPr>
          <w:rFonts w:ascii="Book Antiqua" w:eastAsia="Batang" w:hAnsi="Book Antiqua"/>
          <w:sz w:val="20"/>
          <w:szCs w:val="20"/>
        </w:rPr>
      </w:pPr>
    </w:p>
    <w:p w:rsidR="00996031" w:rsidRDefault="00996031">
      <w:pPr>
        <w:jc w:val="center"/>
        <w:rPr>
          <w:rFonts w:ascii="Book Antiqua" w:hAnsi="Book Antiqua"/>
          <w:b/>
          <w:sz w:val="28"/>
          <w:szCs w:val="28"/>
          <w:u w:val="single"/>
        </w:rPr>
      </w:pPr>
      <w:r>
        <w:rPr>
          <w:rFonts w:ascii="Book Antiqua" w:hAnsi="Book Antiqua"/>
          <w:b/>
          <w:sz w:val="28"/>
          <w:szCs w:val="28"/>
          <w:u w:val="single"/>
        </w:rPr>
        <w:t>Jetking- Computer Hardware and Networking Institute.</w:t>
      </w:r>
    </w:p>
    <w:p w:rsidR="00996031" w:rsidRDefault="00996031">
      <w:pPr>
        <w:pStyle w:val="Heading3"/>
        <w:spacing w:before="60"/>
        <w:jc w:val="center"/>
        <w:rPr>
          <w:rFonts w:ascii="Book Antiqua" w:hAnsi="Book Antiqua"/>
          <w:b w:val="0"/>
          <w:bCs/>
          <w:sz w:val="20"/>
          <w:szCs w:val="20"/>
        </w:rPr>
      </w:pPr>
    </w:p>
    <w:p w:rsidR="00996031" w:rsidRDefault="00996031">
      <w:pPr>
        <w:pStyle w:val="Heading3"/>
        <w:spacing w:before="60"/>
        <w:jc w:val="center"/>
        <w:rPr>
          <w:rFonts w:ascii="Book Antiqua" w:hAnsi="Book Antiqua"/>
          <w:sz w:val="18"/>
          <w:szCs w:val="18"/>
          <w:u w:val="single"/>
        </w:rPr>
      </w:pPr>
      <w:r>
        <w:rPr>
          <w:rFonts w:ascii="Book Antiqua" w:hAnsi="Book Antiqua"/>
          <w:sz w:val="18"/>
          <w:szCs w:val="18"/>
          <w:u w:val="single"/>
        </w:rPr>
        <w:t>Faculty for Networking.</w:t>
      </w:r>
    </w:p>
    <w:p w:rsidR="00996031" w:rsidRDefault="00996031">
      <w:pPr>
        <w:jc w:val="center"/>
        <w:rPr>
          <w:b/>
          <w:sz w:val="18"/>
          <w:szCs w:val="18"/>
          <w:u w:val="single"/>
        </w:rPr>
      </w:pPr>
      <w:r>
        <w:rPr>
          <w:b/>
          <w:sz w:val="18"/>
          <w:szCs w:val="18"/>
          <w:u w:val="single"/>
        </w:rPr>
        <w:t>Dec 2004 to Sep 2005</w:t>
      </w:r>
    </w:p>
    <w:p w:rsidR="00996031" w:rsidRDefault="00996031">
      <w:pPr>
        <w:jc w:val="center"/>
        <w:rPr>
          <w:b/>
          <w:sz w:val="18"/>
          <w:szCs w:val="18"/>
          <w:u w:val="single"/>
        </w:rPr>
      </w:pPr>
    </w:p>
    <w:p w:rsidR="00996031" w:rsidRDefault="00E208F2">
      <w:pPr>
        <w:jc w:val="center"/>
        <w:rPr>
          <w:b/>
          <w:sz w:val="18"/>
          <w:szCs w:val="18"/>
          <w:u w:val="single"/>
        </w:rPr>
      </w:pPr>
      <w:hyperlink r:id="rId11" w:history="1">
        <w:r w:rsidR="00996031">
          <w:rPr>
            <w:rStyle w:val="Hyperlink"/>
          </w:rPr>
          <w:t>URL:-</w:t>
        </w:r>
      </w:hyperlink>
      <w:hyperlink r:id="rId12" w:history="1">
        <w:r w:rsidR="00996031">
          <w:rPr>
            <w:rStyle w:val="Hyperlink"/>
          </w:rPr>
          <w:t>www.jetkinginfotrain.com</w:t>
        </w:r>
      </w:hyperlink>
    </w:p>
    <w:p w:rsidR="00996031" w:rsidRDefault="00996031">
      <w:pPr>
        <w:jc w:val="center"/>
        <w:rPr>
          <w:b/>
          <w:sz w:val="18"/>
          <w:szCs w:val="18"/>
          <w:u w:val="single"/>
        </w:rPr>
      </w:pPr>
    </w:p>
    <w:p w:rsidR="00996031" w:rsidRDefault="00996031">
      <w:pPr>
        <w:jc w:val="center"/>
        <w:rPr>
          <w:b/>
          <w:sz w:val="18"/>
          <w:szCs w:val="18"/>
          <w:u w:val="single"/>
        </w:rPr>
      </w:pPr>
    </w:p>
    <w:p w:rsidR="00996031" w:rsidRDefault="00996031">
      <w:pPr>
        <w:rPr>
          <w:rFonts w:ascii="Book Antiqua" w:eastAsia="Batang" w:hAnsi="Book Antiqua"/>
          <w:b/>
        </w:rPr>
      </w:pPr>
      <w:r>
        <w:rPr>
          <w:rFonts w:ascii="Book Antiqua" w:eastAsia="Batang" w:hAnsi="Book Antiqua"/>
          <w:b/>
        </w:rPr>
        <w:t>Company Profile:</w:t>
      </w:r>
    </w:p>
    <w:p w:rsidR="00996031" w:rsidRDefault="00996031">
      <w:pPr>
        <w:ind w:left="794"/>
        <w:jc w:val="both"/>
        <w:rPr>
          <w:rFonts w:ascii="Book Antiqua" w:hAnsi="Book Antiqua"/>
          <w:sz w:val="20"/>
          <w:szCs w:val="20"/>
        </w:rPr>
      </w:pPr>
      <w:r>
        <w:rPr>
          <w:rFonts w:ascii="Book Antiqua" w:hAnsi="Book Antiqua"/>
          <w:sz w:val="20"/>
          <w:szCs w:val="20"/>
        </w:rPr>
        <w:t xml:space="preserve">JetkingInfotrain Ltd, India’s No.1 </w:t>
      </w:r>
      <w:r>
        <w:rPr>
          <w:rStyle w:val="Strong"/>
          <w:rFonts w:ascii="Book Antiqua" w:hAnsi="Book Antiqua"/>
          <w:sz w:val="20"/>
          <w:szCs w:val="20"/>
        </w:rPr>
        <w:t>Computer Hardware and Networking Institute,</w:t>
      </w:r>
      <w:r>
        <w:rPr>
          <w:rFonts w:ascii="Book Antiqua" w:hAnsi="Book Antiqua"/>
          <w:sz w:val="20"/>
          <w:szCs w:val="20"/>
        </w:rPr>
        <w:t xml:space="preserve"> trains non-technical students into IT professionals of tomorrow in some of the most in-demand hardware and networking courses. Academic collaborations with Microsoft, CompTIA, Redhat Linux, HeathKit,Novell and Prometric have ensured that the Jetking’s certifications are at par with the international curricula. It is the ISO 9000:2000 certifity. having a turnover of Rs.200 crore*(unaudited), with growth projections of over 37 percent.</w:t>
      </w:r>
    </w:p>
    <w:p w:rsidR="00996031" w:rsidRDefault="00996031">
      <w:pPr>
        <w:rPr>
          <w:rFonts w:ascii="Book Antiqua" w:eastAsia="Batang" w:hAnsi="Book Antiqua"/>
          <w:sz w:val="16"/>
          <w:szCs w:val="16"/>
        </w:rPr>
      </w:pPr>
    </w:p>
    <w:p w:rsidR="00996031" w:rsidRDefault="00996031">
      <w:pPr>
        <w:rPr>
          <w:rFonts w:ascii="Book Antiqua" w:eastAsia="Batang" w:hAnsi="Book Antiqua"/>
          <w:b/>
        </w:rPr>
      </w:pPr>
      <w:r>
        <w:rPr>
          <w:rFonts w:ascii="Book Antiqua" w:eastAsia="Batang" w:hAnsi="Book Antiqua"/>
          <w:b/>
        </w:rPr>
        <w:t>Job Profile:</w:t>
      </w:r>
    </w:p>
    <w:p w:rsidR="00996031" w:rsidRDefault="00996031">
      <w:pPr>
        <w:numPr>
          <w:ilvl w:val="0"/>
          <w:numId w:val="8"/>
        </w:numPr>
        <w:ind w:left="709"/>
        <w:jc w:val="both"/>
        <w:rPr>
          <w:rFonts w:ascii="Book Antiqua" w:hAnsi="Book Antiqua"/>
          <w:sz w:val="20"/>
          <w:szCs w:val="20"/>
        </w:rPr>
      </w:pPr>
      <w:r>
        <w:rPr>
          <w:rFonts w:ascii="Book Antiqua" w:hAnsi="Book Antiqua"/>
          <w:sz w:val="20"/>
          <w:szCs w:val="20"/>
        </w:rPr>
        <w:t>Electronics (which covers Analog &amp; Digital Electronics Microprocessor &amp; MS OFFICE).</w:t>
      </w:r>
    </w:p>
    <w:p w:rsidR="00996031" w:rsidRDefault="00996031">
      <w:pPr>
        <w:numPr>
          <w:ilvl w:val="0"/>
          <w:numId w:val="8"/>
        </w:numPr>
        <w:ind w:left="709"/>
        <w:jc w:val="both"/>
        <w:rPr>
          <w:rFonts w:ascii="Book Antiqua" w:hAnsi="Book Antiqua"/>
          <w:sz w:val="20"/>
          <w:szCs w:val="20"/>
        </w:rPr>
      </w:pPr>
      <w:r>
        <w:rPr>
          <w:rFonts w:ascii="Book Antiqua" w:hAnsi="Book Antiqua"/>
          <w:sz w:val="20"/>
          <w:szCs w:val="20"/>
        </w:rPr>
        <w:t>Operating Systems (Which covers Windows 98, 2000 Professional &amp;Xp Operating Systems)</w:t>
      </w:r>
    </w:p>
    <w:p w:rsidR="00996031" w:rsidRDefault="00996031">
      <w:pPr>
        <w:numPr>
          <w:ilvl w:val="0"/>
          <w:numId w:val="8"/>
        </w:numPr>
        <w:ind w:left="709"/>
        <w:jc w:val="both"/>
        <w:rPr>
          <w:rFonts w:ascii="Book Antiqua" w:hAnsi="Book Antiqua"/>
          <w:sz w:val="20"/>
          <w:szCs w:val="20"/>
        </w:rPr>
      </w:pPr>
      <w:r>
        <w:rPr>
          <w:rFonts w:ascii="Book Antiqua" w:hAnsi="Book Antiqua"/>
          <w:sz w:val="20"/>
          <w:szCs w:val="20"/>
        </w:rPr>
        <w:t>Computer Hardware (Which covers detailed knowledge of each and every drive of computer, Troubleshooting of computer)</w:t>
      </w:r>
    </w:p>
    <w:p w:rsidR="00996031" w:rsidRDefault="00996031">
      <w:pPr>
        <w:numPr>
          <w:ilvl w:val="0"/>
          <w:numId w:val="8"/>
        </w:numPr>
        <w:ind w:left="709"/>
        <w:jc w:val="both"/>
        <w:rPr>
          <w:rFonts w:ascii="Book Antiqua" w:hAnsi="Book Antiqua"/>
          <w:sz w:val="20"/>
          <w:szCs w:val="20"/>
        </w:rPr>
      </w:pPr>
      <w:r>
        <w:rPr>
          <w:rFonts w:ascii="Book Antiqua" w:hAnsi="Book Antiqua"/>
          <w:sz w:val="20"/>
          <w:szCs w:val="20"/>
        </w:rPr>
        <w:t>Networking Essentials (Basic knowledge of Networking including configuration of DHCP, DNS, IIS in windows 2003 Enterprise Server)</w:t>
      </w:r>
    </w:p>
    <w:p w:rsidR="00996031" w:rsidRDefault="00996031">
      <w:pPr>
        <w:numPr>
          <w:ilvl w:val="0"/>
          <w:numId w:val="8"/>
        </w:numPr>
        <w:ind w:left="709"/>
        <w:jc w:val="both"/>
        <w:rPr>
          <w:rFonts w:ascii="Book Antiqua" w:hAnsi="Book Antiqua"/>
          <w:sz w:val="20"/>
          <w:szCs w:val="20"/>
        </w:rPr>
      </w:pPr>
      <w:r>
        <w:rPr>
          <w:rFonts w:ascii="Book Antiqua" w:hAnsi="Book Antiqua"/>
          <w:sz w:val="20"/>
          <w:szCs w:val="20"/>
        </w:rPr>
        <w:t>Windows 2003 Server Operating System.</w:t>
      </w:r>
    </w:p>
    <w:p w:rsidR="00996031" w:rsidRDefault="00996031">
      <w:pPr>
        <w:ind w:left="709"/>
        <w:jc w:val="both"/>
        <w:rPr>
          <w:rFonts w:ascii="Book Antiqua" w:eastAsia="Batang" w:hAnsi="Book Antiqua"/>
          <w:bCs/>
          <w:sz w:val="20"/>
          <w:szCs w:val="20"/>
        </w:rPr>
      </w:pPr>
    </w:p>
    <w:p w:rsidR="00996031" w:rsidRDefault="00996031">
      <w:pPr>
        <w:rPr>
          <w:rFonts w:ascii="Book Antiqua" w:eastAsia="Batang" w:hAnsi="Book Antiqua"/>
          <w:b/>
          <w:sz w:val="16"/>
          <w:szCs w:val="16"/>
        </w:rPr>
      </w:pPr>
    </w:p>
    <w:p w:rsidR="00996031" w:rsidRDefault="00996031">
      <w:pPr>
        <w:rPr>
          <w:rFonts w:ascii="Book Antiqua" w:eastAsia="Batang" w:hAnsi="Book Antiqua"/>
          <w:b/>
        </w:rPr>
      </w:pPr>
      <w:r>
        <w:rPr>
          <w:rFonts w:ascii="Book Antiqua" w:eastAsia="Batang" w:hAnsi="Book Antiqua"/>
          <w:b/>
        </w:rPr>
        <w:t>Other Experiences:</w:t>
      </w:r>
    </w:p>
    <w:p w:rsidR="00996031" w:rsidRDefault="00996031">
      <w:pPr>
        <w:rPr>
          <w:rFonts w:ascii="Book Antiqua" w:eastAsia="Batang" w:hAnsi="Book Antiqua"/>
          <w:b/>
        </w:rPr>
      </w:pPr>
    </w:p>
    <w:p w:rsidR="00996031" w:rsidRDefault="00996031">
      <w:pPr>
        <w:numPr>
          <w:ilvl w:val="0"/>
          <w:numId w:val="5"/>
        </w:numPr>
        <w:tabs>
          <w:tab w:val="left" w:pos="900"/>
        </w:tabs>
        <w:spacing w:line="480" w:lineRule="auto"/>
        <w:ind w:left="714" w:right="397" w:hanging="357"/>
        <w:jc w:val="both"/>
        <w:rPr>
          <w:rFonts w:ascii="Book Antiqua" w:hAnsi="Book Antiqua"/>
          <w:sz w:val="20"/>
          <w:szCs w:val="20"/>
        </w:rPr>
      </w:pPr>
      <w:r>
        <w:rPr>
          <w:rFonts w:ascii="Book Antiqua" w:hAnsi="Book Antiqua"/>
          <w:sz w:val="20"/>
          <w:szCs w:val="20"/>
        </w:rPr>
        <w:t xml:space="preserve">Worked as AMC Co-ordinator in </w:t>
      </w:r>
      <w:r w:rsidR="00B16079">
        <w:rPr>
          <w:rFonts w:ascii="Book Antiqua" w:hAnsi="Book Antiqua"/>
          <w:sz w:val="20"/>
          <w:szCs w:val="20"/>
        </w:rPr>
        <w:t>Astavinayak</w:t>
      </w:r>
      <w:r>
        <w:rPr>
          <w:rFonts w:ascii="Book Antiqua" w:hAnsi="Book Antiqua"/>
          <w:sz w:val="20"/>
          <w:szCs w:val="20"/>
        </w:rPr>
        <w:t xml:space="preserve"> Solutions.</w:t>
      </w:r>
    </w:p>
    <w:p w:rsidR="00996031" w:rsidRDefault="00996031">
      <w:pPr>
        <w:numPr>
          <w:ilvl w:val="0"/>
          <w:numId w:val="5"/>
        </w:numPr>
        <w:tabs>
          <w:tab w:val="left" w:pos="900"/>
        </w:tabs>
        <w:spacing w:line="480" w:lineRule="auto"/>
        <w:ind w:left="714" w:right="397" w:hanging="357"/>
        <w:jc w:val="both"/>
        <w:rPr>
          <w:rFonts w:ascii="Book Antiqua" w:hAnsi="Book Antiqua"/>
          <w:sz w:val="20"/>
          <w:szCs w:val="20"/>
        </w:rPr>
      </w:pPr>
      <w:r>
        <w:rPr>
          <w:rFonts w:ascii="Book Antiqua" w:hAnsi="Book Antiqua"/>
          <w:sz w:val="20"/>
          <w:szCs w:val="20"/>
        </w:rPr>
        <w:t>Worked as Service Engineer in Systematic Services at Nagpur For Desktop and Laptop Support.</w:t>
      </w:r>
    </w:p>
    <w:p w:rsidR="00996031" w:rsidRDefault="00996031">
      <w:pPr>
        <w:ind w:left="720"/>
        <w:jc w:val="both"/>
        <w:rPr>
          <w:rFonts w:ascii="Book Antiqua" w:eastAsia="Batang" w:hAnsi="Book Antiqua"/>
          <w:bCs/>
          <w:sz w:val="20"/>
          <w:szCs w:val="20"/>
        </w:rPr>
      </w:pPr>
    </w:p>
    <w:p w:rsidR="00996031" w:rsidRDefault="00996031">
      <w:pPr>
        <w:rPr>
          <w:rFonts w:ascii="Book Antiqua" w:eastAsia="Batang" w:hAnsi="Book Antiqua"/>
          <w:sz w:val="20"/>
          <w:szCs w:val="20"/>
        </w:rPr>
      </w:pPr>
    </w:p>
    <w:p w:rsidR="00996031" w:rsidRDefault="00996031">
      <w:pPr>
        <w:pStyle w:val="Heading3"/>
        <w:pBdr>
          <w:bottom w:val="single" w:sz="8" w:space="1" w:color="000000"/>
        </w:pBdr>
        <w:shd w:val="clear" w:color="auto" w:fill="E6E6E6"/>
        <w:jc w:val="center"/>
        <w:rPr>
          <w:rFonts w:ascii="Book Antiqua" w:hAnsi="Book Antiqua"/>
          <w:i/>
          <w:sz w:val="22"/>
          <w:szCs w:val="20"/>
        </w:rPr>
      </w:pPr>
      <w:r>
        <w:rPr>
          <w:rFonts w:ascii="Book Antiqua" w:hAnsi="Book Antiqua"/>
          <w:i/>
          <w:sz w:val="22"/>
          <w:szCs w:val="20"/>
        </w:rPr>
        <w:lastRenderedPageBreak/>
        <w:t>Academic Qualifications</w:t>
      </w:r>
    </w:p>
    <w:p w:rsidR="00996031" w:rsidRDefault="00996031">
      <w:pPr>
        <w:rPr>
          <w:rFonts w:ascii="Book Antiqua" w:hAnsi="Book Antiqua"/>
          <w:sz w:val="20"/>
          <w:szCs w:val="20"/>
        </w:rPr>
      </w:pPr>
    </w:p>
    <w:p w:rsidR="00996031" w:rsidRDefault="00996031">
      <w:pPr>
        <w:numPr>
          <w:ilvl w:val="0"/>
          <w:numId w:val="6"/>
        </w:numPr>
        <w:spacing w:line="312" w:lineRule="auto"/>
        <w:jc w:val="both"/>
        <w:rPr>
          <w:rFonts w:ascii="Book Antiqua" w:hAnsi="Book Antiqua"/>
          <w:sz w:val="20"/>
          <w:szCs w:val="20"/>
        </w:rPr>
      </w:pPr>
      <w:r>
        <w:rPr>
          <w:rFonts w:ascii="Book Antiqua" w:hAnsi="Book Antiqua"/>
          <w:sz w:val="20"/>
          <w:szCs w:val="20"/>
        </w:rPr>
        <w:t xml:space="preserve">Completed </w:t>
      </w:r>
      <w:r>
        <w:rPr>
          <w:rFonts w:ascii="Book Antiqua" w:hAnsi="Book Antiqua"/>
          <w:b/>
          <w:sz w:val="20"/>
          <w:szCs w:val="20"/>
        </w:rPr>
        <w:t>B. Tech</w:t>
      </w:r>
      <w:r>
        <w:rPr>
          <w:rFonts w:ascii="Book Antiqua" w:hAnsi="Book Antiqua"/>
          <w:sz w:val="20"/>
          <w:szCs w:val="20"/>
        </w:rPr>
        <w:t>. In Electronics Engineering from Y.C.M. University.</w:t>
      </w:r>
    </w:p>
    <w:p w:rsidR="00996031" w:rsidRDefault="00996031">
      <w:pPr>
        <w:numPr>
          <w:ilvl w:val="0"/>
          <w:numId w:val="6"/>
        </w:numPr>
        <w:spacing w:line="312" w:lineRule="auto"/>
        <w:jc w:val="both"/>
        <w:rPr>
          <w:rFonts w:ascii="Book Antiqua" w:hAnsi="Book Antiqua"/>
          <w:sz w:val="20"/>
          <w:szCs w:val="20"/>
        </w:rPr>
      </w:pPr>
      <w:r>
        <w:rPr>
          <w:rFonts w:ascii="Book Antiqua" w:hAnsi="Book Antiqua"/>
          <w:sz w:val="20"/>
          <w:szCs w:val="20"/>
        </w:rPr>
        <w:t xml:space="preserve">Three Year </w:t>
      </w:r>
      <w:r>
        <w:rPr>
          <w:rFonts w:ascii="Book Antiqua" w:hAnsi="Book Antiqua"/>
          <w:b/>
          <w:sz w:val="20"/>
          <w:szCs w:val="20"/>
        </w:rPr>
        <w:t>Diploma in Electronics and Communication Engineering</w:t>
      </w:r>
      <w:r>
        <w:rPr>
          <w:rFonts w:ascii="Book Antiqua" w:hAnsi="Book Antiqua"/>
          <w:sz w:val="20"/>
          <w:szCs w:val="20"/>
        </w:rPr>
        <w:t xml:space="preserve"> from Govt. Polytechnic Bramhapuri Dist. Chandrapur securing First Class in Summer 2003. </w:t>
      </w:r>
    </w:p>
    <w:p w:rsidR="00996031" w:rsidRDefault="00996031">
      <w:pPr>
        <w:numPr>
          <w:ilvl w:val="0"/>
          <w:numId w:val="6"/>
        </w:numPr>
        <w:spacing w:line="312" w:lineRule="auto"/>
        <w:jc w:val="both"/>
        <w:rPr>
          <w:rFonts w:ascii="Book Antiqua" w:hAnsi="Book Antiqua"/>
          <w:sz w:val="20"/>
          <w:szCs w:val="20"/>
        </w:rPr>
      </w:pPr>
      <w:r>
        <w:rPr>
          <w:rFonts w:ascii="Book Antiqua" w:hAnsi="Book Antiqua"/>
          <w:b/>
          <w:sz w:val="20"/>
          <w:szCs w:val="20"/>
        </w:rPr>
        <w:t>S.S.C.</w:t>
      </w:r>
      <w:r>
        <w:rPr>
          <w:rFonts w:ascii="Book Antiqua" w:hAnsi="Book Antiqua"/>
          <w:sz w:val="20"/>
          <w:szCs w:val="20"/>
        </w:rPr>
        <w:t xml:space="preserve"> Passed from C.B.S.E. Board (March - 1997) Securing First Class from JawaharNavodayaVidyalaya Nagpur.</w:t>
      </w:r>
    </w:p>
    <w:p w:rsidR="00996031" w:rsidRDefault="00996031">
      <w:pPr>
        <w:spacing w:line="312" w:lineRule="auto"/>
        <w:ind w:left="720"/>
        <w:jc w:val="both"/>
        <w:rPr>
          <w:rFonts w:ascii="Book Antiqua" w:hAnsi="Book Antiqua"/>
          <w:b/>
          <w:sz w:val="20"/>
          <w:szCs w:val="20"/>
        </w:rPr>
      </w:pPr>
    </w:p>
    <w:p w:rsidR="00996031" w:rsidRDefault="00996031">
      <w:pPr>
        <w:pStyle w:val="Heading3"/>
        <w:pBdr>
          <w:bottom w:val="single" w:sz="8" w:space="1" w:color="000000"/>
        </w:pBdr>
        <w:shd w:val="clear" w:color="auto" w:fill="E6E6E6"/>
        <w:jc w:val="center"/>
        <w:rPr>
          <w:rFonts w:ascii="Book Antiqua" w:hAnsi="Book Antiqua"/>
          <w:i/>
          <w:sz w:val="22"/>
          <w:szCs w:val="20"/>
        </w:rPr>
      </w:pPr>
      <w:r>
        <w:rPr>
          <w:rFonts w:ascii="Book Antiqua" w:hAnsi="Book Antiqua"/>
          <w:i/>
          <w:sz w:val="22"/>
          <w:szCs w:val="20"/>
        </w:rPr>
        <w:t>International Certification</w:t>
      </w:r>
    </w:p>
    <w:p w:rsidR="00996031" w:rsidRDefault="00996031">
      <w:pPr>
        <w:rPr>
          <w:rFonts w:ascii="Book Antiqua" w:hAnsi="Book Antiqua"/>
          <w:sz w:val="20"/>
          <w:szCs w:val="20"/>
        </w:rPr>
      </w:pPr>
    </w:p>
    <w:p w:rsidR="00996031" w:rsidRDefault="00996031">
      <w:pPr>
        <w:numPr>
          <w:ilvl w:val="0"/>
          <w:numId w:val="4"/>
        </w:numPr>
        <w:ind w:left="709"/>
        <w:jc w:val="both"/>
        <w:rPr>
          <w:rFonts w:ascii="Book Antiqua" w:hAnsi="Book Antiqua"/>
          <w:sz w:val="20"/>
          <w:szCs w:val="20"/>
        </w:rPr>
      </w:pPr>
      <w:r>
        <w:rPr>
          <w:rFonts w:ascii="Book Antiqua" w:hAnsi="Book Antiqua"/>
          <w:sz w:val="20"/>
          <w:szCs w:val="20"/>
        </w:rPr>
        <w:t xml:space="preserve">Passed Microsoft Certified Professional </w:t>
      </w:r>
      <w:r>
        <w:rPr>
          <w:rFonts w:ascii="Book Antiqua" w:hAnsi="Book Antiqua"/>
          <w:b/>
          <w:bCs/>
          <w:sz w:val="20"/>
          <w:szCs w:val="20"/>
        </w:rPr>
        <w:t>(MCP)</w:t>
      </w:r>
      <w:r>
        <w:rPr>
          <w:rFonts w:ascii="Book Antiqua" w:hAnsi="Book Antiqua"/>
          <w:sz w:val="20"/>
          <w:szCs w:val="20"/>
        </w:rPr>
        <w:t xml:space="preserve"> exam conducted by Microsoft in windows 2000 professional operating system in 2005.</w:t>
      </w:r>
    </w:p>
    <w:p w:rsidR="00996031" w:rsidRDefault="00996031">
      <w:pPr>
        <w:numPr>
          <w:ilvl w:val="0"/>
          <w:numId w:val="4"/>
        </w:numPr>
        <w:ind w:left="709"/>
        <w:jc w:val="both"/>
        <w:rPr>
          <w:rFonts w:ascii="Book Antiqua" w:hAnsi="Book Antiqua"/>
          <w:sz w:val="20"/>
          <w:szCs w:val="20"/>
        </w:rPr>
      </w:pPr>
      <w:r>
        <w:rPr>
          <w:rFonts w:ascii="Book Antiqua" w:hAnsi="Book Antiqua"/>
          <w:b/>
          <w:bCs/>
          <w:sz w:val="20"/>
          <w:szCs w:val="20"/>
        </w:rPr>
        <w:t>MCSA</w:t>
      </w:r>
      <w:r>
        <w:rPr>
          <w:rFonts w:ascii="Book Antiqua" w:hAnsi="Book Antiqua"/>
          <w:sz w:val="20"/>
          <w:szCs w:val="20"/>
        </w:rPr>
        <w:t xml:space="preserve"> in Wind</w:t>
      </w:r>
      <w:r w:rsidR="006B4142">
        <w:rPr>
          <w:rFonts w:ascii="Book Antiqua" w:hAnsi="Book Antiqua"/>
          <w:sz w:val="20"/>
          <w:szCs w:val="20"/>
        </w:rPr>
        <w:t>ows Server 2003 Operating System and CCNA Certification</w:t>
      </w:r>
      <w:r>
        <w:rPr>
          <w:rFonts w:ascii="Book Antiqua" w:hAnsi="Book Antiqua"/>
          <w:sz w:val="20"/>
          <w:szCs w:val="20"/>
        </w:rPr>
        <w:t>.</w:t>
      </w:r>
    </w:p>
    <w:p w:rsidR="00996031" w:rsidRDefault="006B4142">
      <w:pPr>
        <w:numPr>
          <w:ilvl w:val="0"/>
          <w:numId w:val="4"/>
        </w:numPr>
        <w:ind w:left="709"/>
        <w:jc w:val="both"/>
        <w:rPr>
          <w:rFonts w:ascii="Book Antiqua" w:hAnsi="Book Antiqua"/>
          <w:sz w:val="20"/>
          <w:szCs w:val="20"/>
        </w:rPr>
      </w:pPr>
      <w:r>
        <w:rPr>
          <w:rFonts w:ascii="Book Antiqua" w:hAnsi="Book Antiqua"/>
          <w:sz w:val="20"/>
          <w:szCs w:val="20"/>
        </w:rPr>
        <w:t>Pursuing CCNP</w:t>
      </w:r>
      <w:r w:rsidR="00996031">
        <w:rPr>
          <w:rFonts w:ascii="Book Antiqua" w:hAnsi="Book Antiqua"/>
          <w:sz w:val="20"/>
          <w:szCs w:val="20"/>
        </w:rPr>
        <w:t xml:space="preserve"> Certification</w:t>
      </w:r>
      <w:r w:rsidR="00017C87">
        <w:rPr>
          <w:rFonts w:ascii="Book Antiqua" w:hAnsi="Book Antiqua"/>
          <w:sz w:val="20"/>
          <w:szCs w:val="20"/>
        </w:rPr>
        <w:t xml:space="preserve"> from Zoom Technologies, Hyderabad.</w:t>
      </w:r>
      <w:r w:rsidR="00996031">
        <w:rPr>
          <w:rFonts w:ascii="Book Antiqua" w:hAnsi="Book Antiqua"/>
          <w:sz w:val="20"/>
          <w:szCs w:val="20"/>
        </w:rPr>
        <w:t xml:space="preserve">. </w:t>
      </w:r>
    </w:p>
    <w:p w:rsidR="00996031" w:rsidRDefault="00996031">
      <w:pPr>
        <w:spacing w:line="288" w:lineRule="auto"/>
        <w:jc w:val="both"/>
      </w:pPr>
    </w:p>
    <w:p w:rsidR="00996031" w:rsidRDefault="00996031">
      <w:pPr>
        <w:pStyle w:val="Heading3"/>
        <w:pBdr>
          <w:bottom w:val="single" w:sz="8" w:space="1" w:color="000000"/>
        </w:pBdr>
        <w:shd w:val="clear" w:color="auto" w:fill="E6E6E6"/>
        <w:jc w:val="center"/>
        <w:rPr>
          <w:rFonts w:ascii="Book Antiqua" w:hAnsi="Book Antiqua"/>
          <w:i/>
          <w:sz w:val="22"/>
          <w:szCs w:val="20"/>
        </w:rPr>
      </w:pPr>
      <w:r>
        <w:rPr>
          <w:rFonts w:ascii="Book Antiqua" w:hAnsi="Book Antiqua"/>
          <w:i/>
          <w:sz w:val="22"/>
          <w:szCs w:val="20"/>
        </w:rPr>
        <w:t>Microsoft Skills</w:t>
      </w:r>
    </w:p>
    <w:p w:rsidR="00996031" w:rsidRDefault="00996031">
      <w:pPr>
        <w:rPr>
          <w:rFonts w:ascii="Book Antiqua" w:hAnsi="Book Antiqua"/>
          <w:sz w:val="20"/>
          <w:szCs w:val="20"/>
        </w:rPr>
      </w:pPr>
    </w:p>
    <w:p w:rsidR="00996031" w:rsidRDefault="00996031">
      <w:pPr>
        <w:pStyle w:val="Heading2"/>
        <w:spacing w:line="288" w:lineRule="auto"/>
        <w:ind w:left="709" w:firstLine="0"/>
        <w:jc w:val="both"/>
        <w:rPr>
          <w:u w:val="single"/>
        </w:rPr>
      </w:pPr>
      <w:r>
        <w:rPr>
          <w:u w:val="single"/>
        </w:rPr>
        <w:t xml:space="preserve">Office Automation in Computer which covers </w:t>
      </w:r>
    </w:p>
    <w:p w:rsidR="00996031" w:rsidRDefault="00996031">
      <w:pPr>
        <w:spacing w:line="312" w:lineRule="auto"/>
        <w:ind w:left="720"/>
        <w:jc w:val="both"/>
        <w:rPr>
          <w:rFonts w:ascii="Book Antiqua" w:hAnsi="Book Antiqua"/>
          <w:sz w:val="20"/>
          <w:szCs w:val="20"/>
        </w:rPr>
      </w:pPr>
    </w:p>
    <w:p w:rsidR="00996031" w:rsidRDefault="00996031">
      <w:pPr>
        <w:numPr>
          <w:ilvl w:val="0"/>
          <w:numId w:val="2"/>
        </w:numPr>
        <w:spacing w:line="288" w:lineRule="auto"/>
        <w:jc w:val="both"/>
      </w:pPr>
      <w:r>
        <w:t>Working knowledge of Windows 98, 2000, NT, XP and 2003 operating systems.</w:t>
      </w:r>
    </w:p>
    <w:p w:rsidR="00996031" w:rsidRDefault="00996031">
      <w:pPr>
        <w:numPr>
          <w:ilvl w:val="0"/>
          <w:numId w:val="2"/>
        </w:numPr>
        <w:spacing w:line="288" w:lineRule="auto"/>
        <w:jc w:val="both"/>
      </w:pPr>
      <w:r>
        <w:t>M.S Office, PageMaker (5, 6.5, 7), Photoshop 6.5 and General Softwares.</w:t>
      </w:r>
    </w:p>
    <w:p w:rsidR="00996031" w:rsidRDefault="00996031">
      <w:pPr>
        <w:numPr>
          <w:ilvl w:val="0"/>
          <w:numId w:val="2"/>
        </w:numPr>
        <w:spacing w:line="288" w:lineRule="auto"/>
        <w:jc w:val="both"/>
      </w:pPr>
      <w:r>
        <w:t xml:space="preserve">Internet Browsing.   </w:t>
      </w:r>
    </w:p>
    <w:p w:rsidR="00996031" w:rsidRDefault="00996031">
      <w:pPr>
        <w:spacing w:line="312" w:lineRule="auto"/>
        <w:jc w:val="both"/>
        <w:rPr>
          <w:rFonts w:ascii="Book Antiqua" w:hAnsi="Book Antiqua"/>
          <w:sz w:val="20"/>
          <w:szCs w:val="20"/>
        </w:rPr>
      </w:pPr>
    </w:p>
    <w:p w:rsidR="00996031" w:rsidRDefault="00996031">
      <w:pPr>
        <w:pStyle w:val="Heading3"/>
        <w:pBdr>
          <w:bottom w:val="single" w:sz="8" w:space="1" w:color="000000"/>
        </w:pBdr>
        <w:shd w:val="clear" w:color="auto" w:fill="E6E6E6"/>
        <w:jc w:val="center"/>
        <w:rPr>
          <w:rFonts w:ascii="Book Antiqua" w:hAnsi="Book Antiqua"/>
          <w:i/>
          <w:sz w:val="22"/>
          <w:szCs w:val="20"/>
        </w:rPr>
      </w:pPr>
      <w:r>
        <w:rPr>
          <w:rFonts w:ascii="Book Antiqua" w:hAnsi="Book Antiqua"/>
          <w:i/>
          <w:sz w:val="22"/>
          <w:szCs w:val="20"/>
        </w:rPr>
        <w:t>Personal Information</w:t>
      </w:r>
    </w:p>
    <w:p w:rsidR="00996031" w:rsidRDefault="00996031">
      <w:pPr>
        <w:rPr>
          <w:rFonts w:ascii="Book Antiqua" w:hAnsi="Book Antiqua"/>
          <w:sz w:val="20"/>
          <w:szCs w:val="20"/>
        </w:rPr>
      </w:pPr>
    </w:p>
    <w:p w:rsidR="00996031" w:rsidRDefault="00996031">
      <w:pPr>
        <w:tabs>
          <w:tab w:val="left" w:pos="720"/>
          <w:tab w:val="left" w:pos="3780"/>
          <w:tab w:val="left" w:pos="4500"/>
        </w:tabs>
        <w:spacing w:before="40" w:after="40"/>
        <w:ind w:left="4507" w:hanging="4507"/>
        <w:jc w:val="both"/>
        <w:rPr>
          <w:rFonts w:ascii="Book Antiqua" w:hAnsi="Book Antiqua"/>
          <w:sz w:val="20"/>
          <w:szCs w:val="20"/>
        </w:rPr>
      </w:pPr>
      <w:r>
        <w:rPr>
          <w:rFonts w:ascii="Book Antiqua" w:hAnsi="Book Antiqua"/>
          <w:sz w:val="20"/>
          <w:szCs w:val="20"/>
        </w:rPr>
        <w:tab/>
        <w:t>Date of Birth</w:t>
      </w:r>
      <w:r>
        <w:rPr>
          <w:rFonts w:ascii="Book Antiqua" w:hAnsi="Book Antiqua"/>
          <w:sz w:val="20"/>
          <w:szCs w:val="20"/>
        </w:rPr>
        <w:tab/>
        <w:t>: 13-04-1984</w:t>
      </w:r>
    </w:p>
    <w:p w:rsidR="00996031" w:rsidRDefault="00996031">
      <w:pPr>
        <w:tabs>
          <w:tab w:val="left" w:pos="720"/>
          <w:tab w:val="left" w:pos="3780"/>
          <w:tab w:val="left" w:pos="4500"/>
        </w:tabs>
        <w:spacing w:before="40" w:after="40"/>
        <w:ind w:left="4507" w:hanging="4507"/>
        <w:jc w:val="both"/>
        <w:rPr>
          <w:rFonts w:ascii="Book Antiqua" w:hAnsi="Book Antiqua"/>
          <w:sz w:val="20"/>
          <w:szCs w:val="20"/>
        </w:rPr>
      </w:pPr>
      <w:r>
        <w:rPr>
          <w:rFonts w:ascii="Book Antiqua" w:hAnsi="Book Antiqua"/>
          <w:sz w:val="20"/>
          <w:szCs w:val="20"/>
        </w:rPr>
        <w:tab/>
        <w:t xml:space="preserve">Gender </w:t>
      </w:r>
      <w:r>
        <w:rPr>
          <w:rFonts w:ascii="Book Antiqua" w:hAnsi="Book Antiqua"/>
          <w:sz w:val="20"/>
          <w:szCs w:val="20"/>
        </w:rPr>
        <w:tab/>
        <w:t>: Male.</w:t>
      </w:r>
    </w:p>
    <w:p w:rsidR="00996031" w:rsidRDefault="00996031">
      <w:pPr>
        <w:tabs>
          <w:tab w:val="left" w:pos="720"/>
          <w:tab w:val="left" w:pos="3780"/>
          <w:tab w:val="left" w:pos="4500"/>
        </w:tabs>
        <w:spacing w:before="40" w:after="40"/>
        <w:ind w:left="4507" w:hanging="4507"/>
        <w:jc w:val="both"/>
        <w:rPr>
          <w:rFonts w:ascii="Book Antiqua" w:hAnsi="Book Antiqua"/>
          <w:sz w:val="20"/>
          <w:szCs w:val="20"/>
        </w:rPr>
      </w:pPr>
      <w:r>
        <w:rPr>
          <w:rFonts w:ascii="Book Antiqua" w:hAnsi="Book Antiqua"/>
          <w:sz w:val="20"/>
          <w:szCs w:val="20"/>
        </w:rPr>
        <w:tab/>
        <w:t xml:space="preserve">Marital Status </w:t>
      </w:r>
      <w:r>
        <w:rPr>
          <w:rFonts w:ascii="Book Antiqua" w:hAnsi="Book Antiqua"/>
          <w:sz w:val="20"/>
          <w:szCs w:val="20"/>
        </w:rPr>
        <w:tab/>
        <w:t>: Married.</w:t>
      </w:r>
    </w:p>
    <w:p w:rsidR="00996031" w:rsidRDefault="00996031">
      <w:pPr>
        <w:tabs>
          <w:tab w:val="left" w:pos="720"/>
          <w:tab w:val="left" w:pos="3780"/>
          <w:tab w:val="left" w:pos="4500"/>
        </w:tabs>
        <w:spacing w:before="40" w:after="40"/>
        <w:ind w:left="4507" w:hanging="4507"/>
        <w:jc w:val="both"/>
        <w:rPr>
          <w:rFonts w:ascii="Book Antiqua" w:hAnsi="Book Antiqua"/>
          <w:sz w:val="20"/>
          <w:szCs w:val="20"/>
        </w:rPr>
      </w:pPr>
      <w:r>
        <w:rPr>
          <w:rFonts w:ascii="Book Antiqua" w:hAnsi="Book Antiqua"/>
          <w:sz w:val="20"/>
          <w:szCs w:val="20"/>
        </w:rPr>
        <w:tab/>
        <w:t xml:space="preserve">Language known </w:t>
      </w:r>
      <w:r>
        <w:rPr>
          <w:rFonts w:ascii="Book Antiqua" w:hAnsi="Book Antiqua"/>
          <w:sz w:val="20"/>
          <w:szCs w:val="20"/>
        </w:rPr>
        <w:tab/>
        <w:t>: English, Hindi and Marathi</w:t>
      </w:r>
    </w:p>
    <w:p w:rsidR="00996031" w:rsidRDefault="00996031">
      <w:pPr>
        <w:tabs>
          <w:tab w:val="left" w:pos="720"/>
          <w:tab w:val="left" w:pos="3780"/>
          <w:tab w:val="left" w:pos="4395"/>
        </w:tabs>
        <w:spacing w:before="40" w:after="40"/>
        <w:ind w:left="4507" w:hanging="3798"/>
        <w:jc w:val="both"/>
        <w:rPr>
          <w:rFonts w:ascii="Book Antiqua" w:hAnsi="Book Antiqua"/>
          <w:sz w:val="20"/>
          <w:szCs w:val="20"/>
        </w:rPr>
      </w:pPr>
      <w:r>
        <w:rPr>
          <w:rFonts w:ascii="Book Antiqua" w:hAnsi="Book Antiqua"/>
          <w:sz w:val="20"/>
          <w:szCs w:val="20"/>
        </w:rPr>
        <w:t>Religion</w:t>
      </w:r>
      <w:r>
        <w:rPr>
          <w:rFonts w:ascii="Book Antiqua" w:hAnsi="Book Antiqua"/>
          <w:sz w:val="20"/>
          <w:szCs w:val="20"/>
        </w:rPr>
        <w:tab/>
        <w:t>: Hindu.</w:t>
      </w:r>
    </w:p>
    <w:p w:rsidR="00996031" w:rsidRDefault="00996031">
      <w:pPr>
        <w:tabs>
          <w:tab w:val="left" w:pos="720"/>
          <w:tab w:val="left" w:pos="3780"/>
          <w:tab w:val="left" w:pos="4395"/>
        </w:tabs>
        <w:spacing w:before="40" w:after="40"/>
        <w:ind w:left="4507" w:hanging="3798"/>
        <w:jc w:val="both"/>
        <w:rPr>
          <w:rFonts w:ascii="Book Antiqua" w:hAnsi="Book Antiqua"/>
          <w:sz w:val="20"/>
          <w:szCs w:val="20"/>
        </w:rPr>
      </w:pPr>
      <w:r>
        <w:rPr>
          <w:rFonts w:ascii="Book Antiqua" w:hAnsi="Book Antiqua"/>
          <w:sz w:val="20"/>
          <w:szCs w:val="20"/>
        </w:rPr>
        <w:t>Nationality</w:t>
      </w:r>
      <w:r>
        <w:rPr>
          <w:rFonts w:ascii="Book Antiqua" w:hAnsi="Book Antiqua"/>
          <w:sz w:val="20"/>
          <w:szCs w:val="20"/>
        </w:rPr>
        <w:tab/>
        <w:t>: Indian.</w:t>
      </w:r>
    </w:p>
    <w:p w:rsidR="00996031" w:rsidRDefault="00996031">
      <w:pPr>
        <w:tabs>
          <w:tab w:val="left" w:pos="720"/>
          <w:tab w:val="left" w:pos="3780"/>
          <w:tab w:val="left" w:pos="4500"/>
        </w:tabs>
        <w:spacing w:before="40" w:after="40"/>
        <w:ind w:left="4507" w:hanging="4507"/>
        <w:rPr>
          <w:rFonts w:ascii="Book Antiqua" w:hAnsi="Book Antiqua"/>
          <w:iCs/>
          <w:sz w:val="20"/>
          <w:szCs w:val="20"/>
        </w:rPr>
      </w:pPr>
      <w:r>
        <w:rPr>
          <w:rFonts w:ascii="Book Antiqua" w:hAnsi="Book Antiqua"/>
          <w:sz w:val="20"/>
          <w:szCs w:val="20"/>
        </w:rPr>
        <w:tab/>
        <w:t xml:space="preserve">Permanent Address </w:t>
      </w:r>
      <w:r>
        <w:rPr>
          <w:rFonts w:ascii="Book Antiqua" w:hAnsi="Book Antiqua"/>
          <w:sz w:val="20"/>
          <w:szCs w:val="20"/>
        </w:rPr>
        <w:tab/>
        <w:t xml:space="preserve">: </w:t>
      </w:r>
      <w:r>
        <w:rPr>
          <w:rFonts w:ascii="Book Antiqua" w:hAnsi="Book Antiqua"/>
          <w:iCs/>
          <w:sz w:val="20"/>
          <w:szCs w:val="20"/>
        </w:rPr>
        <w:t xml:space="preserve">Saikrupa, Plot No. 23, Chhatrapati Nagar, Beed Bypass, </w:t>
      </w:r>
    </w:p>
    <w:p w:rsidR="00996031" w:rsidRDefault="00996031">
      <w:pPr>
        <w:tabs>
          <w:tab w:val="left" w:pos="720"/>
          <w:tab w:val="left" w:pos="3780"/>
          <w:tab w:val="left" w:pos="4500"/>
        </w:tabs>
        <w:spacing w:before="40" w:after="40"/>
        <w:ind w:left="4507" w:hanging="4507"/>
        <w:rPr>
          <w:rFonts w:ascii="Book Antiqua" w:hAnsi="Book Antiqua"/>
          <w:iCs/>
          <w:sz w:val="20"/>
          <w:szCs w:val="20"/>
        </w:rPr>
      </w:pPr>
      <w:r>
        <w:rPr>
          <w:rFonts w:ascii="Book Antiqua" w:hAnsi="Book Antiqua"/>
          <w:iCs/>
          <w:sz w:val="20"/>
          <w:szCs w:val="20"/>
        </w:rPr>
        <w:tab/>
      </w:r>
      <w:r>
        <w:rPr>
          <w:rFonts w:ascii="Book Antiqua" w:hAnsi="Book Antiqua"/>
          <w:iCs/>
          <w:sz w:val="20"/>
          <w:szCs w:val="20"/>
        </w:rPr>
        <w:tab/>
        <w:t xml:space="preserve">  Aurangabad – 431 005</w:t>
      </w:r>
    </w:p>
    <w:p w:rsidR="00996031" w:rsidRDefault="00996031">
      <w:pPr>
        <w:tabs>
          <w:tab w:val="left" w:pos="720"/>
          <w:tab w:val="left" w:pos="3780"/>
          <w:tab w:val="left" w:pos="4500"/>
        </w:tabs>
        <w:spacing w:before="40" w:after="40"/>
        <w:ind w:left="4507" w:hanging="3787"/>
        <w:jc w:val="both"/>
        <w:rPr>
          <w:rFonts w:ascii="Book Antiqua" w:hAnsi="Book Antiqua"/>
          <w:b/>
          <w:sz w:val="20"/>
          <w:szCs w:val="20"/>
        </w:rPr>
      </w:pPr>
      <w:r>
        <w:rPr>
          <w:rFonts w:ascii="Book Antiqua" w:hAnsi="Book Antiqua"/>
          <w:sz w:val="20"/>
          <w:szCs w:val="20"/>
          <w:lang w:val="pt-BR"/>
        </w:rPr>
        <w:tab/>
      </w:r>
      <w:r>
        <w:rPr>
          <w:rFonts w:ascii="Book Antiqua" w:hAnsi="Book Antiqua"/>
          <w:b/>
          <w:sz w:val="20"/>
          <w:szCs w:val="20"/>
        </w:rPr>
        <w:t>MOB: +919960684627</w:t>
      </w:r>
    </w:p>
    <w:p w:rsidR="00B16079" w:rsidRDefault="00996031" w:rsidP="00B16079">
      <w:pPr>
        <w:ind w:left="3686" w:hanging="2977"/>
        <w:jc w:val="both"/>
        <w:rPr>
          <w:rFonts w:ascii="Book Antiqua" w:hAnsi="Book Antiqua"/>
          <w:bCs/>
          <w:sz w:val="20"/>
          <w:szCs w:val="20"/>
        </w:rPr>
      </w:pPr>
      <w:r>
        <w:rPr>
          <w:rFonts w:ascii="Book Antiqua" w:hAnsi="Book Antiqua"/>
          <w:sz w:val="20"/>
          <w:szCs w:val="20"/>
        </w:rPr>
        <w:t>Hobbies</w:t>
      </w:r>
      <w:r>
        <w:rPr>
          <w:rFonts w:ascii="Book Antiqua" w:hAnsi="Book Antiqua"/>
          <w:sz w:val="20"/>
          <w:szCs w:val="20"/>
        </w:rPr>
        <w:tab/>
        <w:t xml:space="preserve">  : </w:t>
      </w:r>
      <w:r w:rsidR="00B16079">
        <w:rPr>
          <w:rFonts w:ascii="Book Antiqua" w:hAnsi="Book Antiqua"/>
          <w:bCs/>
          <w:sz w:val="20"/>
          <w:szCs w:val="20"/>
        </w:rPr>
        <w:t>Reading Electronics for You, Internet surfing, interacting with people.</w:t>
      </w:r>
    </w:p>
    <w:p w:rsidR="00B16079" w:rsidRDefault="00B16079" w:rsidP="00B16079">
      <w:pPr>
        <w:ind w:left="3686" w:hanging="2977"/>
        <w:jc w:val="both"/>
        <w:rPr>
          <w:rFonts w:ascii="Book Antiqua" w:hAnsi="Book Antiqua"/>
          <w:bCs/>
          <w:sz w:val="20"/>
          <w:szCs w:val="20"/>
        </w:rPr>
      </w:pPr>
    </w:p>
    <w:p w:rsidR="00B16079" w:rsidRDefault="00B16079" w:rsidP="00B16079">
      <w:pPr>
        <w:pStyle w:val="Heading3"/>
        <w:pBdr>
          <w:bottom w:val="single" w:sz="8" w:space="1" w:color="000000"/>
        </w:pBdr>
        <w:shd w:val="clear" w:color="auto" w:fill="E6E6E6"/>
        <w:jc w:val="center"/>
        <w:rPr>
          <w:rFonts w:ascii="Book Antiqua" w:hAnsi="Book Antiqua"/>
          <w:i/>
          <w:sz w:val="22"/>
          <w:szCs w:val="20"/>
        </w:rPr>
      </w:pPr>
      <w:r>
        <w:rPr>
          <w:rFonts w:ascii="Book Antiqua" w:hAnsi="Book Antiqua"/>
          <w:i/>
          <w:sz w:val="22"/>
          <w:szCs w:val="20"/>
        </w:rPr>
        <w:t>Declaration</w:t>
      </w:r>
    </w:p>
    <w:p w:rsidR="00B16079" w:rsidRDefault="00B16079" w:rsidP="00B16079">
      <w:pPr>
        <w:rPr>
          <w:rFonts w:ascii="Book Antiqua" w:hAnsi="Book Antiqua"/>
          <w:sz w:val="20"/>
          <w:szCs w:val="20"/>
        </w:rPr>
      </w:pPr>
    </w:p>
    <w:p w:rsidR="00B16079" w:rsidRDefault="00B16079" w:rsidP="00B16079">
      <w:pPr>
        <w:pStyle w:val="BodyText"/>
        <w:ind w:firstLine="720"/>
      </w:pPr>
      <w:r>
        <w:t>I consider myself familiar with Computer Engineering Aspects. I am also confident of my ability to utilize my skill and abilities in area of Services &amp; Business Development. I hereby declare that the information furnished above is true to the best of my knowledge.</w:t>
      </w:r>
    </w:p>
    <w:p w:rsidR="00B16079" w:rsidRDefault="00B16079" w:rsidP="00B16079">
      <w:pPr>
        <w:jc w:val="both"/>
        <w:rPr>
          <w:rFonts w:ascii="Book Antiqua" w:hAnsi="Book Antiqua"/>
          <w:bCs/>
          <w:sz w:val="20"/>
          <w:szCs w:val="20"/>
        </w:rPr>
      </w:pPr>
    </w:p>
    <w:p w:rsidR="00B16079" w:rsidRDefault="00B16079" w:rsidP="00B16079">
      <w:pPr>
        <w:jc w:val="right"/>
        <w:rPr>
          <w:rFonts w:ascii="Book Antiqua" w:hAnsi="Book Antiqua"/>
          <w:b/>
          <w:bCs/>
          <w:sz w:val="22"/>
          <w:szCs w:val="22"/>
        </w:rPr>
      </w:pPr>
    </w:p>
    <w:p w:rsidR="00B16079" w:rsidRDefault="00B16079" w:rsidP="00B16079">
      <w:pPr>
        <w:rPr>
          <w:rFonts w:ascii="Book Antiqua" w:hAnsi="Book Antiqua"/>
          <w:b/>
          <w:bCs/>
          <w:sz w:val="22"/>
          <w:szCs w:val="22"/>
        </w:rPr>
      </w:pPr>
      <w:r>
        <w:rPr>
          <w:rFonts w:ascii="Book Antiqua" w:hAnsi="Book Antiqua"/>
          <w:b/>
          <w:bCs/>
          <w:sz w:val="22"/>
          <w:szCs w:val="22"/>
        </w:rPr>
        <w:t>Place:</w:t>
      </w:r>
    </w:p>
    <w:p w:rsidR="00B16079" w:rsidRDefault="00B16079" w:rsidP="00B16079">
      <w:pPr>
        <w:rPr>
          <w:rFonts w:ascii="Book Antiqua" w:hAnsi="Book Antiqua"/>
          <w:bCs/>
          <w:sz w:val="20"/>
          <w:szCs w:val="20"/>
        </w:rPr>
      </w:pPr>
    </w:p>
    <w:p w:rsidR="00B16079" w:rsidRDefault="00B16079" w:rsidP="00B16079">
      <w:pPr>
        <w:rPr>
          <w:rFonts w:ascii="Book Antiqua" w:hAnsi="Book Antiqua"/>
          <w:b/>
          <w:bCs/>
          <w:sz w:val="22"/>
          <w:szCs w:val="22"/>
        </w:rPr>
      </w:pPr>
      <w:r>
        <w:rPr>
          <w:rFonts w:ascii="Book Antiqua" w:hAnsi="Book Antiqua"/>
          <w:b/>
          <w:bCs/>
          <w:sz w:val="22"/>
          <w:szCs w:val="22"/>
        </w:rPr>
        <w:t>Date:</w:t>
      </w:r>
    </w:p>
    <w:p w:rsidR="00B16079" w:rsidRDefault="00B16079" w:rsidP="00B16079">
      <w:pPr>
        <w:jc w:val="right"/>
        <w:rPr>
          <w:rFonts w:ascii="Book Antiqua" w:hAnsi="Book Antiqua"/>
          <w:b/>
          <w:bCs/>
          <w:sz w:val="22"/>
          <w:szCs w:val="22"/>
        </w:rPr>
      </w:pPr>
      <w:r>
        <w:rPr>
          <w:rFonts w:ascii="Book Antiqua" w:hAnsi="Book Antiqua"/>
          <w:b/>
          <w:bCs/>
          <w:sz w:val="22"/>
          <w:szCs w:val="22"/>
        </w:rPr>
        <w:t>Amit</w:t>
      </w:r>
      <w:r w:rsidR="00017C87">
        <w:rPr>
          <w:rFonts w:ascii="Book Antiqua" w:hAnsi="Book Antiqua"/>
          <w:b/>
          <w:bCs/>
          <w:sz w:val="22"/>
          <w:szCs w:val="22"/>
        </w:rPr>
        <w:t xml:space="preserve"> </w:t>
      </w:r>
      <w:r>
        <w:rPr>
          <w:rFonts w:ascii="Book Antiqua" w:hAnsi="Book Antiqua"/>
          <w:b/>
          <w:bCs/>
          <w:sz w:val="22"/>
          <w:szCs w:val="22"/>
        </w:rPr>
        <w:t>Prabhakarrao</w:t>
      </w:r>
      <w:r w:rsidR="00017C87">
        <w:rPr>
          <w:rFonts w:ascii="Book Antiqua" w:hAnsi="Book Antiqua"/>
          <w:b/>
          <w:bCs/>
          <w:sz w:val="22"/>
          <w:szCs w:val="22"/>
        </w:rPr>
        <w:t xml:space="preserve"> </w:t>
      </w:r>
      <w:r>
        <w:rPr>
          <w:rFonts w:ascii="Book Antiqua" w:hAnsi="Book Antiqua"/>
          <w:b/>
          <w:bCs/>
          <w:sz w:val="22"/>
          <w:szCs w:val="22"/>
        </w:rPr>
        <w:t>Bele.</w:t>
      </w:r>
    </w:p>
    <w:p w:rsidR="006B4142" w:rsidRDefault="006B4142" w:rsidP="00B16079">
      <w:pPr>
        <w:ind w:left="3686" w:hanging="2977"/>
        <w:jc w:val="both"/>
      </w:pPr>
    </w:p>
    <w:sectPr w:rsidR="006B4142" w:rsidSect="00361770">
      <w:footerReference w:type="default" r:id="rId13"/>
      <w:pgSz w:w="12240" w:h="15840"/>
      <w:pgMar w:top="606" w:right="750" w:bottom="1038" w:left="750" w:header="720" w:footer="750" w:gutter="0"/>
      <w:pgBorders>
        <w:top w:val="double" w:sz="28" w:space="4" w:color="000000"/>
        <w:left w:val="double" w:sz="28" w:space="12" w:color="000000"/>
        <w:bottom w:val="double" w:sz="28" w:space="12" w:color="000000"/>
        <w:right w:val="double" w:sz="28" w:space="12"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C99" w:rsidRDefault="00BC6C99">
      <w:r>
        <w:separator/>
      </w:r>
    </w:p>
  </w:endnote>
  <w:endnote w:type="continuationSeparator" w:id="1">
    <w:p w:rsidR="00BC6C99" w:rsidRDefault="00BC6C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charset w:val="8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031" w:rsidRDefault="00996031">
    <w:pPr>
      <w:pStyle w:val="Footer"/>
      <w:pBdr>
        <w:top w:val="single" w:sz="4" w:space="1" w:color="000000"/>
      </w:pBdr>
      <w:jc w:val="center"/>
    </w:pPr>
    <w:r>
      <w:rPr>
        <w:rStyle w:val="PageNumber"/>
        <w:rFonts w:ascii="Book Antiqua" w:hAnsi="Book Antiqua"/>
        <w:b/>
        <w:i/>
        <w:sz w:val="20"/>
        <w:szCs w:val="20"/>
      </w:rPr>
      <w:t xml:space="preserve">Page </w:t>
    </w:r>
    <w:r w:rsidR="00E208F2">
      <w:rPr>
        <w:rStyle w:val="PageNumber"/>
        <w:b/>
        <w:i/>
        <w:sz w:val="20"/>
        <w:szCs w:val="20"/>
      </w:rPr>
      <w:fldChar w:fldCharType="begin"/>
    </w:r>
    <w:r>
      <w:rPr>
        <w:rStyle w:val="PageNumber"/>
        <w:b/>
        <w:i/>
        <w:sz w:val="20"/>
        <w:szCs w:val="20"/>
      </w:rPr>
      <w:instrText xml:space="preserve"> PAGE </w:instrText>
    </w:r>
    <w:r w:rsidR="00E208F2">
      <w:rPr>
        <w:rStyle w:val="PageNumber"/>
        <w:b/>
        <w:i/>
        <w:sz w:val="20"/>
        <w:szCs w:val="20"/>
      </w:rPr>
      <w:fldChar w:fldCharType="separate"/>
    </w:r>
    <w:r w:rsidR="00017C87">
      <w:rPr>
        <w:rStyle w:val="PageNumber"/>
        <w:b/>
        <w:i/>
        <w:noProof/>
        <w:sz w:val="20"/>
        <w:szCs w:val="20"/>
      </w:rPr>
      <w:t>3</w:t>
    </w:r>
    <w:r w:rsidR="00E208F2">
      <w:rPr>
        <w:rStyle w:val="PageNumber"/>
        <w:b/>
        <w:i/>
        <w:sz w:val="20"/>
        <w:szCs w:val="20"/>
      </w:rPr>
      <w:fldChar w:fldCharType="end"/>
    </w:r>
    <w:r>
      <w:rPr>
        <w:rStyle w:val="PageNumber"/>
        <w:rFonts w:ascii="Book Antiqua" w:hAnsi="Book Antiqua"/>
        <w:b/>
        <w:i/>
        <w:sz w:val="20"/>
        <w:szCs w:val="20"/>
      </w:rPr>
      <w:t xml:space="preserve"> of </w:t>
    </w:r>
    <w:r w:rsidR="00E208F2">
      <w:rPr>
        <w:rStyle w:val="PageNumber"/>
        <w:b/>
        <w:i/>
        <w:sz w:val="20"/>
        <w:szCs w:val="20"/>
      </w:rPr>
      <w:fldChar w:fldCharType="begin"/>
    </w:r>
    <w:r>
      <w:rPr>
        <w:rStyle w:val="PageNumber"/>
        <w:b/>
        <w:i/>
        <w:sz w:val="20"/>
        <w:szCs w:val="20"/>
      </w:rPr>
      <w:instrText xml:space="preserve"> NUMPAGES \*Arabic </w:instrText>
    </w:r>
    <w:r w:rsidR="00E208F2">
      <w:rPr>
        <w:rStyle w:val="PageNumber"/>
        <w:b/>
        <w:i/>
        <w:sz w:val="20"/>
        <w:szCs w:val="20"/>
      </w:rPr>
      <w:fldChar w:fldCharType="separate"/>
    </w:r>
    <w:r w:rsidR="00017C87">
      <w:rPr>
        <w:rStyle w:val="PageNumber"/>
        <w:b/>
        <w:i/>
        <w:noProof/>
        <w:sz w:val="20"/>
        <w:szCs w:val="20"/>
      </w:rPr>
      <w:t>3</w:t>
    </w:r>
    <w:r w:rsidR="00E208F2">
      <w:rPr>
        <w:rStyle w:val="PageNumber"/>
        <w:b/>
        <w:i/>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C99" w:rsidRDefault="00BC6C99">
      <w:r>
        <w:separator/>
      </w:r>
    </w:p>
  </w:footnote>
  <w:footnote w:type="continuationSeparator" w:id="1">
    <w:p w:rsidR="00BC6C99" w:rsidRDefault="00BC6C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2"/>
    <w:lvl w:ilvl="0">
      <w:start w:val="1"/>
      <w:numFmt w:val="bullet"/>
      <w:lvlText w:val=""/>
      <w:lvlJc w:val="left"/>
      <w:pPr>
        <w:tabs>
          <w:tab w:val="num" w:pos="0"/>
        </w:tabs>
        <w:ind w:left="765" w:hanging="360"/>
      </w:pPr>
      <w:rPr>
        <w:rFonts w:ascii="Symbol" w:hAnsi="Symbol"/>
      </w:rPr>
    </w:lvl>
  </w:abstractNum>
  <w:abstractNum w:abstractNumId="3">
    <w:nsid w:val="00000004"/>
    <w:multiLevelType w:val="singleLevel"/>
    <w:tmpl w:val="00000004"/>
    <w:name w:val="WW8Num3"/>
    <w:lvl w:ilvl="0">
      <w:start w:val="1"/>
      <w:numFmt w:val="bullet"/>
      <w:lvlText w:val=""/>
      <w:lvlJc w:val="left"/>
      <w:pPr>
        <w:tabs>
          <w:tab w:val="num" w:pos="0"/>
        </w:tabs>
        <w:ind w:left="862" w:hanging="360"/>
      </w:pPr>
      <w:rPr>
        <w:rFonts w:ascii="Symbol" w:hAnsi="Symbol"/>
      </w:rPr>
    </w:lvl>
  </w:abstractNum>
  <w:abstractNum w:abstractNumId="4">
    <w:nsid w:val="00000005"/>
    <w:multiLevelType w:val="singleLevel"/>
    <w:tmpl w:val="00000005"/>
    <w:name w:val="WW8Num4"/>
    <w:lvl w:ilvl="0">
      <w:start w:val="1"/>
      <w:numFmt w:val="decimal"/>
      <w:lvlText w:val="%1."/>
      <w:lvlJc w:val="left"/>
      <w:pPr>
        <w:tabs>
          <w:tab w:val="num" w:pos="0"/>
        </w:tabs>
        <w:ind w:left="720" w:hanging="360"/>
      </w:pPr>
    </w:lvl>
  </w:abstractNum>
  <w:abstractNum w:abstractNumId="5">
    <w:nsid w:val="00000006"/>
    <w:multiLevelType w:val="singleLevel"/>
    <w:tmpl w:val="00000006"/>
    <w:name w:val="WW8Num5"/>
    <w:lvl w:ilvl="0">
      <w:start w:val="1"/>
      <w:numFmt w:val="bullet"/>
      <w:lvlText w:val=""/>
      <w:lvlJc w:val="left"/>
      <w:pPr>
        <w:tabs>
          <w:tab w:val="num" w:pos="0"/>
        </w:tabs>
        <w:ind w:left="720" w:hanging="360"/>
      </w:pPr>
      <w:rPr>
        <w:rFonts w:ascii="Symbol" w:hAnsi="Symbol"/>
      </w:rPr>
    </w:lvl>
  </w:abstractNum>
  <w:abstractNum w:abstractNumId="6">
    <w:nsid w:val="00000007"/>
    <w:multiLevelType w:val="singleLevel"/>
    <w:tmpl w:val="00000007"/>
    <w:name w:val="WW8Num6"/>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7"/>
    <w:lvl w:ilvl="0">
      <w:start w:val="1"/>
      <w:numFmt w:val="bullet"/>
      <w:lvlText w:val=""/>
      <w:lvlJc w:val="left"/>
      <w:pPr>
        <w:tabs>
          <w:tab w:val="num" w:pos="720"/>
        </w:tabs>
        <w:ind w:left="720" w:hanging="360"/>
      </w:pPr>
      <w:rPr>
        <w:rFonts w:ascii="Symbol" w:hAnsi="Symbol"/>
        <w:color w:val="auto"/>
        <w:sz w:val="16"/>
        <w:szCs w:val="16"/>
      </w:rPr>
    </w:lvl>
  </w:abstractNum>
  <w:abstractNum w:abstractNumId="8">
    <w:nsid w:val="00000009"/>
    <w:multiLevelType w:val="singleLevel"/>
    <w:tmpl w:val="00000009"/>
    <w:name w:val="WW8Num8"/>
    <w:lvl w:ilvl="0">
      <w:start w:val="1"/>
      <w:numFmt w:val="bullet"/>
      <w:lvlText w:val=""/>
      <w:lvlJc w:val="left"/>
      <w:pPr>
        <w:tabs>
          <w:tab w:val="num" w:pos="765"/>
        </w:tabs>
        <w:ind w:left="765" w:hanging="36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736AA1"/>
    <w:rsid w:val="00017C87"/>
    <w:rsid w:val="000D3DAA"/>
    <w:rsid w:val="00301FA6"/>
    <w:rsid w:val="00361770"/>
    <w:rsid w:val="00364578"/>
    <w:rsid w:val="006B4142"/>
    <w:rsid w:val="00736AA1"/>
    <w:rsid w:val="008769D1"/>
    <w:rsid w:val="00996031"/>
    <w:rsid w:val="00AF2948"/>
    <w:rsid w:val="00B133D6"/>
    <w:rsid w:val="00B16079"/>
    <w:rsid w:val="00BC6C99"/>
    <w:rsid w:val="00D22CFB"/>
    <w:rsid w:val="00E208F2"/>
    <w:rsid w:val="00E52EFD"/>
    <w:rsid w:val="00F548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770"/>
    <w:pPr>
      <w:suppressAutoHyphens/>
    </w:pPr>
    <w:rPr>
      <w:sz w:val="24"/>
      <w:szCs w:val="24"/>
      <w:lang w:eastAsia="ar-SA"/>
    </w:rPr>
  </w:style>
  <w:style w:type="paragraph" w:styleId="Heading1">
    <w:name w:val="heading 1"/>
    <w:basedOn w:val="Normal"/>
    <w:next w:val="Normal"/>
    <w:qFormat/>
    <w:rsid w:val="00361770"/>
    <w:pPr>
      <w:keepNext/>
      <w:tabs>
        <w:tab w:val="num" w:pos="432"/>
      </w:tabs>
      <w:ind w:left="432" w:hanging="432"/>
      <w:jc w:val="center"/>
      <w:outlineLvl w:val="0"/>
    </w:pPr>
    <w:rPr>
      <w:rFonts w:ascii="Arial Black" w:eastAsia="Batang" w:hAnsi="Arial Black" w:cs="Arial"/>
      <w:b/>
      <w:sz w:val="28"/>
    </w:rPr>
  </w:style>
  <w:style w:type="paragraph" w:styleId="Heading2">
    <w:name w:val="heading 2"/>
    <w:basedOn w:val="Normal"/>
    <w:next w:val="Normal"/>
    <w:qFormat/>
    <w:rsid w:val="00361770"/>
    <w:pPr>
      <w:keepNext/>
      <w:tabs>
        <w:tab w:val="num" w:pos="576"/>
      </w:tabs>
      <w:ind w:left="576" w:hanging="576"/>
      <w:outlineLvl w:val="1"/>
    </w:pPr>
    <w:rPr>
      <w:rFonts w:ascii="Verdana" w:eastAsia="Batang" w:hAnsi="Verdana"/>
      <w:b/>
      <w:sz w:val="20"/>
    </w:rPr>
  </w:style>
  <w:style w:type="paragraph" w:styleId="Heading3">
    <w:name w:val="heading 3"/>
    <w:basedOn w:val="Normal"/>
    <w:next w:val="Normal"/>
    <w:link w:val="Heading3Char"/>
    <w:qFormat/>
    <w:rsid w:val="00361770"/>
    <w:pPr>
      <w:keepNext/>
      <w:tabs>
        <w:tab w:val="num" w:pos="720"/>
      </w:tabs>
      <w:ind w:left="720" w:hanging="720"/>
      <w:outlineLvl w:val="2"/>
    </w:pPr>
    <w:rPr>
      <w:rFonts w:ascii="Verdana" w:eastAsia="Batang" w:hAnsi="Verdana"/>
      <w:b/>
      <w:sz w:val="17"/>
    </w:rPr>
  </w:style>
  <w:style w:type="paragraph" w:styleId="Heading4">
    <w:name w:val="heading 4"/>
    <w:basedOn w:val="Normal"/>
    <w:next w:val="Normal"/>
    <w:qFormat/>
    <w:rsid w:val="00361770"/>
    <w:pPr>
      <w:keepNext/>
      <w:tabs>
        <w:tab w:val="num" w:pos="864"/>
      </w:tabs>
      <w:ind w:left="2160" w:hanging="2160"/>
      <w:outlineLvl w:val="3"/>
    </w:pPr>
    <w:rPr>
      <w:rFonts w:ascii="Verdana" w:eastAsia="Batang" w:hAnsi="Verdana"/>
      <w:b/>
      <w:bCs/>
      <w:sz w:val="20"/>
    </w:rPr>
  </w:style>
  <w:style w:type="paragraph" w:styleId="Heading9">
    <w:name w:val="heading 9"/>
    <w:basedOn w:val="Normal"/>
    <w:next w:val="Normal"/>
    <w:qFormat/>
    <w:rsid w:val="00361770"/>
    <w:pPr>
      <w:tabs>
        <w:tab w:val="num" w:pos="1584"/>
      </w:tabs>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61770"/>
    <w:rPr>
      <w:rFonts w:ascii="Symbol" w:hAnsi="Symbol"/>
    </w:rPr>
  </w:style>
  <w:style w:type="character" w:customStyle="1" w:styleId="WW8Num1z1">
    <w:name w:val="WW8Num1z1"/>
    <w:rsid w:val="00361770"/>
    <w:rPr>
      <w:rFonts w:ascii="Courier New" w:hAnsi="Courier New" w:cs="Courier New"/>
    </w:rPr>
  </w:style>
  <w:style w:type="character" w:customStyle="1" w:styleId="WW8Num1z2">
    <w:name w:val="WW8Num1z2"/>
    <w:rsid w:val="00361770"/>
    <w:rPr>
      <w:rFonts w:ascii="Wingdings" w:hAnsi="Wingdings"/>
    </w:rPr>
  </w:style>
  <w:style w:type="character" w:customStyle="1" w:styleId="WW8Num2z0">
    <w:name w:val="WW8Num2z0"/>
    <w:rsid w:val="00361770"/>
    <w:rPr>
      <w:rFonts w:ascii="Symbol" w:hAnsi="Symbol"/>
    </w:rPr>
  </w:style>
  <w:style w:type="character" w:customStyle="1" w:styleId="WW8Num2z1">
    <w:name w:val="WW8Num2z1"/>
    <w:rsid w:val="00361770"/>
    <w:rPr>
      <w:rFonts w:ascii="Courier New" w:hAnsi="Courier New" w:cs="Courier New"/>
    </w:rPr>
  </w:style>
  <w:style w:type="character" w:customStyle="1" w:styleId="WW8Num2z2">
    <w:name w:val="WW8Num2z2"/>
    <w:rsid w:val="00361770"/>
    <w:rPr>
      <w:rFonts w:ascii="Wingdings" w:hAnsi="Wingdings"/>
    </w:rPr>
  </w:style>
  <w:style w:type="character" w:customStyle="1" w:styleId="WW8Num3z0">
    <w:name w:val="WW8Num3z0"/>
    <w:rsid w:val="00361770"/>
    <w:rPr>
      <w:rFonts w:ascii="Symbol" w:hAnsi="Symbol"/>
    </w:rPr>
  </w:style>
  <w:style w:type="character" w:customStyle="1" w:styleId="WW8Num3z1">
    <w:name w:val="WW8Num3z1"/>
    <w:rsid w:val="00361770"/>
    <w:rPr>
      <w:rFonts w:ascii="Courier New" w:hAnsi="Courier New" w:cs="Courier New"/>
    </w:rPr>
  </w:style>
  <w:style w:type="character" w:customStyle="1" w:styleId="WW8Num3z2">
    <w:name w:val="WW8Num3z2"/>
    <w:rsid w:val="00361770"/>
    <w:rPr>
      <w:rFonts w:ascii="Wingdings" w:hAnsi="Wingdings"/>
    </w:rPr>
  </w:style>
  <w:style w:type="character" w:customStyle="1" w:styleId="WW8Num4z1">
    <w:name w:val="WW8Num4z1"/>
    <w:rsid w:val="00361770"/>
    <w:rPr>
      <w:rFonts w:ascii="Courier New" w:hAnsi="Courier New" w:cs="Courier New"/>
    </w:rPr>
  </w:style>
  <w:style w:type="character" w:customStyle="1" w:styleId="WW8Num4z2">
    <w:name w:val="WW8Num4z2"/>
    <w:rsid w:val="00361770"/>
    <w:rPr>
      <w:rFonts w:ascii="Wingdings" w:hAnsi="Wingdings"/>
    </w:rPr>
  </w:style>
  <w:style w:type="character" w:customStyle="1" w:styleId="WW8Num4z3">
    <w:name w:val="WW8Num4z3"/>
    <w:rsid w:val="00361770"/>
    <w:rPr>
      <w:rFonts w:ascii="Symbol" w:hAnsi="Symbol"/>
    </w:rPr>
  </w:style>
  <w:style w:type="character" w:customStyle="1" w:styleId="WW8Num5z0">
    <w:name w:val="WW8Num5z0"/>
    <w:rsid w:val="00361770"/>
    <w:rPr>
      <w:rFonts w:ascii="Symbol" w:hAnsi="Symbol"/>
    </w:rPr>
  </w:style>
  <w:style w:type="character" w:customStyle="1" w:styleId="WW8Num5z1">
    <w:name w:val="WW8Num5z1"/>
    <w:rsid w:val="00361770"/>
    <w:rPr>
      <w:rFonts w:ascii="Courier New" w:hAnsi="Courier New" w:cs="Courier New"/>
    </w:rPr>
  </w:style>
  <w:style w:type="character" w:customStyle="1" w:styleId="WW8Num5z2">
    <w:name w:val="WW8Num5z2"/>
    <w:rsid w:val="00361770"/>
    <w:rPr>
      <w:rFonts w:ascii="Wingdings" w:hAnsi="Wingdings"/>
    </w:rPr>
  </w:style>
  <w:style w:type="character" w:customStyle="1" w:styleId="WW8Num6z0">
    <w:name w:val="WW8Num6z0"/>
    <w:rsid w:val="00361770"/>
    <w:rPr>
      <w:rFonts w:ascii="Symbol" w:hAnsi="Symbol"/>
    </w:rPr>
  </w:style>
  <w:style w:type="character" w:customStyle="1" w:styleId="WW8Num6z1">
    <w:name w:val="WW8Num6z1"/>
    <w:rsid w:val="00361770"/>
    <w:rPr>
      <w:rFonts w:ascii="Courier New" w:hAnsi="Courier New" w:cs="Courier New"/>
    </w:rPr>
  </w:style>
  <w:style w:type="character" w:customStyle="1" w:styleId="WW8Num6z2">
    <w:name w:val="WW8Num6z2"/>
    <w:rsid w:val="00361770"/>
    <w:rPr>
      <w:rFonts w:ascii="Wingdings" w:hAnsi="Wingdings"/>
    </w:rPr>
  </w:style>
  <w:style w:type="character" w:customStyle="1" w:styleId="WW8Num7z0">
    <w:name w:val="WW8Num7z0"/>
    <w:rsid w:val="00361770"/>
    <w:rPr>
      <w:rFonts w:ascii="Symbol" w:hAnsi="Symbol"/>
      <w:color w:val="auto"/>
      <w:sz w:val="16"/>
      <w:szCs w:val="16"/>
    </w:rPr>
  </w:style>
  <w:style w:type="character" w:customStyle="1" w:styleId="WW8Num7z1">
    <w:name w:val="WW8Num7z1"/>
    <w:rsid w:val="00361770"/>
    <w:rPr>
      <w:rFonts w:ascii="Courier New" w:hAnsi="Courier New" w:cs="Courier New"/>
    </w:rPr>
  </w:style>
  <w:style w:type="character" w:customStyle="1" w:styleId="WW8Num7z2">
    <w:name w:val="WW8Num7z2"/>
    <w:rsid w:val="00361770"/>
    <w:rPr>
      <w:rFonts w:ascii="Wingdings" w:hAnsi="Wingdings"/>
    </w:rPr>
  </w:style>
  <w:style w:type="character" w:customStyle="1" w:styleId="WW8Num7z3">
    <w:name w:val="WW8Num7z3"/>
    <w:rsid w:val="00361770"/>
    <w:rPr>
      <w:rFonts w:ascii="Symbol" w:hAnsi="Symbol"/>
    </w:rPr>
  </w:style>
  <w:style w:type="character" w:customStyle="1" w:styleId="WW8Num8z0">
    <w:name w:val="WW8Num8z0"/>
    <w:rsid w:val="00361770"/>
    <w:rPr>
      <w:rFonts w:ascii="Symbol" w:hAnsi="Symbol"/>
    </w:rPr>
  </w:style>
  <w:style w:type="character" w:customStyle="1" w:styleId="WW8Num8z1">
    <w:name w:val="WW8Num8z1"/>
    <w:rsid w:val="00361770"/>
    <w:rPr>
      <w:rFonts w:ascii="Courier New" w:hAnsi="Courier New" w:cs="Courier New"/>
    </w:rPr>
  </w:style>
  <w:style w:type="character" w:customStyle="1" w:styleId="WW8Num8z2">
    <w:name w:val="WW8Num8z2"/>
    <w:rsid w:val="00361770"/>
    <w:rPr>
      <w:rFonts w:ascii="Wingdings" w:hAnsi="Wingdings"/>
    </w:rPr>
  </w:style>
  <w:style w:type="character" w:styleId="Hyperlink">
    <w:name w:val="Hyperlink"/>
    <w:basedOn w:val="DefaultParagraphFont"/>
    <w:rsid w:val="00361770"/>
    <w:rPr>
      <w:color w:val="0000FF"/>
      <w:u w:val="single"/>
    </w:rPr>
  </w:style>
  <w:style w:type="character" w:styleId="FollowedHyperlink">
    <w:name w:val="FollowedHyperlink"/>
    <w:basedOn w:val="DefaultParagraphFont"/>
    <w:rsid w:val="00361770"/>
    <w:rPr>
      <w:color w:val="800080"/>
      <w:u w:val="single"/>
    </w:rPr>
  </w:style>
  <w:style w:type="character" w:styleId="PageNumber">
    <w:name w:val="page number"/>
    <w:basedOn w:val="DefaultParagraphFont"/>
    <w:rsid w:val="00361770"/>
  </w:style>
  <w:style w:type="character" w:customStyle="1" w:styleId="BodyTextChar">
    <w:name w:val="Body Text Char"/>
    <w:basedOn w:val="DefaultParagraphFont"/>
    <w:rsid w:val="00361770"/>
    <w:rPr>
      <w:sz w:val="24"/>
      <w:szCs w:val="24"/>
      <w:lang w:val="en-US"/>
    </w:rPr>
  </w:style>
  <w:style w:type="character" w:styleId="HTMLCite">
    <w:name w:val="HTML Cite"/>
    <w:basedOn w:val="DefaultParagraphFont"/>
    <w:rsid w:val="00361770"/>
    <w:rPr>
      <w:i/>
      <w:iCs/>
    </w:rPr>
  </w:style>
  <w:style w:type="character" w:styleId="Strong">
    <w:name w:val="Strong"/>
    <w:basedOn w:val="DefaultParagraphFont"/>
    <w:qFormat/>
    <w:rsid w:val="00361770"/>
    <w:rPr>
      <w:b/>
      <w:bCs/>
    </w:rPr>
  </w:style>
  <w:style w:type="character" w:customStyle="1" w:styleId="Heading9Char">
    <w:name w:val="Heading 9 Char"/>
    <w:basedOn w:val="DefaultParagraphFont"/>
    <w:rsid w:val="00361770"/>
    <w:rPr>
      <w:rFonts w:ascii="Cambria" w:eastAsia="Times New Roman" w:hAnsi="Cambria" w:cs="Times New Roman"/>
      <w:sz w:val="22"/>
      <w:szCs w:val="22"/>
      <w:lang w:val="en-US"/>
    </w:rPr>
  </w:style>
  <w:style w:type="paragraph" w:customStyle="1" w:styleId="Heading">
    <w:name w:val="Heading"/>
    <w:basedOn w:val="Normal"/>
    <w:next w:val="BodyText"/>
    <w:rsid w:val="00361770"/>
    <w:pPr>
      <w:keepNext/>
      <w:spacing w:before="240" w:after="120"/>
    </w:pPr>
    <w:rPr>
      <w:rFonts w:ascii="Arial" w:eastAsia="DejaVu Sans" w:hAnsi="Arial" w:cs="Mangal"/>
      <w:sz w:val="28"/>
      <w:szCs w:val="28"/>
    </w:rPr>
  </w:style>
  <w:style w:type="paragraph" w:styleId="BodyText">
    <w:name w:val="Body Text"/>
    <w:basedOn w:val="Normal"/>
    <w:rsid w:val="00361770"/>
    <w:pPr>
      <w:spacing w:after="120"/>
    </w:pPr>
  </w:style>
  <w:style w:type="paragraph" w:styleId="List">
    <w:name w:val="List"/>
    <w:basedOn w:val="BodyText"/>
    <w:rsid w:val="00361770"/>
    <w:rPr>
      <w:rFonts w:cs="Mangal"/>
    </w:rPr>
  </w:style>
  <w:style w:type="paragraph" w:styleId="Caption">
    <w:name w:val="caption"/>
    <w:basedOn w:val="Normal"/>
    <w:qFormat/>
    <w:rsid w:val="00361770"/>
    <w:pPr>
      <w:suppressLineNumbers/>
      <w:spacing w:before="120" w:after="120"/>
    </w:pPr>
    <w:rPr>
      <w:rFonts w:cs="Mangal"/>
      <w:i/>
      <w:iCs/>
    </w:rPr>
  </w:style>
  <w:style w:type="paragraph" w:customStyle="1" w:styleId="Index">
    <w:name w:val="Index"/>
    <w:basedOn w:val="Normal"/>
    <w:rsid w:val="00361770"/>
    <w:pPr>
      <w:suppressLineNumbers/>
    </w:pPr>
    <w:rPr>
      <w:rFonts w:cs="Mangal"/>
    </w:rPr>
  </w:style>
  <w:style w:type="paragraph" w:styleId="BodyTextIndent">
    <w:name w:val="Body Text Indent"/>
    <w:basedOn w:val="Normal"/>
    <w:rsid w:val="00361770"/>
    <w:pPr>
      <w:spacing w:after="40"/>
      <w:ind w:left="360"/>
    </w:pPr>
    <w:rPr>
      <w:rFonts w:ascii="Verdana" w:eastAsia="Batang" w:hAnsi="Verdana"/>
      <w:sz w:val="17"/>
    </w:rPr>
  </w:style>
  <w:style w:type="paragraph" w:styleId="Footer">
    <w:name w:val="footer"/>
    <w:basedOn w:val="Normal"/>
    <w:rsid w:val="00361770"/>
    <w:pPr>
      <w:tabs>
        <w:tab w:val="center" w:pos="4320"/>
        <w:tab w:val="right" w:pos="8640"/>
      </w:tabs>
    </w:pPr>
  </w:style>
  <w:style w:type="paragraph" w:styleId="Header">
    <w:name w:val="header"/>
    <w:basedOn w:val="Normal"/>
    <w:rsid w:val="00361770"/>
    <w:pPr>
      <w:tabs>
        <w:tab w:val="center" w:pos="4320"/>
        <w:tab w:val="right" w:pos="8640"/>
      </w:tabs>
    </w:pPr>
  </w:style>
  <w:style w:type="character" w:customStyle="1" w:styleId="Heading3Char">
    <w:name w:val="Heading 3 Char"/>
    <w:basedOn w:val="DefaultParagraphFont"/>
    <w:link w:val="Heading3"/>
    <w:rsid w:val="00B16079"/>
    <w:rPr>
      <w:rFonts w:ascii="Verdana" w:eastAsia="Batang" w:hAnsi="Verdana"/>
      <w:b/>
      <w:sz w:val="17"/>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770"/>
    <w:pPr>
      <w:suppressAutoHyphens/>
    </w:pPr>
    <w:rPr>
      <w:sz w:val="24"/>
      <w:szCs w:val="24"/>
      <w:lang w:eastAsia="ar-SA"/>
    </w:rPr>
  </w:style>
  <w:style w:type="paragraph" w:styleId="Heading1">
    <w:name w:val="heading 1"/>
    <w:basedOn w:val="Normal"/>
    <w:next w:val="Normal"/>
    <w:qFormat/>
    <w:rsid w:val="00361770"/>
    <w:pPr>
      <w:keepNext/>
      <w:tabs>
        <w:tab w:val="num" w:pos="432"/>
      </w:tabs>
      <w:ind w:left="432" w:hanging="432"/>
      <w:jc w:val="center"/>
      <w:outlineLvl w:val="0"/>
    </w:pPr>
    <w:rPr>
      <w:rFonts w:ascii="Arial Black" w:eastAsia="Batang" w:hAnsi="Arial Black" w:cs="Arial"/>
      <w:b/>
      <w:sz w:val="28"/>
    </w:rPr>
  </w:style>
  <w:style w:type="paragraph" w:styleId="Heading2">
    <w:name w:val="heading 2"/>
    <w:basedOn w:val="Normal"/>
    <w:next w:val="Normal"/>
    <w:qFormat/>
    <w:rsid w:val="00361770"/>
    <w:pPr>
      <w:keepNext/>
      <w:tabs>
        <w:tab w:val="num" w:pos="576"/>
      </w:tabs>
      <w:ind w:left="576" w:hanging="576"/>
      <w:outlineLvl w:val="1"/>
    </w:pPr>
    <w:rPr>
      <w:rFonts w:ascii="Verdana" w:eastAsia="Batang" w:hAnsi="Verdana"/>
      <w:b/>
      <w:sz w:val="20"/>
    </w:rPr>
  </w:style>
  <w:style w:type="paragraph" w:styleId="Heading3">
    <w:name w:val="heading 3"/>
    <w:basedOn w:val="Normal"/>
    <w:next w:val="Normal"/>
    <w:link w:val="Heading3Char"/>
    <w:qFormat/>
    <w:rsid w:val="00361770"/>
    <w:pPr>
      <w:keepNext/>
      <w:tabs>
        <w:tab w:val="num" w:pos="720"/>
      </w:tabs>
      <w:ind w:left="720" w:hanging="720"/>
      <w:outlineLvl w:val="2"/>
    </w:pPr>
    <w:rPr>
      <w:rFonts w:ascii="Verdana" w:eastAsia="Batang" w:hAnsi="Verdana"/>
      <w:b/>
      <w:sz w:val="17"/>
    </w:rPr>
  </w:style>
  <w:style w:type="paragraph" w:styleId="Heading4">
    <w:name w:val="heading 4"/>
    <w:basedOn w:val="Normal"/>
    <w:next w:val="Normal"/>
    <w:qFormat/>
    <w:rsid w:val="00361770"/>
    <w:pPr>
      <w:keepNext/>
      <w:tabs>
        <w:tab w:val="num" w:pos="864"/>
      </w:tabs>
      <w:ind w:left="2160" w:hanging="2160"/>
      <w:outlineLvl w:val="3"/>
    </w:pPr>
    <w:rPr>
      <w:rFonts w:ascii="Verdana" w:eastAsia="Batang" w:hAnsi="Verdana"/>
      <w:b/>
      <w:bCs/>
      <w:sz w:val="20"/>
    </w:rPr>
  </w:style>
  <w:style w:type="paragraph" w:styleId="Heading9">
    <w:name w:val="heading 9"/>
    <w:basedOn w:val="Normal"/>
    <w:next w:val="Normal"/>
    <w:qFormat/>
    <w:rsid w:val="00361770"/>
    <w:pPr>
      <w:tabs>
        <w:tab w:val="num" w:pos="1584"/>
      </w:tabs>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61770"/>
    <w:rPr>
      <w:rFonts w:ascii="Symbol" w:hAnsi="Symbol"/>
    </w:rPr>
  </w:style>
  <w:style w:type="character" w:customStyle="1" w:styleId="WW8Num1z1">
    <w:name w:val="WW8Num1z1"/>
    <w:rsid w:val="00361770"/>
    <w:rPr>
      <w:rFonts w:ascii="Courier New" w:hAnsi="Courier New" w:cs="Courier New"/>
    </w:rPr>
  </w:style>
  <w:style w:type="character" w:customStyle="1" w:styleId="WW8Num1z2">
    <w:name w:val="WW8Num1z2"/>
    <w:rsid w:val="00361770"/>
    <w:rPr>
      <w:rFonts w:ascii="Wingdings" w:hAnsi="Wingdings"/>
    </w:rPr>
  </w:style>
  <w:style w:type="character" w:customStyle="1" w:styleId="WW8Num2z0">
    <w:name w:val="WW8Num2z0"/>
    <w:rsid w:val="00361770"/>
    <w:rPr>
      <w:rFonts w:ascii="Symbol" w:hAnsi="Symbol"/>
    </w:rPr>
  </w:style>
  <w:style w:type="character" w:customStyle="1" w:styleId="WW8Num2z1">
    <w:name w:val="WW8Num2z1"/>
    <w:rsid w:val="00361770"/>
    <w:rPr>
      <w:rFonts w:ascii="Courier New" w:hAnsi="Courier New" w:cs="Courier New"/>
    </w:rPr>
  </w:style>
  <w:style w:type="character" w:customStyle="1" w:styleId="WW8Num2z2">
    <w:name w:val="WW8Num2z2"/>
    <w:rsid w:val="00361770"/>
    <w:rPr>
      <w:rFonts w:ascii="Wingdings" w:hAnsi="Wingdings"/>
    </w:rPr>
  </w:style>
  <w:style w:type="character" w:customStyle="1" w:styleId="WW8Num3z0">
    <w:name w:val="WW8Num3z0"/>
    <w:rsid w:val="00361770"/>
    <w:rPr>
      <w:rFonts w:ascii="Symbol" w:hAnsi="Symbol"/>
    </w:rPr>
  </w:style>
  <w:style w:type="character" w:customStyle="1" w:styleId="WW8Num3z1">
    <w:name w:val="WW8Num3z1"/>
    <w:rsid w:val="00361770"/>
    <w:rPr>
      <w:rFonts w:ascii="Courier New" w:hAnsi="Courier New" w:cs="Courier New"/>
    </w:rPr>
  </w:style>
  <w:style w:type="character" w:customStyle="1" w:styleId="WW8Num3z2">
    <w:name w:val="WW8Num3z2"/>
    <w:rsid w:val="00361770"/>
    <w:rPr>
      <w:rFonts w:ascii="Wingdings" w:hAnsi="Wingdings"/>
    </w:rPr>
  </w:style>
  <w:style w:type="character" w:customStyle="1" w:styleId="WW8Num4z1">
    <w:name w:val="WW8Num4z1"/>
    <w:rsid w:val="00361770"/>
    <w:rPr>
      <w:rFonts w:ascii="Courier New" w:hAnsi="Courier New" w:cs="Courier New"/>
    </w:rPr>
  </w:style>
  <w:style w:type="character" w:customStyle="1" w:styleId="WW8Num4z2">
    <w:name w:val="WW8Num4z2"/>
    <w:rsid w:val="00361770"/>
    <w:rPr>
      <w:rFonts w:ascii="Wingdings" w:hAnsi="Wingdings"/>
    </w:rPr>
  </w:style>
  <w:style w:type="character" w:customStyle="1" w:styleId="WW8Num4z3">
    <w:name w:val="WW8Num4z3"/>
    <w:rsid w:val="00361770"/>
    <w:rPr>
      <w:rFonts w:ascii="Symbol" w:hAnsi="Symbol"/>
    </w:rPr>
  </w:style>
  <w:style w:type="character" w:customStyle="1" w:styleId="WW8Num5z0">
    <w:name w:val="WW8Num5z0"/>
    <w:rsid w:val="00361770"/>
    <w:rPr>
      <w:rFonts w:ascii="Symbol" w:hAnsi="Symbol"/>
    </w:rPr>
  </w:style>
  <w:style w:type="character" w:customStyle="1" w:styleId="WW8Num5z1">
    <w:name w:val="WW8Num5z1"/>
    <w:rsid w:val="00361770"/>
    <w:rPr>
      <w:rFonts w:ascii="Courier New" w:hAnsi="Courier New" w:cs="Courier New"/>
    </w:rPr>
  </w:style>
  <w:style w:type="character" w:customStyle="1" w:styleId="WW8Num5z2">
    <w:name w:val="WW8Num5z2"/>
    <w:rsid w:val="00361770"/>
    <w:rPr>
      <w:rFonts w:ascii="Wingdings" w:hAnsi="Wingdings"/>
    </w:rPr>
  </w:style>
  <w:style w:type="character" w:customStyle="1" w:styleId="WW8Num6z0">
    <w:name w:val="WW8Num6z0"/>
    <w:rsid w:val="00361770"/>
    <w:rPr>
      <w:rFonts w:ascii="Symbol" w:hAnsi="Symbol"/>
    </w:rPr>
  </w:style>
  <w:style w:type="character" w:customStyle="1" w:styleId="WW8Num6z1">
    <w:name w:val="WW8Num6z1"/>
    <w:rsid w:val="00361770"/>
    <w:rPr>
      <w:rFonts w:ascii="Courier New" w:hAnsi="Courier New" w:cs="Courier New"/>
    </w:rPr>
  </w:style>
  <w:style w:type="character" w:customStyle="1" w:styleId="WW8Num6z2">
    <w:name w:val="WW8Num6z2"/>
    <w:rsid w:val="00361770"/>
    <w:rPr>
      <w:rFonts w:ascii="Wingdings" w:hAnsi="Wingdings"/>
    </w:rPr>
  </w:style>
  <w:style w:type="character" w:customStyle="1" w:styleId="WW8Num7z0">
    <w:name w:val="WW8Num7z0"/>
    <w:rsid w:val="00361770"/>
    <w:rPr>
      <w:rFonts w:ascii="Symbol" w:hAnsi="Symbol"/>
      <w:color w:val="auto"/>
      <w:sz w:val="16"/>
      <w:szCs w:val="16"/>
    </w:rPr>
  </w:style>
  <w:style w:type="character" w:customStyle="1" w:styleId="WW8Num7z1">
    <w:name w:val="WW8Num7z1"/>
    <w:rsid w:val="00361770"/>
    <w:rPr>
      <w:rFonts w:ascii="Courier New" w:hAnsi="Courier New" w:cs="Courier New"/>
    </w:rPr>
  </w:style>
  <w:style w:type="character" w:customStyle="1" w:styleId="WW8Num7z2">
    <w:name w:val="WW8Num7z2"/>
    <w:rsid w:val="00361770"/>
    <w:rPr>
      <w:rFonts w:ascii="Wingdings" w:hAnsi="Wingdings"/>
    </w:rPr>
  </w:style>
  <w:style w:type="character" w:customStyle="1" w:styleId="WW8Num7z3">
    <w:name w:val="WW8Num7z3"/>
    <w:rsid w:val="00361770"/>
    <w:rPr>
      <w:rFonts w:ascii="Symbol" w:hAnsi="Symbol"/>
    </w:rPr>
  </w:style>
  <w:style w:type="character" w:customStyle="1" w:styleId="WW8Num8z0">
    <w:name w:val="WW8Num8z0"/>
    <w:rsid w:val="00361770"/>
    <w:rPr>
      <w:rFonts w:ascii="Symbol" w:hAnsi="Symbol"/>
    </w:rPr>
  </w:style>
  <w:style w:type="character" w:customStyle="1" w:styleId="WW8Num8z1">
    <w:name w:val="WW8Num8z1"/>
    <w:rsid w:val="00361770"/>
    <w:rPr>
      <w:rFonts w:ascii="Courier New" w:hAnsi="Courier New" w:cs="Courier New"/>
    </w:rPr>
  </w:style>
  <w:style w:type="character" w:customStyle="1" w:styleId="WW8Num8z2">
    <w:name w:val="WW8Num8z2"/>
    <w:rsid w:val="00361770"/>
    <w:rPr>
      <w:rFonts w:ascii="Wingdings" w:hAnsi="Wingdings"/>
    </w:rPr>
  </w:style>
  <w:style w:type="character" w:styleId="Hyperlink">
    <w:name w:val="Hyperlink"/>
    <w:basedOn w:val="DefaultParagraphFont"/>
    <w:rsid w:val="00361770"/>
    <w:rPr>
      <w:color w:val="0000FF"/>
      <w:u w:val="single"/>
    </w:rPr>
  </w:style>
  <w:style w:type="character" w:styleId="FollowedHyperlink">
    <w:name w:val="FollowedHyperlink"/>
    <w:basedOn w:val="DefaultParagraphFont"/>
    <w:rsid w:val="00361770"/>
    <w:rPr>
      <w:color w:val="800080"/>
      <w:u w:val="single"/>
    </w:rPr>
  </w:style>
  <w:style w:type="character" w:styleId="PageNumber">
    <w:name w:val="page number"/>
    <w:basedOn w:val="DefaultParagraphFont"/>
    <w:rsid w:val="00361770"/>
  </w:style>
  <w:style w:type="character" w:customStyle="1" w:styleId="BodyTextChar">
    <w:name w:val="Body Text Char"/>
    <w:basedOn w:val="DefaultParagraphFont"/>
    <w:rsid w:val="00361770"/>
    <w:rPr>
      <w:sz w:val="24"/>
      <w:szCs w:val="24"/>
      <w:lang w:val="en-US"/>
    </w:rPr>
  </w:style>
  <w:style w:type="character" w:styleId="HTMLCite">
    <w:name w:val="HTML Cite"/>
    <w:basedOn w:val="DefaultParagraphFont"/>
    <w:rsid w:val="00361770"/>
    <w:rPr>
      <w:i/>
      <w:iCs/>
    </w:rPr>
  </w:style>
  <w:style w:type="character" w:styleId="Strong">
    <w:name w:val="Strong"/>
    <w:basedOn w:val="DefaultParagraphFont"/>
    <w:qFormat/>
    <w:rsid w:val="00361770"/>
    <w:rPr>
      <w:b/>
      <w:bCs/>
    </w:rPr>
  </w:style>
  <w:style w:type="character" w:customStyle="1" w:styleId="Heading9Char">
    <w:name w:val="Heading 9 Char"/>
    <w:basedOn w:val="DefaultParagraphFont"/>
    <w:rsid w:val="00361770"/>
    <w:rPr>
      <w:rFonts w:ascii="Cambria" w:eastAsia="Times New Roman" w:hAnsi="Cambria" w:cs="Times New Roman"/>
      <w:sz w:val="22"/>
      <w:szCs w:val="22"/>
      <w:lang w:val="en-US"/>
    </w:rPr>
  </w:style>
  <w:style w:type="paragraph" w:customStyle="1" w:styleId="Heading">
    <w:name w:val="Heading"/>
    <w:basedOn w:val="Normal"/>
    <w:next w:val="BodyText"/>
    <w:rsid w:val="00361770"/>
    <w:pPr>
      <w:keepNext/>
      <w:spacing w:before="240" w:after="120"/>
    </w:pPr>
    <w:rPr>
      <w:rFonts w:ascii="Arial" w:eastAsia="DejaVu Sans" w:hAnsi="Arial" w:cs="Mangal"/>
      <w:sz w:val="28"/>
      <w:szCs w:val="28"/>
    </w:rPr>
  </w:style>
  <w:style w:type="paragraph" w:styleId="BodyText">
    <w:name w:val="Body Text"/>
    <w:basedOn w:val="Normal"/>
    <w:rsid w:val="00361770"/>
    <w:pPr>
      <w:spacing w:after="120"/>
    </w:pPr>
  </w:style>
  <w:style w:type="paragraph" w:styleId="List">
    <w:name w:val="List"/>
    <w:basedOn w:val="BodyText"/>
    <w:rsid w:val="00361770"/>
    <w:rPr>
      <w:rFonts w:cs="Mangal"/>
    </w:rPr>
  </w:style>
  <w:style w:type="paragraph" w:styleId="Caption">
    <w:name w:val="caption"/>
    <w:basedOn w:val="Normal"/>
    <w:qFormat/>
    <w:rsid w:val="00361770"/>
    <w:pPr>
      <w:suppressLineNumbers/>
      <w:spacing w:before="120" w:after="120"/>
    </w:pPr>
    <w:rPr>
      <w:rFonts w:cs="Mangal"/>
      <w:i/>
      <w:iCs/>
    </w:rPr>
  </w:style>
  <w:style w:type="paragraph" w:customStyle="1" w:styleId="Index">
    <w:name w:val="Index"/>
    <w:basedOn w:val="Normal"/>
    <w:rsid w:val="00361770"/>
    <w:pPr>
      <w:suppressLineNumbers/>
    </w:pPr>
    <w:rPr>
      <w:rFonts w:cs="Mangal"/>
    </w:rPr>
  </w:style>
  <w:style w:type="paragraph" w:styleId="BodyTextIndent">
    <w:name w:val="Body Text Indent"/>
    <w:basedOn w:val="Normal"/>
    <w:rsid w:val="00361770"/>
    <w:pPr>
      <w:spacing w:after="40"/>
      <w:ind w:left="360"/>
    </w:pPr>
    <w:rPr>
      <w:rFonts w:ascii="Verdana" w:eastAsia="Batang" w:hAnsi="Verdana"/>
      <w:sz w:val="17"/>
    </w:rPr>
  </w:style>
  <w:style w:type="paragraph" w:styleId="Footer">
    <w:name w:val="footer"/>
    <w:basedOn w:val="Normal"/>
    <w:rsid w:val="00361770"/>
    <w:pPr>
      <w:tabs>
        <w:tab w:val="center" w:pos="4320"/>
        <w:tab w:val="right" w:pos="8640"/>
      </w:tabs>
    </w:pPr>
  </w:style>
  <w:style w:type="paragraph" w:styleId="Header">
    <w:name w:val="header"/>
    <w:basedOn w:val="Normal"/>
    <w:rsid w:val="00361770"/>
    <w:pPr>
      <w:tabs>
        <w:tab w:val="center" w:pos="4320"/>
        <w:tab w:val="right" w:pos="8640"/>
      </w:tabs>
    </w:pPr>
  </w:style>
  <w:style w:type="character" w:customStyle="1" w:styleId="Heading3Char">
    <w:name w:val="Heading 3 Char"/>
    <w:basedOn w:val="DefaultParagraphFont"/>
    <w:link w:val="Heading3"/>
    <w:rsid w:val="00B16079"/>
    <w:rPr>
      <w:rFonts w:ascii="Verdana" w:eastAsia="Batang" w:hAnsi="Verdana"/>
      <w:b/>
      <w:sz w:val="17"/>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izmpayments.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Laptop\Downloads\-" TargetMode="External"/><Relationship Id="rId12" Type="http://schemas.openxmlformats.org/officeDocument/2006/relationships/hyperlink" Target="http://www.jetkinginfotrain.com/"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aptop\Download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iiht.com/" TargetMode="External"/><Relationship Id="rId4" Type="http://schemas.openxmlformats.org/officeDocument/2006/relationships/webSettings" Target="webSettings.xml"/><Relationship Id="rId9" Type="http://schemas.openxmlformats.org/officeDocument/2006/relationships/hyperlink" Target="file:///C:\Users\Laptop\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6164</CharactersWithSpaces>
  <SharedDoc>false</SharedDoc>
  <HLinks>
    <vt:vector size="36" baseType="variant">
      <vt:variant>
        <vt:i4>5177418</vt:i4>
      </vt:variant>
      <vt:variant>
        <vt:i4>15</vt:i4>
      </vt:variant>
      <vt:variant>
        <vt:i4>0</vt:i4>
      </vt:variant>
      <vt:variant>
        <vt:i4>5</vt:i4>
      </vt:variant>
      <vt:variant>
        <vt:lpwstr>http://www.jetkinginfotrain.com/</vt:lpwstr>
      </vt:variant>
      <vt:variant>
        <vt:lpwstr/>
      </vt:variant>
      <vt:variant>
        <vt:i4>45</vt:i4>
      </vt:variant>
      <vt:variant>
        <vt:i4>12</vt:i4>
      </vt:variant>
      <vt:variant>
        <vt:i4>0</vt:i4>
      </vt:variant>
      <vt:variant>
        <vt:i4>5</vt:i4>
      </vt:variant>
      <vt:variant>
        <vt:lpwstr>-</vt:lpwstr>
      </vt:variant>
      <vt:variant>
        <vt:lpwstr/>
      </vt:variant>
      <vt:variant>
        <vt:i4>4456515</vt:i4>
      </vt:variant>
      <vt:variant>
        <vt:i4>9</vt:i4>
      </vt:variant>
      <vt:variant>
        <vt:i4>0</vt:i4>
      </vt:variant>
      <vt:variant>
        <vt:i4>5</vt:i4>
      </vt:variant>
      <vt:variant>
        <vt:lpwstr>http://www.iiht.com/</vt:lpwstr>
      </vt:variant>
      <vt:variant>
        <vt:lpwstr/>
      </vt:variant>
      <vt:variant>
        <vt:i4>45</vt:i4>
      </vt:variant>
      <vt:variant>
        <vt:i4>6</vt:i4>
      </vt:variant>
      <vt:variant>
        <vt:i4>0</vt:i4>
      </vt:variant>
      <vt:variant>
        <vt:i4>5</vt:i4>
      </vt:variant>
      <vt:variant>
        <vt:lpwstr>-</vt:lpwstr>
      </vt:variant>
      <vt:variant>
        <vt:lpwstr/>
      </vt:variant>
      <vt:variant>
        <vt:i4>4194305</vt:i4>
      </vt:variant>
      <vt:variant>
        <vt:i4>3</vt:i4>
      </vt:variant>
      <vt:variant>
        <vt:i4>0</vt:i4>
      </vt:variant>
      <vt:variant>
        <vt:i4>5</vt:i4>
      </vt:variant>
      <vt:variant>
        <vt:lpwstr>http://www.prizmpayments.com/</vt:lpwstr>
      </vt:variant>
      <vt:variant>
        <vt:lpwstr/>
      </vt:variant>
      <vt:variant>
        <vt:i4>45</vt:i4>
      </vt:variant>
      <vt:variant>
        <vt:i4>0</vt:i4>
      </vt:variant>
      <vt:variant>
        <vt:i4>0</vt:i4>
      </vt:variant>
      <vt:variant>
        <vt:i4>5</vt:i4>
      </vt:variant>
      <vt:variant>
        <vt:lpwst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GIRDHAR</dc:creator>
  <cp:lastModifiedBy>user</cp:lastModifiedBy>
  <cp:revision>2</cp:revision>
  <cp:lastPrinted>1900-12-31T18:30:00Z</cp:lastPrinted>
  <dcterms:created xsi:type="dcterms:W3CDTF">2015-11-04T06:24:00Z</dcterms:created>
  <dcterms:modified xsi:type="dcterms:W3CDTF">2015-11-04T06:24:00Z</dcterms:modified>
</cp:coreProperties>
</file>