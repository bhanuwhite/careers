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1440" w:firstLine="720"/>
        <w:rPr>
          <w:b/>
          <w:u w:val="single"/>
        </w:rPr>
      </w:pPr>
    </w:p>
    <w:p>
      <w:pPr>
        <w:rPr>
          <w:b/>
          <w:u w:val="single"/>
        </w:rPr>
      </w:pPr>
      <w:r>
        <w:rPr>
          <w:b/>
          <w:u w:val="single"/>
        </w:rPr>
        <w:t>RESUME</w:t>
      </w:r>
    </w:p>
    <w:p>
      <w:pPr>
        <w:spacing w:line="180" w:lineRule="auto"/>
        <w:rPr>
          <w:b/>
        </w:rPr>
      </w:pPr>
      <w:r>
        <w:rPr>
          <w:b/>
        </w:rPr>
        <w:t>Deba Prakash Mahapatra</w:t>
      </w:r>
    </w:p>
    <w:p>
      <w:pPr>
        <w:spacing w:line="180" w:lineRule="auto"/>
      </w:pPr>
      <w:r>
        <w:rPr>
          <w:b/>
        </w:rPr>
        <w:t>E-mail ID</w:t>
      </w:r>
      <w:r>
        <w:t>: dpm755@gmail.com</w:t>
      </w:r>
    </w:p>
    <w:p>
      <w:pPr>
        <w:spacing w:line="180" w:lineRule="auto"/>
      </w:pPr>
      <w:r>
        <w:rPr>
          <w:b/>
        </w:rPr>
        <w:t>Phone Number</w:t>
      </w:r>
      <w:r>
        <w:t>:+91 -8801919332</w:t>
      </w:r>
    </w:p>
    <w:p>
      <w:pPr>
        <w:spacing w:line="240" w:lineRule="auto"/>
      </w:pPr>
      <w:r>
        <w:t>=====================================================================================</w:t>
      </w:r>
    </w:p>
    <w:p>
      <w:pPr>
        <w:jc w:val="both"/>
      </w:pPr>
      <w:r>
        <w:rPr>
          <w:b/>
        </w:rPr>
        <w:t xml:space="preserve">Career Objective: </w:t>
      </w:r>
      <w:r>
        <w:t xml:space="preserve">I wish to work in a great working environment where I can widen my expertise, learn every day about new skills and share my knowledge and experience to serve the organization. </w:t>
      </w:r>
    </w:p>
    <w:p>
      <w:pPr>
        <w:rPr>
          <w:b/>
        </w:rPr>
      </w:pPr>
      <w:r>
        <w:rPr>
          <w:b/>
        </w:rPr>
        <w:t>Technical Skills:</w:t>
      </w:r>
    </w:p>
    <w:p>
      <w:pPr>
        <w:pStyle w:val="8"/>
        <w:numPr>
          <w:ilvl w:val="0"/>
          <w:numId w:val="1"/>
        </w:numPr>
      </w:pPr>
      <w:r>
        <w:t xml:space="preserve">Computer Networking Softwares Worked with: </w:t>
      </w:r>
      <w:r>
        <w:rPr>
          <w:b/>
        </w:rPr>
        <w:t>Putty, Hyperterminal, Minicom</w:t>
      </w:r>
      <w:r>
        <w:t>.</w:t>
      </w:r>
    </w:p>
    <w:p>
      <w:pPr>
        <w:pStyle w:val="8"/>
        <w:numPr>
          <w:ilvl w:val="0"/>
          <w:numId w:val="1"/>
        </w:numPr>
      </w:pPr>
      <w:r>
        <w:t xml:space="preserve">Networking Protocols Worked with: </w:t>
      </w:r>
      <w:r>
        <w:rPr>
          <w:b/>
        </w:rPr>
        <w:t>IP, ARP, ICMP, TCP, UDP, SNMP</w:t>
      </w:r>
      <w:r>
        <w:t>.</w:t>
      </w:r>
    </w:p>
    <w:p>
      <w:pPr>
        <w:pStyle w:val="8"/>
        <w:numPr>
          <w:ilvl w:val="0"/>
          <w:numId w:val="1"/>
        </w:numPr>
      </w:pPr>
      <w:r>
        <w:t xml:space="preserve">Routing Protocols Worked with: </w:t>
      </w:r>
      <w:r>
        <w:rPr>
          <w:b/>
        </w:rPr>
        <w:t>Static, Default, Dynamic(RIP, E</w:t>
      </w:r>
      <w:r>
        <w:rPr>
          <w:rFonts w:hint="default"/>
          <w:b/>
          <w:lang w:val="en-US"/>
        </w:rPr>
        <w:t>I</w:t>
      </w:r>
      <w:r>
        <w:rPr>
          <w:b/>
        </w:rPr>
        <w:t>GRP, OSPF)</w:t>
      </w:r>
      <w:r>
        <w:t>.</w:t>
      </w:r>
    </w:p>
    <w:p>
      <w:pPr>
        <w:pStyle w:val="8"/>
        <w:numPr>
          <w:ilvl w:val="0"/>
          <w:numId w:val="1"/>
        </w:numPr>
      </w:pPr>
      <w:r>
        <w:t xml:space="preserve">Lab Experience of configuring Cisco Routers with: </w:t>
      </w:r>
      <w:r>
        <w:rPr>
          <w:b/>
        </w:rPr>
        <w:t>Static NAT, PAT, HSRP</w:t>
      </w:r>
      <w:r>
        <w:t>.</w:t>
      </w:r>
    </w:p>
    <w:p>
      <w:pPr>
        <w:pStyle w:val="8"/>
        <w:numPr>
          <w:ilvl w:val="0"/>
          <w:numId w:val="1"/>
        </w:numPr>
      </w:pPr>
      <w:r>
        <w:t xml:space="preserve">Lab Experience of configuring Cisco Switches with: </w:t>
      </w:r>
      <w:r>
        <w:rPr>
          <w:b/>
        </w:rPr>
        <w:t>VLAN, VTP, STP, Etherchannel</w:t>
      </w:r>
      <w:r>
        <w:t>.</w:t>
      </w:r>
    </w:p>
    <w:p>
      <w:pPr>
        <w:pStyle w:val="8"/>
        <w:numPr>
          <w:ilvl w:val="0"/>
          <w:numId w:val="1"/>
        </w:numPr>
        <w:rPr>
          <w:b/>
        </w:rPr>
      </w:pPr>
      <w:r>
        <w:t xml:space="preserve">Worked in </w:t>
      </w:r>
      <w:r>
        <w:rPr>
          <w:b/>
        </w:rPr>
        <w:t>Xilinx ISE, Altera Quartus</w:t>
      </w:r>
      <w:r>
        <w:t xml:space="preserve"> with </w:t>
      </w:r>
      <w:r>
        <w:rPr>
          <w:b/>
        </w:rPr>
        <w:t>VHDL &amp; Verilog coding</w:t>
      </w:r>
      <w:r>
        <w:t>.</w:t>
      </w:r>
    </w:p>
    <w:p>
      <w:pPr>
        <w:pStyle w:val="8"/>
        <w:numPr>
          <w:ilvl w:val="0"/>
          <w:numId w:val="1"/>
        </w:numPr>
        <w:rPr>
          <w:b/>
        </w:rPr>
      </w:pPr>
      <w:r>
        <w:t xml:space="preserve">Worked in </w:t>
      </w:r>
      <w:r>
        <w:rPr>
          <w:b/>
        </w:rPr>
        <w:t>AVR Studio 4</w:t>
      </w:r>
      <w:r>
        <w:t xml:space="preserve"> with </w:t>
      </w:r>
      <w:r>
        <w:rPr>
          <w:b/>
        </w:rPr>
        <w:t>Embedded C coding</w:t>
      </w:r>
      <w:r>
        <w:t>.</w:t>
      </w:r>
    </w:p>
    <w:p>
      <w:pPr>
        <w:pStyle w:val="8"/>
        <w:numPr>
          <w:ilvl w:val="0"/>
          <w:numId w:val="1"/>
        </w:numPr>
      </w:pPr>
      <w:r>
        <w:t xml:space="preserve">Computer Fundamentals: </w:t>
      </w:r>
      <w:r>
        <w:rPr>
          <w:b/>
        </w:rPr>
        <w:t>Microsoft Office, 2003, 2007, 2010, Outlook.</w:t>
      </w:r>
    </w:p>
    <w:p>
      <w:pPr>
        <w:pStyle w:val="8"/>
        <w:numPr>
          <w:ilvl w:val="0"/>
          <w:numId w:val="1"/>
        </w:numPr>
      </w:pPr>
      <w:r>
        <w:t>Work Environment:</w:t>
      </w:r>
      <w:r>
        <w:rPr>
          <w:b/>
        </w:rPr>
        <w:t xml:space="preserve"> Windows XP, Windows 7, 8, Ubuntu.</w:t>
      </w:r>
    </w:p>
    <w:p>
      <w:pPr>
        <w:pStyle w:val="8"/>
        <w:numPr>
          <w:ilvl w:val="0"/>
          <w:numId w:val="1"/>
        </w:numPr>
      </w:pPr>
      <w:r>
        <w:t xml:space="preserve">Programming Languages: </w:t>
      </w:r>
      <w:r>
        <w:rPr>
          <w:b/>
        </w:rPr>
        <w:t>C, C++, Core JAVA</w:t>
      </w:r>
    </w:p>
    <w:p>
      <w:pPr>
        <w:pStyle w:val="8"/>
        <w:numPr>
          <w:ilvl w:val="0"/>
          <w:numId w:val="1"/>
        </w:numPr>
      </w:pPr>
      <w:r>
        <w:t xml:space="preserve">DBMS: </w:t>
      </w:r>
      <w:r>
        <w:rPr>
          <w:b/>
        </w:rPr>
        <w:t>RDBMS</w:t>
      </w:r>
    </w:p>
    <w:p>
      <w:pPr>
        <w:pStyle w:val="8"/>
        <w:numPr>
          <w:ilvl w:val="0"/>
          <w:numId w:val="1"/>
        </w:numPr>
        <w:rPr>
          <w:b/>
        </w:rPr>
      </w:pPr>
      <w:r>
        <w:t xml:space="preserve">Machine Level  Language: </w:t>
      </w:r>
      <w:r>
        <w:rPr>
          <w:b/>
        </w:rPr>
        <w:t>Matlab</w:t>
      </w:r>
    </w:p>
    <w:p>
      <w:pPr>
        <w:rPr>
          <w:b/>
        </w:rPr>
      </w:pPr>
    </w:p>
    <w:p>
      <w:pPr>
        <w:rPr>
          <w:b/>
        </w:rPr>
      </w:pPr>
      <w:r>
        <w:rPr>
          <w:b/>
        </w:rPr>
        <w:t>Trainings Undertaken:</w:t>
      </w:r>
    </w:p>
    <w:p>
      <w:pPr>
        <w:pStyle w:val="8"/>
        <w:numPr>
          <w:ilvl w:val="0"/>
          <w:numId w:val="2"/>
        </w:numPr>
        <w:rPr>
          <w:b/>
        </w:rPr>
      </w:pPr>
      <w:r>
        <w:t xml:space="preserve">Undergone </w:t>
      </w:r>
      <w:r>
        <w:rPr>
          <w:b/>
        </w:rPr>
        <w:t>CCNA</w:t>
      </w:r>
      <w:r>
        <w:t xml:space="preserve"> Training in Zoom Technologies, Hyderabad in Nov,2015.</w:t>
      </w:r>
    </w:p>
    <w:p>
      <w:pPr>
        <w:pStyle w:val="8"/>
        <w:numPr>
          <w:ilvl w:val="0"/>
          <w:numId w:val="2"/>
        </w:numPr>
        <w:rPr>
          <w:b/>
        </w:rPr>
      </w:pPr>
      <w:r>
        <w:t xml:space="preserve">Three months </w:t>
      </w:r>
      <w:r>
        <w:rPr>
          <w:b/>
        </w:rPr>
        <w:t>Diploma in RF Drive Test</w:t>
      </w:r>
      <w:r>
        <w:t xml:space="preserve"> course from Istep, Bhubaneswar from July, 2011 to October, 2011.</w:t>
      </w:r>
    </w:p>
    <w:p>
      <w:pPr>
        <w:pStyle w:val="8"/>
        <w:numPr>
          <w:ilvl w:val="0"/>
          <w:numId w:val="2"/>
        </w:numPr>
        <w:rPr>
          <w:b/>
        </w:rPr>
      </w:pPr>
      <w:r>
        <w:t xml:space="preserve">One month </w:t>
      </w:r>
      <w:r>
        <w:rPr>
          <w:b/>
        </w:rPr>
        <w:t>VLSI design</w:t>
      </w:r>
      <w:r>
        <w:t xml:space="preserve"> course from CTTC, Bhubaneswar in July, 2010.</w:t>
      </w:r>
    </w:p>
    <w:p>
      <w:pPr>
        <w:rPr>
          <w:b/>
        </w:rPr>
      </w:pPr>
    </w:p>
    <w:p>
      <w:pPr>
        <w:rPr>
          <w:b/>
        </w:rPr>
      </w:pPr>
      <w:r>
        <w:rPr>
          <w:b/>
        </w:rPr>
        <w:t>Experience:</w:t>
      </w:r>
    </w:p>
    <w:p>
      <w:pPr>
        <w:pStyle w:val="8"/>
        <w:numPr>
          <w:ilvl w:val="0"/>
          <w:numId w:val="3"/>
        </w:numPr>
        <w:jc w:val="both"/>
      </w:pPr>
      <w:r>
        <w:t>Worked as Network Engineer at In2IT Technologies Pvt. Ltd.(</w:t>
      </w:r>
      <w:r>
        <w:fldChar w:fldCharType="begin"/>
      </w:r>
      <w:r>
        <w:instrText xml:space="preserve">HYPERLINK "http://www.in2ittech.com/" </w:instrText>
      </w:r>
      <w:r>
        <w:fldChar w:fldCharType="separate"/>
      </w:r>
      <w:r>
        <w:rPr>
          <w:rStyle w:val="7"/>
        </w:rPr>
        <w:t>www.in2ittech.com</w:t>
      </w:r>
      <w:r>
        <w:fldChar w:fldCharType="end"/>
      </w:r>
      <w:r>
        <w:t>) from 09.04.2014 to 09.10.2015.</w:t>
      </w:r>
    </w:p>
    <w:p>
      <w:pPr>
        <w:pStyle w:val="8"/>
        <w:jc w:val="both"/>
      </w:pPr>
      <w:r>
        <w:rPr>
          <w:b/>
        </w:rPr>
        <w:t xml:space="preserve">Project: </w:t>
      </w:r>
      <w:r>
        <w:t xml:space="preserve">OSWAN(Odisha State Wide Area Network). </w:t>
      </w:r>
    </w:p>
    <w:p>
      <w:pPr>
        <w:pStyle w:val="8"/>
        <w:jc w:val="both"/>
      </w:pPr>
      <w:r>
        <w:rPr>
          <w:b/>
        </w:rPr>
        <w:t>Service Area: ITES</w:t>
      </w:r>
      <w:r>
        <w:t>(Information Technology Enabled Services)</w:t>
      </w:r>
    </w:p>
    <w:p>
      <w:pPr>
        <w:pStyle w:val="8"/>
        <w:jc w:val="both"/>
      </w:pPr>
      <w:r>
        <w:rPr>
          <w:b/>
        </w:rPr>
        <w:t xml:space="preserve">Client: </w:t>
      </w:r>
      <w:r>
        <w:t>Government of Odisha</w:t>
      </w:r>
    </w:p>
    <w:p>
      <w:pPr>
        <w:pStyle w:val="8"/>
        <w:jc w:val="both"/>
      </w:pPr>
      <w:r>
        <w:rPr>
          <w:b/>
        </w:rPr>
        <w:t>Period:</w:t>
      </w:r>
      <w:r>
        <w:t xml:space="preserve"> 9</w:t>
      </w:r>
      <w:r>
        <w:rPr>
          <w:vertAlign w:val="superscript"/>
        </w:rPr>
        <w:t>th</w:t>
      </w:r>
      <w:r>
        <w:t xml:space="preserve"> April, 2014 to 9th October, 2015</w:t>
      </w:r>
    </w:p>
    <w:p>
      <w:pPr>
        <w:pStyle w:val="8"/>
        <w:jc w:val="both"/>
      </w:pPr>
      <w:r>
        <w:rPr>
          <w:b/>
        </w:rPr>
        <w:t>Technical Environment: Hyperterminal, Putty</w:t>
      </w:r>
    </w:p>
    <w:p>
      <w:pPr>
        <w:pStyle w:val="8"/>
        <w:jc w:val="both"/>
        <w:rPr>
          <w:b/>
        </w:rPr>
      </w:pPr>
    </w:p>
    <w:p>
      <w:pPr>
        <w:pStyle w:val="8"/>
        <w:jc w:val="both"/>
        <w:rPr>
          <w:b/>
        </w:rPr>
      </w:pPr>
    </w:p>
    <w:p>
      <w:pPr>
        <w:pStyle w:val="8"/>
        <w:jc w:val="both"/>
        <w:rPr>
          <w:b/>
        </w:rPr>
      </w:pPr>
      <w:r>
        <w:rPr>
          <w:b/>
        </w:rPr>
        <w:t>Work Details:</w:t>
      </w:r>
    </w:p>
    <w:p>
      <w:pPr>
        <w:pStyle w:val="8"/>
        <w:numPr>
          <w:ilvl w:val="0"/>
          <w:numId w:val="4"/>
        </w:numPr>
        <w:jc w:val="both"/>
      </w:pPr>
      <w:r>
        <w:rPr>
          <w:b/>
        </w:rPr>
        <w:t>Configured</w:t>
      </w:r>
      <w:r>
        <w:t xml:space="preserve"> </w:t>
      </w:r>
      <w:r>
        <w:rPr>
          <w:b/>
        </w:rPr>
        <w:t>Cisco Routers(1900, 2600, 2800)</w:t>
      </w:r>
      <w:r>
        <w:t>.</w:t>
      </w:r>
    </w:p>
    <w:p>
      <w:pPr>
        <w:pStyle w:val="8"/>
        <w:numPr>
          <w:ilvl w:val="0"/>
          <w:numId w:val="4"/>
        </w:numPr>
        <w:jc w:val="both"/>
      </w:pPr>
      <w:r>
        <w:t xml:space="preserve">Worked with </w:t>
      </w:r>
      <w:r>
        <w:rPr>
          <w:b/>
        </w:rPr>
        <w:t>Cisco Switches(2950, 3550, Catalyst 500 Series)</w:t>
      </w:r>
      <w:r>
        <w:t>.</w:t>
      </w:r>
    </w:p>
    <w:p>
      <w:pPr>
        <w:pStyle w:val="8"/>
        <w:numPr>
          <w:ilvl w:val="0"/>
          <w:numId w:val="4"/>
        </w:numPr>
        <w:jc w:val="both"/>
      </w:pPr>
      <w:r>
        <w:t>Worked with Modems</w:t>
      </w:r>
      <w:r>
        <w:rPr>
          <w:b/>
        </w:rPr>
        <w:t>(CSU/DSU Devices) i.e. (V.35 modems and G.703 modems)</w:t>
      </w:r>
      <w:r>
        <w:t>.</w:t>
      </w:r>
    </w:p>
    <w:p>
      <w:pPr>
        <w:pStyle w:val="8"/>
        <w:numPr>
          <w:ilvl w:val="0"/>
          <w:numId w:val="4"/>
        </w:numPr>
        <w:jc w:val="both"/>
      </w:pPr>
      <w:r>
        <w:rPr>
          <w:b/>
        </w:rPr>
        <w:t>Installed</w:t>
      </w:r>
      <w:r>
        <w:t xml:space="preserve"> and Managed </w:t>
      </w:r>
      <w:r>
        <w:rPr>
          <w:b/>
        </w:rPr>
        <w:t>LAN, WAN on Leased Line Connection</w:t>
      </w:r>
      <w:r>
        <w:t>.</w:t>
      </w:r>
    </w:p>
    <w:p>
      <w:pPr>
        <w:pStyle w:val="8"/>
        <w:numPr>
          <w:ilvl w:val="0"/>
          <w:numId w:val="4"/>
        </w:numPr>
        <w:jc w:val="both"/>
      </w:pPr>
      <w:r>
        <w:t xml:space="preserve">Installed and Managed </w:t>
      </w:r>
      <w:r>
        <w:rPr>
          <w:b/>
        </w:rPr>
        <w:t>LAN on OFC Connection</w:t>
      </w:r>
      <w:r>
        <w:t>.</w:t>
      </w:r>
    </w:p>
    <w:p>
      <w:pPr>
        <w:pStyle w:val="8"/>
        <w:numPr>
          <w:ilvl w:val="0"/>
          <w:numId w:val="4"/>
        </w:numPr>
        <w:jc w:val="both"/>
      </w:pPr>
      <w:r>
        <w:t xml:space="preserve">Worked on BSNL </w:t>
      </w:r>
      <w:r>
        <w:rPr>
          <w:b/>
        </w:rPr>
        <w:t>Multiplexers, PCMs, MLLN Circuits</w:t>
      </w:r>
      <w:r>
        <w:t>.</w:t>
      </w:r>
    </w:p>
    <w:p>
      <w:pPr>
        <w:pStyle w:val="8"/>
        <w:jc w:val="both"/>
        <w:rPr>
          <w:b/>
        </w:rPr>
      </w:pPr>
      <w:r>
        <w:rPr>
          <w:b/>
        </w:rPr>
        <w:t>Job Description:</w:t>
      </w:r>
    </w:p>
    <w:p>
      <w:pPr>
        <w:pStyle w:val="8"/>
        <w:numPr>
          <w:ilvl w:val="0"/>
          <w:numId w:val="5"/>
        </w:numPr>
        <w:jc w:val="both"/>
      </w:pPr>
      <w:r>
        <w:rPr>
          <w:b/>
        </w:rPr>
        <w:t>Up gradation and restoration of IOS</w:t>
      </w:r>
      <w:r>
        <w:t xml:space="preserve"> and Performing </w:t>
      </w:r>
      <w:r>
        <w:rPr>
          <w:b/>
        </w:rPr>
        <w:t>Password Recovery in Routers and Switches</w:t>
      </w:r>
      <w:r>
        <w:t>.</w:t>
      </w:r>
    </w:p>
    <w:p>
      <w:pPr>
        <w:pStyle w:val="8"/>
        <w:numPr>
          <w:ilvl w:val="0"/>
          <w:numId w:val="5"/>
        </w:numPr>
        <w:jc w:val="both"/>
      </w:pPr>
      <w:r>
        <w:t xml:space="preserve">Worked with the </w:t>
      </w:r>
      <w:r>
        <w:rPr>
          <w:b/>
        </w:rPr>
        <w:t>protocols</w:t>
      </w:r>
      <w:r>
        <w:t xml:space="preserve"> like </w:t>
      </w:r>
      <w:r>
        <w:rPr>
          <w:b/>
        </w:rPr>
        <w:t>IP, ARP, ICMP, TCP, SNMP</w:t>
      </w:r>
      <w:r>
        <w:t xml:space="preserve"> on work field.</w:t>
      </w:r>
    </w:p>
    <w:p>
      <w:pPr>
        <w:pStyle w:val="8"/>
        <w:numPr>
          <w:ilvl w:val="0"/>
          <w:numId w:val="5"/>
        </w:numPr>
        <w:jc w:val="both"/>
      </w:pPr>
      <w:r>
        <w:t xml:space="preserve">Worked with </w:t>
      </w:r>
      <w:r>
        <w:rPr>
          <w:b/>
        </w:rPr>
        <w:t>Routing Protocols</w:t>
      </w:r>
      <w:r>
        <w:t xml:space="preserve"> like </w:t>
      </w:r>
      <w:r>
        <w:rPr>
          <w:b/>
        </w:rPr>
        <w:t>Default, OSPF</w:t>
      </w:r>
      <w:r>
        <w:t xml:space="preserve"> on work field.</w:t>
      </w:r>
    </w:p>
    <w:p>
      <w:pPr>
        <w:pStyle w:val="8"/>
        <w:numPr>
          <w:ilvl w:val="0"/>
          <w:numId w:val="5"/>
        </w:numPr>
        <w:jc w:val="both"/>
      </w:pPr>
      <w:r>
        <w:t xml:space="preserve">Performed </w:t>
      </w:r>
      <w:r>
        <w:rPr>
          <w:b/>
        </w:rPr>
        <w:t xml:space="preserve">Sub netting </w:t>
      </w:r>
      <w:r>
        <w:t xml:space="preserve">for organization. Have knowledge of </w:t>
      </w:r>
      <w:r>
        <w:rPr>
          <w:b/>
        </w:rPr>
        <w:t>VLSM, FLSM</w:t>
      </w:r>
      <w:r>
        <w:t xml:space="preserve">.  </w:t>
      </w:r>
    </w:p>
    <w:p>
      <w:pPr>
        <w:pStyle w:val="8"/>
        <w:numPr>
          <w:ilvl w:val="0"/>
          <w:numId w:val="5"/>
        </w:numPr>
        <w:jc w:val="both"/>
      </w:pPr>
      <w:r>
        <w:t xml:space="preserve">Configuring </w:t>
      </w:r>
      <w:r>
        <w:rPr>
          <w:b/>
        </w:rPr>
        <w:t>Access Control Lists</w:t>
      </w:r>
      <w:r>
        <w:t xml:space="preserve"> giving access to inbound and outbound internet traffic.</w:t>
      </w:r>
    </w:p>
    <w:p>
      <w:pPr>
        <w:pStyle w:val="8"/>
        <w:numPr>
          <w:ilvl w:val="0"/>
          <w:numId w:val="5"/>
        </w:numPr>
        <w:jc w:val="both"/>
      </w:pPr>
      <w:r>
        <w:rPr>
          <w:b/>
        </w:rPr>
        <w:t>Installed, Configured and supported Local and Wide Area Networks(LAN, WAN)</w:t>
      </w:r>
      <w:r>
        <w:t xml:space="preserve"> to maintain maximum network uptime.</w:t>
      </w:r>
    </w:p>
    <w:p>
      <w:pPr>
        <w:pStyle w:val="8"/>
        <w:numPr>
          <w:ilvl w:val="0"/>
          <w:numId w:val="5"/>
        </w:numPr>
        <w:jc w:val="both"/>
      </w:pPr>
      <w:r>
        <w:rPr>
          <w:b/>
        </w:rPr>
        <w:t>Monitoring</w:t>
      </w:r>
      <w:r>
        <w:t xml:space="preserve"> Network Maintenance activities and ensuring prompt trouble shooting of network problems to achieve maximum up time of network.</w:t>
      </w:r>
    </w:p>
    <w:p>
      <w:pPr>
        <w:pStyle w:val="8"/>
        <w:numPr>
          <w:ilvl w:val="0"/>
          <w:numId w:val="5"/>
        </w:numPr>
        <w:jc w:val="both"/>
      </w:pPr>
      <w:r>
        <w:t xml:space="preserve">Have worked on project (OSWAN- Odisha  State Wide Area Network) in </w:t>
      </w:r>
      <w:r>
        <w:rPr>
          <w:b/>
        </w:rPr>
        <w:t>Multi-Vendor Environment</w:t>
      </w:r>
      <w:r>
        <w:t>.</w:t>
      </w:r>
    </w:p>
    <w:p>
      <w:pPr>
        <w:pStyle w:val="8"/>
        <w:numPr>
          <w:ilvl w:val="0"/>
          <w:numId w:val="5"/>
        </w:numPr>
        <w:jc w:val="both"/>
      </w:pPr>
      <w:r>
        <w:t xml:space="preserve">Have worked in </w:t>
      </w:r>
      <w:r>
        <w:rPr>
          <w:b/>
        </w:rPr>
        <w:t>Frame Relay Circuits</w:t>
      </w:r>
      <w:r>
        <w:t xml:space="preserve"> of the Telecom vendor BSNL.</w:t>
      </w:r>
    </w:p>
    <w:p>
      <w:pPr>
        <w:pStyle w:val="8"/>
        <w:numPr>
          <w:ilvl w:val="0"/>
          <w:numId w:val="5"/>
        </w:numPr>
        <w:jc w:val="both"/>
      </w:pPr>
      <w:r>
        <w:t>Analyze and diagnose malfunctions and problems related to computer equipment and software.</w:t>
      </w:r>
    </w:p>
    <w:p>
      <w:pPr>
        <w:pStyle w:val="8"/>
        <w:numPr>
          <w:ilvl w:val="0"/>
          <w:numId w:val="5"/>
        </w:numPr>
        <w:jc w:val="both"/>
      </w:pPr>
      <w:r>
        <w:t>Maintained computers, installed operating systems and programs on the computers and reassembled computer hardware devices and the other components that are needed to make these equipment work.</w:t>
      </w:r>
    </w:p>
    <w:p>
      <w:pPr>
        <w:pStyle w:val="8"/>
        <w:numPr>
          <w:ilvl w:val="0"/>
          <w:numId w:val="5"/>
        </w:numPr>
        <w:jc w:val="both"/>
      </w:pPr>
      <w:r>
        <w:t>Learning, installing, assembling, troubleshooting and configuring new software, hardware and other technical equipment, adapt to changes in technology.</w:t>
      </w:r>
    </w:p>
    <w:p>
      <w:pPr>
        <w:pStyle w:val="8"/>
        <w:jc w:val="both"/>
      </w:pPr>
      <w:r>
        <w:rPr>
          <w:b/>
        </w:rPr>
        <w:t>Acheivement:</w:t>
      </w:r>
    </w:p>
    <w:p>
      <w:pPr>
        <w:pStyle w:val="8"/>
        <w:numPr>
          <w:ilvl w:val="0"/>
          <w:numId w:val="6"/>
        </w:numPr>
        <w:jc w:val="both"/>
      </w:pPr>
      <w:r>
        <w:t>Awarded as the best team in the first phase among the three phases of implementation of the network.</w:t>
      </w:r>
    </w:p>
    <w:p>
      <w:pPr>
        <w:pStyle w:val="8"/>
        <w:ind w:left="1440"/>
        <w:jc w:val="both"/>
      </w:pPr>
    </w:p>
    <w:p>
      <w:pPr>
        <w:pStyle w:val="8"/>
        <w:ind w:left="1440"/>
        <w:jc w:val="both"/>
      </w:pPr>
    </w:p>
    <w:p>
      <w:pPr>
        <w:pStyle w:val="8"/>
        <w:numPr>
          <w:ilvl w:val="0"/>
          <w:numId w:val="3"/>
        </w:numPr>
      </w:pPr>
      <w:r>
        <w:t>One year Graduate Apprentice Training from Hindustan Aeronautics Limited, Sunabeda (</w:t>
      </w:r>
      <w:r>
        <w:fldChar w:fldCharType="begin"/>
      </w:r>
      <w:r>
        <w:instrText xml:space="preserve">HYPERLINK "http://hal-india.com/Engine Division Koraput/M__138" </w:instrText>
      </w:r>
      <w:r>
        <w:fldChar w:fldCharType="separate"/>
      </w:r>
      <w:r>
        <w:rPr>
          <w:rStyle w:val="7"/>
        </w:rPr>
        <w:t>http://hal-india.com/Engine%20Division%20Koraput/M__138</w:t>
      </w:r>
      <w:r>
        <w:fldChar w:fldCharType="end"/>
      </w:r>
      <w:r>
        <w:t>) from 01.12.2012 to 30.11.2013.</w:t>
      </w:r>
    </w:p>
    <w:p>
      <w:pPr>
        <w:pStyle w:val="8"/>
        <w:numPr>
          <w:numId w:val="0"/>
        </w:numPr>
        <w:ind w:firstLine="720" w:firstLineChars="0"/>
        <w:rPr>
          <w:b/>
        </w:rPr>
      </w:pPr>
      <w:r>
        <w:rPr>
          <w:b/>
        </w:rPr>
        <w:t xml:space="preserve">Project: </w:t>
      </w:r>
      <w:r>
        <w:t>LAN and WAN Maintenance</w:t>
      </w:r>
    </w:p>
    <w:p>
      <w:pPr>
        <w:pStyle w:val="8"/>
      </w:pPr>
      <w:r>
        <w:rPr>
          <w:b/>
        </w:rPr>
        <w:t xml:space="preserve">Service Area: </w:t>
      </w:r>
      <w:r>
        <w:t>Computer Networking</w:t>
      </w:r>
    </w:p>
    <w:p>
      <w:pPr>
        <w:pStyle w:val="8"/>
        <w:rPr>
          <w:b/>
        </w:rPr>
      </w:pPr>
      <w:r>
        <w:rPr>
          <w:b/>
        </w:rPr>
        <w:t>Team Size: 17</w:t>
      </w:r>
    </w:p>
    <w:p>
      <w:pPr>
        <w:pStyle w:val="8"/>
        <w:rPr>
          <w:b/>
        </w:rPr>
      </w:pPr>
      <w:r>
        <w:rPr>
          <w:b/>
        </w:rPr>
        <w:t xml:space="preserve">Client: </w:t>
      </w:r>
      <w:r>
        <w:t>Hindustan Aeronautics Limited</w:t>
      </w:r>
    </w:p>
    <w:p>
      <w:pPr>
        <w:pStyle w:val="8"/>
      </w:pPr>
      <w:r>
        <w:rPr>
          <w:b/>
        </w:rPr>
        <w:t>Period:</w:t>
      </w:r>
      <w:r>
        <w:t xml:space="preserve"> 1</w:t>
      </w:r>
      <w:r>
        <w:rPr>
          <w:vertAlign w:val="superscript"/>
        </w:rPr>
        <w:t>st</w:t>
      </w:r>
      <w:r>
        <w:t xml:space="preserve"> Dec, 2012 to 30</w:t>
      </w:r>
      <w:r>
        <w:rPr>
          <w:vertAlign w:val="superscript"/>
        </w:rPr>
        <w:t>th</w:t>
      </w:r>
      <w:r>
        <w:t xml:space="preserve"> Nov, 2013</w:t>
      </w:r>
    </w:p>
    <w:p>
      <w:pPr>
        <w:pStyle w:val="8"/>
      </w:pPr>
      <w:r>
        <w:rPr>
          <w:b/>
        </w:rPr>
        <w:t>Working Environment: Proteus 7.4 Sp3</w:t>
      </w:r>
    </w:p>
    <w:p>
      <w:pPr>
        <w:pStyle w:val="8"/>
      </w:pPr>
      <w:r>
        <w:rPr>
          <w:b/>
        </w:rPr>
        <w:t>Work Details:</w:t>
      </w:r>
    </w:p>
    <w:p>
      <w:pPr>
        <w:pStyle w:val="8"/>
        <w:numPr>
          <w:ilvl w:val="0"/>
          <w:numId w:val="6"/>
        </w:numPr>
        <w:jc w:val="both"/>
      </w:pPr>
      <w:r>
        <w:rPr>
          <w:b/>
        </w:rPr>
        <w:t>LAN installation</w:t>
      </w:r>
      <w:r>
        <w:t xml:space="preserve"> at new departments and renovation of old LANs.</w:t>
      </w:r>
    </w:p>
    <w:p>
      <w:pPr>
        <w:pStyle w:val="8"/>
        <w:numPr>
          <w:ilvl w:val="0"/>
          <w:numId w:val="6"/>
        </w:numPr>
        <w:jc w:val="both"/>
      </w:pPr>
      <w:r>
        <w:rPr>
          <w:b/>
        </w:rPr>
        <w:t>Maintenance of LAN and WAN</w:t>
      </w:r>
      <w:r>
        <w:t xml:space="preserve"> for any faults.</w:t>
      </w:r>
    </w:p>
    <w:p>
      <w:pPr>
        <w:pStyle w:val="8"/>
        <w:numPr>
          <w:ilvl w:val="0"/>
          <w:numId w:val="6"/>
        </w:numPr>
        <w:jc w:val="both"/>
      </w:pPr>
      <w:r>
        <w:rPr>
          <w:b/>
        </w:rPr>
        <w:t>Monitoring</w:t>
      </w:r>
      <w:r>
        <w:t xml:space="preserve"> the existing LAN and WAN network.</w:t>
      </w:r>
    </w:p>
    <w:p>
      <w:pPr>
        <w:pStyle w:val="8"/>
        <w:jc w:val="both"/>
        <w:rPr>
          <w:b/>
        </w:rPr>
      </w:pPr>
    </w:p>
    <w:p>
      <w:pPr>
        <w:pStyle w:val="8"/>
        <w:jc w:val="both"/>
        <w:rPr>
          <w:b/>
        </w:rPr>
      </w:pPr>
      <w:r>
        <w:rPr>
          <w:b/>
        </w:rPr>
        <w:t>Job Description:</w:t>
      </w:r>
    </w:p>
    <w:p>
      <w:pPr>
        <w:pStyle w:val="8"/>
        <w:numPr>
          <w:ilvl w:val="0"/>
          <w:numId w:val="7"/>
        </w:numPr>
        <w:jc w:val="both"/>
      </w:pPr>
      <w:r>
        <w:t xml:space="preserve">Done and cooperated in </w:t>
      </w:r>
      <w:r>
        <w:rPr>
          <w:b/>
        </w:rPr>
        <w:t>passive works</w:t>
      </w:r>
      <w:r>
        <w:t xml:space="preserve"> of LAN with </w:t>
      </w:r>
      <w:r>
        <w:rPr>
          <w:b/>
        </w:rPr>
        <w:t>Cat5e, Cat6 UTP cables</w:t>
      </w:r>
      <w:r>
        <w:t xml:space="preserve">. </w:t>
      </w:r>
    </w:p>
    <w:p>
      <w:pPr>
        <w:pStyle w:val="8"/>
        <w:numPr>
          <w:ilvl w:val="0"/>
          <w:numId w:val="7"/>
        </w:numPr>
        <w:jc w:val="both"/>
      </w:pPr>
      <w:r>
        <w:t>Installed</w:t>
      </w:r>
      <w:r>
        <w:rPr>
          <w:b/>
        </w:rPr>
        <w:t xml:space="preserve"> Cisco 2600 Routers, Cisco Catalyst Switches, D Link Modems</w:t>
      </w:r>
      <w:r>
        <w:t>.</w:t>
      </w:r>
    </w:p>
    <w:p>
      <w:pPr>
        <w:pStyle w:val="8"/>
        <w:numPr>
          <w:ilvl w:val="0"/>
          <w:numId w:val="7"/>
        </w:numPr>
        <w:jc w:val="both"/>
      </w:pPr>
      <w:r>
        <w:t xml:space="preserve">Installed </w:t>
      </w:r>
      <w:r>
        <w:rPr>
          <w:b/>
        </w:rPr>
        <w:t>Emersion UPS, Stabilizer and isolation transformers</w:t>
      </w:r>
      <w:r>
        <w:t>.</w:t>
      </w:r>
    </w:p>
    <w:p>
      <w:pPr>
        <w:pStyle w:val="8"/>
        <w:numPr>
          <w:ilvl w:val="0"/>
          <w:numId w:val="7"/>
        </w:numPr>
        <w:jc w:val="both"/>
      </w:pPr>
      <w:r>
        <w:rPr>
          <w:b/>
        </w:rPr>
        <w:t>Troubleshooted</w:t>
      </w:r>
      <w:r>
        <w:t xml:space="preserve"> network failure issues on identification.</w:t>
      </w:r>
    </w:p>
    <w:p>
      <w:pPr>
        <w:pStyle w:val="8"/>
        <w:numPr>
          <w:ilvl w:val="0"/>
          <w:numId w:val="7"/>
        </w:numPr>
        <w:jc w:val="both"/>
      </w:pPr>
      <w:r>
        <w:rPr>
          <w:b/>
        </w:rPr>
        <w:t>Monitored and ensured a maximum time up</w:t>
      </w:r>
      <w:r>
        <w:t xml:space="preserve"> for the LAN and WAN network using the remote login using PuttY.</w:t>
      </w:r>
    </w:p>
    <w:p>
      <w:pPr>
        <w:rPr>
          <w:b/>
        </w:rPr>
      </w:pPr>
      <w:r>
        <w:rPr>
          <w:b/>
        </w:rPr>
        <w:t>Academic Projects:</w:t>
      </w:r>
    </w:p>
    <w:p>
      <w:pPr>
        <w:pStyle w:val="8"/>
        <w:numPr>
          <w:ilvl w:val="0"/>
          <w:numId w:val="8"/>
        </w:numPr>
        <w:rPr>
          <w:b/>
        </w:rPr>
      </w:pPr>
      <w:r>
        <w:rPr>
          <w:b/>
        </w:rPr>
        <w:t>Project:</w:t>
      </w:r>
      <w:r>
        <w:t xml:space="preserve"> PM DC motor speed control using classical PI controller</w:t>
      </w:r>
    </w:p>
    <w:p>
      <w:pPr>
        <w:pStyle w:val="8"/>
        <w:rPr>
          <w:b/>
        </w:rPr>
      </w:pPr>
      <w:r>
        <w:rPr>
          <w:b/>
        </w:rPr>
        <w:t>Team Size: 4</w:t>
      </w:r>
    </w:p>
    <w:p>
      <w:pPr>
        <w:pStyle w:val="8"/>
      </w:pPr>
      <w:r>
        <w:rPr>
          <w:b/>
        </w:rPr>
        <w:t xml:space="preserve">Submitted To: </w:t>
      </w:r>
      <w:r>
        <w:t xml:space="preserve">Satyasai Engineering College, Balasore </w:t>
      </w:r>
    </w:p>
    <w:p>
      <w:pPr>
        <w:pStyle w:val="8"/>
        <w:rPr>
          <w:b/>
        </w:rPr>
      </w:pPr>
      <w:r>
        <w:rPr>
          <w:b/>
        </w:rPr>
        <w:t>Period:</w:t>
      </w:r>
      <w:r>
        <w:t>1</w:t>
      </w:r>
      <w:r>
        <w:rPr>
          <w:vertAlign w:val="superscript"/>
        </w:rPr>
        <w:t>st</w:t>
      </w:r>
      <w:r>
        <w:t xml:space="preserve"> May, 2011 to 15</w:t>
      </w:r>
      <w:r>
        <w:rPr>
          <w:vertAlign w:val="superscript"/>
        </w:rPr>
        <w:t>th</w:t>
      </w:r>
      <w:r>
        <w:t xml:space="preserve"> June, 2011</w:t>
      </w:r>
    </w:p>
    <w:p>
      <w:pPr>
        <w:pStyle w:val="8"/>
      </w:pPr>
      <w:r>
        <w:rPr>
          <w:b/>
        </w:rPr>
        <w:t xml:space="preserve">Working Environment: </w:t>
      </w:r>
      <w:r>
        <w:t>AVR Studio 4</w:t>
      </w:r>
    </w:p>
    <w:p>
      <w:pPr>
        <w:pStyle w:val="8"/>
        <w:rPr>
          <w:b/>
        </w:rPr>
      </w:pPr>
      <w:r>
        <w:rPr>
          <w:b/>
        </w:rPr>
        <w:t>Language Used: Embedded C</w:t>
      </w:r>
    </w:p>
    <w:p>
      <w:pPr>
        <w:pStyle w:val="8"/>
        <w:jc w:val="both"/>
        <w:rPr>
          <w:b/>
        </w:rPr>
      </w:pPr>
      <w:r>
        <w:rPr>
          <w:b/>
        </w:rPr>
        <w:t>Work Details:</w:t>
      </w:r>
    </w:p>
    <w:p>
      <w:pPr>
        <w:pStyle w:val="8"/>
        <w:jc w:val="both"/>
        <w:rPr>
          <w:b/>
        </w:rPr>
      </w:pPr>
      <w:r>
        <w:t>DC series motors are used for traction, electric locomotive, trolley system, crane hoists and conveyor. All these work require frequent speed control for preparation of job. Among all, the PMW (Pulse Width Modulation) method is the best electronics method for speed control. A DC source is used to run DC motors. In this project a PMW modulator is designed using simple operational amplifiers.</w:t>
      </w:r>
    </w:p>
    <w:p>
      <w:pPr>
        <w:pStyle w:val="8"/>
        <w:jc w:val="both"/>
        <w:rPr>
          <w:b/>
        </w:rPr>
      </w:pPr>
      <w:r>
        <w:rPr>
          <w:b/>
        </w:rPr>
        <w:t xml:space="preserve">Job Description: </w:t>
      </w:r>
    </w:p>
    <w:p>
      <w:pPr>
        <w:pStyle w:val="8"/>
        <w:numPr>
          <w:ilvl w:val="0"/>
          <w:numId w:val="9"/>
        </w:numPr>
      </w:pPr>
      <w:r>
        <w:t>Write the embedded C Codes that run the Motor at different speeds with different input values.</w:t>
      </w:r>
    </w:p>
    <w:p>
      <w:pPr>
        <w:pStyle w:val="8"/>
        <w:numPr>
          <w:ilvl w:val="0"/>
          <w:numId w:val="9"/>
        </w:numPr>
      </w:pPr>
      <w:r>
        <w:t xml:space="preserve">Optimize the outputs for different input values. </w:t>
      </w:r>
    </w:p>
    <w:p>
      <w:pPr>
        <w:pStyle w:val="8"/>
        <w:numPr>
          <w:ilvl w:val="0"/>
          <w:numId w:val="8"/>
        </w:numPr>
        <w:rPr>
          <w:b/>
        </w:rPr>
      </w:pPr>
      <w:r>
        <w:rPr>
          <w:b/>
        </w:rPr>
        <w:t xml:space="preserve">Project : </w:t>
      </w:r>
      <w:r>
        <w:t>Over &amp; under voltage relay protection system</w:t>
      </w:r>
    </w:p>
    <w:p>
      <w:pPr>
        <w:pStyle w:val="8"/>
        <w:rPr>
          <w:b/>
        </w:rPr>
      </w:pPr>
      <w:r>
        <w:rPr>
          <w:b/>
        </w:rPr>
        <w:t>Team Size: 4</w:t>
      </w:r>
    </w:p>
    <w:p>
      <w:pPr>
        <w:pStyle w:val="8"/>
        <w:rPr>
          <w:b/>
        </w:rPr>
      </w:pPr>
      <w:r>
        <w:rPr>
          <w:b/>
        </w:rPr>
        <w:t xml:space="preserve">Submitted To: </w:t>
      </w:r>
      <w:r>
        <w:t>Satyasai Engineering College, Balasore</w:t>
      </w:r>
    </w:p>
    <w:p>
      <w:pPr>
        <w:pStyle w:val="8"/>
        <w:rPr>
          <w:b/>
        </w:rPr>
      </w:pPr>
      <w:r>
        <w:rPr>
          <w:b/>
        </w:rPr>
        <w:t>Period:</w:t>
      </w:r>
      <w:r>
        <w:t>1</w:t>
      </w:r>
      <w:r>
        <w:rPr>
          <w:vertAlign w:val="superscript"/>
        </w:rPr>
        <w:t>st</w:t>
      </w:r>
      <w:r>
        <w:t xml:space="preserve"> Jan, 2011 to 28</w:t>
      </w:r>
      <w:r>
        <w:rPr>
          <w:vertAlign w:val="superscript"/>
        </w:rPr>
        <w:t>th</w:t>
      </w:r>
      <w:r>
        <w:t xml:space="preserve"> Feb,2011</w:t>
      </w:r>
    </w:p>
    <w:p>
      <w:pPr>
        <w:pStyle w:val="8"/>
      </w:pPr>
      <w:r>
        <w:rPr>
          <w:b/>
        </w:rPr>
        <w:t xml:space="preserve">Working Environment: </w:t>
      </w:r>
      <w:r>
        <w:t>AVR Studio 4</w:t>
      </w:r>
    </w:p>
    <w:p>
      <w:pPr>
        <w:pStyle w:val="8"/>
        <w:rPr>
          <w:b/>
        </w:rPr>
      </w:pPr>
      <w:r>
        <w:rPr>
          <w:b/>
        </w:rPr>
        <w:t>Language Used: Embedded C</w:t>
      </w:r>
    </w:p>
    <w:p>
      <w:pPr>
        <w:pStyle w:val="8"/>
        <w:jc w:val="both"/>
        <w:rPr>
          <w:b/>
        </w:rPr>
      </w:pPr>
      <w:r>
        <w:rPr>
          <w:b/>
        </w:rPr>
        <w:t>Work Details:</w:t>
      </w:r>
    </w:p>
    <w:p>
      <w:pPr>
        <w:pStyle w:val="8"/>
        <w:jc w:val="both"/>
        <w:rPr>
          <w:b/>
        </w:rPr>
      </w:pPr>
      <w:r>
        <w:t>Industrial gadget safety is a major concern in all the industries. As all the human labor are being replaced by automated system of monitoring and safe guarding the entire operational processes in major industries, over and under voltage relay has been a very good tool for the safety maintenance. Relay circuits are implemented before every gadget which needs to be secured with a bridge rectifier.</w:t>
      </w:r>
    </w:p>
    <w:p>
      <w:pPr>
        <w:pStyle w:val="8"/>
        <w:jc w:val="both"/>
        <w:rPr>
          <w:b/>
        </w:rPr>
      </w:pPr>
      <w:r>
        <w:rPr>
          <w:b/>
        </w:rPr>
        <w:t>Job Description:</w:t>
      </w:r>
    </w:p>
    <w:p>
      <w:pPr>
        <w:pStyle w:val="8"/>
        <w:numPr>
          <w:ilvl w:val="0"/>
          <w:numId w:val="10"/>
        </w:numPr>
      </w:pPr>
      <w:r>
        <w:t>Prepare the Embedded C Code to run the setup of Over and Under Voltage Relay Protection System.</w:t>
      </w:r>
    </w:p>
    <w:p>
      <w:pPr>
        <w:pStyle w:val="8"/>
        <w:numPr>
          <w:ilvl w:val="0"/>
          <w:numId w:val="10"/>
        </w:numPr>
      </w:pPr>
      <w:r>
        <w:t>Test the logic enabled security to secure house hold electricity run devices by the project.</w:t>
      </w:r>
    </w:p>
    <w:p>
      <w:pPr>
        <w:pStyle w:val="8"/>
        <w:ind w:left="1440"/>
      </w:pPr>
    </w:p>
    <w:p>
      <w:pPr>
        <w:rPr>
          <w:b/>
        </w:rPr>
      </w:pPr>
    </w:p>
    <w:p>
      <w:pPr>
        <w:rPr>
          <w:b/>
        </w:rPr>
      </w:pPr>
    </w:p>
    <w:p>
      <w:pPr>
        <w:pStyle w:val="8"/>
        <w:numPr>
          <w:ilvl w:val="0"/>
          <w:numId w:val="8"/>
        </w:numPr>
        <w:rPr>
          <w:b/>
        </w:rPr>
      </w:pPr>
      <w:r>
        <w:rPr>
          <w:b/>
        </w:rPr>
        <w:t>Project:</w:t>
      </w:r>
      <w:r>
        <w:t xml:space="preserve"> Traffic light controller using Verilog coding</w:t>
      </w:r>
    </w:p>
    <w:p>
      <w:pPr>
        <w:pStyle w:val="8"/>
        <w:rPr>
          <w:b/>
        </w:rPr>
      </w:pPr>
      <w:r>
        <w:rPr>
          <w:b/>
        </w:rPr>
        <w:t>Team Size: 7</w:t>
      </w:r>
    </w:p>
    <w:p>
      <w:pPr>
        <w:pStyle w:val="8"/>
        <w:rPr>
          <w:b/>
        </w:rPr>
      </w:pPr>
      <w:r>
        <w:rPr>
          <w:b/>
        </w:rPr>
        <w:t xml:space="preserve">Submitted To: </w:t>
      </w:r>
      <w:r>
        <w:t>Central Tool room &amp;Training Center, Bhubaneswar</w:t>
      </w:r>
    </w:p>
    <w:p>
      <w:pPr>
        <w:pStyle w:val="8"/>
      </w:pPr>
      <w:r>
        <w:rPr>
          <w:b/>
        </w:rPr>
        <w:t>Period:</w:t>
      </w:r>
      <w:r>
        <w:t>1</w:t>
      </w:r>
      <w:r>
        <w:rPr>
          <w:vertAlign w:val="superscript"/>
        </w:rPr>
        <w:t>st</w:t>
      </w:r>
      <w:r>
        <w:t xml:space="preserve"> July, 2010 to 31</w:t>
      </w:r>
      <w:r>
        <w:rPr>
          <w:vertAlign w:val="superscript"/>
        </w:rPr>
        <w:t>st</w:t>
      </w:r>
      <w:r>
        <w:t xml:space="preserve"> July, 2010</w:t>
      </w:r>
    </w:p>
    <w:p>
      <w:pPr>
        <w:pStyle w:val="8"/>
      </w:pPr>
      <w:r>
        <w:rPr>
          <w:b/>
        </w:rPr>
        <w:t xml:space="preserve">Working Environment: </w:t>
      </w:r>
      <w:r>
        <w:t>Xilinx ISE</w:t>
      </w:r>
    </w:p>
    <w:p>
      <w:pPr>
        <w:pStyle w:val="8"/>
      </w:pPr>
      <w:r>
        <w:rPr>
          <w:b/>
        </w:rPr>
        <w:t>Language Used: Verilog</w:t>
      </w:r>
    </w:p>
    <w:p>
      <w:pPr>
        <w:pStyle w:val="8"/>
      </w:pPr>
      <w:r>
        <w:rPr>
          <w:b/>
        </w:rPr>
        <w:t>Work Details:</w:t>
      </w:r>
    </w:p>
    <w:p>
      <w:pPr>
        <w:pStyle w:val="8"/>
        <w:rPr>
          <w:b/>
        </w:rPr>
      </w:pPr>
      <w:r>
        <w:t xml:space="preserve">The job was to implement a 4 Lane traffic light controller. The use of hardware description language –Verilog has made it easy to make with just a 555 timer and a </w:t>
      </w:r>
      <w:r>
        <w:rPr>
          <w:rFonts w:ascii="FranklinGothic-Book" w:hAnsi="FranklinGothic-Book" w:cs="FranklinGothic-Book"/>
          <w:sz w:val="20"/>
          <w:szCs w:val="20"/>
        </w:rPr>
        <w:t xml:space="preserve">ULN28xx Driver (High voltage high current Darlington array suited for </w:t>
      </w:r>
      <w:r>
        <w:t>interfacing between low-level logic circuitry and multiple peripheral power loads</w:t>
      </w:r>
      <w:r>
        <w:rPr>
          <w:rFonts w:ascii="FranklinGothic-Book" w:hAnsi="FranklinGothic-Book" w:cs="FranklinGothic-Book"/>
          <w:sz w:val="20"/>
          <w:szCs w:val="20"/>
        </w:rPr>
        <w:t xml:space="preserve">). </w:t>
      </w:r>
      <w:r>
        <w:rPr>
          <w:rFonts w:cs="Calibri"/>
        </w:rPr>
        <w:t>The coding is then done using the Xilinx ISE software.</w:t>
      </w:r>
    </w:p>
    <w:p>
      <w:pPr>
        <w:pStyle w:val="8"/>
        <w:jc w:val="both"/>
        <w:rPr>
          <w:b/>
        </w:rPr>
      </w:pPr>
      <w:r>
        <w:rPr>
          <w:b/>
        </w:rPr>
        <w:t>Job Description:</w:t>
      </w:r>
    </w:p>
    <w:p>
      <w:pPr>
        <w:pStyle w:val="8"/>
        <w:numPr>
          <w:ilvl w:val="0"/>
          <w:numId w:val="11"/>
        </w:numPr>
        <w:jc w:val="both"/>
      </w:pPr>
      <w:r>
        <w:t>Perform the Verilog Coding for the Four lane Traffic Light Controller and its Simulation.</w:t>
      </w:r>
    </w:p>
    <w:p>
      <w:pPr>
        <w:pStyle w:val="8"/>
        <w:numPr>
          <w:ilvl w:val="0"/>
          <w:numId w:val="11"/>
        </w:numPr>
        <w:jc w:val="both"/>
      </w:pPr>
      <w:r>
        <w:t>Check the performance of the actual outcomes and optimize it.</w:t>
      </w:r>
    </w:p>
    <w:p>
      <w:pPr>
        <w:rPr>
          <w:b/>
        </w:rPr>
      </w:pPr>
    </w:p>
    <w:p>
      <w:pPr>
        <w:rPr>
          <w:b/>
        </w:rPr>
      </w:pPr>
      <w:r>
        <w:rPr>
          <w:b/>
        </w:rPr>
        <w:t>Educational Qualification:</w:t>
      </w:r>
    </w:p>
    <w:tbl>
      <w:tblPr>
        <w:tblW w:w="9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94"/>
        <w:gridCol w:w="2394"/>
        <w:gridCol w:w="2394"/>
        <w:gridCol w:w="23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94" w:type="dxa"/>
            <w:vAlign w:val="top"/>
          </w:tcPr>
          <w:p>
            <w:pPr>
              <w:spacing w:after="0" w:line="240" w:lineRule="auto"/>
              <w:jc w:val="center"/>
              <w:rPr>
                <w:b/>
              </w:rPr>
            </w:pPr>
            <w:r>
              <w:rPr>
                <w:b/>
              </w:rPr>
              <w:t>Course</w:t>
            </w:r>
          </w:p>
        </w:tc>
        <w:tc>
          <w:tcPr>
            <w:tcW w:w="2394" w:type="dxa"/>
            <w:vAlign w:val="top"/>
          </w:tcPr>
          <w:p>
            <w:pPr>
              <w:spacing w:after="0" w:line="240" w:lineRule="auto"/>
              <w:jc w:val="center"/>
              <w:rPr>
                <w:b/>
              </w:rPr>
            </w:pPr>
            <w:r>
              <w:rPr>
                <w:b/>
              </w:rPr>
              <w:t>Board/University</w:t>
            </w:r>
          </w:p>
        </w:tc>
        <w:tc>
          <w:tcPr>
            <w:tcW w:w="2394" w:type="dxa"/>
            <w:vAlign w:val="top"/>
          </w:tcPr>
          <w:p>
            <w:pPr>
              <w:spacing w:after="0" w:line="240" w:lineRule="auto"/>
              <w:jc w:val="center"/>
              <w:rPr>
                <w:b/>
              </w:rPr>
            </w:pPr>
            <w:r>
              <w:rPr>
                <w:b/>
              </w:rPr>
              <w:t>Year of Passing</w:t>
            </w:r>
          </w:p>
        </w:tc>
        <w:tc>
          <w:tcPr>
            <w:tcW w:w="2394" w:type="dxa"/>
            <w:vAlign w:val="top"/>
          </w:tcPr>
          <w:p>
            <w:pPr>
              <w:spacing w:after="0" w:line="240" w:lineRule="auto"/>
              <w:jc w:val="center"/>
              <w:rPr>
                <w:b/>
              </w:rPr>
            </w:pPr>
            <w:r>
              <w:rPr>
                <w:b/>
              </w:rPr>
              <w:t>Percentage/CGPA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94" w:type="dxa"/>
            <w:vAlign w:val="top"/>
          </w:tcPr>
          <w:p>
            <w:pPr>
              <w:spacing w:after="0" w:line="240" w:lineRule="auto"/>
              <w:jc w:val="center"/>
            </w:pPr>
            <w:r>
              <w:t>Bachelor of Technology in Electronics and Telecommunication Engineering</w:t>
            </w:r>
          </w:p>
        </w:tc>
        <w:tc>
          <w:tcPr>
            <w:tcW w:w="2394" w:type="dxa"/>
            <w:vAlign w:val="top"/>
          </w:tcPr>
          <w:p>
            <w:pPr>
              <w:spacing w:after="0" w:line="240" w:lineRule="auto"/>
              <w:jc w:val="center"/>
            </w:pPr>
            <w:r>
              <w:t>Biju Patnaik University of Technology, Rourkela</w:t>
            </w:r>
          </w:p>
        </w:tc>
        <w:tc>
          <w:tcPr>
            <w:tcW w:w="2394" w:type="dxa"/>
            <w:vAlign w:val="top"/>
          </w:tcPr>
          <w:p>
            <w:pPr>
              <w:spacing w:after="0" w:line="240" w:lineRule="auto"/>
              <w:jc w:val="center"/>
            </w:pPr>
            <w:r>
              <w:t>2011</w:t>
            </w:r>
          </w:p>
        </w:tc>
        <w:tc>
          <w:tcPr>
            <w:tcW w:w="2394" w:type="dxa"/>
            <w:vAlign w:val="top"/>
          </w:tcPr>
          <w:p>
            <w:pPr>
              <w:spacing w:after="0" w:line="240" w:lineRule="auto"/>
              <w:jc w:val="center"/>
            </w:pPr>
            <w:r>
              <w:t>7.25 CGPA or 67.50 %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94" w:type="dxa"/>
            <w:vAlign w:val="top"/>
          </w:tcPr>
          <w:p>
            <w:pPr>
              <w:spacing w:after="0" w:line="240" w:lineRule="auto"/>
              <w:jc w:val="center"/>
            </w:pPr>
            <w:r>
              <w:t>Intermediate</w:t>
            </w:r>
          </w:p>
        </w:tc>
        <w:tc>
          <w:tcPr>
            <w:tcW w:w="2394" w:type="dxa"/>
            <w:vAlign w:val="top"/>
          </w:tcPr>
          <w:p>
            <w:pPr>
              <w:spacing w:after="0" w:line="240" w:lineRule="auto"/>
              <w:jc w:val="center"/>
            </w:pPr>
            <w:r>
              <w:t>Council of Higher Secondary Education, Orissa</w:t>
            </w:r>
          </w:p>
        </w:tc>
        <w:tc>
          <w:tcPr>
            <w:tcW w:w="2394" w:type="dxa"/>
            <w:vAlign w:val="top"/>
          </w:tcPr>
          <w:p>
            <w:pPr>
              <w:spacing w:after="0" w:line="240" w:lineRule="auto"/>
              <w:jc w:val="center"/>
            </w:pPr>
            <w:r>
              <w:t>2007</w:t>
            </w:r>
          </w:p>
        </w:tc>
        <w:tc>
          <w:tcPr>
            <w:tcW w:w="2394" w:type="dxa"/>
            <w:vAlign w:val="top"/>
          </w:tcPr>
          <w:p>
            <w:pPr>
              <w:spacing w:after="0" w:line="240" w:lineRule="auto"/>
              <w:jc w:val="center"/>
            </w:pPr>
            <w:r>
              <w:t>50.07%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94" w:type="dxa"/>
            <w:vAlign w:val="top"/>
          </w:tcPr>
          <w:p>
            <w:pPr>
              <w:spacing w:after="0" w:line="240" w:lineRule="auto"/>
              <w:jc w:val="center"/>
            </w:pPr>
            <w:r>
              <w:t>SSC</w:t>
            </w:r>
          </w:p>
        </w:tc>
        <w:tc>
          <w:tcPr>
            <w:tcW w:w="2394" w:type="dxa"/>
            <w:vAlign w:val="top"/>
          </w:tcPr>
          <w:p>
            <w:pPr>
              <w:spacing w:after="0" w:line="240" w:lineRule="auto"/>
              <w:jc w:val="center"/>
            </w:pPr>
            <w:r>
              <w:t>Board of secondary Education, Orissa</w:t>
            </w:r>
          </w:p>
        </w:tc>
        <w:tc>
          <w:tcPr>
            <w:tcW w:w="2394" w:type="dxa"/>
            <w:vAlign w:val="top"/>
          </w:tcPr>
          <w:p>
            <w:pPr>
              <w:spacing w:after="0" w:line="240" w:lineRule="auto"/>
              <w:jc w:val="center"/>
            </w:pPr>
            <w:r>
              <w:t>2004</w:t>
            </w:r>
          </w:p>
        </w:tc>
        <w:tc>
          <w:tcPr>
            <w:tcW w:w="2394" w:type="dxa"/>
            <w:vAlign w:val="top"/>
          </w:tcPr>
          <w:p>
            <w:pPr>
              <w:spacing w:after="0" w:line="240" w:lineRule="auto"/>
              <w:jc w:val="center"/>
            </w:pPr>
            <w:r>
              <w:t>59.33%</w:t>
            </w:r>
          </w:p>
        </w:tc>
      </w:tr>
    </w:tbl>
    <w:p>
      <w:pPr>
        <w:rPr>
          <w:b/>
        </w:rPr>
      </w:pPr>
    </w:p>
    <w:p>
      <w:pPr>
        <w:rPr>
          <w:b/>
        </w:rPr>
      </w:pPr>
      <w:r>
        <w:rPr>
          <w:b/>
        </w:rPr>
        <w:t>Personal Information</w:t>
      </w:r>
    </w:p>
    <w:p>
      <w:pPr>
        <w:spacing w:line="168" w:lineRule="auto"/>
      </w:pPr>
      <w:r>
        <w:t>Permanent Address</w:t>
      </w:r>
      <w:r>
        <w:tab/>
      </w:r>
      <w:r>
        <w:t>: At/Po- Tarbha, Dist- Subarnapur, State- Odisha, Pin-767016.</w:t>
      </w:r>
    </w:p>
    <w:p>
      <w:pPr>
        <w:spacing w:line="168" w:lineRule="auto"/>
      </w:pPr>
      <w:r>
        <w:t>D.O.B.</w:t>
      </w:r>
      <w:r>
        <w:tab/>
      </w:r>
      <w:r>
        <w:tab/>
      </w:r>
      <w:r>
        <w:tab/>
      </w:r>
      <w:r>
        <w:t>: 05-11-1988</w:t>
      </w:r>
    </w:p>
    <w:p>
      <w:pPr>
        <w:spacing w:line="168" w:lineRule="auto"/>
      </w:pPr>
      <w:r>
        <w:t>Marital Status</w:t>
      </w:r>
      <w:r>
        <w:tab/>
      </w:r>
      <w:r>
        <w:tab/>
      </w:r>
      <w:r>
        <w:t>: Single</w:t>
      </w:r>
    </w:p>
    <w:p>
      <w:pPr>
        <w:spacing w:line="168" w:lineRule="auto"/>
      </w:pPr>
      <w:r>
        <w:t>Religion</w:t>
      </w:r>
      <w:r>
        <w:tab/>
      </w:r>
      <w:r>
        <w:tab/>
      </w:r>
      <w:r>
        <w:tab/>
      </w:r>
      <w:r>
        <w:t>: Hindu</w:t>
      </w:r>
    </w:p>
    <w:p>
      <w:pPr>
        <w:spacing w:line="168" w:lineRule="auto"/>
      </w:pPr>
      <w:r>
        <w:t>Hobbies</w:t>
      </w:r>
      <w:r>
        <w:tab/>
      </w:r>
      <w:r>
        <w:tab/>
      </w:r>
      <w:r>
        <w:t>: Movies, Music</w:t>
      </w:r>
      <w:r>
        <w:tab/>
      </w:r>
    </w:p>
    <w:p>
      <w:pPr>
        <w:spacing w:line="168" w:lineRule="auto"/>
      </w:pPr>
      <w:bookmarkStart w:id="0" w:name="_GoBack"/>
      <w:bookmarkEnd w:id="0"/>
    </w:p>
    <w:p>
      <w:pPr>
        <w:rPr>
          <w:b/>
        </w:rPr>
      </w:pPr>
      <w:r>
        <w:rPr>
          <w:b/>
        </w:rPr>
        <w:t>Declaration</w:t>
      </w:r>
    </w:p>
    <w:p>
      <w:r>
        <w:t>I hereby declare that all the facts given above are true to the best of knowledge.</w:t>
      </w:r>
    </w:p>
    <w:sectPr>
      <w:pgSz w:w="12240" w:h="15840"/>
      <w:pgMar w:top="900" w:right="1440" w:bottom="5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FranklinGothic-Book">
    <w:altName w:val="Segoe Print"/>
    <w:panose1 w:val="00000000000000000000"/>
    <w:charset w:val="00"/>
    <w:family w:val="auto"/>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00000001"/>
    <w:multiLevelType w:val="multilevel"/>
    <w:tmpl w:val="00000001"/>
    <w:lvl w:ilvl="0" w:tentative="1">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58618379">
    <w:nsid w:val="6EC8440B"/>
    <w:multiLevelType w:val="multilevel"/>
    <w:tmpl w:val="6EC8440B"/>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874539590">
    <w:nsid w:val="34206A46"/>
    <w:multiLevelType w:val="multilevel"/>
    <w:tmpl w:val="34206A46"/>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74135650">
    <w:nsid w:val="046B3862"/>
    <w:multiLevelType w:val="multilevel"/>
    <w:tmpl w:val="046B3862"/>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642536165">
    <w:nsid w:val="61E71CE5"/>
    <w:multiLevelType w:val="multilevel"/>
    <w:tmpl w:val="61E71CE5"/>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396435621">
    <w:nsid w:val="17A120A5"/>
    <w:multiLevelType w:val="multilevel"/>
    <w:tmpl w:val="17A120A5"/>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5">
    <w:nsid w:val="00000005"/>
    <w:multiLevelType w:val="multilevel"/>
    <w:tmpl w:val="00000005"/>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67328051">
    <w:nsid w:val="33B26033"/>
    <w:multiLevelType w:val="multilevel"/>
    <w:tmpl w:val="33B26033"/>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3">
    <w:nsid w:val="00000003"/>
    <w:multiLevelType w:val="multilevel"/>
    <w:tmpl w:val="00000003"/>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86902847">
    <w:nsid w:val="648C183F"/>
    <w:multiLevelType w:val="multilevel"/>
    <w:tmpl w:val="648C183F"/>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6">
    <w:nsid w:val="00000006"/>
    <w:multiLevelType w:val="multilevel"/>
    <w:tmpl w:val="00000006"/>
    <w:lvl w:ilvl="0" w:tentative="1">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1642536165"/>
  </w:num>
  <w:num w:numId="5">
    <w:abstractNumId w:val="396435621"/>
  </w:num>
  <w:num w:numId="6">
    <w:abstractNumId w:val="1686902847"/>
  </w:num>
  <w:num w:numId="7">
    <w:abstractNumId w:val="1858618379"/>
  </w:num>
  <w:num w:numId="8">
    <w:abstractNumId w:val="5"/>
  </w:num>
  <w:num w:numId="9">
    <w:abstractNumId w:val="874539590"/>
  </w:num>
  <w:num w:numId="10">
    <w:abstractNumId w:val="867328051"/>
  </w:num>
  <w:num w:numId="11">
    <w:abstractNumId w:val="741356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nhideWhenUsed="0" w:uiPriority="99" w:semiHidden="0" w:name="Balloon Text"/>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5">
    <w:name w:val="Default Paragraph Font"/>
    <w:semiHidden/>
    <w:unhideWhenUsed/>
    <w:uiPriority w:val="1"/>
  </w:style>
  <w:style w:type="paragraph" w:styleId="2">
    <w:name w:val="Balloon Text"/>
    <w:basedOn w:val="1"/>
    <w:link w:val="9"/>
    <w:uiPriority w:val="99"/>
    <w:pPr>
      <w:spacing w:after="0" w:line="240" w:lineRule="auto"/>
    </w:pPr>
    <w:rPr>
      <w:rFonts w:ascii="Tahoma" w:hAnsi="Tahoma" w:cs="Tahoma"/>
      <w:sz w:val="16"/>
      <w:szCs w:val="16"/>
    </w:rPr>
  </w:style>
  <w:style w:type="paragraph" w:styleId="3">
    <w:name w:val="footer"/>
    <w:basedOn w:val="1"/>
    <w:link w:val="11"/>
    <w:semiHidden/>
    <w:unhideWhenUsed/>
    <w:uiPriority w:val="99"/>
    <w:pPr>
      <w:tabs>
        <w:tab w:val="center" w:pos="4680"/>
        <w:tab w:val="right" w:pos="9360"/>
      </w:tabs>
      <w:spacing w:after="0" w:line="240" w:lineRule="auto"/>
    </w:pPr>
  </w:style>
  <w:style w:type="paragraph" w:styleId="4">
    <w:name w:val="header"/>
    <w:basedOn w:val="1"/>
    <w:link w:val="10"/>
    <w:semiHidden/>
    <w:unhideWhenUsed/>
    <w:uiPriority w:val="99"/>
    <w:pPr>
      <w:tabs>
        <w:tab w:val="center" w:pos="4680"/>
        <w:tab w:val="right" w:pos="9360"/>
      </w:tabs>
      <w:spacing w:after="0" w:line="240" w:lineRule="auto"/>
    </w:pPr>
  </w:style>
  <w:style w:type="character" w:styleId="6">
    <w:name w:val="FollowedHyperlink"/>
    <w:basedOn w:val="5"/>
    <w:uiPriority w:val="99"/>
    <w:rPr>
      <w:color w:val="800080"/>
      <w:u w:val="single"/>
    </w:rPr>
  </w:style>
  <w:style w:type="character" w:styleId="7">
    <w:name w:val="Hyperlink"/>
    <w:basedOn w:val="5"/>
    <w:uiPriority w:val="99"/>
    <w:rPr>
      <w:color w:val="0000FF"/>
      <w:u w:val="single"/>
    </w:rPr>
  </w:style>
  <w:style w:type="paragraph" w:customStyle="1" w:styleId="8">
    <w:name w:val="List Paragraph"/>
    <w:basedOn w:val="1"/>
    <w:qFormat/>
    <w:uiPriority w:val="34"/>
    <w:pPr>
      <w:ind w:left="720"/>
      <w:contextualSpacing/>
    </w:pPr>
  </w:style>
  <w:style w:type="character" w:customStyle="1" w:styleId="9">
    <w:name w:val="Balloon Text Char"/>
    <w:basedOn w:val="5"/>
    <w:link w:val="2"/>
    <w:uiPriority w:val="99"/>
    <w:rPr>
      <w:rFonts w:ascii="Tahoma" w:hAnsi="Tahoma" w:cs="Tahoma"/>
      <w:sz w:val="16"/>
      <w:szCs w:val="16"/>
    </w:rPr>
  </w:style>
  <w:style w:type="character" w:customStyle="1" w:styleId="10">
    <w:name w:val="Header Char"/>
    <w:basedOn w:val="5"/>
    <w:link w:val="4"/>
    <w:semiHidden/>
    <w:uiPriority w:val="99"/>
    <w:rPr/>
  </w:style>
  <w:style w:type="character" w:customStyle="1" w:styleId="11">
    <w:name w:val="Footer Char"/>
    <w:basedOn w:val="5"/>
    <w:link w:val="3"/>
    <w:semiHidden/>
    <w:uiPriority w:val="99"/>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1126</Words>
  <Characters>6423</Characters>
  <Lines>53</Lines>
  <Paragraphs>15</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2015-10-13T05:34:00Z</dcterms:created>
  <dc:creator>Mail Express</dc:creator>
  <cp:lastModifiedBy>srava</cp:lastModifiedBy>
  <dcterms:modified xsi:type="dcterms:W3CDTF">2016-03-19T02:15:27Z</dcterms:modified>
  <dc:title>RESUME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